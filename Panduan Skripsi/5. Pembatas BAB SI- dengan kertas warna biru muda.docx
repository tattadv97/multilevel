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  <w:bookmarkStart w:id="0" w:name="_GoBack"/>
      <w:bookmarkEnd w:id="0"/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b/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B7213C" w:rsidP="004604D7">
      <w:pPr>
        <w:spacing w:line="360" w:lineRule="auto"/>
        <w:ind w:left="17"/>
        <w:jc w:val="center"/>
        <w:rPr>
          <w:lang w:val="id-ID"/>
        </w:rPr>
      </w:pPr>
      <w:r>
        <w:rPr>
          <w:b/>
          <w:bCs/>
          <w:noProof/>
          <w:sz w:val="28"/>
          <w:szCs w:val="28"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3.3pt;margin-top:11.65pt;width:170.1pt;height:170.1pt;z-index:251657216">
            <v:imagedata r:id="rId9" o:title=""/>
          </v:shape>
          <o:OLEObject Type="Embed" ProgID="CorelDRAW.Graphic.14" ShapeID="_x0000_s1026" DrawAspect="Content" ObjectID="_1554188080" r:id="rId10"/>
        </w:pict>
      </w: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4604D7" w:rsidRDefault="004604D7" w:rsidP="004604D7">
      <w:pPr>
        <w:spacing w:line="360" w:lineRule="auto"/>
        <w:ind w:left="17"/>
        <w:jc w:val="center"/>
        <w:rPr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4604D7">
      <w:pPr>
        <w:spacing w:line="360" w:lineRule="auto"/>
        <w:ind w:left="17"/>
        <w:jc w:val="center"/>
        <w:rPr>
          <w:sz w:val="72"/>
          <w:szCs w:val="72"/>
          <w:lang w:val="id-ID"/>
        </w:rPr>
      </w:pPr>
    </w:p>
    <w:p w:rsidR="001500D1" w:rsidRDefault="001500D1" w:rsidP="001500D1">
      <w:pPr>
        <w:spacing w:line="360" w:lineRule="auto"/>
        <w:ind w:left="17"/>
        <w:jc w:val="center"/>
        <w:rPr>
          <w:lang w:val="id-ID"/>
        </w:rPr>
      </w:pPr>
    </w:p>
    <w:p w:rsidR="001500D1" w:rsidRPr="00E54F92" w:rsidRDefault="001500D1" w:rsidP="00E54F92">
      <w:pPr>
        <w:spacing w:line="360" w:lineRule="auto"/>
        <w:rPr>
          <w:sz w:val="72"/>
          <w:szCs w:val="72"/>
          <w:lang w:val="en-US"/>
        </w:rPr>
      </w:pPr>
    </w:p>
    <w:sectPr w:rsidR="001500D1" w:rsidRPr="00E54F92" w:rsidSect="00977406">
      <w:footerReference w:type="default" r:id="rId11"/>
      <w:pgSz w:w="11907" w:h="16840" w:code="9"/>
      <w:pgMar w:top="2268" w:right="1701" w:bottom="1701" w:left="2268" w:header="1418" w:footer="1418" w:gutter="0"/>
      <w:pgNumType w:fmt="lowerRoman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3C" w:rsidRDefault="00B7213C">
      <w:r>
        <w:separator/>
      </w:r>
    </w:p>
  </w:endnote>
  <w:endnote w:type="continuationSeparator" w:id="0">
    <w:p w:rsidR="00B7213C" w:rsidRDefault="00B7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5FC" w:rsidRDefault="00CE15F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7665">
      <w:rPr>
        <w:noProof/>
      </w:rPr>
      <w:t>ii</w:t>
    </w:r>
    <w:r>
      <w:rPr>
        <w:noProof/>
      </w:rPr>
      <w:fldChar w:fldCharType="end"/>
    </w:r>
  </w:p>
  <w:p w:rsidR="00CE15FC" w:rsidRDefault="00CE1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3C" w:rsidRDefault="00B7213C">
      <w:r>
        <w:separator/>
      </w:r>
    </w:p>
  </w:footnote>
  <w:footnote w:type="continuationSeparator" w:id="0">
    <w:p w:rsidR="00B7213C" w:rsidRDefault="00B7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4090019"/>
    <w:name w:val="WW8Num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6"/>
    <w:multiLevelType w:val="multilevel"/>
    <w:tmpl w:val="C130E31C"/>
    <w:name w:val="WW8Num6"/>
    <w:lvl w:ilvl="0">
      <w:start w:val="1"/>
      <w:numFmt w:val="upperLetter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568"/>
        </w:tabs>
        <w:ind w:left="568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A"/>
    <w:multiLevelType w:val="singleLevel"/>
    <w:tmpl w:val="0000000A"/>
    <w:name w:val="WW8Num10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9">
    <w:nsid w:val="0000000C"/>
    <w:multiLevelType w:val="multilevel"/>
    <w:tmpl w:val="6FB8471A"/>
    <w:name w:val="WW8Num12"/>
    <w:lvl w:ilvl="0">
      <w:start w:val="1"/>
      <w:numFmt w:val="lowerLetter"/>
      <w:suff w:val="nothing"/>
      <w:lvlText w:val="%1."/>
      <w:lvlJc w:val="left"/>
      <w:pPr>
        <w:tabs>
          <w:tab w:val="num" w:pos="-5760"/>
        </w:tabs>
        <w:ind w:left="-5760" w:firstLine="0"/>
      </w:pPr>
    </w:lvl>
    <w:lvl w:ilvl="1">
      <w:start w:val="1"/>
      <w:numFmt w:val="upperLetter"/>
      <w:suff w:val="nothing"/>
      <w:lvlText w:val="%2."/>
      <w:lvlJc w:val="left"/>
      <w:pPr>
        <w:tabs>
          <w:tab w:val="num" w:pos="-5760"/>
        </w:tabs>
        <w:ind w:left="-576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-5760"/>
        </w:tabs>
        <w:ind w:left="-57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-5760"/>
        </w:tabs>
        <w:ind w:left="-5760" w:firstLine="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nothing"/>
      <w:lvlText w:val="%5."/>
      <w:lvlJc w:val="left"/>
      <w:pPr>
        <w:tabs>
          <w:tab w:val="num" w:pos="-5760"/>
        </w:tabs>
        <w:ind w:left="-57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-5760"/>
        </w:tabs>
        <w:ind w:left="-57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-5760"/>
        </w:tabs>
        <w:ind w:left="-57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-5760"/>
        </w:tabs>
        <w:ind w:left="-57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-5760"/>
        </w:tabs>
        <w:ind w:left="-5760" w:firstLine="0"/>
      </w:p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1">
    <w:nsid w:val="0000000E"/>
    <w:multiLevelType w:val="multilevel"/>
    <w:tmpl w:val="C9CE7B0C"/>
    <w:name w:val="WW8Num1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90"/>
        </w:tabs>
        <w:ind w:left="9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3">
    <w:nsid w:val="00000010"/>
    <w:multiLevelType w:val="singleLevel"/>
    <w:tmpl w:val="00000010"/>
    <w:name w:val="WW8Num16"/>
    <w:lvl w:ilvl="0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4">
    <w:nsid w:val="00000012"/>
    <w:multiLevelType w:val="singleLevel"/>
    <w:tmpl w:val="00000012"/>
    <w:name w:val="WW8Num1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5">
    <w:nsid w:val="05F37C99"/>
    <w:multiLevelType w:val="multilevel"/>
    <w:tmpl w:val="B81C7F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16">
    <w:nsid w:val="0885168D"/>
    <w:multiLevelType w:val="hybridMultilevel"/>
    <w:tmpl w:val="F5823786"/>
    <w:lvl w:ilvl="0" w:tplc="89888E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08C408BF"/>
    <w:multiLevelType w:val="multilevel"/>
    <w:tmpl w:val="DC4C08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0C694772"/>
    <w:multiLevelType w:val="hybridMultilevel"/>
    <w:tmpl w:val="5F0CA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E5E62A7"/>
    <w:multiLevelType w:val="multilevel"/>
    <w:tmpl w:val="E25A4C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20">
    <w:nsid w:val="10CE7508"/>
    <w:multiLevelType w:val="multilevel"/>
    <w:tmpl w:val="F97A74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1">
    <w:nsid w:val="11477BEC"/>
    <w:multiLevelType w:val="multilevel"/>
    <w:tmpl w:val="B6EC0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1172722E"/>
    <w:multiLevelType w:val="hybridMultilevel"/>
    <w:tmpl w:val="3B56C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1B50214"/>
    <w:multiLevelType w:val="hybridMultilevel"/>
    <w:tmpl w:val="B75A6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7A83B6D"/>
    <w:multiLevelType w:val="hybridMultilevel"/>
    <w:tmpl w:val="E3BE7D96"/>
    <w:lvl w:ilvl="0" w:tplc="04210015">
      <w:start w:val="1"/>
      <w:numFmt w:val="upperLetter"/>
      <w:lvlText w:val="%1."/>
      <w:lvlJc w:val="left"/>
      <w:pPr>
        <w:ind w:left="708" w:hanging="360"/>
      </w:pPr>
    </w:lvl>
    <w:lvl w:ilvl="1" w:tplc="04210019" w:tentative="1">
      <w:start w:val="1"/>
      <w:numFmt w:val="lowerLetter"/>
      <w:lvlText w:val="%2."/>
      <w:lvlJc w:val="left"/>
      <w:pPr>
        <w:ind w:left="1428" w:hanging="360"/>
      </w:pPr>
    </w:lvl>
    <w:lvl w:ilvl="2" w:tplc="0421001B" w:tentative="1">
      <w:start w:val="1"/>
      <w:numFmt w:val="lowerRoman"/>
      <w:lvlText w:val="%3."/>
      <w:lvlJc w:val="right"/>
      <w:pPr>
        <w:ind w:left="2148" w:hanging="180"/>
      </w:pPr>
    </w:lvl>
    <w:lvl w:ilvl="3" w:tplc="0421000F" w:tentative="1">
      <w:start w:val="1"/>
      <w:numFmt w:val="decimal"/>
      <w:lvlText w:val="%4."/>
      <w:lvlJc w:val="left"/>
      <w:pPr>
        <w:ind w:left="2868" w:hanging="360"/>
      </w:pPr>
    </w:lvl>
    <w:lvl w:ilvl="4" w:tplc="04210019" w:tentative="1">
      <w:start w:val="1"/>
      <w:numFmt w:val="lowerLetter"/>
      <w:lvlText w:val="%5."/>
      <w:lvlJc w:val="left"/>
      <w:pPr>
        <w:ind w:left="3588" w:hanging="360"/>
      </w:pPr>
    </w:lvl>
    <w:lvl w:ilvl="5" w:tplc="0421001B" w:tentative="1">
      <w:start w:val="1"/>
      <w:numFmt w:val="lowerRoman"/>
      <w:lvlText w:val="%6."/>
      <w:lvlJc w:val="right"/>
      <w:pPr>
        <w:ind w:left="4308" w:hanging="180"/>
      </w:pPr>
    </w:lvl>
    <w:lvl w:ilvl="6" w:tplc="0421000F" w:tentative="1">
      <w:start w:val="1"/>
      <w:numFmt w:val="decimal"/>
      <w:lvlText w:val="%7."/>
      <w:lvlJc w:val="left"/>
      <w:pPr>
        <w:ind w:left="5028" w:hanging="360"/>
      </w:pPr>
    </w:lvl>
    <w:lvl w:ilvl="7" w:tplc="04210019" w:tentative="1">
      <w:start w:val="1"/>
      <w:numFmt w:val="lowerLetter"/>
      <w:lvlText w:val="%8."/>
      <w:lvlJc w:val="left"/>
      <w:pPr>
        <w:ind w:left="5748" w:hanging="360"/>
      </w:pPr>
    </w:lvl>
    <w:lvl w:ilvl="8" w:tplc="0421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5">
    <w:nsid w:val="213A56F3"/>
    <w:multiLevelType w:val="multilevel"/>
    <w:tmpl w:val="F88E14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29265819"/>
    <w:multiLevelType w:val="multilevel"/>
    <w:tmpl w:val="28547A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2FDD6CFC"/>
    <w:multiLevelType w:val="multilevel"/>
    <w:tmpl w:val="A2EA53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32675F63"/>
    <w:multiLevelType w:val="multilevel"/>
    <w:tmpl w:val="6180F59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9">
    <w:nsid w:val="3E8366D0"/>
    <w:multiLevelType w:val="multilevel"/>
    <w:tmpl w:val="28222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5131E3F"/>
    <w:multiLevelType w:val="multilevel"/>
    <w:tmpl w:val="07AED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4D5E62BD"/>
    <w:multiLevelType w:val="multilevel"/>
    <w:tmpl w:val="773EDF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34A1753"/>
    <w:multiLevelType w:val="hybridMultilevel"/>
    <w:tmpl w:val="134CAA9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1550D"/>
    <w:multiLevelType w:val="multilevel"/>
    <w:tmpl w:val="8EE698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BB70CB4"/>
    <w:multiLevelType w:val="multilevel"/>
    <w:tmpl w:val="EB466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7062338D"/>
    <w:multiLevelType w:val="multilevel"/>
    <w:tmpl w:val="DC4C08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76A74928"/>
    <w:multiLevelType w:val="multilevel"/>
    <w:tmpl w:val="24344B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800"/>
      </w:pPr>
      <w:rPr>
        <w:rFonts w:hint="default"/>
      </w:rPr>
    </w:lvl>
  </w:abstractNum>
  <w:num w:numId="1">
    <w:abstractNumId w:val="28"/>
  </w:num>
  <w:num w:numId="2">
    <w:abstractNumId w:val="36"/>
  </w:num>
  <w:num w:numId="3">
    <w:abstractNumId w:val="26"/>
  </w:num>
  <w:num w:numId="4">
    <w:abstractNumId w:val="33"/>
  </w:num>
  <w:num w:numId="5">
    <w:abstractNumId w:val="23"/>
  </w:num>
  <w:num w:numId="6">
    <w:abstractNumId w:val="18"/>
  </w:num>
  <w:num w:numId="7">
    <w:abstractNumId w:val="29"/>
  </w:num>
  <w:num w:numId="8">
    <w:abstractNumId w:val="24"/>
  </w:num>
  <w:num w:numId="9">
    <w:abstractNumId w:val="15"/>
  </w:num>
  <w:num w:numId="10">
    <w:abstractNumId w:val="19"/>
  </w:num>
  <w:num w:numId="11">
    <w:abstractNumId w:val="27"/>
  </w:num>
  <w:num w:numId="12">
    <w:abstractNumId w:val="32"/>
  </w:num>
  <w:num w:numId="13">
    <w:abstractNumId w:val="34"/>
  </w:num>
  <w:num w:numId="14">
    <w:abstractNumId w:val="31"/>
  </w:num>
  <w:num w:numId="15">
    <w:abstractNumId w:val="21"/>
  </w:num>
  <w:num w:numId="16">
    <w:abstractNumId w:val="20"/>
  </w:num>
  <w:num w:numId="17">
    <w:abstractNumId w:val="25"/>
  </w:num>
  <w:num w:numId="18">
    <w:abstractNumId w:val="16"/>
  </w:num>
  <w:num w:numId="19">
    <w:abstractNumId w:val="30"/>
  </w:num>
  <w:num w:numId="20">
    <w:abstractNumId w:val="35"/>
  </w:num>
  <w:num w:numId="21">
    <w:abstractNumId w:val="22"/>
  </w:num>
  <w:num w:numId="2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B3"/>
    <w:rsid w:val="000227B3"/>
    <w:rsid w:val="0002480E"/>
    <w:rsid w:val="00041043"/>
    <w:rsid w:val="00051FFB"/>
    <w:rsid w:val="000808A9"/>
    <w:rsid w:val="00092862"/>
    <w:rsid w:val="000A63AC"/>
    <w:rsid w:val="000A6FED"/>
    <w:rsid w:val="000B3409"/>
    <w:rsid w:val="000B6CFD"/>
    <w:rsid w:val="000E3D9F"/>
    <w:rsid w:val="000F0072"/>
    <w:rsid w:val="000F3933"/>
    <w:rsid w:val="000F4620"/>
    <w:rsid w:val="00112A8B"/>
    <w:rsid w:val="001138CB"/>
    <w:rsid w:val="00137986"/>
    <w:rsid w:val="001500D1"/>
    <w:rsid w:val="00163682"/>
    <w:rsid w:val="0016751A"/>
    <w:rsid w:val="001767EE"/>
    <w:rsid w:val="00184AEC"/>
    <w:rsid w:val="001872D9"/>
    <w:rsid w:val="001903E5"/>
    <w:rsid w:val="00190E66"/>
    <w:rsid w:val="00194D74"/>
    <w:rsid w:val="001A1761"/>
    <w:rsid w:val="001A34D9"/>
    <w:rsid w:val="001A4637"/>
    <w:rsid w:val="001C5E57"/>
    <w:rsid w:val="001D01AC"/>
    <w:rsid w:val="001D2DE0"/>
    <w:rsid w:val="001E7665"/>
    <w:rsid w:val="001F5CB9"/>
    <w:rsid w:val="00222E90"/>
    <w:rsid w:val="00224CA8"/>
    <w:rsid w:val="00246B80"/>
    <w:rsid w:val="00246DF7"/>
    <w:rsid w:val="00250B2C"/>
    <w:rsid w:val="0025325D"/>
    <w:rsid w:val="002553EC"/>
    <w:rsid w:val="00255BFC"/>
    <w:rsid w:val="00261BFB"/>
    <w:rsid w:val="00262945"/>
    <w:rsid w:val="0027455F"/>
    <w:rsid w:val="002760B2"/>
    <w:rsid w:val="00277480"/>
    <w:rsid w:val="002832A2"/>
    <w:rsid w:val="00286783"/>
    <w:rsid w:val="00290A4D"/>
    <w:rsid w:val="00295613"/>
    <w:rsid w:val="002A2F62"/>
    <w:rsid w:val="002A4333"/>
    <w:rsid w:val="002B58D1"/>
    <w:rsid w:val="002C7E29"/>
    <w:rsid w:val="002D0263"/>
    <w:rsid w:val="002D0451"/>
    <w:rsid w:val="003044E5"/>
    <w:rsid w:val="00321146"/>
    <w:rsid w:val="00321CD9"/>
    <w:rsid w:val="00321F3F"/>
    <w:rsid w:val="00322851"/>
    <w:rsid w:val="00345664"/>
    <w:rsid w:val="0035494F"/>
    <w:rsid w:val="00354BB1"/>
    <w:rsid w:val="00356C9F"/>
    <w:rsid w:val="0039262C"/>
    <w:rsid w:val="003971DB"/>
    <w:rsid w:val="003A2B8C"/>
    <w:rsid w:val="003A6ED8"/>
    <w:rsid w:val="003B3828"/>
    <w:rsid w:val="003D6D0B"/>
    <w:rsid w:val="003F5FD2"/>
    <w:rsid w:val="00402ACB"/>
    <w:rsid w:val="00403780"/>
    <w:rsid w:val="004057DF"/>
    <w:rsid w:val="00420447"/>
    <w:rsid w:val="00425991"/>
    <w:rsid w:val="004336F3"/>
    <w:rsid w:val="0043412A"/>
    <w:rsid w:val="0043694F"/>
    <w:rsid w:val="004604D7"/>
    <w:rsid w:val="004742C5"/>
    <w:rsid w:val="004774B5"/>
    <w:rsid w:val="0049028C"/>
    <w:rsid w:val="00490308"/>
    <w:rsid w:val="00493CB6"/>
    <w:rsid w:val="00494959"/>
    <w:rsid w:val="004964A2"/>
    <w:rsid w:val="004A01EF"/>
    <w:rsid w:val="004A08B6"/>
    <w:rsid w:val="004A110F"/>
    <w:rsid w:val="004A1F75"/>
    <w:rsid w:val="004B1C84"/>
    <w:rsid w:val="004B4570"/>
    <w:rsid w:val="004B6E21"/>
    <w:rsid w:val="004B7994"/>
    <w:rsid w:val="004C0B3C"/>
    <w:rsid w:val="004C3AA7"/>
    <w:rsid w:val="004D6092"/>
    <w:rsid w:val="004D6AEF"/>
    <w:rsid w:val="004F29B6"/>
    <w:rsid w:val="004F2F58"/>
    <w:rsid w:val="004F30AE"/>
    <w:rsid w:val="00502961"/>
    <w:rsid w:val="0051104D"/>
    <w:rsid w:val="00517843"/>
    <w:rsid w:val="0052335D"/>
    <w:rsid w:val="00531642"/>
    <w:rsid w:val="00544A69"/>
    <w:rsid w:val="00544BF7"/>
    <w:rsid w:val="00557A73"/>
    <w:rsid w:val="00560045"/>
    <w:rsid w:val="00574ED6"/>
    <w:rsid w:val="0058101F"/>
    <w:rsid w:val="005818F4"/>
    <w:rsid w:val="00585E23"/>
    <w:rsid w:val="00586CE2"/>
    <w:rsid w:val="0059708A"/>
    <w:rsid w:val="0059722E"/>
    <w:rsid w:val="005A409F"/>
    <w:rsid w:val="005B3080"/>
    <w:rsid w:val="005B4053"/>
    <w:rsid w:val="005C447E"/>
    <w:rsid w:val="005D3683"/>
    <w:rsid w:val="005D45D6"/>
    <w:rsid w:val="005E18F1"/>
    <w:rsid w:val="005E3ECE"/>
    <w:rsid w:val="005E59B2"/>
    <w:rsid w:val="0061132D"/>
    <w:rsid w:val="00636728"/>
    <w:rsid w:val="00640B95"/>
    <w:rsid w:val="00650D08"/>
    <w:rsid w:val="00670057"/>
    <w:rsid w:val="00675585"/>
    <w:rsid w:val="006901CC"/>
    <w:rsid w:val="00694177"/>
    <w:rsid w:val="00694639"/>
    <w:rsid w:val="006A1AFE"/>
    <w:rsid w:val="006A3F72"/>
    <w:rsid w:val="006D6D5A"/>
    <w:rsid w:val="006F3AE5"/>
    <w:rsid w:val="006F7D45"/>
    <w:rsid w:val="0070669D"/>
    <w:rsid w:val="00713DFF"/>
    <w:rsid w:val="00714370"/>
    <w:rsid w:val="007146BD"/>
    <w:rsid w:val="0072195A"/>
    <w:rsid w:val="0072369A"/>
    <w:rsid w:val="0072598A"/>
    <w:rsid w:val="007266D7"/>
    <w:rsid w:val="007509A9"/>
    <w:rsid w:val="00754491"/>
    <w:rsid w:val="00754AFF"/>
    <w:rsid w:val="00760BEB"/>
    <w:rsid w:val="00776025"/>
    <w:rsid w:val="007A76AC"/>
    <w:rsid w:val="007B097F"/>
    <w:rsid w:val="007B1B7C"/>
    <w:rsid w:val="007D446C"/>
    <w:rsid w:val="007F32F1"/>
    <w:rsid w:val="008029F1"/>
    <w:rsid w:val="00811D1A"/>
    <w:rsid w:val="0082188F"/>
    <w:rsid w:val="00827ADC"/>
    <w:rsid w:val="0087639C"/>
    <w:rsid w:val="00880251"/>
    <w:rsid w:val="00882802"/>
    <w:rsid w:val="00890522"/>
    <w:rsid w:val="00897B66"/>
    <w:rsid w:val="008B019F"/>
    <w:rsid w:val="008D288D"/>
    <w:rsid w:val="008D641B"/>
    <w:rsid w:val="008E6F05"/>
    <w:rsid w:val="009116FA"/>
    <w:rsid w:val="009313F9"/>
    <w:rsid w:val="00952E64"/>
    <w:rsid w:val="00955078"/>
    <w:rsid w:val="00977110"/>
    <w:rsid w:val="00977406"/>
    <w:rsid w:val="009A3E57"/>
    <w:rsid w:val="009A4A5E"/>
    <w:rsid w:val="009B30F6"/>
    <w:rsid w:val="009D1307"/>
    <w:rsid w:val="009D1F45"/>
    <w:rsid w:val="009D3F7C"/>
    <w:rsid w:val="009D6412"/>
    <w:rsid w:val="009D65A6"/>
    <w:rsid w:val="009D65B7"/>
    <w:rsid w:val="009E58C1"/>
    <w:rsid w:val="009F1CFF"/>
    <w:rsid w:val="009F56D2"/>
    <w:rsid w:val="00A14E85"/>
    <w:rsid w:val="00A22F7C"/>
    <w:rsid w:val="00A43770"/>
    <w:rsid w:val="00A53488"/>
    <w:rsid w:val="00A864A5"/>
    <w:rsid w:val="00AA3C2E"/>
    <w:rsid w:val="00AB250D"/>
    <w:rsid w:val="00AC2CEB"/>
    <w:rsid w:val="00AC564B"/>
    <w:rsid w:val="00AD0F66"/>
    <w:rsid w:val="00AD6DD4"/>
    <w:rsid w:val="00B24090"/>
    <w:rsid w:val="00B24C7F"/>
    <w:rsid w:val="00B25D28"/>
    <w:rsid w:val="00B266E5"/>
    <w:rsid w:val="00B26B96"/>
    <w:rsid w:val="00B41859"/>
    <w:rsid w:val="00B450A1"/>
    <w:rsid w:val="00B461CF"/>
    <w:rsid w:val="00B46C51"/>
    <w:rsid w:val="00B557EE"/>
    <w:rsid w:val="00B6095F"/>
    <w:rsid w:val="00B7213C"/>
    <w:rsid w:val="00B967FE"/>
    <w:rsid w:val="00BB32C6"/>
    <w:rsid w:val="00BB6866"/>
    <w:rsid w:val="00BC301E"/>
    <w:rsid w:val="00BC3FAD"/>
    <w:rsid w:val="00BC5C17"/>
    <w:rsid w:val="00BF098C"/>
    <w:rsid w:val="00BF73F4"/>
    <w:rsid w:val="00C039B9"/>
    <w:rsid w:val="00C06A79"/>
    <w:rsid w:val="00C0770F"/>
    <w:rsid w:val="00C11F18"/>
    <w:rsid w:val="00C14F39"/>
    <w:rsid w:val="00C4019C"/>
    <w:rsid w:val="00C60C93"/>
    <w:rsid w:val="00C71D7E"/>
    <w:rsid w:val="00C73134"/>
    <w:rsid w:val="00C772EB"/>
    <w:rsid w:val="00CA2FE5"/>
    <w:rsid w:val="00CA408D"/>
    <w:rsid w:val="00CC266E"/>
    <w:rsid w:val="00CD1EF8"/>
    <w:rsid w:val="00CD5A46"/>
    <w:rsid w:val="00CE15FC"/>
    <w:rsid w:val="00CE697B"/>
    <w:rsid w:val="00D00C01"/>
    <w:rsid w:val="00D41588"/>
    <w:rsid w:val="00D45508"/>
    <w:rsid w:val="00D52CC0"/>
    <w:rsid w:val="00D8481B"/>
    <w:rsid w:val="00D86C49"/>
    <w:rsid w:val="00D86D1D"/>
    <w:rsid w:val="00D876DF"/>
    <w:rsid w:val="00D9184F"/>
    <w:rsid w:val="00D91CCF"/>
    <w:rsid w:val="00D92A0A"/>
    <w:rsid w:val="00D973DD"/>
    <w:rsid w:val="00D9747F"/>
    <w:rsid w:val="00DA0321"/>
    <w:rsid w:val="00DB1B04"/>
    <w:rsid w:val="00DB78C3"/>
    <w:rsid w:val="00DC2154"/>
    <w:rsid w:val="00DC3BAF"/>
    <w:rsid w:val="00DD1F58"/>
    <w:rsid w:val="00DE103D"/>
    <w:rsid w:val="00DE2680"/>
    <w:rsid w:val="00DF44D7"/>
    <w:rsid w:val="00E02B19"/>
    <w:rsid w:val="00E064CF"/>
    <w:rsid w:val="00E206C5"/>
    <w:rsid w:val="00E26D02"/>
    <w:rsid w:val="00E27535"/>
    <w:rsid w:val="00E32AE9"/>
    <w:rsid w:val="00E42E2A"/>
    <w:rsid w:val="00E458DF"/>
    <w:rsid w:val="00E45B08"/>
    <w:rsid w:val="00E505AE"/>
    <w:rsid w:val="00E513DD"/>
    <w:rsid w:val="00E54F92"/>
    <w:rsid w:val="00E61E19"/>
    <w:rsid w:val="00E93218"/>
    <w:rsid w:val="00E959E3"/>
    <w:rsid w:val="00EA1E23"/>
    <w:rsid w:val="00EC5EF0"/>
    <w:rsid w:val="00ED35A8"/>
    <w:rsid w:val="00ED71FE"/>
    <w:rsid w:val="00EE61C3"/>
    <w:rsid w:val="00F04691"/>
    <w:rsid w:val="00F054FC"/>
    <w:rsid w:val="00F07FC5"/>
    <w:rsid w:val="00F17397"/>
    <w:rsid w:val="00F1789D"/>
    <w:rsid w:val="00F32182"/>
    <w:rsid w:val="00F362D1"/>
    <w:rsid w:val="00F455F0"/>
    <w:rsid w:val="00F4677E"/>
    <w:rsid w:val="00F5136B"/>
    <w:rsid w:val="00F568E5"/>
    <w:rsid w:val="00F646E8"/>
    <w:rsid w:val="00F76275"/>
    <w:rsid w:val="00F82664"/>
    <w:rsid w:val="00F91E6F"/>
    <w:rsid w:val="00FA6B66"/>
    <w:rsid w:val="00FB0811"/>
    <w:rsid w:val="00FC4150"/>
    <w:rsid w:val="00FD0105"/>
    <w:rsid w:val="00FD11C6"/>
    <w:rsid w:val="00FD71EC"/>
    <w:rsid w:val="00FF3EC1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84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4">
    <w:name w:val="heading 4"/>
    <w:basedOn w:val="Normal"/>
    <w:next w:val="Normal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semiHidden/>
    <w:rsid w:val="00286783"/>
    <w:rPr>
      <w:vertAlign w:val="superscript"/>
    </w:rPr>
  </w:style>
  <w:style w:type="table" w:styleId="TableGrid">
    <w:name w:val="Table Grid"/>
    <w:basedOn w:val="TableNormal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184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outlineLvl w:val="0"/>
    </w:pPr>
    <w:rPr>
      <w:b/>
      <w:lang w:val="en-US" w:eastAsia="ar-SA"/>
    </w:rPr>
  </w:style>
  <w:style w:type="paragraph" w:styleId="Heading2">
    <w:name w:val="heading 2"/>
    <w:basedOn w:val="Normal"/>
    <w:next w:val="Normal"/>
    <w:qFormat/>
    <w:rsid w:val="00D9184F"/>
    <w:pPr>
      <w:keepNext/>
      <w:tabs>
        <w:tab w:val="num" w:pos="0"/>
      </w:tabs>
      <w:suppressAutoHyphens/>
      <w:spacing w:line="360" w:lineRule="auto"/>
      <w:jc w:val="center"/>
      <w:outlineLvl w:val="1"/>
    </w:pPr>
    <w:rPr>
      <w:b/>
      <w:bCs/>
      <w:lang w:val="en-US" w:eastAsia="ar-SA"/>
    </w:rPr>
  </w:style>
  <w:style w:type="paragraph" w:styleId="Heading4">
    <w:name w:val="heading 4"/>
    <w:basedOn w:val="Normal"/>
    <w:next w:val="Normal"/>
    <w:qFormat/>
    <w:rsid w:val="00D9184F"/>
    <w:pPr>
      <w:keepNext/>
      <w:tabs>
        <w:tab w:val="num" w:pos="0"/>
        <w:tab w:val="left" w:pos="3285"/>
      </w:tabs>
      <w:suppressAutoHyphens/>
      <w:ind w:left="1080"/>
      <w:outlineLvl w:val="3"/>
    </w:pPr>
    <w:rPr>
      <w:b/>
      <w:bCs/>
      <w:lang w:val="en-US" w:eastAsia="ar-SA"/>
    </w:rPr>
  </w:style>
  <w:style w:type="paragraph" w:styleId="Heading5">
    <w:name w:val="heading 5"/>
    <w:basedOn w:val="Normal"/>
    <w:next w:val="Normal"/>
    <w:qFormat/>
    <w:rsid w:val="00D9184F"/>
    <w:pPr>
      <w:keepNext/>
      <w:suppressAutoHyphens/>
      <w:spacing w:line="360" w:lineRule="auto"/>
      <w:jc w:val="both"/>
      <w:outlineLvl w:val="4"/>
    </w:pPr>
    <w:rPr>
      <w:b/>
      <w:bCs/>
      <w:lang w:val="en-US" w:eastAsia="ar-SA"/>
    </w:rPr>
  </w:style>
  <w:style w:type="paragraph" w:styleId="Heading6">
    <w:name w:val="heading 6"/>
    <w:basedOn w:val="Normal"/>
    <w:next w:val="Normal"/>
    <w:qFormat/>
    <w:rsid w:val="00D9184F"/>
    <w:pPr>
      <w:keepNext/>
      <w:tabs>
        <w:tab w:val="left" w:pos="3285"/>
      </w:tabs>
      <w:suppressAutoHyphens/>
      <w:spacing w:line="360" w:lineRule="auto"/>
      <w:ind w:firstLine="720"/>
      <w:jc w:val="both"/>
      <w:outlineLvl w:val="5"/>
    </w:pPr>
    <w:rPr>
      <w:b/>
      <w:bCs/>
      <w:lang w:val="en-US" w:eastAsia="ar-SA"/>
    </w:rPr>
  </w:style>
  <w:style w:type="paragraph" w:styleId="Heading7">
    <w:name w:val="heading 7"/>
    <w:basedOn w:val="Normal"/>
    <w:next w:val="Normal"/>
    <w:qFormat/>
    <w:rsid w:val="00D9184F"/>
    <w:pPr>
      <w:keepNext/>
      <w:suppressAutoHyphens/>
      <w:spacing w:line="360" w:lineRule="auto"/>
      <w:jc w:val="center"/>
      <w:outlineLvl w:val="6"/>
    </w:pPr>
    <w:rPr>
      <w:sz w:val="28"/>
      <w:lang w:val="en-US" w:eastAsia="ar-SA"/>
    </w:rPr>
  </w:style>
  <w:style w:type="paragraph" w:styleId="Heading9">
    <w:name w:val="heading 9"/>
    <w:basedOn w:val="Normal"/>
    <w:next w:val="Normal"/>
    <w:qFormat/>
    <w:rsid w:val="00D9184F"/>
    <w:pPr>
      <w:keepNext/>
      <w:suppressAutoHyphens/>
      <w:ind w:left="1440" w:firstLine="720"/>
      <w:outlineLvl w:val="8"/>
    </w:pPr>
    <w:rPr>
      <w:b/>
      <w:bCs/>
      <w:sz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9184F"/>
    <w:pPr>
      <w:tabs>
        <w:tab w:val="left" w:pos="720"/>
        <w:tab w:val="left" w:pos="900"/>
      </w:tabs>
      <w:suppressAutoHyphens/>
      <w:spacing w:line="360" w:lineRule="auto"/>
      <w:ind w:left="900"/>
      <w:jc w:val="both"/>
    </w:pPr>
    <w:rPr>
      <w:lang w:val="en-US" w:eastAsia="ar-SA"/>
    </w:rPr>
  </w:style>
  <w:style w:type="paragraph" w:styleId="BodyTextIndent2">
    <w:name w:val="Body Text Indent 2"/>
    <w:basedOn w:val="Normal"/>
    <w:rsid w:val="00D9184F"/>
    <w:pPr>
      <w:suppressAutoHyphens/>
      <w:ind w:left="900" w:hanging="900"/>
      <w:jc w:val="both"/>
    </w:pPr>
    <w:rPr>
      <w:lang w:val="en-US" w:eastAsia="ar-SA"/>
    </w:rPr>
  </w:style>
  <w:style w:type="paragraph" w:styleId="BodyTextIndent3">
    <w:name w:val="Body Text Indent 3"/>
    <w:basedOn w:val="Normal"/>
    <w:rsid w:val="00D9184F"/>
    <w:pPr>
      <w:suppressAutoHyphens/>
      <w:ind w:left="1080"/>
    </w:pPr>
    <w:rPr>
      <w:lang w:val="en-US" w:eastAsia="ar-SA"/>
    </w:rPr>
  </w:style>
  <w:style w:type="paragraph" w:customStyle="1" w:styleId="Heading">
    <w:name w:val="Heading"/>
    <w:basedOn w:val="Normal"/>
    <w:next w:val="BodyText"/>
    <w:rsid w:val="00D9184F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rsid w:val="00D9184F"/>
    <w:pPr>
      <w:suppressAutoHyphens/>
      <w:jc w:val="both"/>
    </w:pPr>
    <w:rPr>
      <w:sz w:val="28"/>
      <w:lang w:val="en-US" w:eastAsia="ar-SA"/>
    </w:rPr>
  </w:style>
  <w:style w:type="paragraph" w:customStyle="1" w:styleId="Index">
    <w:name w:val="Index"/>
    <w:basedOn w:val="Normal"/>
    <w:rsid w:val="00D9184F"/>
    <w:pPr>
      <w:suppressLineNumbers/>
      <w:suppressAutoHyphens/>
    </w:pPr>
    <w:rPr>
      <w:rFonts w:cs="Tahoma"/>
      <w:lang w:val="en-US" w:eastAsia="ar-SA"/>
    </w:rPr>
  </w:style>
  <w:style w:type="character" w:styleId="PageNumber">
    <w:name w:val="page number"/>
    <w:basedOn w:val="DefaultParagraphFont"/>
    <w:rsid w:val="00D9184F"/>
  </w:style>
  <w:style w:type="paragraph" w:styleId="Footer">
    <w:name w:val="footer"/>
    <w:basedOn w:val="Normal"/>
    <w:link w:val="FooterChar"/>
    <w:uiPriority w:val="99"/>
    <w:rsid w:val="00D9184F"/>
    <w:pP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styleId="BodyText3">
    <w:name w:val="Body Text 3"/>
    <w:basedOn w:val="Normal"/>
    <w:rsid w:val="00D9184F"/>
    <w:pPr>
      <w:suppressAutoHyphens/>
    </w:pPr>
    <w:rPr>
      <w:sz w:val="16"/>
      <w:lang w:val="en-US" w:eastAsia="ar-SA"/>
    </w:rPr>
  </w:style>
  <w:style w:type="paragraph" w:styleId="BodyText2">
    <w:name w:val="Body Text 2"/>
    <w:basedOn w:val="Normal"/>
    <w:rsid w:val="00D9184F"/>
    <w:pPr>
      <w:suppressAutoHyphens/>
      <w:jc w:val="center"/>
    </w:pPr>
    <w:rPr>
      <w:lang w:val="en-US" w:eastAsia="ar-SA"/>
    </w:rPr>
  </w:style>
  <w:style w:type="paragraph" w:styleId="Header">
    <w:name w:val="header"/>
    <w:basedOn w:val="Normal"/>
    <w:rsid w:val="000227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rsid w:val="00286783"/>
    <w:rPr>
      <w:sz w:val="20"/>
      <w:szCs w:val="20"/>
    </w:rPr>
  </w:style>
  <w:style w:type="character" w:styleId="FootnoteReference">
    <w:name w:val="footnote reference"/>
    <w:semiHidden/>
    <w:rsid w:val="00286783"/>
    <w:rPr>
      <w:vertAlign w:val="superscript"/>
    </w:rPr>
  </w:style>
  <w:style w:type="table" w:styleId="TableGrid">
    <w:name w:val="Table Grid"/>
    <w:basedOn w:val="TableNormal"/>
    <w:rsid w:val="0071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BF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D65A6"/>
  </w:style>
  <w:style w:type="paragraph" w:styleId="Title">
    <w:name w:val="Title"/>
    <w:basedOn w:val="Normal"/>
    <w:link w:val="TitleChar"/>
    <w:uiPriority w:val="99"/>
    <w:qFormat/>
    <w:rsid w:val="007B1B7C"/>
    <w:pPr>
      <w:jc w:val="center"/>
    </w:pPr>
    <w:rPr>
      <w:rFonts w:ascii="Arial" w:hAnsi="Arial" w:cs="Arial"/>
      <w:b/>
      <w:bCs/>
      <w:lang w:val="en-US"/>
    </w:rPr>
  </w:style>
  <w:style w:type="character" w:customStyle="1" w:styleId="TitleChar">
    <w:name w:val="Title Char"/>
    <w:link w:val="Title"/>
    <w:uiPriority w:val="99"/>
    <w:rsid w:val="007B1B7C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7B1B7C"/>
    <w:rPr>
      <w:sz w:val="24"/>
      <w:szCs w:val="24"/>
      <w:lang w:val="en-US" w:eastAsia="ar-SA"/>
    </w:rPr>
  </w:style>
  <w:style w:type="character" w:styleId="Hyperlink">
    <w:name w:val="Hyperlink"/>
    <w:rsid w:val="00977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01CC"/>
  </w:style>
  <w:style w:type="character" w:styleId="Emphasis">
    <w:name w:val="Emphasis"/>
    <w:uiPriority w:val="20"/>
    <w:qFormat/>
    <w:rsid w:val="001F5CB9"/>
    <w:rPr>
      <w:i/>
      <w:iCs/>
    </w:rPr>
  </w:style>
  <w:style w:type="character" w:customStyle="1" w:styleId="BodyTextChar">
    <w:name w:val="Body Text Char"/>
    <w:link w:val="BodyText"/>
    <w:rsid w:val="00403780"/>
    <w:rPr>
      <w:sz w:val="28"/>
      <w:szCs w:val="24"/>
      <w:lang w:val="en-US" w:eastAsia="ar-SA"/>
    </w:rPr>
  </w:style>
  <w:style w:type="character" w:customStyle="1" w:styleId="FootnoteTextChar">
    <w:name w:val="Footnote Text Char"/>
    <w:link w:val="FootnoteText"/>
    <w:semiHidden/>
    <w:rsid w:val="00403780"/>
    <w:rPr>
      <w:lang w:val="en-GB" w:eastAsia="en-US"/>
    </w:rPr>
  </w:style>
  <w:style w:type="paragraph" w:customStyle="1" w:styleId="Default">
    <w:name w:val="Default"/>
    <w:rsid w:val="00B967F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277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7748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84D44-E41D-4BA0-A321-899393AF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DTC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Jacvk</dc:creator>
  <cp:lastModifiedBy>ilmanbaak</cp:lastModifiedBy>
  <cp:revision>7</cp:revision>
  <cp:lastPrinted>2012-01-17T10:36:00Z</cp:lastPrinted>
  <dcterms:created xsi:type="dcterms:W3CDTF">2013-11-25T15:40:00Z</dcterms:created>
  <dcterms:modified xsi:type="dcterms:W3CDTF">2017-04-20T03:08:00Z</dcterms:modified>
</cp:coreProperties>
</file>