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C9" w:rsidRPr="00CD3BC9" w:rsidRDefault="00CD3BC9" w:rsidP="00CD3BC9">
      <w:pPr>
        <w:spacing w:line="360" w:lineRule="auto"/>
        <w:ind w:left="17"/>
        <w:jc w:val="center"/>
        <w:rPr>
          <w:lang w:val="en-US"/>
        </w:rPr>
      </w:pPr>
      <w:r>
        <w:rPr>
          <w:lang w:val="en-US"/>
        </w:rPr>
        <w:t xml:space="preserve">PERANCANGAN SISTEM INFORMASI PEMBAYARAN DAN </w:t>
      </w:r>
      <w:r w:rsidR="005C189B" w:rsidRPr="005C189B">
        <w:rPr>
          <w:i/>
          <w:lang w:val="en-US"/>
        </w:rPr>
        <w:t>SERVICE</w:t>
      </w:r>
      <w:r>
        <w:rPr>
          <w:lang w:val="en-US"/>
        </w:rPr>
        <w:t xml:space="preserve"> RUTIN PADA BENGKEL SEPEDA MOTOR LIDATRI MENGGUNAKAN </w:t>
      </w:r>
      <w:r w:rsidRPr="00C633C4">
        <w:rPr>
          <w:i/>
          <w:lang w:val="en-US"/>
        </w:rPr>
        <w:t>VB.NET 2008</w:t>
      </w:r>
      <w:r>
        <w:rPr>
          <w:lang w:val="en-US"/>
        </w:rPr>
        <w:t xml:space="preserve"> DAN </w:t>
      </w:r>
      <w:r w:rsidRPr="00C633C4">
        <w:rPr>
          <w:i/>
          <w:lang w:val="en-US"/>
        </w:rPr>
        <w:t>DATABASE MYSQL</w:t>
      </w:r>
    </w:p>
    <w:p w:rsidR="00CD3BC9" w:rsidRDefault="00CD3BC9" w:rsidP="00CD3BC9">
      <w:pPr>
        <w:spacing w:line="360" w:lineRule="auto"/>
        <w:ind w:left="17"/>
        <w:jc w:val="center"/>
        <w:rPr>
          <w:lang w:val="en-US"/>
        </w:rPr>
      </w:pPr>
    </w:p>
    <w:p w:rsidR="00CD3BC9" w:rsidRPr="00CD3BC9" w:rsidRDefault="00CD3BC9" w:rsidP="00CD3BC9">
      <w:pPr>
        <w:spacing w:line="360" w:lineRule="auto"/>
        <w:ind w:left="17"/>
        <w:jc w:val="center"/>
        <w:rPr>
          <w:lang w:val="en-US"/>
        </w:rPr>
      </w:pPr>
    </w:p>
    <w:p w:rsidR="00CD3BC9" w:rsidRDefault="00CD3BC9" w:rsidP="00CD3BC9">
      <w:pPr>
        <w:spacing w:line="360" w:lineRule="auto"/>
        <w:ind w:left="17"/>
        <w:jc w:val="center"/>
        <w:rPr>
          <w:lang w:val="id-ID"/>
        </w:rPr>
      </w:pPr>
    </w:p>
    <w:p w:rsidR="00CD3BC9" w:rsidRPr="00CD3BC9" w:rsidRDefault="00CD3BC9" w:rsidP="00CD3BC9">
      <w:pPr>
        <w:spacing w:line="360" w:lineRule="auto"/>
        <w:ind w:left="17"/>
        <w:jc w:val="center"/>
        <w:rPr>
          <w:b/>
          <w:lang w:val="en-US"/>
        </w:rPr>
      </w:pPr>
      <w:r>
        <w:rPr>
          <w:b/>
          <w:lang w:val="en-US"/>
        </w:rPr>
        <w:t>JURNAL</w:t>
      </w:r>
    </w:p>
    <w:p w:rsidR="00CD3BC9" w:rsidRDefault="00CD3BC9" w:rsidP="00CD3BC9">
      <w:pPr>
        <w:spacing w:line="360" w:lineRule="auto"/>
        <w:ind w:left="17"/>
        <w:jc w:val="center"/>
        <w:rPr>
          <w:lang w:val="id-ID"/>
        </w:rPr>
      </w:pPr>
    </w:p>
    <w:p w:rsidR="00CD3BC9" w:rsidRPr="00E25D59" w:rsidRDefault="00CD3BC9" w:rsidP="00CD3BC9">
      <w:pPr>
        <w:spacing w:line="360" w:lineRule="auto"/>
        <w:rPr>
          <w:lang w:val="en-US"/>
        </w:rPr>
      </w:pPr>
    </w:p>
    <w:p w:rsidR="00CD3BC9" w:rsidRDefault="00CD3BC9" w:rsidP="00CD3BC9">
      <w:pPr>
        <w:spacing w:line="360" w:lineRule="auto"/>
        <w:ind w:left="17"/>
        <w:jc w:val="center"/>
        <w:rPr>
          <w:lang w:val="id-ID"/>
        </w:rPr>
      </w:pPr>
      <w:r>
        <w:rPr>
          <w:noProof/>
          <w:lang w:val="en-US"/>
        </w:rPr>
        <w:drawing>
          <wp:inline distT="0" distB="0" distL="0" distR="0">
            <wp:extent cx="2257425" cy="2257425"/>
            <wp:effectExtent l="19050" t="0" r="9525" b="0"/>
            <wp:docPr id="2" name="Picture 0" descr="logo_dia_download-6f264-2084_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ia_download-6f264-2084_6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994" cy="22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C9" w:rsidRPr="00951587" w:rsidRDefault="00CD3BC9" w:rsidP="00CD3BC9">
      <w:pPr>
        <w:spacing w:line="360" w:lineRule="auto"/>
        <w:ind w:left="17"/>
        <w:jc w:val="center"/>
        <w:rPr>
          <w:lang w:val="en-US"/>
        </w:rPr>
      </w:pPr>
    </w:p>
    <w:p w:rsidR="00CD3BC9" w:rsidRDefault="00CD3BC9" w:rsidP="00CD3BC9">
      <w:pPr>
        <w:tabs>
          <w:tab w:val="num" w:pos="0"/>
        </w:tabs>
        <w:spacing w:line="360" w:lineRule="auto"/>
        <w:jc w:val="center"/>
        <w:rPr>
          <w:lang w:val="en-US"/>
        </w:rPr>
      </w:pPr>
    </w:p>
    <w:p w:rsidR="00CD3BC9" w:rsidRDefault="00CD3BC9" w:rsidP="00CD3BC9">
      <w:pPr>
        <w:tabs>
          <w:tab w:val="num" w:pos="0"/>
        </w:tabs>
        <w:spacing w:line="360" w:lineRule="auto"/>
        <w:jc w:val="center"/>
        <w:rPr>
          <w:lang w:val="id-ID"/>
        </w:rPr>
      </w:pPr>
      <w:r>
        <w:rPr>
          <w:lang w:val="id-ID"/>
        </w:rPr>
        <w:t>Oleh :</w:t>
      </w:r>
      <w:bookmarkStart w:id="0" w:name="_GoBack"/>
      <w:bookmarkEnd w:id="0"/>
    </w:p>
    <w:p w:rsidR="00CD3BC9" w:rsidRDefault="00CD3BC9" w:rsidP="00CD3BC9">
      <w:pPr>
        <w:tabs>
          <w:tab w:val="num" w:pos="0"/>
        </w:tabs>
        <w:spacing w:line="360" w:lineRule="auto"/>
        <w:jc w:val="center"/>
        <w:rPr>
          <w:lang w:val="id-ID"/>
        </w:rPr>
      </w:pPr>
      <w:r>
        <w:t>TRIYONO ADI PRASETYO</w:t>
      </w:r>
    </w:p>
    <w:p w:rsidR="00CD3BC9" w:rsidRDefault="00CD3BC9" w:rsidP="00CD3BC9">
      <w:pPr>
        <w:tabs>
          <w:tab w:val="num" w:pos="0"/>
        </w:tabs>
        <w:spacing w:line="360" w:lineRule="auto"/>
        <w:jc w:val="center"/>
        <w:rPr>
          <w:lang w:val="id-ID"/>
        </w:rPr>
      </w:pPr>
      <w:r>
        <w:t>13164009</w:t>
      </w:r>
    </w:p>
    <w:p w:rsidR="00CD3BC9" w:rsidRPr="00E25D59" w:rsidRDefault="00CD3BC9" w:rsidP="00CD3BC9">
      <w:pPr>
        <w:tabs>
          <w:tab w:val="num" w:pos="0"/>
        </w:tabs>
        <w:spacing w:line="360" w:lineRule="auto"/>
        <w:rPr>
          <w:lang w:val="en-US"/>
        </w:rPr>
      </w:pPr>
    </w:p>
    <w:p w:rsidR="00CD3BC9" w:rsidRDefault="00CD3BC9" w:rsidP="00CD3BC9">
      <w:pPr>
        <w:tabs>
          <w:tab w:val="num" w:pos="0"/>
        </w:tabs>
        <w:spacing w:line="360" w:lineRule="auto"/>
        <w:jc w:val="center"/>
        <w:rPr>
          <w:lang w:val="id-ID"/>
        </w:rPr>
      </w:pPr>
    </w:p>
    <w:p w:rsidR="00CD3BC9" w:rsidRDefault="00CD3BC9" w:rsidP="00CD3BC9">
      <w:pPr>
        <w:tabs>
          <w:tab w:val="num" w:pos="0"/>
        </w:tabs>
        <w:spacing w:line="360" w:lineRule="auto"/>
        <w:jc w:val="center"/>
        <w:rPr>
          <w:lang w:val="id-ID"/>
        </w:rPr>
      </w:pPr>
      <w:r>
        <w:rPr>
          <w:lang w:val="id-ID"/>
        </w:rPr>
        <w:t>TEKNIK INFORMATIKA</w:t>
      </w:r>
    </w:p>
    <w:p w:rsidR="00CD3BC9" w:rsidRDefault="00CD3BC9" w:rsidP="00CD3BC9">
      <w:pPr>
        <w:tabs>
          <w:tab w:val="num" w:pos="0"/>
        </w:tabs>
        <w:spacing w:line="360" w:lineRule="auto"/>
        <w:jc w:val="center"/>
        <w:rPr>
          <w:lang w:val="id-ID"/>
        </w:rPr>
      </w:pPr>
      <w:r>
        <w:rPr>
          <w:lang w:val="id-ID"/>
        </w:rPr>
        <w:t>SEKOLAH TINGGI MANAJEMEN INFORMATIKA DAN KOMPUTER</w:t>
      </w:r>
    </w:p>
    <w:p w:rsidR="00CD3BC9" w:rsidRDefault="00CD3BC9" w:rsidP="00CD3BC9">
      <w:pPr>
        <w:tabs>
          <w:tab w:val="num" w:pos="0"/>
        </w:tabs>
        <w:spacing w:line="360" w:lineRule="auto"/>
        <w:jc w:val="center"/>
        <w:rPr>
          <w:lang w:val="en-US"/>
        </w:rPr>
      </w:pPr>
      <w:r>
        <w:rPr>
          <w:lang w:val="id-ID"/>
        </w:rPr>
        <w:t>“MIC CIKARANG”</w:t>
      </w:r>
    </w:p>
    <w:p w:rsidR="00856C21" w:rsidRDefault="00CD3BC9" w:rsidP="00CD3BC9">
      <w:pPr>
        <w:jc w:val="center"/>
        <w:rPr>
          <w:lang w:val="en-US"/>
        </w:rPr>
      </w:pPr>
      <w:r>
        <w:rPr>
          <w:lang w:val="id-ID"/>
        </w:rPr>
        <w:t>201</w:t>
      </w:r>
      <w:r>
        <w:rPr>
          <w:lang w:val="en-US"/>
        </w:rPr>
        <w:t>7</w:t>
      </w:r>
    </w:p>
    <w:p w:rsidR="00755E02" w:rsidRPr="00043B85" w:rsidRDefault="00755E02" w:rsidP="00755E02">
      <w:pPr>
        <w:jc w:val="both"/>
        <w:outlineLvl w:val="0"/>
        <w:rPr>
          <w:b/>
        </w:rPr>
      </w:pPr>
    </w:p>
    <w:sectPr w:rsidR="00755E02" w:rsidRPr="00043B85" w:rsidSect="009E7A10">
      <w:footerReference w:type="default" r:id="rId10"/>
      <w:type w:val="continuous"/>
      <w:pgSz w:w="11907" w:h="16840" w:code="9"/>
      <w:pgMar w:top="2268" w:right="1701" w:bottom="1701" w:left="2268" w:header="1418" w:footer="1418" w:gutter="0"/>
      <w:pgNumType w:fmt="lowerRoman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19E" w:rsidRDefault="0080219E">
      <w:r>
        <w:separator/>
      </w:r>
    </w:p>
  </w:endnote>
  <w:endnote w:type="continuationSeparator" w:id="0">
    <w:p w:rsidR="0080219E" w:rsidRDefault="0080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EB0" w:rsidRDefault="008C5EB0" w:rsidP="004A114F">
    <w:pPr>
      <w:pStyle w:val="Footer"/>
    </w:pPr>
  </w:p>
  <w:p w:rsidR="008C5EB0" w:rsidRDefault="008C5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19E" w:rsidRDefault="0080219E">
      <w:r>
        <w:separator/>
      </w:r>
    </w:p>
  </w:footnote>
  <w:footnote w:type="continuationSeparator" w:id="0">
    <w:p w:rsidR="0080219E" w:rsidRDefault="00802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4090019"/>
    <w:name w:val="WW8Num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6"/>
    <w:multiLevelType w:val="multilevel"/>
    <w:tmpl w:val="C130E31C"/>
    <w:name w:val="WW8Num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suff w:val="nothing"/>
      <w:lvlText w:val=""/>
      <w:lvlJc w:val="left"/>
      <w:pPr>
        <w:tabs>
          <w:tab w:val="num" w:pos="568"/>
        </w:tabs>
        <w:ind w:left="568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A"/>
    <w:multiLevelType w:val="singleLevel"/>
    <w:tmpl w:val="0000000A"/>
    <w:name w:val="WW8Num10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9">
    <w:nsid w:val="0000000C"/>
    <w:multiLevelType w:val="multilevel"/>
    <w:tmpl w:val="6FB8471A"/>
    <w:name w:val="WW8Num12"/>
    <w:lvl w:ilvl="0">
      <w:start w:val="1"/>
      <w:numFmt w:val="lowerLetter"/>
      <w:suff w:val="nothing"/>
      <w:lvlText w:val="%1."/>
      <w:lvlJc w:val="left"/>
      <w:pPr>
        <w:tabs>
          <w:tab w:val="num" w:pos="-5760"/>
        </w:tabs>
        <w:ind w:left="-5760" w:firstLine="0"/>
      </w:pPr>
    </w:lvl>
    <w:lvl w:ilvl="1">
      <w:start w:val="1"/>
      <w:numFmt w:val="upperLetter"/>
      <w:suff w:val="nothing"/>
      <w:lvlText w:val="%2."/>
      <w:lvlJc w:val="left"/>
      <w:pPr>
        <w:tabs>
          <w:tab w:val="num" w:pos="-5760"/>
        </w:tabs>
        <w:ind w:left="-576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-5760"/>
        </w:tabs>
        <w:ind w:left="-57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-5760"/>
        </w:tabs>
        <w:ind w:left="-5760" w:firstLine="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nothing"/>
      <w:lvlText w:val="%5."/>
      <w:lvlJc w:val="left"/>
      <w:pPr>
        <w:tabs>
          <w:tab w:val="num" w:pos="-5760"/>
        </w:tabs>
        <w:ind w:left="-57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-5760"/>
        </w:tabs>
        <w:ind w:left="-57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-5760"/>
        </w:tabs>
        <w:ind w:left="-57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-5760"/>
        </w:tabs>
        <w:ind w:left="-57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-5760"/>
        </w:tabs>
        <w:ind w:left="-5760" w:firstLine="0"/>
      </w:p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1">
    <w:nsid w:val="0000000E"/>
    <w:multiLevelType w:val="multilevel"/>
    <w:tmpl w:val="C9CE7B0C"/>
    <w:name w:val="WW8Num1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90"/>
        </w:tabs>
        <w:ind w:left="9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3">
    <w:nsid w:val="00000010"/>
    <w:multiLevelType w:val="singleLevel"/>
    <w:tmpl w:val="00000010"/>
    <w:name w:val="WW8Num16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4">
    <w:nsid w:val="00000012"/>
    <w:multiLevelType w:val="singleLevel"/>
    <w:tmpl w:val="00000012"/>
    <w:name w:val="WW8Num1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5">
    <w:nsid w:val="0090435B"/>
    <w:multiLevelType w:val="multilevel"/>
    <w:tmpl w:val="F528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1664889"/>
    <w:multiLevelType w:val="hybridMultilevel"/>
    <w:tmpl w:val="3B70A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1AD6646"/>
    <w:multiLevelType w:val="hybridMultilevel"/>
    <w:tmpl w:val="9E20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8BE092D"/>
    <w:multiLevelType w:val="multilevel"/>
    <w:tmpl w:val="9F16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9C336E9"/>
    <w:multiLevelType w:val="hybridMultilevel"/>
    <w:tmpl w:val="1C6CC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DBF0168"/>
    <w:multiLevelType w:val="hybridMultilevel"/>
    <w:tmpl w:val="61546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E6A3B73"/>
    <w:multiLevelType w:val="hybridMultilevel"/>
    <w:tmpl w:val="696E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105891"/>
    <w:multiLevelType w:val="multilevel"/>
    <w:tmpl w:val="0590D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3">
    <w:nsid w:val="13880CE0"/>
    <w:multiLevelType w:val="hybridMultilevel"/>
    <w:tmpl w:val="E06E5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48B47CD"/>
    <w:multiLevelType w:val="multilevel"/>
    <w:tmpl w:val="3A0A0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5">
    <w:nsid w:val="15FA5472"/>
    <w:multiLevelType w:val="hybridMultilevel"/>
    <w:tmpl w:val="E51E76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60200C9"/>
    <w:multiLevelType w:val="hybridMultilevel"/>
    <w:tmpl w:val="5928ACD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1AB0004D"/>
    <w:multiLevelType w:val="hybridMultilevel"/>
    <w:tmpl w:val="B252859A"/>
    <w:lvl w:ilvl="0" w:tplc="EB862D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E5253F7"/>
    <w:multiLevelType w:val="hybridMultilevel"/>
    <w:tmpl w:val="E3062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00C3356"/>
    <w:multiLevelType w:val="hybridMultilevel"/>
    <w:tmpl w:val="79AC2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9D7DA6"/>
    <w:multiLevelType w:val="hybridMultilevel"/>
    <w:tmpl w:val="92348274"/>
    <w:lvl w:ilvl="0" w:tplc="C9B6E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1F6810"/>
    <w:multiLevelType w:val="hybridMultilevel"/>
    <w:tmpl w:val="065680AE"/>
    <w:lvl w:ilvl="0" w:tplc="0421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253B7941"/>
    <w:multiLevelType w:val="hybridMultilevel"/>
    <w:tmpl w:val="2E2A8A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263214DB"/>
    <w:multiLevelType w:val="multilevel"/>
    <w:tmpl w:val="FFBC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7F64CE7"/>
    <w:multiLevelType w:val="hybridMultilevel"/>
    <w:tmpl w:val="A81A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666D07"/>
    <w:multiLevelType w:val="hybridMultilevel"/>
    <w:tmpl w:val="5C800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D457BC8"/>
    <w:multiLevelType w:val="hybridMultilevel"/>
    <w:tmpl w:val="A7BA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D927EFF"/>
    <w:multiLevelType w:val="multilevel"/>
    <w:tmpl w:val="251C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EB3525B"/>
    <w:multiLevelType w:val="multilevel"/>
    <w:tmpl w:val="D8BAED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F6169B1"/>
    <w:multiLevelType w:val="hybridMultilevel"/>
    <w:tmpl w:val="DC22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059110F"/>
    <w:multiLevelType w:val="hybridMultilevel"/>
    <w:tmpl w:val="2F44C832"/>
    <w:lvl w:ilvl="0" w:tplc="DF1001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19B3BD9"/>
    <w:multiLevelType w:val="multilevel"/>
    <w:tmpl w:val="FA5E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23015BB"/>
    <w:multiLevelType w:val="multilevel"/>
    <w:tmpl w:val="CCF2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2D850A6"/>
    <w:multiLevelType w:val="hybridMultilevel"/>
    <w:tmpl w:val="23EEE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97447DE"/>
    <w:multiLevelType w:val="hybridMultilevel"/>
    <w:tmpl w:val="A1DC25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2C5679"/>
    <w:multiLevelType w:val="hybridMultilevel"/>
    <w:tmpl w:val="74A8EA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3D9E0C01"/>
    <w:multiLevelType w:val="hybridMultilevel"/>
    <w:tmpl w:val="2D6E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F6F520A"/>
    <w:multiLevelType w:val="hybridMultilevel"/>
    <w:tmpl w:val="C04A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20D4138"/>
    <w:multiLevelType w:val="multilevel"/>
    <w:tmpl w:val="88B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45F3AC1"/>
    <w:multiLevelType w:val="hybridMultilevel"/>
    <w:tmpl w:val="E17861B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>
    <w:nsid w:val="46BD7961"/>
    <w:multiLevelType w:val="multilevel"/>
    <w:tmpl w:val="45EC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7874BA0"/>
    <w:multiLevelType w:val="hybridMultilevel"/>
    <w:tmpl w:val="128E229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924242B"/>
    <w:multiLevelType w:val="hybridMultilevel"/>
    <w:tmpl w:val="9CA639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9FE586A"/>
    <w:multiLevelType w:val="multilevel"/>
    <w:tmpl w:val="ECAA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4">
    <w:nsid w:val="4B140AB8"/>
    <w:multiLevelType w:val="multilevel"/>
    <w:tmpl w:val="A46A0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5">
    <w:nsid w:val="4E36292D"/>
    <w:multiLevelType w:val="hybridMultilevel"/>
    <w:tmpl w:val="E74832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264968">
      <w:start w:val="4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2223876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F4C4F6C"/>
    <w:multiLevelType w:val="hybridMultilevel"/>
    <w:tmpl w:val="5B3699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477192F"/>
    <w:multiLevelType w:val="multilevel"/>
    <w:tmpl w:val="11DE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7DE3708"/>
    <w:multiLevelType w:val="multilevel"/>
    <w:tmpl w:val="9544DA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>
    <w:nsid w:val="58587ADA"/>
    <w:multiLevelType w:val="hybridMultilevel"/>
    <w:tmpl w:val="2A9E7EF8"/>
    <w:lvl w:ilvl="0" w:tplc="846A4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88106F"/>
    <w:multiLevelType w:val="hybridMultilevel"/>
    <w:tmpl w:val="2D126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58CB2EE6"/>
    <w:multiLevelType w:val="hybridMultilevel"/>
    <w:tmpl w:val="C7742F8E"/>
    <w:lvl w:ilvl="0" w:tplc="92DC8F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E9E2379"/>
    <w:multiLevelType w:val="multilevel"/>
    <w:tmpl w:val="7798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EB3310E"/>
    <w:multiLevelType w:val="hybridMultilevel"/>
    <w:tmpl w:val="8DACA6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071124A"/>
    <w:multiLevelType w:val="hybridMultilevel"/>
    <w:tmpl w:val="21E4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FF62B6"/>
    <w:multiLevelType w:val="hybridMultilevel"/>
    <w:tmpl w:val="C5224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6063B8D"/>
    <w:multiLevelType w:val="multilevel"/>
    <w:tmpl w:val="A9C09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7">
    <w:nsid w:val="6B7650A0"/>
    <w:multiLevelType w:val="multilevel"/>
    <w:tmpl w:val="3EB293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8">
    <w:nsid w:val="6FCE76B0"/>
    <w:multiLevelType w:val="multilevel"/>
    <w:tmpl w:val="1D5E1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9">
    <w:nsid w:val="72F50160"/>
    <w:multiLevelType w:val="multilevel"/>
    <w:tmpl w:val="4028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31663A2"/>
    <w:multiLevelType w:val="hybridMultilevel"/>
    <w:tmpl w:val="171848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7A4A3A62"/>
    <w:multiLevelType w:val="multilevel"/>
    <w:tmpl w:val="2B20F1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A97456A"/>
    <w:multiLevelType w:val="hybridMultilevel"/>
    <w:tmpl w:val="8B18C0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7B6C3E13"/>
    <w:multiLevelType w:val="multilevel"/>
    <w:tmpl w:val="6A28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BA5448F"/>
    <w:multiLevelType w:val="multilevel"/>
    <w:tmpl w:val="F7E4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8"/>
  </w:num>
  <w:num w:numId="2">
    <w:abstractNumId w:val="55"/>
  </w:num>
  <w:num w:numId="3">
    <w:abstractNumId w:val="31"/>
  </w:num>
  <w:num w:numId="4">
    <w:abstractNumId w:val="51"/>
  </w:num>
  <w:num w:numId="5">
    <w:abstractNumId w:val="26"/>
  </w:num>
  <w:num w:numId="6">
    <w:abstractNumId w:val="49"/>
  </w:num>
  <w:num w:numId="7">
    <w:abstractNumId w:val="61"/>
  </w:num>
  <w:num w:numId="8">
    <w:abstractNumId w:val="67"/>
  </w:num>
  <w:num w:numId="9">
    <w:abstractNumId w:val="28"/>
  </w:num>
  <w:num w:numId="10">
    <w:abstractNumId w:val="53"/>
  </w:num>
  <w:num w:numId="11">
    <w:abstractNumId w:val="66"/>
  </w:num>
  <w:num w:numId="12">
    <w:abstractNumId w:val="71"/>
  </w:num>
  <w:num w:numId="13">
    <w:abstractNumId w:val="62"/>
  </w:num>
  <w:num w:numId="14">
    <w:abstractNumId w:val="56"/>
  </w:num>
  <w:num w:numId="15">
    <w:abstractNumId w:val="35"/>
  </w:num>
  <w:num w:numId="16">
    <w:abstractNumId w:val="58"/>
  </w:num>
  <w:num w:numId="17">
    <w:abstractNumId w:val="44"/>
  </w:num>
  <w:num w:numId="18">
    <w:abstractNumId w:val="52"/>
  </w:num>
  <w:num w:numId="19">
    <w:abstractNumId w:val="63"/>
  </w:num>
  <w:num w:numId="20">
    <w:abstractNumId w:val="34"/>
  </w:num>
  <w:num w:numId="21">
    <w:abstractNumId w:val="38"/>
  </w:num>
  <w:num w:numId="22">
    <w:abstractNumId w:val="50"/>
  </w:num>
  <w:num w:numId="23">
    <w:abstractNumId w:val="41"/>
  </w:num>
  <w:num w:numId="24">
    <w:abstractNumId w:val="18"/>
  </w:num>
  <w:num w:numId="25">
    <w:abstractNumId w:val="15"/>
  </w:num>
  <w:num w:numId="26">
    <w:abstractNumId w:val="69"/>
  </w:num>
  <w:num w:numId="27">
    <w:abstractNumId w:val="33"/>
  </w:num>
  <w:num w:numId="28">
    <w:abstractNumId w:val="48"/>
  </w:num>
  <w:num w:numId="29">
    <w:abstractNumId w:val="57"/>
  </w:num>
  <w:num w:numId="30">
    <w:abstractNumId w:val="54"/>
  </w:num>
  <w:num w:numId="31">
    <w:abstractNumId w:val="27"/>
  </w:num>
  <w:num w:numId="32">
    <w:abstractNumId w:val="73"/>
  </w:num>
  <w:num w:numId="33">
    <w:abstractNumId w:val="36"/>
  </w:num>
  <w:num w:numId="34">
    <w:abstractNumId w:val="24"/>
  </w:num>
  <w:num w:numId="35">
    <w:abstractNumId w:val="40"/>
  </w:num>
  <w:num w:numId="36">
    <w:abstractNumId w:val="47"/>
  </w:num>
  <w:num w:numId="37">
    <w:abstractNumId w:val="46"/>
  </w:num>
  <w:num w:numId="38">
    <w:abstractNumId w:val="23"/>
  </w:num>
  <w:num w:numId="39">
    <w:abstractNumId w:val="29"/>
  </w:num>
  <w:num w:numId="40">
    <w:abstractNumId w:val="19"/>
  </w:num>
  <w:num w:numId="41">
    <w:abstractNumId w:val="74"/>
  </w:num>
  <w:num w:numId="42">
    <w:abstractNumId w:val="39"/>
  </w:num>
  <w:num w:numId="43">
    <w:abstractNumId w:val="37"/>
  </w:num>
  <w:num w:numId="44">
    <w:abstractNumId w:val="45"/>
  </w:num>
  <w:num w:numId="45">
    <w:abstractNumId w:val="32"/>
  </w:num>
  <w:num w:numId="46">
    <w:abstractNumId w:val="72"/>
  </w:num>
  <w:num w:numId="47">
    <w:abstractNumId w:val="59"/>
  </w:num>
  <w:num w:numId="48">
    <w:abstractNumId w:val="30"/>
  </w:num>
  <w:num w:numId="49">
    <w:abstractNumId w:val="64"/>
  </w:num>
  <w:num w:numId="50">
    <w:abstractNumId w:val="60"/>
  </w:num>
  <w:num w:numId="51">
    <w:abstractNumId w:val="25"/>
  </w:num>
  <w:num w:numId="52">
    <w:abstractNumId w:val="43"/>
  </w:num>
  <w:num w:numId="53">
    <w:abstractNumId w:val="17"/>
  </w:num>
  <w:num w:numId="54">
    <w:abstractNumId w:val="70"/>
  </w:num>
  <w:num w:numId="55">
    <w:abstractNumId w:val="16"/>
  </w:num>
  <w:num w:numId="56">
    <w:abstractNumId w:val="5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2"/>
  </w:num>
  <w:num w:numId="58">
    <w:abstractNumId w:val="65"/>
  </w:num>
  <w:num w:numId="59">
    <w:abstractNumId w:val="21"/>
  </w:num>
  <w:num w:numId="60">
    <w:abstractNumId w:val="20"/>
  </w:num>
  <w:num w:numId="61">
    <w:abstractNumId w:val="4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7B3"/>
    <w:rsid w:val="00004916"/>
    <w:rsid w:val="00015119"/>
    <w:rsid w:val="000227B3"/>
    <w:rsid w:val="0002480E"/>
    <w:rsid w:val="00035205"/>
    <w:rsid w:val="00040E5B"/>
    <w:rsid w:val="00041043"/>
    <w:rsid w:val="00043B85"/>
    <w:rsid w:val="00051FC4"/>
    <w:rsid w:val="00051FFB"/>
    <w:rsid w:val="00053617"/>
    <w:rsid w:val="000715D2"/>
    <w:rsid w:val="00073D65"/>
    <w:rsid w:val="0007711C"/>
    <w:rsid w:val="000808A9"/>
    <w:rsid w:val="00080B19"/>
    <w:rsid w:val="000862E1"/>
    <w:rsid w:val="00092862"/>
    <w:rsid w:val="00096FA7"/>
    <w:rsid w:val="000A63AC"/>
    <w:rsid w:val="000A6F0E"/>
    <w:rsid w:val="000A6FED"/>
    <w:rsid w:val="000B3409"/>
    <w:rsid w:val="000B6CFD"/>
    <w:rsid w:val="000C31A2"/>
    <w:rsid w:val="000E1F2A"/>
    <w:rsid w:val="000E3D9F"/>
    <w:rsid w:val="000E49F9"/>
    <w:rsid w:val="000E6B7B"/>
    <w:rsid w:val="000F0072"/>
    <w:rsid w:val="000F3933"/>
    <w:rsid w:val="000F4620"/>
    <w:rsid w:val="000F6583"/>
    <w:rsid w:val="001061C4"/>
    <w:rsid w:val="00112A8B"/>
    <w:rsid w:val="001138CB"/>
    <w:rsid w:val="001146E4"/>
    <w:rsid w:val="00125929"/>
    <w:rsid w:val="00130DC5"/>
    <w:rsid w:val="00137986"/>
    <w:rsid w:val="00147F50"/>
    <w:rsid w:val="00151882"/>
    <w:rsid w:val="00152123"/>
    <w:rsid w:val="00163682"/>
    <w:rsid w:val="0016751A"/>
    <w:rsid w:val="001767EE"/>
    <w:rsid w:val="00184AEC"/>
    <w:rsid w:val="001872D9"/>
    <w:rsid w:val="001903E5"/>
    <w:rsid w:val="00190E66"/>
    <w:rsid w:val="0019356D"/>
    <w:rsid w:val="00194D74"/>
    <w:rsid w:val="00197E95"/>
    <w:rsid w:val="001A1761"/>
    <w:rsid w:val="001A34D9"/>
    <w:rsid w:val="001A4637"/>
    <w:rsid w:val="001C5E57"/>
    <w:rsid w:val="001C76E9"/>
    <w:rsid w:val="001D01AC"/>
    <w:rsid w:val="001D2DE0"/>
    <w:rsid w:val="001D7715"/>
    <w:rsid w:val="001E0A5C"/>
    <w:rsid w:val="001F1B92"/>
    <w:rsid w:val="001F5CB9"/>
    <w:rsid w:val="002016F7"/>
    <w:rsid w:val="00210434"/>
    <w:rsid w:val="00215440"/>
    <w:rsid w:val="00222E90"/>
    <w:rsid w:val="00223DC1"/>
    <w:rsid w:val="00223EB7"/>
    <w:rsid w:val="00224CA8"/>
    <w:rsid w:val="002253F6"/>
    <w:rsid w:val="00240493"/>
    <w:rsid w:val="00246B80"/>
    <w:rsid w:val="00246DF7"/>
    <w:rsid w:val="00250B2C"/>
    <w:rsid w:val="0025325D"/>
    <w:rsid w:val="002553EC"/>
    <w:rsid w:val="00255BFC"/>
    <w:rsid w:val="00261BFB"/>
    <w:rsid w:val="00262945"/>
    <w:rsid w:val="0027455F"/>
    <w:rsid w:val="002760B2"/>
    <w:rsid w:val="00277480"/>
    <w:rsid w:val="0028071D"/>
    <w:rsid w:val="00282A98"/>
    <w:rsid w:val="002832A2"/>
    <w:rsid w:val="00286783"/>
    <w:rsid w:val="00295613"/>
    <w:rsid w:val="002A1B19"/>
    <w:rsid w:val="002A2F62"/>
    <w:rsid w:val="002A4333"/>
    <w:rsid w:val="002B2DD4"/>
    <w:rsid w:val="002B58D1"/>
    <w:rsid w:val="002C25CF"/>
    <w:rsid w:val="002C7E29"/>
    <w:rsid w:val="002D0263"/>
    <w:rsid w:val="002D0451"/>
    <w:rsid w:val="002D2489"/>
    <w:rsid w:val="002D484F"/>
    <w:rsid w:val="003006CA"/>
    <w:rsid w:val="003044E5"/>
    <w:rsid w:val="003060F3"/>
    <w:rsid w:val="00311D0F"/>
    <w:rsid w:val="00312F54"/>
    <w:rsid w:val="00313539"/>
    <w:rsid w:val="00321146"/>
    <w:rsid w:val="00321CD9"/>
    <w:rsid w:val="00321F3F"/>
    <w:rsid w:val="00322851"/>
    <w:rsid w:val="00331984"/>
    <w:rsid w:val="00332692"/>
    <w:rsid w:val="00345664"/>
    <w:rsid w:val="0035494F"/>
    <w:rsid w:val="00354BB1"/>
    <w:rsid w:val="0035679D"/>
    <w:rsid w:val="00356C9F"/>
    <w:rsid w:val="0036278F"/>
    <w:rsid w:val="00365F0D"/>
    <w:rsid w:val="003669F8"/>
    <w:rsid w:val="00371A31"/>
    <w:rsid w:val="0039262C"/>
    <w:rsid w:val="003971DB"/>
    <w:rsid w:val="003A1D4F"/>
    <w:rsid w:val="003A2B8C"/>
    <w:rsid w:val="003A6ED8"/>
    <w:rsid w:val="003B3828"/>
    <w:rsid w:val="003B792D"/>
    <w:rsid w:val="003C2A16"/>
    <w:rsid w:val="003C4812"/>
    <w:rsid w:val="003C53AF"/>
    <w:rsid w:val="003C5D19"/>
    <w:rsid w:val="003D3E56"/>
    <w:rsid w:val="003D6780"/>
    <w:rsid w:val="003F4BA1"/>
    <w:rsid w:val="003F5FD2"/>
    <w:rsid w:val="00400108"/>
    <w:rsid w:val="00402ACB"/>
    <w:rsid w:val="00403780"/>
    <w:rsid w:val="004057DF"/>
    <w:rsid w:val="0041493A"/>
    <w:rsid w:val="004155BA"/>
    <w:rsid w:val="00417374"/>
    <w:rsid w:val="00420447"/>
    <w:rsid w:val="00420F06"/>
    <w:rsid w:val="00425991"/>
    <w:rsid w:val="004336B8"/>
    <w:rsid w:val="004336F3"/>
    <w:rsid w:val="0043412A"/>
    <w:rsid w:val="00435115"/>
    <w:rsid w:val="0043694F"/>
    <w:rsid w:val="00437C26"/>
    <w:rsid w:val="004604D7"/>
    <w:rsid w:val="0047069B"/>
    <w:rsid w:val="004742C5"/>
    <w:rsid w:val="004772FB"/>
    <w:rsid w:val="004774B5"/>
    <w:rsid w:val="00481A62"/>
    <w:rsid w:val="004850C3"/>
    <w:rsid w:val="0049028C"/>
    <w:rsid w:val="00490308"/>
    <w:rsid w:val="004915EF"/>
    <w:rsid w:val="00493CB6"/>
    <w:rsid w:val="00494959"/>
    <w:rsid w:val="00495F71"/>
    <w:rsid w:val="004964A2"/>
    <w:rsid w:val="004A01EF"/>
    <w:rsid w:val="004A08B6"/>
    <w:rsid w:val="004A110F"/>
    <w:rsid w:val="004A114F"/>
    <w:rsid w:val="004A16FB"/>
    <w:rsid w:val="004A1F75"/>
    <w:rsid w:val="004A473A"/>
    <w:rsid w:val="004B07AE"/>
    <w:rsid w:val="004B1C84"/>
    <w:rsid w:val="004B4570"/>
    <w:rsid w:val="004B6E21"/>
    <w:rsid w:val="004B7994"/>
    <w:rsid w:val="004C0B3C"/>
    <w:rsid w:val="004C3AA7"/>
    <w:rsid w:val="004C5BBE"/>
    <w:rsid w:val="004C5D6E"/>
    <w:rsid w:val="004D473E"/>
    <w:rsid w:val="004D55D3"/>
    <w:rsid w:val="004D6092"/>
    <w:rsid w:val="004D6AEF"/>
    <w:rsid w:val="004E0A05"/>
    <w:rsid w:val="004F2675"/>
    <w:rsid w:val="004F29B6"/>
    <w:rsid w:val="004F2F58"/>
    <w:rsid w:val="004F30AE"/>
    <w:rsid w:val="00502961"/>
    <w:rsid w:val="0051104D"/>
    <w:rsid w:val="00517843"/>
    <w:rsid w:val="00520278"/>
    <w:rsid w:val="00520FF0"/>
    <w:rsid w:val="0052335D"/>
    <w:rsid w:val="00531642"/>
    <w:rsid w:val="00533B73"/>
    <w:rsid w:val="00537E36"/>
    <w:rsid w:val="00544A69"/>
    <w:rsid w:val="00544BF7"/>
    <w:rsid w:val="00547269"/>
    <w:rsid w:val="00547CA3"/>
    <w:rsid w:val="00557A73"/>
    <w:rsid w:val="00560045"/>
    <w:rsid w:val="005720FA"/>
    <w:rsid w:val="00572155"/>
    <w:rsid w:val="00574ED6"/>
    <w:rsid w:val="0058101F"/>
    <w:rsid w:val="005818F4"/>
    <w:rsid w:val="00582FDC"/>
    <w:rsid w:val="005840E3"/>
    <w:rsid w:val="00585E23"/>
    <w:rsid w:val="00586CE2"/>
    <w:rsid w:val="0059708A"/>
    <w:rsid w:val="0059722E"/>
    <w:rsid w:val="005A0DF8"/>
    <w:rsid w:val="005A409F"/>
    <w:rsid w:val="005B3080"/>
    <w:rsid w:val="005C189B"/>
    <w:rsid w:val="005D13E2"/>
    <w:rsid w:val="005D3683"/>
    <w:rsid w:val="005D45D6"/>
    <w:rsid w:val="005E18F1"/>
    <w:rsid w:val="005E3ECE"/>
    <w:rsid w:val="005E40A6"/>
    <w:rsid w:val="005E59B2"/>
    <w:rsid w:val="005F3F5F"/>
    <w:rsid w:val="005F56F4"/>
    <w:rsid w:val="00602BD5"/>
    <w:rsid w:val="00602E73"/>
    <w:rsid w:val="0061132D"/>
    <w:rsid w:val="006150F9"/>
    <w:rsid w:val="0063207E"/>
    <w:rsid w:val="00636728"/>
    <w:rsid w:val="006402A5"/>
    <w:rsid w:val="00640B95"/>
    <w:rsid w:val="00644444"/>
    <w:rsid w:val="006472FD"/>
    <w:rsid w:val="00650D08"/>
    <w:rsid w:val="006536DF"/>
    <w:rsid w:val="00660FB9"/>
    <w:rsid w:val="0066711C"/>
    <w:rsid w:val="00670057"/>
    <w:rsid w:val="00673742"/>
    <w:rsid w:val="00674D0A"/>
    <w:rsid w:val="00675585"/>
    <w:rsid w:val="00687AA2"/>
    <w:rsid w:val="006901CC"/>
    <w:rsid w:val="00694177"/>
    <w:rsid w:val="00694639"/>
    <w:rsid w:val="006948C9"/>
    <w:rsid w:val="00697EB9"/>
    <w:rsid w:val="006A1AFE"/>
    <w:rsid w:val="006A3F72"/>
    <w:rsid w:val="006B2E28"/>
    <w:rsid w:val="006C17EB"/>
    <w:rsid w:val="006D6D5A"/>
    <w:rsid w:val="006E1343"/>
    <w:rsid w:val="006F3AE5"/>
    <w:rsid w:val="006F4175"/>
    <w:rsid w:val="006F7D45"/>
    <w:rsid w:val="00700555"/>
    <w:rsid w:val="0070669D"/>
    <w:rsid w:val="00707AA3"/>
    <w:rsid w:val="00713DFF"/>
    <w:rsid w:val="00714370"/>
    <w:rsid w:val="00714411"/>
    <w:rsid w:val="007146BD"/>
    <w:rsid w:val="0072195A"/>
    <w:rsid w:val="0072369A"/>
    <w:rsid w:val="0072598A"/>
    <w:rsid w:val="007266D7"/>
    <w:rsid w:val="00727DFD"/>
    <w:rsid w:val="00746D74"/>
    <w:rsid w:val="007509A9"/>
    <w:rsid w:val="00750A77"/>
    <w:rsid w:val="00754491"/>
    <w:rsid w:val="00754AFF"/>
    <w:rsid w:val="00755E02"/>
    <w:rsid w:val="00760BEB"/>
    <w:rsid w:val="0077274E"/>
    <w:rsid w:val="00775079"/>
    <w:rsid w:val="00776025"/>
    <w:rsid w:val="00793059"/>
    <w:rsid w:val="00795965"/>
    <w:rsid w:val="007A76AC"/>
    <w:rsid w:val="007A7CB9"/>
    <w:rsid w:val="007B0333"/>
    <w:rsid w:val="007B097F"/>
    <w:rsid w:val="007B1B7C"/>
    <w:rsid w:val="007B2FCA"/>
    <w:rsid w:val="007C61CE"/>
    <w:rsid w:val="007C79EE"/>
    <w:rsid w:val="007D3F65"/>
    <w:rsid w:val="007D446C"/>
    <w:rsid w:val="007D448B"/>
    <w:rsid w:val="007F00F1"/>
    <w:rsid w:val="007F24F5"/>
    <w:rsid w:val="007F3048"/>
    <w:rsid w:val="007F32F1"/>
    <w:rsid w:val="007F612E"/>
    <w:rsid w:val="0080219E"/>
    <w:rsid w:val="008029F1"/>
    <w:rsid w:val="00804B85"/>
    <w:rsid w:val="00810A41"/>
    <w:rsid w:val="00811D1A"/>
    <w:rsid w:val="0082188F"/>
    <w:rsid w:val="00822F8F"/>
    <w:rsid w:val="00825907"/>
    <w:rsid w:val="0082617C"/>
    <w:rsid w:val="00827ADC"/>
    <w:rsid w:val="00831157"/>
    <w:rsid w:val="0083495D"/>
    <w:rsid w:val="00846BAD"/>
    <w:rsid w:val="00856C21"/>
    <w:rsid w:val="0086111B"/>
    <w:rsid w:val="00874FA4"/>
    <w:rsid w:val="00875B6C"/>
    <w:rsid w:val="0087639C"/>
    <w:rsid w:val="00880251"/>
    <w:rsid w:val="00882802"/>
    <w:rsid w:val="00883C57"/>
    <w:rsid w:val="00890522"/>
    <w:rsid w:val="00894971"/>
    <w:rsid w:val="00897B66"/>
    <w:rsid w:val="008A0BF7"/>
    <w:rsid w:val="008A4BB6"/>
    <w:rsid w:val="008B019F"/>
    <w:rsid w:val="008B45F4"/>
    <w:rsid w:val="008B59E7"/>
    <w:rsid w:val="008C5EB0"/>
    <w:rsid w:val="008D288D"/>
    <w:rsid w:val="008D641B"/>
    <w:rsid w:val="008E142C"/>
    <w:rsid w:val="008E6F05"/>
    <w:rsid w:val="008F4626"/>
    <w:rsid w:val="00900F24"/>
    <w:rsid w:val="009116FA"/>
    <w:rsid w:val="009313F9"/>
    <w:rsid w:val="0093351F"/>
    <w:rsid w:val="00943E03"/>
    <w:rsid w:val="00950B77"/>
    <w:rsid w:val="00952E64"/>
    <w:rsid w:val="00955078"/>
    <w:rsid w:val="0095665F"/>
    <w:rsid w:val="00960589"/>
    <w:rsid w:val="0096152D"/>
    <w:rsid w:val="00961A11"/>
    <w:rsid w:val="00962D8F"/>
    <w:rsid w:val="00966BA1"/>
    <w:rsid w:val="00973638"/>
    <w:rsid w:val="00977110"/>
    <w:rsid w:val="00977406"/>
    <w:rsid w:val="00984320"/>
    <w:rsid w:val="009A0180"/>
    <w:rsid w:val="009A3E57"/>
    <w:rsid w:val="009A4A5E"/>
    <w:rsid w:val="009A7FEE"/>
    <w:rsid w:val="009B00B5"/>
    <w:rsid w:val="009B30F6"/>
    <w:rsid w:val="009C2B55"/>
    <w:rsid w:val="009D1307"/>
    <w:rsid w:val="009D1F45"/>
    <w:rsid w:val="009D3F7C"/>
    <w:rsid w:val="009D6412"/>
    <w:rsid w:val="009D65A6"/>
    <w:rsid w:val="009D65B7"/>
    <w:rsid w:val="009E2A35"/>
    <w:rsid w:val="009E58C1"/>
    <w:rsid w:val="009E68FF"/>
    <w:rsid w:val="009E7A10"/>
    <w:rsid w:val="009F0CBC"/>
    <w:rsid w:val="009F1CFF"/>
    <w:rsid w:val="009F3BDF"/>
    <w:rsid w:val="009F56D2"/>
    <w:rsid w:val="00A01BA4"/>
    <w:rsid w:val="00A02B8A"/>
    <w:rsid w:val="00A10721"/>
    <w:rsid w:val="00A14E85"/>
    <w:rsid w:val="00A15D0F"/>
    <w:rsid w:val="00A225EB"/>
    <w:rsid w:val="00A22BD4"/>
    <w:rsid w:val="00A22F7C"/>
    <w:rsid w:val="00A231B9"/>
    <w:rsid w:val="00A301AD"/>
    <w:rsid w:val="00A360F7"/>
    <w:rsid w:val="00A43052"/>
    <w:rsid w:val="00A43770"/>
    <w:rsid w:val="00A53488"/>
    <w:rsid w:val="00A61B18"/>
    <w:rsid w:val="00A63082"/>
    <w:rsid w:val="00A864A5"/>
    <w:rsid w:val="00AA3C2E"/>
    <w:rsid w:val="00AB1941"/>
    <w:rsid w:val="00AB250D"/>
    <w:rsid w:val="00AC02F5"/>
    <w:rsid w:val="00AC2CEB"/>
    <w:rsid w:val="00AC564B"/>
    <w:rsid w:val="00AD0F66"/>
    <w:rsid w:val="00AD2B28"/>
    <w:rsid w:val="00AD35F2"/>
    <w:rsid w:val="00AD6DD4"/>
    <w:rsid w:val="00AF0FA3"/>
    <w:rsid w:val="00B05580"/>
    <w:rsid w:val="00B24483"/>
    <w:rsid w:val="00B24694"/>
    <w:rsid w:val="00B24C7F"/>
    <w:rsid w:val="00B25CBF"/>
    <w:rsid w:val="00B25D28"/>
    <w:rsid w:val="00B266E5"/>
    <w:rsid w:val="00B26B96"/>
    <w:rsid w:val="00B3436C"/>
    <w:rsid w:val="00B35EBD"/>
    <w:rsid w:val="00B41859"/>
    <w:rsid w:val="00B450A1"/>
    <w:rsid w:val="00B461CF"/>
    <w:rsid w:val="00B46C51"/>
    <w:rsid w:val="00B5043D"/>
    <w:rsid w:val="00B557EE"/>
    <w:rsid w:val="00B574C4"/>
    <w:rsid w:val="00B6068D"/>
    <w:rsid w:val="00B6095F"/>
    <w:rsid w:val="00B73028"/>
    <w:rsid w:val="00B76566"/>
    <w:rsid w:val="00B805F4"/>
    <w:rsid w:val="00B967FE"/>
    <w:rsid w:val="00BB32C6"/>
    <w:rsid w:val="00BB3767"/>
    <w:rsid w:val="00BB6866"/>
    <w:rsid w:val="00BC26D2"/>
    <w:rsid w:val="00BC301E"/>
    <w:rsid w:val="00BC3971"/>
    <w:rsid w:val="00BC3FAD"/>
    <w:rsid w:val="00BC5C17"/>
    <w:rsid w:val="00BC68D4"/>
    <w:rsid w:val="00BC7843"/>
    <w:rsid w:val="00BF098C"/>
    <w:rsid w:val="00BF5E03"/>
    <w:rsid w:val="00BF73F4"/>
    <w:rsid w:val="00BF7884"/>
    <w:rsid w:val="00C0378C"/>
    <w:rsid w:val="00C039B9"/>
    <w:rsid w:val="00C06A79"/>
    <w:rsid w:val="00C0770F"/>
    <w:rsid w:val="00C11F18"/>
    <w:rsid w:val="00C14F39"/>
    <w:rsid w:val="00C16207"/>
    <w:rsid w:val="00C25251"/>
    <w:rsid w:val="00C4019C"/>
    <w:rsid w:val="00C41009"/>
    <w:rsid w:val="00C47881"/>
    <w:rsid w:val="00C53F13"/>
    <w:rsid w:val="00C556DA"/>
    <w:rsid w:val="00C5652C"/>
    <w:rsid w:val="00C60C93"/>
    <w:rsid w:val="00C67910"/>
    <w:rsid w:val="00C715CB"/>
    <w:rsid w:val="00C71D7E"/>
    <w:rsid w:val="00C73134"/>
    <w:rsid w:val="00C772EB"/>
    <w:rsid w:val="00CA2FE5"/>
    <w:rsid w:val="00CA408D"/>
    <w:rsid w:val="00CA73D3"/>
    <w:rsid w:val="00CB77A6"/>
    <w:rsid w:val="00CC0B7B"/>
    <w:rsid w:val="00CC101D"/>
    <w:rsid w:val="00CC266E"/>
    <w:rsid w:val="00CC7D56"/>
    <w:rsid w:val="00CD1B5F"/>
    <w:rsid w:val="00CD1EF8"/>
    <w:rsid w:val="00CD3193"/>
    <w:rsid w:val="00CD3BC9"/>
    <w:rsid w:val="00CD5A46"/>
    <w:rsid w:val="00CE15FC"/>
    <w:rsid w:val="00CE697B"/>
    <w:rsid w:val="00CF62EE"/>
    <w:rsid w:val="00D00C01"/>
    <w:rsid w:val="00D11B66"/>
    <w:rsid w:val="00D20D38"/>
    <w:rsid w:val="00D345C3"/>
    <w:rsid w:val="00D3618A"/>
    <w:rsid w:val="00D41588"/>
    <w:rsid w:val="00D45508"/>
    <w:rsid w:val="00D52CC0"/>
    <w:rsid w:val="00D76F7E"/>
    <w:rsid w:val="00D8481B"/>
    <w:rsid w:val="00D86C49"/>
    <w:rsid w:val="00D86D1D"/>
    <w:rsid w:val="00D876DF"/>
    <w:rsid w:val="00D9184F"/>
    <w:rsid w:val="00D91CCF"/>
    <w:rsid w:val="00D92A0A"/>
    <w:rsid w:val="00D973DD"/>
    <w:rsid w:val="00D9747F"/>
    <w:rsid w:val="00DA0233"/>
    <w:rsid w:val="00DA0321"/>
    <w:rsid w:val="00DB1B04"/>
    <w:rsid w:val="00DB1EB5"/>
    <w:rsid w:val="00DB78C3"/>
    <w:rsid w:val="00DC2154"/>
    <w:rsid w:val="00DC3BAF"/>
    <w:rsid w:val="00DC7789"/>
    <w:rsid w:val="00DD1F58"/>
    <w:rsid w:val="00DE103D"/>
    <w:rsid w:val="00DE2680"/>
    <w:rsid w:val="00DE36F4"/>
    <w:rsid w:val="00DE3B3C"/>
    <w:rsid w:val="00DE765B"/>
    <w:rsid w:val="00DF44D7"/>
    <w:rsid w:val="00E019C7"/>
    <w:rsid w:val="00E02B19"/>
    <w:rsid w:val="00E064CF"/>
    <w:rsid w:val="00E1321E"/>
    <w:rsid w:val="00E206C5"/>
    <w:rsid w:val="00E225F1"/>
    <w:rsid w:val="00E26D02"/>
    <w:rsid w:val="00E27535"/>
    <w:rsid w:val="00E310FD"/>
    <w:rsid w:val="00E32AE9"/>
    <w:rsid w:val="00E40781"/>
    <w:rsid w:val="00E458DF"/>
    <w:rsid w:val="00E45B08"/>
    <w:rsid w:val="00E46C73"/>
    <w:rsid w:val="00E46D4A"/>
    <w:rsid w:val="00E505AE"/>
    <w:rsid w:val="00E513DD"/>
    <w:rsid w:val="00E60CE7"/>
    <w:rsid w:val="00E61E19"/>
    <w:rsid w:val="00E81D4A"/>
    <w:rsid w:val="00E931F9"/>
    <w:rsid w:val="00E93218"/>
    <w:rsid w:val="00E959E3"/>
    <w:rsid w:val="00E95FA3"/>
    <w:rsid w:val="00EA1E23"/>
    <w:rsid w:val="00EA241A"/>
    <w:rsid w:val="00EC0896"/>
    <w:rsid w:val="00EC5EF0"/>
    <w:rsid w:val="00EC66B9"/>
    <w:rsid w:val="00ED180E"/>
    <w:rsid w:val="00ED35A8"/>
    <w:rsid w:val="00ED4007"/>
    <w:rsid w:val="00ED58C2"/>
    <w:rsid w:val="00ED71FE"/>
    <w:rsid w:val="00EE6185"/>
    <w:rsid w:val="00EE61C3"/>
    <w:rsid w:val="00EF37DA"/>
    <w:rsid w:val="00F04691"/>
    <w:rsid w:val="00F04CAF"/>
    <w:rsid w:val="00F054FC"/>
    <w:rsid w:val="00F07FC5"/>
    <w:rsid w:val="00F17397"/>
    <w:rsid w:val="00F177EE"/>
    <w:rsid w:val="00F1789D"/>
    <w:rsid w:val="00F240D2"/>
    <w:rsid w:val="00F26678"/>
    <w:rsid w:val="00F26D4A"/>
    <w:rsid w:val="00F32182"/>
    <w:rsid w:val="00F362D1"/>
    <w:rsid w:val="00F418C3"/>
    <w:rsid w:val="00F427A8"/>
    <w:rsid w:val="00F455F0"/>
    <w:rsid w:val="00F4677E"/>
    <w:rsid w:val="00F47140"/>
    <w:rsid w:val="00F475F5"/>
    <w:rsid w:val="00F5136B"/>
    <w:rsid w:val="00F51C74"/>
    <w:rsid w:val="00F56759"/>
    <w:rsid w:val="00F568E5"/>
    <w:rsid w:val="00F57737"/>
    <w:rsid w:val="00F646E8"/>
    <w:rsid w:val="00F652D2"/>
    <w:rsid w:val="00F66FBB"/>
    <w:rsid w:val="00F72CD5"/>
    <w:rsid w:val="00F76275"/>
    <w:rsid w:val="00F80A3B"/>
    <w:rsid w:val="00F81574"/>
    <w:rsid w:val="00F82664"/>
    <w:rsid w:val="00F87309"/>
    <w:rsid w:val="00F91E6F"/>
    <w:rsid w:val="00F92B93"/>
    <w:rsid w:val="00FA318A"/>
    <w:rsid w:val="00FA6B66"/>
    <w:rsid w:val="00FA7926"/>
    <w:rsid w:val="00FB0811"/>
    <w:rsid w:val="00FB2C52"/>
    <w:rsid w:val="00FB2DAB"/>
    <w:rsid w:val="00FB3E27"/>
    <w:rsid w:val="00FC1381"/>
    <w:rsid w:val="00FC4150"/>
    <w:rsid w:val="00FD0105"/>
    <w:rsid w:val="00FD11C6"/>
    <w:rsid w:val="00FD71EC"/>
    <w:rsid w:val="00FE695C"/>
    <w:rsid w:val="00FF32FE"/>
    <w:rsid w:val="00FF3EC1"/>
    <w:rsid w:val="00FF57F8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footnote reference" w:uiPriority="99"/>
    <w:lsdException w:name="Title" w:uiPriority="99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A98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outlineLvl w:val="0"/>
    </w:pPr>
    <w:rPr>
      <w:b/>
      <w:lang w:val="en-US" w:eastAsia="ar-SA"/>
    </w:rPr>
  </w:style>
  <w:style w:type="paragraph" w:styleId="Heading2">
    <w:name w:val="heading 2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jc w:val="center"/>
      <w:outlineLvl w:val="1"/>
    </w:pPr>
    <w:rPr>
      <w:b/>
      <w:bCs/>
      <w:lang w:val="en-US" w:eastAsia="ar-SA"/>
    </w:rPr>
  </w:style>
  <w:style w:type="paragraph" w:styleId="Heading3">
    <w:name w:val="heading 3"/>
    <w:basedOn w:val="Normal"/>
    <w:next w:val="Normal"/>
    <w:link w:val="Heading3Char"/>
    <w:unhideWhenUsed/>
    <w:qFormat/>
    <w:rsid w:val="00C556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D9184F"/>
    <w:pPr>
      <w:keepNext/>
      <w:tabs>
        <w:tab w:val="num" w:pos="0"/>
        <w:tab w:val="left" w:pos="3285"/>
      </w:tabs>
      <w:suppressAutoHyphens/>
      <w:ind w:left="1080"/>
      <w:outlineLvl w:val="3"/>
    </w:pPr>
    <w:rPr>
      <w:b/>
      <w:bCs/>
      <w:lang w:val="en-US" w:eastAsia="ar-SA"/>
    </w:rPr>
  </w:style>
  <w:style w:type="paragraph" w:styleId="Heading5">
    <w:name w:val="heading 5"/>
    <w:basedOn w:val="Normal"/>
    <w:next w:val="Normal"/>
    <w:qFormat/>
    <w:rsid w:val="00D9184F"/>
    <w:pPr>
      <w:keepNext/>
      <w:suppressAutoHyphens/>
      <w:spacing w:line="360" w:lineRule="auto"/>
      <w:jc w:val="both"/>
      <w:outlineLvl w:val="4"/>
    </w:pPr>
    <w:rPr>
      <w:b/>
      <w:bCs/>
      <w:lang w:val="en-US" w:eastAsia="ar-SA"/>
    </w:rPr>
  </w:style>
  <w:style w:type="paragraph" w:styleId="Heading6">
    <w:name w:val="heading 6"/>
    <w:basedOn w:val="Normal"/>
    <w:next w:val="Normal"/>
    <w:qFormat/>
    <w:rsid w:val="00D9184F"/>
    <w:pPr>
      <w:keepNext/>
      <w:tabs>
        <w:tab w:val="left" w:pos="3285"/>
      </w:tabs>
      <w:suppressAutoHyphens/>
      <w:spacing w:line="360" w:lineRule="auto"/>
      <w:ind w:firstLine="720"/>
      <w:jc w:val="both"/>
      <w:outlineLvl w:val="5"/>
    </w:pPr>
    <w:rPr>
      <w:b/>
      <w:bCs/>
      <w:lang w:val="en-US" w:eastAsia="ar-SA"/>
    </w:rPr>
  </w:style>
  <w:style w:type="paragraph" w:styleId="Heading7">
    <w:name w:val="heading 7"/>
    <w:basedOn w:val="Normal"/>
    <w:next w:val="Normal"/>
    <w:qFormat/>
    <w:rsid w:val="00D9184F"/>
    <w:pPr>
      <w:keepNext/>
      <w:suppressAutoHyphens/>
      <w:spacing w:line="360" w:lineRule="auto"/>
      <w:jc w:val="center"/>
      <w:outlineLvl w:val="6"/>
    </w:pPr>
    <w:rPr>
      <w:sz w:val="28"/>
      <w:lang w:val="en-US" w:eastAsia="ar-SA"/>
    </w:rPr>
  </w:style>
  <w:style w:type="paragraph" w:styleId="Heading9">
    <w:name w:val="heading 9"/>
    <w:basedOn w:val="Normal"/>
    <w:next w:val="Normal"/>
    <w:qFormat/>
    <w:rsid w:val="00D9184F"/>
    <w:pPr>
      <w:keepNext/>
      <w:suppressAutoHyphens/>
      <w:ind w:left="1440" w:firstLine="720"/>
      <w:outlineLvl w:val="8"/>
    </w:pPr>
    <w:rPr>
      <w:b/>
      <w:bCs/>
      <w:sz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9184F"/>
    <w:pPr>
      <w:tabs>
        <w:tab w:val="left" w:pos="720"/>
        <w:tab w:val="left" w:pos="900"/>
      </w:tabs>
      <w:suppressAutoHyphens/>
      <w:spacing w:line="360" w:lineRule="auto"/>
      <w:ind w:left="900"/>
      <w:jc w:val="both"/>
    </w:pPr>
    <w:rPr>
      <w:lang w:val="en-US" w:eastAsia="ar-SA"/>
    </w:rPr>
  </w:style>
  <w:style w:type="paragraph" w:styleId="BodyTextIndent2">
    <w:name w:val="Body Text Indent 2"/>
    <w:basedOn w:val="Normal"/>
    <w:rsid w:val="00D9184F"/>
    <w:pPr>
      <w:suppressAutoHyphens/>
      <w:ind w:left="900" w:hanging="900"/>
      <w:jc w:val="both"/>
    </w:pPr>
    <w:rPr>
      <w:lang w:val="en-US" w:eastAsia="ar-SA"/>
    </w:rPr>
  </w:style>
  <w:style w:type="paragraph" w:styleId="BodyTextIndent3">
    <w:name w:val="Body Text Indent 3"/>
    <w:basedOn w:val="Normal"/>
    <w:rsid w:val="00D9184F"/>
    <w:pPr>
      <w:suppressAutoHyphens/>
      <w:ind w:left="1080"/>
    </w:pPr>
    <w:rPr>
      <w:lang w:val="en-US" w:eastAsia="ar-SA"/>
    </w:rPr>
  </w:style>
  <w:style w:type="paragraph" w:customStyle="1" w:styleId="Heading">
    <w:name w:val="Heading"/>
    <w:basedOn w:val="Normal"/>
    <w:next w:val="BodyText"/>
    <w:rsid w:val="00D9184F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D9184F"/>
    <w:pPr>
      <w:suppressAutoHyphens/>
      <w:jc w:val="both"/>
    </w:pPr>
    <w:rPr>
      <w:sz w:val="28"/>
      <w:lang w:val="en-US" w:eastAsia="ar-SA"/>
    </w:rPr>
  </w:style>
  <w:style w:type="paragraph" w:customStyle="1" w:styleId="Index">
    <w:name w:val="Index"/>
    <w:basedOn w:val="Normal"/>
    <w:rsid w:val="00D9184F"/>
    <w:pPr>
      <w:suppressLineNumbers/>
      <w:suppressAutoHyphens/>
    </w:pPr>
    <w:rPr>
      <w:rFonts w:cs="Tahoma"/>
      <w:lang w:val="en-US" w:eastAsia="ar-SA"/>
    </w:rPr>
  </w:style>
  <w:style w:type="character" w:styleId="PageNumber">
    <w:name w:val="page number"/>
    <w:basedOn w:val="DefaultParagraphFont"/>
    <w:rsid w:val="00D9184F"/>
  </w:style>
  <w:style w:type="paragraph" w:styleId="Footer">
    <w:name w:val="footer"/>
    <w:basedOn w:val="Normal"/>
    <w:link w:val="FooterChar"/>
    <w:uiPriority w:val="99"/>
    <w:rsid w:val="00D9184F"/>
    <w:pP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styleId="BodyText3">
    <w:name w:val="Body Text 3"/>
    <w:basedOn w:val="Normal"/>
    <w:rsid w:val="00D9184F"/>
    <w:pPr>
      <w:suppressAutoHyphens/>
    </w:pPr>
    <w:rPr>
      <w:sz w:val="16"/>
      <w:lang w:val="en-US" w:eastAsia="ar-SA"/>
    </w:rPr>
  </w:style>
  <w:style w:type="paragraph" w:styleId="BodyText2">
    <w:name w:val="Body Text 2"/>
    <w:basedOn w:val="Normal"/>
    <w:rsid w:val="00D9184F"/>
    <w:pPr>
      <w:suppressAutoHyphens/>
      <w:jc w:val="center"/>
    </w:pPr>
    <w:rPr>
      <w:lang w:val="en-US" w:eastAsia="ar-SA"/>
    </w:rPr>
  </w:style>
  <w:style w:type="paragraph" w:styleId="Header">
    <w:name w:val="header"/>
    <w:basedOn w:val="Normal"/>
    <w:rsid w:val="000227B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rsid w:val="00286783"/>
    <w:rPr>
      <w:sz w:val="20"/>
      <w:szCs w:val="20"/>
    </w:rPr>
  </w:style>
  <w:style w:type="character" w:styleId="FootnoteReference">
    <w:name w:val="footnote reference"/>
    <w:uiPriority w:val="99"/>
    <w:semiHidden/>
    <w:rsid w:val="00286783"/>
    <w:rPr>
      <w:vertAlign w:val="superscript"/>
    </w:rPr>
  </w:style>
  <w:style w:type="table" w:styleId="TableGrid">
    <w:name w:val="Table Grid"/>
    <w:basedOn w:val="TableNormal"/>
    <w:uiPriority w:val="59"/>
    <w:rsid w:val="00714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BF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D65A6"/>
  </w:style>
  <w:style w:type="paragraph" w:styleId="Title">
    <w:name w:val="Title"/>
    <w:basedOn w:val="Normal"/>
    <w:link w:val="TitleChar"/>
    <w:uiPriority w:val="99"/>
    <w:qFormat/>
    <w:rsid w:val="007B1B7C"/>
    <w:pPr>
      <w:jc w:val="center"/>
    </w:pPr>
    <w:rPr>
      <w:rFonts w:ascii="Arial" w:hAnsi="Arial" w:cs="Arial"/>
      <w:b/>
      <w:bCs/>
      <w:lang w:val="en-US"/>
    </w:rPr>
  </w:style>
  <w:style w:type="character" w:customStyle="1" w:styleId="TitleChar">
    <w:name w:val="Title Char"/>
    <w:link w:val="Title"/>
    <w:uiPriority w:val="99"/>
    <w:rsid w:val="007B1B7C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7B1B7C"/>
    <w:rPr>
      <w:sz w:val="24"/>
      <w:szCs w:val="24"/>
      <w:lang w:val="en-US" w:eastAsia="ar-SA"/>
    </w:rPr>
  </w:style>
  <w:style w:type="character" w:styleId="Hyperlink">
    <w:name w:val="Hyperlink"/>
    <w:rsid w:val="009771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01CC"/>
  </w:style>
  <w:style w:type="character" w:styleId="Emphasis">
    <w:name w:val="Emphasis"/>
    <w:uiPriority w:val="20"/>
    <w:qFormat/>
    <w:rsid w:val="001F5CB9"/>
    <w:rPr>
      <w:i/>
      <w:iCs/>
    </w:rPr>
  </w:style>
  <w:style w:type="character" w:customStyle="1" w:styleId="BodyTextChar">
    <w:name w:val="Body Text Char"/>
    <w:link w:val="BodyText"/>
    <w:rsid w:val="00403780"/>
    <w:rPr>
      <w:sz w:val="28"/>
      <w:szCs w:val="24"/>
      <w:lang w:val="en-US" w:eastAsia="ar-SA"/>
    </w:rPr>
  </w:style>
  <w:style w:type="character" w:customStyle="1" w:styleId="FootnoteTextChar">
    <w:name w:val="Footnote Text Char"/>
    <w:link w:val="FootnoteText"/>
    <w:semiHidden/>
    <w:rsid w:val="00403780"/>
    <w:rPr>
      <w:lang w:val="en-GB" w:eastAsia="en-US"/>
    </w:rPr>
  </w:style>
  <w:style w:type="paragraph" w:customStyle="1" w:styleId="Default">
    <w:name w:val="Default"/>
    <w:rsid w:val="00B967F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277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480"/>
    <w:rPr>
      <w:rFonts w:ascii="Tahoma" w:hAnsi="Tahoma" w:cs="Tahoma"/>
      <w:sz w:val="16"/>
      <w:szCs w:val="1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C556D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35EBD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0E1F2A"/>
    <w:rPr>
      <w:b/>
      <w:bCs/>
    </w:rPr>
  </w:style>
  <w:style w:type="character" w:customStyle="1" w:styleId="skimlinks-unlinked">
    <w:name w:val="skimlinks-unlinked"/>
    <w:basedOn w:val="DefaultParagraphFont"/>
    <w:rsid w:val="00313539"/>
  </w:style>
  <w:style w:type="character" w:customStyle="1" w:styleId="Heading4Char">
    <w:name w:val="Heading 4 Char"/>
    <w:basedOn w:val="DefaultParagraphFont"/>
    <w:link w:val="Heading4"/>
    <w:rsid w:val="00BC26D2"/>
    <w:rPr>
      <w:b/>
      <w:bCs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60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94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95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19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803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28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07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22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049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85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98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487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27621-3C69-4977-9F1B-635C4CE2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 PENGANTAR</vt:lpstr>
    </vt:vector>
  </TitlesOfParts>
  <Company>DTC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 PENGANTAR</dc:title>
  <dc:creator>Jacvk</dc:creator>
  <cp:lastModifiedBy>ilmanbaak</cp:lastModifiedBy>
  <cp:revision>6</cp:revision>
  <cp:lastPrinted>2012-01-17T10:36:00Z</cp:lastPrinted>
  <dcterms:created xsi:type="dcterms:W3CDTF">2017-04-08T06:09:00Z</dcterms:created>
  <dcterms:modified xsi:type="dcterms:W3CDTF">2017-04-20T03:57:00Z</dcterms:modified>
</cp:coreProperties>
</file>