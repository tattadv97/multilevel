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49F" w:rsidRPr="002E4A1A" w:rsidRDefault="00F5749F" w:rsidP="005D1D3D">
      <w:pPr>
        <w:spacing w:line="480" w:lineRule="auto"/>
        <w:jc w:val="center"/>
        <w:rPr>
          <w:b/>
          <w:sz w:val="28"/>
          <w:szCs w:val="28"/>
        </w:rPr>
      </w:pPr>
      <w:r w:rsidRPr="002E4A1A">
        <w:rPr>
          <w:b/>
          <w:sz w:val="28"/>
          <w:szCs w:val="28"/>
        </w:rPr>
        <w:t>BAB I</w:t>
      </w:r>
    </w:p>
    <w:p w:rsidR="00F5749F" w:rsidRPr="002E4A1A" w:rsidRDefault="00F5749F" w:rsidP="005D1D3D">
      <w:pPr>
        <w:spacing w:line="480" w:lineRule="auto"/>
        <w:jc w:val="center"/>
        <w:rPr>
          <w:b/>
          <w:sz w:val="28"/>
          <w:szCs w:val="28"/>
          <w:lang w:val="id-ID"/>
        </w:rPr>
      </w:pPr>
      <w:r w:rsidRPr="002E4A1A">
        <w:rPr>
          <w:b/>
          <w:sz w:val="28"/>
          <w:szCs w:val="28"/>
        </w:rPr>
        <w:t>PENDAHULUAN</w:t>
      </w:r>
    </w:p>
    <w:p w:rsidR="005D1D3D" w:rsidRPr="005D1D3D" w:rsidRDefault="005D1D3D" w:rsidP="005D1D3D">
      <w:pPr>
        <w:spacing w:line="480" w:lineRule="auto"/>
        <w:jc w:val="center"/>
        <w:rPr>
          <w:b/>
          <w:lang w:val="id-ID"/>
        </w:rPr>
      </w:pPr>
    </w:p>
    <w:p w:rsidR="00F5749F" w:rsidRPr="006F670E" w:rsidRDefault="00F5749F" w:rsidP="00F83BDF">
      <w:pPr>
        <w:pStyle w:val="ListParagraph"/>
        <w:numPr>
          <w:ilvl w:val="1"/>
          <w:numId w:val="2"/>
        </w:numPr>
        <w:spacing w:line="480" w:lineRule="auto"/>
        <w:ind w:left="567" w:hanging="567"/>
        <w:jc w:val="both"/>
        <w:rPr>
          <w:b/>
        </w:rPr>
      </w:pPr>
      <w:r w:rsidRPr="006F670E">
        <w:rPr>
          <w:b/>
        </w:rPr>
        <w:t>Latar Belakang Masalah</w:t>
      </w:r>
    </w:p>
    <w:p w:rsidR="00775731" w:rsidRPr="00775731" w:rsidRDefault="00775731" w:rsidP="00775731">
      <w:pPr>
        <w:spacing w:line="480" w:lineRule="auto"/>
        <w:ind w:firstLine="720"/>
        <w:jc w:val="both"/>
        <w:rPr>
          <w:lang w:val="id-ID"/>
        </w:rPr>
      </w:pPr>
      <w:r>
        <w:rPr>
          <w:lang w:val="id-ID"/>
        </w:rPr>
        <w:t>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w:t>
      </w:r>
    </w:p>
    <w:p w:rsidR="00775731" w:rsidRDefault="00775731" w:rsidP="005D1D3D">
      <w:pPr>
        <w:spacing w:line="480" w:lineRule="auto"/>
        <w:ind w:firstLine="720"/>
        <w:jc w:val="both"/>
        <w:rPr>
          <w:lang w:val="id-ID"/>
        </w:rPr>
      </w:pPr>
      <w:r>
        <w:rPr>
          <w:lang w:val="id-ID"/>
        </w:rPr>
        <w:t xml:space="preserve">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w:t>
      </w:r>
      <w:r>
        <w:rPr>
          <w:lang w:val="id-ID"/>
        </w:rPr>
        <w:lastRenderedPageBreak/>
        <w:t>belakang masalah latar belakang masalah latar belakang masalah latar belakang masalah latar belakang masalah latar belakang masalah latar belakang masalah latar belakang masalah latar belakang masalah latar belakang masalah.</w:t>
      </w:r>
    </w:p>
    <w:p w:rsidR="006C4374" w:rsidRDefault="00775731" w:rsidP="005D1D3D">
      <w:pPr>
        <w:spacing w:line="480" w:lineRule="auto"/>
        <w:ind w:firstLine="720"/>
        <w:jc w:val="both"/>
        <w:rPr>
          <w:lang w:val="id-ID"/>
        </w:rPr>
      </w:pPr>
      <w:r>
        <w:rPr>
          <w:lang w:val="id-ID"/>
        </w:rPr>
        <w:t>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 latar belakang masalah</w:t>
      </w:r>
      <w:r w:rsidR="006C4374">
        <w:rPr>
          <w:lang w:val="id-ID"/>
        </w:rPr>
        <w:t>.</w:t>
      </w:r>
    </w:p>
    <w:p w:rsidR="00710F80" w:rsidRPr="006F670E" w:rsidRDefault="006C4374" w:rsidP="005D1D3D">
      <w:pPr>
        <w:spacing w:line="480" w:lineRule="auto"/>
        <w:ind w:firstLine="720"/>
        <w:jc w:val="both"/>
        <w:rPr>
          <w:lang w:val="id-ID"/>
        </w:rPr>
      </w:pPr>
      <w:r w:rsidRPr="006F670E">
        <w:rPr>
          <w:lang w:val="id-ID"/>
        </w:rPr>
        <w:t xml:space="preserve"> </w:t>
      </w:r>
    </w:p>
    <w:p w:rsidR="00F5749F" w:rsidRPr="006F670E" w:rsidRDefault="004949AC" w:rsidP="00F83BDF">
      <w:pPr>
        <w:pStyle w:val="ListParagraph"/>
        <w:numPr>
          <w:ilvl w:val="1"/>
          <w:numId w:val="2"/>
        </w:numPr>
        <w:spacing w:line="480" w:lineRule="auto"/>
        <w:ind w:left="567" w:hanging="567"/>
        <w:jc w:val="both"/>
        <w:rPr>
          <w:b/>
        </w:rPr>
      </w:pPr>
      <w:r w:rsidRPr="003016E6">
        <w:rPr>
          <w:b/>
        </w:rPr>
        <w:t>Identifikasi</w:t>
      </w:r>
      <w:r>
        <w:rPr>
          <w:b/>
          <w:lang w:val="id-ID"/>
        </w:rPr>
        <w:t xml:space="preserve"> Masalah</w:t>
      </w:r>
    </w:p>
    <w:p w:rsidR="00F5749F" w:rsidRDefault="00DC5FB3" w:rsidP="00DC5FB3">
      <w:pPr>
        <w:spacing w:line="480" w:lineRule="auto"/>
        <w:ind w:firstLine="720"/>
        <w:jc w:val="both"/>
        <w:rPr>
          <w:lang w:val="id-ID"/>
        </w:rPr>
      </w:pPr>
      <w:r>
        <w:rPr>
          <w:lang w:val="id-ID"/>
        </w:rPr>
        <w:t>Identifikasi m</w:t>
      </w:r>
      <w:r w:rsidR="004949AC">
        <w:rPr>
          <w:lang w:val="id-ID"/>
        </w:rPr>
        <w:t>asalah</w:t>
      </w:r>
      <w:r w:rsidR="00775731">
        <w:rPr>
          <w:lang w:val="id-ID"/>
        </w:rPr>
        <w:t xml:space="preserve"> </w:t>
      </w:r>
      <w:r>
        <w:rPr>
          <w:lang w:val="id-ID"/>
        </w:rPr>
        <w:t>identifikasi m</w:t>
      </w:r>
      <w:r w:rsidR="004949AC">
        <w:rPr>
          <w:lang w:val="id-ID"/>
        </w:rPr>
        <w:t>asalah</w:t>
      </w:r>
      <w:r w:rsidR="00775731">
        <w:rPr>
          <w:lang w:val="id-ID"/>
        </w:rPr>
        <w:t xml:space="preserve"> </w:t>
      </w:r>
      <w:r>
        <w:rPr>
          <w:lang w:val="id-ID"/>
        </w:rPr>
        <w:t>identifikasi m</w:t>
      </w:r>
      <w:r w:rsidR="004949AC">
        <w:rPr>
          <w:lang w:val="id-ID"/>
        </w:rPr>
        <w:t>asalah</w:t>
      </w:r>
      <w:r w:rsidR="00775731">
        <w:rPr>
          <w:lang w:val="id-ID"/>
        </w:rPr>
        <w:t xml:space="preserve"> </w:t>
      </w:r>
      <w:r>
        <w:rPr>
          <w:lang w:val="id-ID"/>
        </w:rPr>
        <w:t>i</w:t>
      </w:r>
      <w:r w:rsidR="004949AC">
        <w:rPr>
          <w:lang w:val="id-ID"/>
        </w:rPr>
        <w:t xml:space="preserve">dentifikasi </w:t>
      </w:r>
      <w:r>
        <w:rPr>
          <w:lang w:val="id-ID"/>
        </w:rPr>
        <w:t>m</w:t>
      </w:r>
      <w:r w:rsidR="004949AC">
        <w:rPr>
          <w:lang w:val="id-ID"/>
        </w:rPr>
        <w:t>asalah</w:t>
      </w:r>
      <w:r w:rsidR="00775731">
        <w:rPr>
          <w:lang w:val="id-ID"/>
        </w:rPr>
        <w:t xml:space="preserve"> </w:t>
      </w:r>
      <w:r>
        <w:rPr>
          <w:lang w:val="id-ID"/>
        </w:rPr>
        <w:t>identifikasi m</w:t>
      </w:r>
      <w:r w:rsidR="004949AC">
        <w:rPr>
          <w:lang w:val="id-ID"/>
        </w:rPr>
        <w:t>asalah</w:t>
      </w:r>
      <w:r w:rsidR="00F5749F" w:rsidRPr="006F670E">
        <w:t xml:space="preserve"> :</w:t>
      </w:r>
    </w:p>
    <w:p w:rsidR="00F5749F" w:rsidRPr="006F670E" w:rsidRDefault="004949AC" w:rsidP="00F83BDF">
      <w:pPr>
        <w:pStyle w:val="ListParagraph"/>
        <w:numPr>
          <w:ilvl w:val="1"/>
          <w:numId w:val="16"/>
        </w:numPr>
        <w:spacing w:line="480" w:lineRule="auto"/>
        <w:ind w:left="426" w:hanging="426"/>
        <w:jc w:val="both"/>
      </w:pPr>
      <w:r w:rsidRPr="004949AC">
        <w:t xml:space="preserve">Identifikasi </w:t>
      </w:r>
      <w:r>
        <w:rPr>
          <w:lang w:val="id-ID"/>
        </w:rPr>
        <w:t>m</w:t>
      </w:r>
      <w:r w:rsidRPr="004949AC">
        <w:t>asalah pertama</w:t>
      </w:r>
      <w:r w:rsidR="00775731" w:rsidRPr="004949AC">
        <w:t xml:space="preserve"> </w:t>
      </w:r>
      <w:r w:rsidR="00DC5FB3">
        <w:rPr>
          <w:lang w:val="id-ID"/>
        </w:rPr>
        <w:t>i</w:t>
      </w:r>
      <w:r w:rsidRPr="004949AC">
        <w:t xml:space="preserve">dentifikasi </w:t>
      </w:r>
      <w:r>
        <w:rPr>
          <w:lang w:val="id-ID"/>
        </w:rPr>
        <w:t>m</w:t>
      </w:r>
      <w:r w:rsidRPr="004949AC">
        <w:t>asalah pertama</w:t>
      </w:r>
      <w:r w:rsidR="00775731" w:rsidRPr="004949AC">
        <w:t xml:space="preserve"> </w:t>
      </w:r>
      <w:r w:rsidR="00DC5FB3">
        <w:rPr>
          <w:lang w:val="id-ID"/>
        </w:rPr>
        <w:t>i</w:t>
      </w:r>
      <w:r w:rsidRPr="004949AC">
        <w:t xml:space="preserve">dentifikasi </w:t>
      </w:r>
      <w:r w:rsidR="00DC5FB3">
        <w:rPr>
          <w:lang w:val="id-ID"/>
        </w:rPr>
        <w:t>m</w:t>
      </w:r>
      <w:r>
        <w:t>asalah</w:t>
      </w:r>
      <w:r w:rsidRPr="004949AC">
        <w:t xml:space="preserve"> pertama</w:t>
      </w:r>
      <w:r w:rsidR="00775731" w:rsidRPr="004949AC">
        <w:t xml:space="preserve"> </w:t>
      </w:r>
      <w:r w:rsidR="00DC5FB3">
        <w:rPr>
          <w:lang w:val="id-ID"/>
        </w:rPr>
        <w:t>i</w:t>
      </w:r>
      <w:r w:rsidRPr="004949AC">
        <w:t xml:space="preserve">dentifikasi </w:t>
      </w:r>
      <w:r>
        <w:t>masalah</w:t>
      </w:r>
      <w:r w:rsidRPr="004949AC">
        <w:t xml:space="preserve"> pertama</w:t>
      </w:r>
      <w:r w:rsidR="00775731" w:rsidRPr="004949AC">
        <w:t xml:space="preserve"> </w:t>
      </w:r>
      <w:r w:rsidR="00DC5FB3">
        <w:rPr>
          <w:lang w:val="id-ID"/>
        </w:rPr>
        <w:t>i</w:t>
      </w:r>
      <w:r w:rsidRPr="004949AC">
        <w:t xml:space="preserve">dentifikasi </w:t>
      </w:r>
      <w:r>
        <w:t>masalah</w:t>
      </w:r>
      <w:r w:rsidRPr="004949AC">
        <w:t xml:space="preserve"> pertama</w:t>
      </w:r>
      <w:r w:rsidR="00775731" w:rsidRPr="004949AC">
        <w:t xml:space="preserve"> </w:t>
      </w:r>
      <w:r w:rsidR="00DC5FB3">
        <w:rPr>
          <w:lang w:val="id-ID"/>
        </w:rPr>
        <w:t>i</w:t>
      </w:r>
      <w:r w:rsidRPr="004949AC">
        <w:t xml:space="preserve">dentifikasi </w:t>
      </w:r>
      <w:r>
        <w:t>masalah</w:t>
      </w:r>
      <w:r w:rsidRPr="004949AC">
        <w:t xml:space="preserve"> pertama</w:t>
      </w:r>
      <w:r w:rsidR="00775731" w:rsidRPr="004949AC">
        <w:t xml:space="preserve"> </w:t>
      </w:r>
      <w:r w:rsidR="00DC5FB3">
        <w:rPr>
          <w:lang w:val="id-ID"/>
        </w:rPr>
        <w:t>i</w:t>
      </w:r>
      <w:r w:rsidRPr="004949AC">
        <w:t xml:space="preserve">dentifikasi </w:t>
      </w:r>
      <w:r>
        <w:t>masalah</w:t>
      </w:r>
      <w:r w:rsidRPr="004949AC">
        <w:t xml:space="preserve"> pertama</w:t>
      </w:r>
      <w:r w:rsidR="00775731" w:rsidRPr="004949AC">
        <w:t xml:space="preserve"> </w:t>
      </w:r>
      <w:r w:rsidR="00DC5FB3">
        <w:rPr>
          <w:lang w:val="id-ID"/>
        </w:rPr>
        <w:t>i</w:t>
      </w:r>
      <w:r w:rsidRPr="004949AC">
        <w:t xml:space="preserve">dentifikasi </w:t>
      </w:r>
      <w:r>
        <w:t>masalah</w:t>
      </w:r>
      <w:r w:rsidRPr="004949AC">
        <w:t xml:space="preserve"> pertama</w:t>
      </w:r>
      <w:r w:rsidR="00F5749F" w:rsidRPr="006F670E">
        <w:t xml:space="preserve">.  </w:t>
      </w:r>
    </w:p>
    <w:p w:rsidR="00F5749F" w:rsidRPr="006F670E" w:rsidRDefault="004949AC" w:rsidP="00F83BDF">
      <w:pPr>
        <w:pStyle w:val="ListParagraph"/>
        <w:numPr>
          <w:ilvl w:val="1"/>
          <w:numId w:val="16"/>
        </w:numPr>
        <w:spacing w:line="480" w:lineRule="auto"/>
        <w:ind w:left="426" w:hanging="426"/>
        <w:jc w:val="both"/>
      </w:pPr>
      <w:r>
        <w:rPr>
          <w:lang w:val="id-ID"/>
        </w:rPr>
        <w:t>Identifikasi masalah</w:t>
      </w:r>
      <w:r w:rsidR="00775731">
        <w:rPr>
          <w:lang w:val="id-ID"/>
        </w:rPr>
        <w:t xml:space="preserve"> kedua </w:t>
      </w:r>
      <w:r>
        <w:rPr>
          <w:lang w:val="id-ID"/>
        </w:rPr>
        <w:t>identifikasi masalah</w:t>
      </w:r>
      <w:r w:rsidR="00775731">
        <w:rPr>
          <w:lang w:val="id-ID"/>
        </w:rPr>
        <w:t xml:space="preserve"> kedua </w:t>
      </w:r>
      <w:r>
        <w:rPr>
          <w:lang w:val="id-ID"/>
        </w:rPr>
        <w:t>identifikasi masalah</w:t>
      </w:r>
      <w:r w:rsidR="00775731">
        <w:rPr>
          <w:lang w:val="id-ID"/>
        </w:rPr>
        <w:t xml:space="preserve"> kedua </w:t>
      </w:r>
      <w:r>
        <w:rPr>
          <w:lang w:val="id-ID"/>
        </w:rPr>
        <w:t>identifikasi masalah</w:t>
      </w:r>
      <w:r w:rsidR="00775731">
        <w:rPr>
          <w:lang w:val="id-ID"/>
        </w:rPr>
        <w:t xml:space="preserve"> kedua </w:t>
      </w:r>
      <w:r>
        <w:rPr>
          <w:lang w:val="id-ID"/>
        </w:rPr>
        <w:t>identifikasi masalah</w:t>
      </w:r>
      <w:r w:rsidR="00775731">
        <w:rPr>
          <w:lang w:val="id-ID"/>
        </w:rPr>
        <w:t xml:space="preserve"> kedua </w:t>
      </w:r>
      <w:r>
        <w:rPr>
          <w:lang w:val="id-ID"/>
        </w:rPr>
        <w:t>identifikasi masalah</w:t>
      </w:r>
      <w:r w:rsidR="00775731">
        <w:rPr>
          <w:lang w:val="id-ID"/>
        </w:rPr>
        <w:t xml:space="preserve"> kedua </w:t>
      </w:r>
      <w:r>
        <w:rPr>
          <w:lang w:val="id-ID"/>
        </w:rPr>
        <w:t>identifikasi masalah</w:t>
      </w:r>
      <w:r w:rsidR="00775731">
        <w:rPr>
          <w:lang w:val="id-ID"/>
        </w:rPr>
        <w:t xml:space="preserve"> kedua </w:t>
      </w:r>
      <w:r>
        <w:rPr>
          <w:lang w:val="id-ID"/>
        </w:rPr>
        <w:t>identifikasi masalah</w:t>
      </w:r>
      <w:r w:rsidR="00775731">
        <w:rPr>
          <w:lang w:val="id-ID"/>
        </w:rPr>
        <w:t xml:space="preserve"> kedua.</w:t>
      </w:r>
    </w:p>
    <w:p w:rsidR="00F5749F" w:rsidRPr="006F670E" w:rsidRDefault="004949AC" w:rsidP="00F83BDF">
      <w:pPr>
        <w:pStyle w:val="ListParagraph"/>
        <w:numPr>
          <w:ilvl w:val="1"/>
          <w:numId w:val="16"/>
        </w:numPr>
        <w:spacing w:line="480" w:lineRule="auto"/>
        <w:ind w:left="426" w:hanging="426"/>
        <w:jc w:val="both"/>
      </w:pPr>
      <w:r w:rsidRPr="005F188A">
        <w:lastRenderedPageBreak/>
        <w:t>Identifikasi masalah</w:t>
      </w:r>
      <w:r w:rsidR="00775731" w:rsidRPr="005F188A">
        <w:t xml:space="preserve"> ketiga </w:t>
      </w:r>
      <w:r w:rsidRPr="005F188A">
        <w:t>identifikasi masalah</w:t>
      </w:r>
      <w:r w:rsidR="00775731" w:rsidRPr="005F188A">
        <w:t xml:space="preserve"> ketiga </w:t>
      </w:r>
      <w:r w:rsidRPr="005F188A">
        <w:t>identifikasi masalah</w:t>
      </w:r>
      <w:r w:rsidR="00775731" w:rsidRPr="005F188A">
        <w:t xml:space="preserve"> ketiga </w:t>
      </w:r>
      <w:r w:rsidRPr="005F188A">
        <w:t>identifikasi masalah</w:t>
      </w:r>
      <w:r w:rsidR="00775731" w:rsidRPr="005F188A">
        <w:t xml:space="preserve"> ketiga </w:t>
      </w:r>
      <w:r w:rsidRPr="005F188A">
        <w:t>identifikasi masalah</w:t>
      </w:r>
      <w:r w:rsidR="00775731" w:rsidRPr="005F188A">
        <w:t xml:space="preserve"> ketiga </w:t>
      </w:r>
      <w:r w:rsidRPr="005F188A">
        <w:t>identifikasi masalah</w:t>
      </w:r>
      <w:r w:rsidR="00775731" w:rsidRPr="005F188A">
        <w:t xml:space="preserve"> ketiga </w:t>
      </w:r>
      <w:r w:rsidRPr="005F188A">
        <w:t>identifikasi masalah</w:t>
      </w:r>
      <w:r w:rsidR="00775731" w:rsidRPr="005F188A">
        <w:t xml:space="preserve"> ketiga </w:t>
      </w:r>
      <w:r w:rsidRPr="005F188A">
        <w:t>identifikasi masalah</w:t>
      </w:r>
      <w:r w:rsidR="00775731" w:rsidRPr="005F188A">
        <w:t xml:space="preserve"> ketiga</w:t>
      </w:r>
    </w:p>
    <w:p w:rsidR="004949AC" w:rsidRPr="004949AC" w:rsidRDefault="004949AC" w:rsidP="00F83BDF">
      <w:pPr>
        <w:pStyle w:val="ListParagraph"/>
        <w:numPr>
          <w:ilvl w:val="1"/>
          <w:numId w:val="16"/>
        </w:numPr>
        <w:spacing w:line="480" w:lineRule="auto"/>
        <w:ind w:left="426" w:hanging="426"/>
        <w:jc w:val="both"/>
      </w:pPr>
      <w:r w:rsidRPr="005F188A">
        <w:t>Identifikasi masalah keempat identifikasi masalah keempat identifikasi</w:t>
      </w:r>
      <w:r>
        <w:rPr>
          <w:lang w:val="id-ID"/>
        </w:rPr>
        <w:t xml:space="preserve"> masalah keempat identifikasi masalah keempat identifikasi masalah keempat identifikasi masalah keempat.</w:t>
      </w:r>
    </w:p>
    <w:p w:rsidR="00F5749F" w:rsidRPr="004949AC" w:rsidRDefault="004949AC" w:rsidP="00F83BDF">
      <w:pPr>
        <w:pStyle w:val="ListParagraph"/>
        <w:numPr>
          <w:ilvl w:val="1"/>
          <w:numId w:val="16"/>
        </w:numPr>
        <w:spacing w:line="480" w:lineRule="auto"/>
        <w:ind w:left="426" w:hanging="426"/>
        <w:jc w:val="both"/>
      </w:pPr>
      <w:r w:rsidRPr="005F188A">
        <w:t>Dan</w:t>
      </w:r>
      <w:r w:rsidR="00775731" w:rsidRPr="005F188A">
        <w:t xml:space="preserve"> seterusnya.</w:t>
      </w:r>
    </w:p>
    <w:p w:rsidR="004949AC" w:rsidRDefault="004949AC" w:rsidP="004949AC">
      <w:pPr>
        <w:spacing w:line="480" w:lineRule="auto"/>
        <w:jc w:val="both"/>
        <w:rPr>
          <w:lang w:val="id-ID"/>
        </w:rPr>
      </w:pPr>
    </w:p>
    <w:p w:rsidR="004949AC" w:rsidRPr="004949AC" w:rsidRDefault="004949AC" w:rsidP="00F83BDF">
      <w:pPr>
        <w:pStyle w:val="ListParagraph"/>
        <w:numPr>
          <w:ilvl w:val="1"/>
          <w:numId w:val="2"/>
        </w:numPr>
        <w:spacing w:line="480" w:lineRule="auto"/>
        <w:ind w:left="567" w:hanging="567"/>
        <w:jc w:val="both"/>
        <w:rPr>
          <w:b/>
        </w:rPr>
      </w:pPr>
      <w:r>
        <w:rPr>
          <w:b/>
          <w:lang w:val="id-ID"/>
        </w:rPr>
        <w:t>Batasan Masalah</w:t>
      </w:r>
    </w:p>
    <w:p w:rsidR="004949AC" w:rsidRDefault="004949AC" w:rsidP="004949AC">
      <w:pPr>
        <w:spacing w:line="480" w:lineRule="auto"/>
        <w:ind w:firstLine="720"/>
        <w:jc w:val="both"/>
        <w:rPr>
          <w:lang w:val="id-ID"/>
        </w:rPr>
      </w:pPr>
      <w:r>
        <w:rPr>
          <w:lang w:val="id-ID"/>
        </w:rPr>
        <w:t>Batasan Masalah batasan Masalah batasan Masalah batasan Masalah batasan Masalah batasan Masalah :</w:t>
      </w:r>
    </w:p>
    <w:p w:rsidR="004949AC" w:rsidRDefault="004949AC" w:rsidP="00F83BDF">
      <w:pPr>
        <w:pStyle w:val="ListParagraph"/>
        <w:numPr>
          <w:ilvl w:val="0"/>
          <w:numId w:val="17"/>
        </w:numPr>
        <w:spacing w:line="480" w:lineRule="auto"/>
        <w:ind w:left="426" w:hanging="426"/>
        <w:jc w:val="both"/>
        <w:rPr>
          <w:bCs/>
          <w:lang w:val="id-ID"/>
        </w:rPr>
      </w:pPr>
      <w:r w:rsidRPr="004949AC">
        <w:rPr>
          <w:bCs/>
          <w:lang w:val="id-ID"/>
        </w:rPr>
        <w:t xml:space="preserve">Batasan </w:t>
      </w:r>
      <w:r>
        <w:rPr>
          <w:bCs/>
          <w:lang w:val="id-ID"/>
        </w:rPr>
        <w:t>masalah pertama batasan masalah pertama batasan masalah pertama batasan masalah pertama.</w:t>
      </w:r>
    </w:p>
    <w:p w:rsidR="004949AC" w:rsidRDefault="00655B40" w:rsidP="00F83BDF">
      <w:pPr>
        <w:pStyle w:val="ListParagraph"/>
        <w:numPr>
          <w:ilvl w:val="0"/>
          <w:numId w:val="17"/>
        </w:numPr>
        <w:spacing w:line="480" w:lineRule="auto"/>
        <w:ind w:left="426" w:hanging="426"/>
        <w:jc w:val="both"/>
        <w:rPr>
          <w:bCs/>
          <w:lang w:val="id-ID"/>
        </w:rPr>
      </w:pPr>
      <w:r>
        <w:rPr>
          <w:bCs/>
          <w:lang w:val="id-ID"/>
        </w:rPr>
        <w:t>Batasan masalah kedua batasan masalah kedua batasan masalah kedua Batasan masalah kedua batasan masalah kedua batasan masalah kedua.</w:t>
      </w:r>
    </w:p>
    <w:p w:rsidR="00655B40" w:rsidRDefault="00655B40" w:rsidP="00F83BDF">
      <w:pPr>
        <w:pStyle w:val="ListParagraph"/>
        <w:numPr>
          <w:ilvl w:val="0"/>
          <w:numId w:val="17"/>
        </w:numPr>
        <w:spacing w:line="480" w:lineRule="auto"/>
        <w:ind w:left="426" w:hanging="426"/>
        <w:jc w:val="both"/>
        <w:rPr>
          <w:bCs/>
          <w:lang w:val="id-ID"/>
        </w:rPr>
      </w:pPr>
      <w:r>
        <w:rPr>
          <w:bCs/>
          <w:lang w:val="id-ID"/>
        </w:rPr>
        <w:t>Batasan masalah ketiga batasan masalah ketiga batasan masalah ketiga Batasan masalah ketiga batasan masalah ketiga batasan masalah ketiga.</w:t>
      </w:r>
    </w:p>
    <w:p w:rsidR="00655B40" w:rsidRPr="004949AC" w:rsidRDefault="00655B40" w:rsidP="00F83BDF">
      <w:pPr>
        <w:pStyle w:val="ListParagraph"/>
        <w:numPr>
          <w:ilvl w:val="0"/>
          <w:numId w:val="17"/>
        </w:numPr>
        <w:spacing w:line="480" w:lineRule="auto"/>
        <w:ind w:left="426" w:hanging="426"/>
        <w:jc w:val="both"/>
        <w:rPr>
          <w:bCs/>
          <w:lang w:val="id-ID"/>
        </w:rPr>
      </w:pPr>
      <w:r>
        <w:rPr>
          <w:bCs/>
          <w:lang w:val="id-ID"/>
        </w:rPr>
        <w:t>Dan seterusnya.</w:t>
      </w:r>
    </w:p>
    <w:p w:rsidR="004949AC" w:rsidRPr="004949AC" w:rsidRDefault="004949AC" w:rsidP="004949AC">
      <w:pPr>
        <w:spacing w:line="480" w:lineRule="auto"/>
        <w:ind w:firstLine="720"/>
        <w:jc w:val="both"/>
        <w:rPr>
          <w:b/>
          <w:lang w:val="id-ID"/>
        </w:rPr>
      </w:pPr>
    </w:p>
    <w:p w:rsidR="003445F9" w:rsidRDefault="003445F9" w:rsidP="00F83BDF">
      <w:pPr>
        <w:pStyle w:val="ListParagraph"/>
        <w:numPr>
          <w:ilvl w:val="1"/>
          <w:numId w:val="2"/>
        </w:numPr>
        <w:spacing w:line="480" w:lineRule="auto"/>
        <w:ind w:left="567" w:hanging="567"/>
        <w:jc w:val="both"/>
        <w:rPr>
          <w:b/>
        </w:rPr>
      </w:pPr>
      <w:r>
        <w:rPr>
          <w:b/>
        </w:rPr>
        <w:t>Rumusan Masalah</w:t>
      </w:r>
    </w:p>
    <w:p w:rsidR="003445F9" w:rsidRPr="003445F9" w:rsidRDefault="003445F9" w:rsidP="003445F9">
      <w:pPr>
        <w:pStyle w:val="ListParagraph"/>
        <w:spacing w:line="480" w:lineRule="auto"/>
        <w:ind w:left="567"/>
        <w:jc w:val="both"/>
      </w:pPr>
      <w:r w:rsidRPr="003445F9">
        <w:t>Dari uraian identifikasi masalah di atas, maka peneliti dapat merumuskan permasalahan sebagai berikut:</w:t>
      </w:r>
    </w:p>
    <w:p w:rsidR="003445F9" w:rsidRPr="003445F9" w:rsidRDefault="003445F9" w:rsidP="003445F9">
      <w:pPr>
        <w:pStyle w:val="ListParagraph"/>
        <w:spacing w:line="480" w:lineRule="auto"/>
        <w:ind w:left="567"/>
        <w:jc w:val="both"/>
      </w:pPr>
      <w:r w:rsidRPr="003445F9">
        <w:t xml:space="preserve">      1. Bagaimana pelaksanaan..................... secara manual?</w:t>
      </w:r>
    </w:p>
    <w:p w:rsidR="003445F9" w:rsidRPr="003445F9" w:rsidRDefault="00767282" w:rsidP="003445F9">
      <w:pPr>
        <w:pStyle w:val="ListParagraph"/>
        <w:spacing w:line="480" w:lineRule="auto"/>
        <w:ind w:left="567"/>
        <w:jc w:val="both"/>
      </w:pPr>
      <w:r>
        <w:lastRenderedPageBreak/>
        <w:t xml:space="preserve">      2. Bagaimana p</w:t>
      </w:r>
      <w:r w:rsidR="003445F9" w:rsidRPr="003445F9">
        <w:t>erancangan …...............secara komputerisasi?</w:t>
      </w:r>
    </w:p>
    <w:p w:rsidR="00F5749F" w:rsidRPr="006F670E" w:rsidRDefault="00F5749F" w:rsidP="00F83BDF">
      <w:pPr>
        <w:pStyle w:val="ListParagraph"/>
        <w:numPr>
          <w:ilvl w:val="1"/>
          <w:numId w:val="2"/>
        </w:numPr>
        <w:spacing w:line="480" w:lineRule="auto"/>
        <w:ind w:left="567" w:hanging="567"/>
        <w:jc w:val="both"/>
        <w:rPr>
          <w:b/>
        </w:rPr>
      </w:pPr>
      <w:r w:rsidRPr="006F670E">
        <w:rPr>
          <w:b/>
        </w:rPr>
        <w:t xml:space="preserve">Tujuan </w:t>
      </w:r>
      <w:r w:rsidRPr="006F670E">
        <w:rPr>
          <w:b/>
          <w:lang w:val="id-ID"/>
        </w:rPr>
        <w:t>dan Manfaat</w:t>
      </w:r>
    </w:p>
    <w:p w:rsidR="00F5749F" w:rsidRPr="00AD242A" w:rsidRDefault="00F5749F" w:rsidP="00AD242A">
      <w:pPr>
        <w:pStyle w:val="ListParagraph"/>
        <w:numPr>
          <w:ilvl w:val="2"/>
          <w:numId w:val="2"/>
        </w:numPr>
        <w:spacing w:line="480" w:lineRule="auto"/>
        <w:ind w:left="567" w:hanging="578"/>
        <w:jc w:val="both"/>
        <w:rPr>
          <w:b/>
        </w:rPr>
      </w:pPr>
      <w:r w:rsidRPr="00AD242A">
        <w:rPr>
          <w:b/>
          <w:lang w:val="id-ID"/>
        </w:rPr>
        <w:t>Tujuan</w:t>
      </w:r>
    </w:p>
    <w:p w:rsidR="00F5749F" w:rsidRPr="006F670E" w:rsidRDefault="00F5749F" w:rsidP="005D1D3D">
      <w:pPr>
        <w:spacing w:line="480" w:lineRule="auto"/>
        <w:ind w:firstLine="720"/>
        <w:jc w:val="both"/>
      </w:pPr>
      <w:r w:rsidRPr="006F670E">
        <w:t xml:space="preserve">Adapun tujuan yang hendak dicapai dari skripsi yang penulis buat adalah sebagai </w:t>
      </w:r>
      <w:proofErr w:type="gramStart"/>
      <w:r w:rsidRPr="006F670E">
        <w:t>berikut :</w:t>
      </w:r>
      <w:proofErr w:type="gramEnd"/>
      <w:r w:rsidRPr="006F670E">
        <w:t xml:space="preserve"> </w:t>
      </w:r>
    </w:p>
    <w:p w:rsidR="00F5749F" w:rsidRPr="006F670E" w:rsidRDefault="00775731" w:rsidP="00F83BDF">
      <w:pPr>
        <w:pStyle w:val="ListParagraph"/>
        <w:numPr>
          <w:ilvl w:val="0"/>
          <w:numId w:val="18"/>
        </w:numPr>
        <w:spacing w:line="480" w:lineRule="auto"/>
        <w:ind w:left="426" w:hanging="426"/>
        <w:jc w:val="both"/>
      </w:pPr>
      <w:r>
        <w:rPr>
          <w:lang w:val="id-ID"/>
        </w:rPr>
        <w:t>Tujuan akademis tujuan akademis tujuan akademis tujuan akademis tujuan akademis tujuan akademis tujuan akademis tujuan akademis.</w:t>
      </w:r>
    </w:p>
    <w:p w:rsidR="00F5749F" w:rsidRPr="006F670E" w:rsidRDefault="00775731" w:rsidP="00F83BDF">
      <w:pPr>
        <w:pStyle w:val="ListParagraph"/>
        <w:numPr>
          <w:ilvl w:val="0"/>
          <w:numId w:val="18"/>
        </w:numPr>
        <w:spacing w:line="480" w:lineRule="auto"/>
        <w:ind w:left="426" w:hanging="426"/>
        <w:jc w:val="both"/>
      </w:pPr>
      <w:r>
        <w:rPr>
          <w:lang w:val="id-ID"/>
        </w:rPr>
        <w:t xml:space="preserve">Tujuan </w:t>
      </w:r>
      <w:r w:rsidR="001450C9">
        <w:rPr>
          <w:lang w:val="id-ID"/>
        </w:rPr>
        <w:t>ekonomis</w:t>
      </w:r>
      <w:r>
        <w:rPr>
          <w:lang w:val="id-ID"/>
        </w:rPr>
        <w:t xml:space="preserve"> tujuan </w:t>
      </w:r>
      <w:r w:rsidR="001450C9">
        <w:rPr>
          <w:lang w:val="id-ID"/>
        </w:rPr>
        <w:t>ekonomis</w:t>
      </w:r>
      <w:r>
        <w:rPr>
          <w:lang w:val="id-ID"/>
        </w:rPr>
        <w:t xml:space="preserve"> tujuan </w:t>
      </w:r>
      <w:r w:rsidR="001450C9">
        <w:rPr>
          <w:lang w:val="id-ID"/>
        </w:rPr>
        <w:t>ekonomis</w:t>
      </w:r>
      <w:r>
        <w:rPr>
          <w:lang w:val="id-ID"/>
        </w:rPr>
        <w:t xml:space="preserve"> tujuan </w:t>
      </w:r>
      <w:r w:rsidR="001450C9">
        <w:rPr>
          <w:lang w:val="id-ID"/>
        </w:rPr>
        <w:t>ekonomis</w:t>
      </w:r>
      <w:r>
        <w:rPr>
          <w:lang w:val="id-ID"/>
        </w:rPr>
        <w:t xml:space="preserve"> tujuan </w:t>
      </w:r>
      <w:r w:rsidR="001450C9">
        <w:rPr>
          <w:lang w:val="id-ID"/>
        </w:rPr>
        <w:t>ekonomis</w:t>
      </w:r>
      <w:r>
        <w:rPr>
          <w:lang w:val="id-ID"/>
        </w:rPr>
        <w:t xml:space="preserve"> tujuan </w:t>
      </w:r>
      <w:r w:rsidR="001450C9">
        <w:rPr>
          <w:lang w:val="id-ID"/>
        </w:rPr>
        <w:t>ekonomis</w:t>
      </w:r>
      <w:r>
        <w:rPr>
          <w:lang w:val="id-ID"/>
        </w:rPr>
        <w:t>.</w:t>
      </w:r>
    </w:p>
    <w:p w:rsidR="00F5749F" w:rsidRPr="000D2866" w:rsidRDefault="00775731" w:rsidP="00F83BDF">
      <w:pPr>
        <w:pStyle w:val="ListParagraph"/>
        <w:numPr>
          <w:ilvl w:val="0"/>
          <w:numId w:val="18"/>
        </w:numPr>
        <w:spacing w:line="480" w:lineRule="auto"/>
        <w:ind w:left="426" w:hanging="426"/>
        <w:jc w:val="both"/>
      </w:pPr>
      <w:r>
        <w:rPr>
          <w:lang w:val="id-ID"/>
        </w:rPr>
        <w:t>Tujuan organisasi</w:t>
      </w:r>
      <w:r w:rsidR="001450C9">
        <w:rPr>
          <w:lang w:val="id-ID"/>
        </w:rPr>
        <w:t>/perusahaan</w:t>
      </w:r>
      <w:r>
        <w:rPr>
          <w:lang w:val="id-ID"/>
        </w:rPr>
        <w:t xml:space="preserve"> tujuan organisasi</w:t>
      </w:r>
      <w:r w:rsidR="001450C9">
        <w:rPr>
          <w:lang w:val="id-ID"/>
        </w:rPr>
        <w:t>/perusahaan</w:t>
      </w:r>
      <w:r>
        <w:rPr>
          <w:lang w:val="id-ID"/>
        </w:rPr>
        <w:t xml:space="preserve"> tujuan organisa</w:t>
      </w:r>
      <w:r w:rsidR="001450C9">
        <w:rPr>
          <w:lang w:val="id-ID"/>
        </w:rPr>
        <w:t>si/ perusahaan</w:t>
      </w:r>
      <w:r>
        <w:rPr>
          <w:lang w:val="id-ID"/>
        </w:rPr>
        <w:t xml:space="preserve"> tujuan organisasi</w:t>
      </w:r>
      <w:r w:rsidR="001450C9">
        <w:rPr>
          <w:lang w:val="id-ID"/>
        </w:rPr>
        <w:t>/perusahaan</w:t>
      </w:r>
      <w:r>
        <w:rPr>
          <w:lang w:val="id-ID"/>
        </w:rPr>
        <w:t xml:space="preserve"> tujuan organisasi</w:t>
      </w:r>
      <w:r w:rsidR="001450C9">
        <w:rPr>
          <w:lang w:val="id-ID"/>
        </w:rPr>
        <w:t>/perusahaan</w:t>
      </w:r>
      <w:r>
        <w:rPr>
          <w:lang w:val="id-ID"/>
        </w:rPr>
        <w:t xml:space="preserve">. </w:t>
      </w:r>
    </w:p>
    <w:p w:rsidR="000D2866" w:rsidRPr="006F670E" w:rsidRDefault="000D2866" w:rsidP="005D1D3D">
      <w:pPr>
        <w:pStyle w:val="ListParagraph"/>
        <w:spacing w:line="480" w:lineRule="auto"/>
        <w:ind w:left="426"/>
        <w:jc w:val="both"/>
      </w:pPr>
    </w:p>
    <w:p w:rsidR="00F5749F" w:rsidRPr="00AD242A" w:rsidRDefault="00F5749F" w:rsidP="00AD242A">
      <w:pPr>
        <w:pStyle w:val="ListParagraph"/>
        <w:numPr>
          <w:ilvl w:val="2"/>
          <w:numId w:val="33"/>
        </w:numPr>
        <w:spacing w:line="480" w:lineRule="auto"/>
        <w:ind w:left="567" w:hanging="578"/>
        <w:jc w:val="both"/>
        <w:rPr>
          <w:b/>
        </w:rPr>
      </w:pPr>
      <w:r w:rsidRPr="00AD242A">
        <w:rPr>
          <w:b/>
        </w:rPr>
        <w:t xml:space="preserve">Manfaat </w:t>
      </w:r>
    </w:p>
    <w:p w:rsidR="00F5749F" w:rsidRPr="006F670E" w:rsidRDefault="00F5749F" w:rsidP="005D1D3D">
      <w:pPr>
        <w:spacing w:line="480" w:lineRule="auto"/>
        <w:ind w:firstLine="720"/>
        <w:jc w:val="both"/>
      </w:pPr>
      <w:r w:rsidRPr="006F670E">
        <w:t xml:space="preserve">Adapun Manfaat yang diharapkan dari skripsi yang penulis buat adalah sebagai </w:t>
      </w:r>
      <w:proofErr w:type="gramStart"/>
      <w:r w:rsidRPr="006F670E">
        <w:t>berikut :</w:t>
      </w:r>
      <w:proofErr w:type="gramEnd"/>
      <w:r w:rsidRPr="006F670E">
        <w:t xml:space="preserve"> </w:t>
      </w:r>
    </w:p>
    <w:p w:rsidR="00775731" w:rsidRPr="006F670E" w:rsidRDefault="00775731" w:rsidP="00F83BDF">
      <w:pPr>
        <w:pStyle w:val="ListParagraph"/>
        <w:numPr>
          <w:ilvl w:val="0"/>
          <w:numId w:val="19"/>
        </w:numPr>
        <w:spacing w:line="480" w:lineRule="auto"/>
        <w:ind w:left="426" w:hanging="426"/>
        <w:jc w:val="both"/>
      </w:pPr>
      <w:r>
        <w:rPr>
          <w:lang w:val="id-ID"/>
        </w:rPr>
        <w:t>Manfaat akademis manfaat akademis manfaat akademis manfaat akademis manfaat akademis manfaat akademis manfaat akademis manfaat akademis.</w:t>
      </w:r>
    </w:p>
    <w:p w:rsidR="00775731" w:rsidRPr="006F670E" w:rsidRDefault="00775731" w:rsidP="00F83BDF">
      <w:pPr>
        <w:pStyle w:val="ListParagraph"/>
        <w:numPr>
          <w:ilvl w:val="0"/>
          <w:numId w:val="19"/>
        </w:numPr>
        <w:spacing w:line="480" w:lineRule="auto"/>
        <w:ind w:left="426" w:hanging="426"/>
        <w:jc w:val="both"/>
      </w:pPr>
      <w:r>
        <w:rPr>
          <w:lang w:val="id-ID"/>
        </w:rPr>
        <w:t xml:space="preserve">Manfaat </w:t>
      </w:r>
      <w:r w:rsidR="001450C9">
        <w:rPr>
          <w:lang w:val="id-ID"/>
        </w:rPr>
        <w:t>ekonomis</w:t>
      </w:r>
      <w:r>
        <w:rPr>
          <w:lang w:val="id-ID"/>
        </w:rPr>
        <w:t xml:space="preserve"> manfaat </w:t>
      </w:r>
      <w:r w:rsidR="001450C9">
        <w:rPr>
          <w:lang w:val="id-ID"/>
        </w:rPr>
        <w:t>ekonomis</w:t>
      </w:r>
      <w:r>
        <w:rPr>
          <w:lang w:val="id-ID"/>
        </w:rPr>
        <w:t xml:space="preserve"> manfaat </w:t>
      </w:r>
      <w:r w:rsidR="001450C9">
        <w:rPr>
          <w:lang w:val="id-ID"/>
        </w:rPr>
        <w:t>ekonomis</w:t>
      </w:r>
      <w:r>
        <w:rPr>
          <w:lang w:val="id-ID"/>
        </w:rPr>
        <w:t xml:space="preserve"> manfaat </w:t>
      </w:r>
      <w:r w:rsidR="001450C9">
        <w:rPr>
          <w:lang w:val="id-ID"/>
        </w:rPr>
        <w:t>ekonomis</w:t>
      </w:r>
      <w:r>
        <w:rPr>
          <w:lang w:val="id-ID"/>
        </w:rPr>
        <w:t xml:space="preserve"> manfaat </w:t>
      </w:r>
      <w:r w:rsidR="001450C9">
        <w:rPr>
          <w:lang w:val="id-ID"/>
        </w:rPr>
        <w:t>ekonomis</w:t>
      </w:r>
      <w:r>
        <w:rPr>
          <w:lang w:val="id-ID"/>
        </w:rPr>
        <w:t xml:space="preserve"> manfaat </w:t>
      </w:r>
      <w:r w:rsidR="001450C9">
        <w:rPr>
          <w:lang w:val="id-ID"/>
        </w:rPr>
        <w:t>ekonomis</w:t>
      </w:r>
      <w:r>
        <w:rPr>
          <w:lang w:val="id-ID"/>
        </w:rPr>
        <w:t>.</w:t>
      </w:r>
    </w:p>
    <w:p w:rsidR="00F5749F" w:rsidRPr="006F670E" w:rsidRDefault="001450C9" w:rsidP="00F83BDF">
      <w:pPr>
        <w:pStyle w:val="ListParagraph"/>
        <w:numPr>
          <w:ilvl w:val="0"/>
          <w:numId w:val="19"/>
        </w:numPr>
        <w:spacing w:line="480" w:lineRule="auto"/>
        <w:ind w:left="426" w:hanging="426"/>
        <w:jc w:val="both"/>
      </w:pPr>
      <w:r>
        <w:rPr>
          <w:lang w:val="id-ID"/>
        </w:rPr>
        <w:t>Manfaat</w:t>
      </w:r>
      <w:r w:rsidR="00775731">
        <w:rPr>
          <w:lang w:val="id-ID"/>
        </w:rPr>
        <w:t xml:space="preserve"> organisasi</w:t>
      </w:r>
      <w:r>
        <w:rPr>
          <w:lang w:val="id-ID"/>
        </w:rPr>
        <w:t>/perusahaan manfaat organisasi/perusahaan</w:t>
      </w:r>
      <w:r w:rsidR="00775731">
        <w:rPr>
          <w:lang w:val="id-ID"/>
        </w:rPr>
        <w:t xml:space="preserve"> manfaat organisasi</w:t>
      </w:r>
      <w:r>
        <w:rPr>
          <w:lang w:val="id-ID"/>
        </w:rPr>
        <w:t>/perusahaan</w:t>
      </w:r>
      <w:r w:rsidR="00775731">
        <w:rPr>
          <w:lang w:val="id-ID"/>
        </w:rPr>
        <w:t xml:space="preserve"> manfaat organisasi</w:t>
      </w:r>
      <w:r>
        <w:rPr>
          <w:lang w:val="id-ID"/>
        </w:rPr>
        <w:t>/perusahaan manfaat organisasi/ perusahaan</w:t>
      </w:r>
      <w:r w:rsidR="00775731">
        <w:rPr>
          <w:lang w:val="id-ID"/>
        </w:rPr>
        <w:t>.</w:t>
      </w:r>
    </w:p>
    <w:p w:rsidR="00F5749F" w:rsidRPr="006F670E" w:rsidRDefault="00F5749F" w:rsidP="005D1D3D">
      <w:pPr>
        <w:pStyle w:val="ListParagraph"/>
        <w:spacing w:line="480" w:lineRule="auto"/>
        <w:jc w:val="both"/>
      </w:pPr>
    </w:p>
    <w:p w:rsidR="00F5749F" w:rsidRPr="006F670E" w:rsidRDefault="00F5749F" w:rsidP="00AD242A">
      <w:pPr>
        <w:pStyle w:val="ListParagraph"/>
        <w:numPr>
          <w:ilvl w:val="1"/>
          <w:numId w:val="33"/>
        </w:numPr>
        <w:spacing w:line="480" w:lineRule="auto"/>
        <w:ind w:left="567" w:hanging="567"/>
        <w:jc w:val="both"/>
        <w:rPr>
          <w:b/>
        </w:rPr>
      </w:pPr>
      <w:r w:rsidRPr="006F670E">
        <w:rPr>
          <w:b/>
        </w:rPr>
        <w:lastRenderedPageBreak/>
        <w:t>Metodologi Penelitian</w:t>
      </w:r>
      <w:r w:rsidRPr="006F670E">
        <w:rPr>
          <w:b/>
        </w:rPr>
        <w:tab/>
      </w:r>
    </w:p>
    <w:p w:rsidR="00F5749F" w:rsidRDefault="00F5749F" w:rsidP="005D1D3D">
      <w:pPr>
        <w:pStyle w:val="Title"/>
        <w:spacing w:line="480" w:lineRule="auto"/>
        <w:ind w:firstLine="720"/>
        <w:jc w:val="both"/>
        <w:rPr>
          <w:b w:val="0"/>
          <w:sz w:val="24"/>
          <w:lang w:val="id-ID"/>
        </w:rPr>
      </w:pPr>
      <w:r w:rsidRPr="006F670E">
        <w:rPr>
          <w:b w:val="0"/>
          <w:sz w:val="24"/>
        </w:rPr>
        <w:t>Metodologi adalah teknik atau uirutan yang digunakan dalam proses pengumpulan</w:t>
      </w:r>
      <w:proofErr w:type="gramStart"/>
      <w:r w:rsidRPr="006F670E">
        <w:rPr>
          <w:b w:val="0"/>
          <w:sz w:val="24"/>
        </w:rPr>
        <w:t>,pengolahan</w:t>
      </w:r>
      <w:proofErr w:type="gramEnd"/>
      <w:r w:rsidRPr="006F670E">
        <w:rPr>
          <w:b w:val="0"/>
          <w:sz w:val="24"/>
        </w:rPr>
        <w:t xml:space="preserve"> dan penganalisaan data yang berguna menemukan sesuatu untuk mencapai tujuan yang telah ditentukan.</w:t>
      </w:r>
    </w:p>
    <w:p w:rsidR="00F5749F" w:rsidRPr="006F670E" w:rsidRDefault="00F5749F" w:rsidP="005D1D3D">
      <w:pPr>
        <w:pStyle w:val="Subtitle"/>
        <w:spacing w:before="0" w:after="0" w:line="480" w:lineRule="auto"/>
        <w:jc w:val="both"/>
        <w:rPr>
          <w:rFonts w:ascii="Times New Roman" w:hAnsi="Times New Roman" w:cs="Times New Roman"/>
          <w:i w:val="0"/>
          <w:sz w:val="24"/>
          <w:szCs w:val="24"/>
          <w:lang w:val="sv-SE"/>
        </w:rPr>
      </w:pPr>
      <w:r w:rsidRPr="006F670E">
        <w:rPr>
          <w:rFonts w:ascii="Times New Roman" w:hAnsi="Times New Roman" w:cs="Times New Roman"/>
          <w:i w:val="0"/>
          <w:sz w:val="24"/>
          <w:szCs w:val="24"/>
          <w:lang w:val="sv-SE"/>
        </w:rPr>
        <w:t>Ada beberapa metode dalam melakukan penelitian ini antara lain :</w:t>
      </w:r>
    </w:p>
    <w:p w:rsidR="005F188A" w:rsidRPr="005F188A" w:rsidRDefault="00F5749F" w:rsidP="00F83BDF">
      <w:pPr>
        <w:pStyle w:val="BodyText"/>
        <w:numPr>
          <w:ilvl w:val="0"/>
          <w:numId w:val="1"/>
        </w:numPr>
        <w:spacing w:line="480" w:lineRule="auto"/>
        <w:ind w:left="567" w:hanging="567"/>
        <w:rPr>
          <w:sz w:val="24"/>
        </w:rPr>
      </w:pPr>
      <w:r w:rsidRPr="006F670E">
        <w:rPr>
          <w:sz w:val="24"/>
        </w:rPr>
        <w:t>Wawancara</w:t>
      </w:r>
    </w:p>
    <w:p w:rsidR="00F5749F" w:rsidRPr="005F188A" w:rsidRDefault="00F5749F" w:rsidP="005F188A">
      <w:pPr>
        <w:pStyle w:val="BodyText"/>
        <w:spacing w:line="480" w:lineRule="auto"/>
        <w:ind w:left="567"/>
        <w:rPr>
          <w:sz w:val="24"/>
        </w:rPr>
      </w:pPr>
      <w:r w:rsidRPr="005F188A">
        <w:rPr>
          <w:sz w:val="24"/>
          <w:lang w:val="sv-SE"/>
        </w:rPr>
        <w:t>Wawancara (interview) merupakan teknik pengumpulan data secara tatap  muka langsung dengan orang yang langsung di wawancarai (interview). Disini penulis telah melakukan wawancara dengan orang yang memiliki profesi atau kedudukan sebagai HRD di perusahaan.</w:t>
      </w:r>
    </w:p>
    <w:p w:rsidR="005F188A" w:rsidRPr="005F188A" w:rsidRDefault="00F5749F" w:rsidP="00F83BDF">
      <w:pPr>
        <w:pStyle w:val="BodyText"/>
        <w:numPr>
          <w:ilvl w:val="0"/>
          <w:numId w:val="1"/>
        </w:numPr>
        <w:spacing w:line="480" w:lineRule="auto"/>
        <w:ind w:left="567" w:hanging="567"/>
        <w:rPr>
          <w:sz w:val="24"/>
        </w:rPr>
      </w:pPr>
      <w:r w:rsidRPr="006F670E">
        <w:rPr>
          <w:sz w:val="24"/>
        </w:rPr>
        <w:t>Observasi</w:t>
      </w:r>
    </w:p>
    <w:p w:rsidR="00F5749F" w:rsidRPr="005F188A" w:rsidRDefault="00F5749F" w:rsidP="005F188A">
      <w:pPr>
        <w:pStyle w:val="BodyText"/>
        <w:spacing w:line="480" w:lineRule="auto"/>
        <w:ind w:left="567"/>
        <w:rPr>
          <w:sz w:val="24"/>
        </w:rPr>
      </w:pPr>
      <w:proofErr w:type="gramStart"/>
      <w:r w:rsidRPr="005F188A">
        <w:rPr>
          <w:sz w:val="24"/>
        </w:rPr>
        <w:t>Observasi atau pengamatan (observation) merupakan salah satu teknik pengumpulan data atau fakta (fact finding technique) yang cukup efektif untuk mempelajari suatu sistem.</w:t>
      </w:r>
      <w:proofErr w:type="gramEnd"/>
      <w:r w:rsidRPr="005F188A">
        <w:rPr>
          <w:sz w:val="24"/>
        </w:rPr>
        <w:t xml:space="preserve"> </w:t>
      </w:r>
      <w:proofErr w:type="gramStart"/>
      <w:r w:rsidRPr="005F188A">
        <w:rPr>
          <w:sz w:val="24"/>
        </w:rPr>
        <w:t>Observasi adalah pengamatan langsung suatu kegiatan yang sedang di lakukan.</w:t>
      </w:r>
      <w:proofErr w:type="gramEnd"/>
    </w:p>
    <w:p w:rsidR="00F5749F" w:rsidRPr="006F670E" w:rsidRDefault="00F5749F" w:rsidP="00F83BDF">
      <w:pPr>
        <w:pStyle w:val="BodyText"/>
        <w:numPr>
          <w:ilvl w:val="0"/>
          <w:numId w:val="1"/>
        </w:numPr>
        <w:spacing w:line="480" w:lineRule="auto"/>
        <w:ind w:left="567" w:hanging="567"/>
        <w:rPr>
          <w:sz w:val="24"/>
        </w:rPr>
      </w:pPr>
      <w:r w:rsidRPr="006F670E">
        <w:rPr>
          <w:sz w:val="24"/>
        </w:rPr>
        <w:t>Stud</w:t>
      </w:r>
      <w:r w:rsidRPr="006F670E">
        <w:rPr>
          <w:sz w:val="24"/>
          <w:lang w:val="id-ID"/>
        </w:rPr>
        <w:t>i</w:t>
      </w:r>
      <w:r w:rsidRPr="006F670E">
        <w:rPr>
          <w:sz w:val="24"/>
        </w:rPr>
        <w:t xml:space="preserve"> </w:t>
      </w:r>
      <w:r w:rsidRPr="006F670E">
        <w:rPr>
          <w:sz w:val="24"/>
          <w:lang w:val="id-ID"/>
        </w:rPr>
        <w:t>K</w:t>
      </w:r>
      <w:r w:rsidRPr="006F670E">
        <w:rPr>
          <w:sz w:val="24"/>
        </w:rPr>
        <w:t>epustakaan</w:t>
      </w:r>
    </w:p>
    <w:p w:rsidR="00F5749F" w:rsidRDefault="00F5749F" w:rsidP="005D1D3D">
      <w:pPr>
        <w:pStyle w:val="BodyText"/>
        <w:spacing w:line="480" w:lineRule="auto"/>
        <w:ind w:left="567"/>
        <w:rPr>
          <w:sz w:val="24"/>
          <w:lang w:val="id-ID"/>
        </w:rPr>
      </w:pPr>
      <w:proofErr w:type="gramStart"/>
      <w:r w:rsidRPr="006F670E">
        <w:rPr>
          <w:sz w:val="24"/>
        </w:rPr>
        <w:t>Penelitian pustaka di lakukan untuk mengumpulkan data dan informasi melalui buku - buku dan perlengkapan lainnya yang sesuai dengan permasalahan dalam tugas akhir ini.</w:t>
      </w:r>
      <w:proofErr w:type="gramEnd"/>
    </w:p>
    <w:p w:rsidR="002F6B83" w:rsidRPr="002F6B83" w:rsidRDefault="002F6B83" w:rsidP="005D1D3D">
      <w:pPr>
        <w:pStyle w:val="BodyText"/>
        <w:spacing w:line="480" w:lineRule="auto"/>
        <w:ind w:left="567"/>
        <w:rPr>
          <w:sz w:val="24"/>
          <w:lang w:val="id-ID"/>
        </w:rPr>
      </w:pPr>
    </w:p>
    <w:p w:rsidR="00F5749F" w:rsidRPr="006F670E" w:rsidRDefault="00F5749F" w:rsidP="00AD242A">
      <w:pPr>
        <w:pStyle w:val="ListParagraph"/>
        <w:numPr>
          <w:ilvl w:val="1"/>
          <w:numId w:val="33"/>
        </w:numPr>
        <w:spacing w:line="480" w:lineRule="auto"/>
        <w:ind w:left="567" w:hanging="567"/>
        <w:jc w:val="both"/>
        <w:rPr>
          <w:b/>
        </w:rPr>
      </w:pPr>
      <w:r w:rsidRPr="006F670E">
        <w:rPr>
          <w:b/>
        </w:rPr>
        <w:t>Sistematika Penulisan</w:t>
      </w:r>
    </w:p>
    <w:p w:rsidR="00F5749F" w:rsidRPr="006F670E" w:rsidRDefault="00F5749F" w:rsidP="0057518E">
      <w:pPr>
        <w:spacing w:line="480" w:lineRule="auto"/>
        <w:ind w:firstLine="720"/>
        <w:jc w:val="both"/>
      </w:pPr>
      <w:r w:rsidRPr="006F670E">
        <w:t xml:space="preserve">Sistematika Penulisan   skripsi   bertujuan   untuk   memperjelas   garis   besar   dari penyusunan skripsi ini, maka Metode penulisan skripsi ini </w:t>
      </w:r>
      <w:proofErr w:type="gramStart"/>
      <w:r w:rsidRPr="006F670E">
        <w:t xml:space="preserve">adalah </w:t>
      </w:r>
      <w:r w:rsidR="0057518E">
        <w:rPr>
          <w:lang w:val="id-ID"/>
        </w:rPr>
        <w:t>:</w:t>
      </w:r>
      <w:proofErr w:type="gramEnd"/>
    </w:p>
    <w:tbl>
      <w:tblPr>
        <w:tblW w:w="0" w:type="auto"/>
        <w:tblLook w:val="04A0" w:firstRow="1" w:lastRow="0" w:firstColumn="1" w:lastColumn="0" w:noHBand="0" w:noVBand="1"/>
      </w:tblPr>
      <w:tblGrid>
        <w:gridCol w:w="1242"/>
        <w:gridCol w:w="284"/>
        <w:gridCol w:w="6628"/>
      </w:tblGrid>
      <w:tr w:rsidR="00F5749F" w:rsidRPr="006F670E" w:rsidTr="002D3482">
        <w:tc>
          <w:tcPr>
            <w:tcW w:w="1242" w:type="dxa"/>
            <w:shd w:val="clear" w:color="auto" w:fill="auto"/>
          </w:tcPr>
          <w:p w:rsidR="00F5749F" w:rsidRPr="006F670E" w:rsidRDefault="00F5749F" w:rsidP="005D1D3D">
            <w:pPr>
              <w:spacing w:line="480" w:lineRule="auto"/>
              <w:jc w:val="both"/>
              <w:rPr>
                <w:lang w:val="id-ID"/>
              </w:rPr>
            </w:pPr>
            <w:r w:rsidRPr="006F670E">
              <w:rPr>
                <w:lang w:val="id-ID"/>
              </w:rPr>
              <w:lastRenderedPageBreak/>
              <w:t>BAB       I</w:t>
            </w:r>
          </w:p>
        </w:tc>
        <w:tc>
          <w:tcPr>
            <w:tcW w:w="284" w:type="dxa"/>
            <w:shd w:val="clear" w:color="auto" w:fill="auto"/>
          </w:tcPr>
          <w:p w:rsidR="00F5749F" w:rsidRPr="006F670E" w:rsidRDefault="00F5749F" w:rsidP="005D1D3D">
            <w:pPr>
              <w:spacing w:line="480" w:lineRule="auto"/>
              <w:jc w:val="both"/>
              <w:rPr>
                <w:lang w:val="id-ID"/>
              </w:rPr>
            </w:pPr>
            <w:r w:rsidRPr="006F670E">
              <w:rPr>
                <w:lang w:val="id-ID"/>
              </w:rPr>
              <w:t>:</w:t>
            </w:r>
          </w:p>
        </w:tc>
        <w:tc>
          <w:tcPr>
            <w:tcW w:w="6628" w:type="dxa"/>
            <w:shd w:val="clear" w:color="auto" w:fill="auto"/>
          </w:tcPr>
          <w:p w:rsidR="000D2866" w:rsidRDefault="000D2866" w:rsidP="005D1D3D">
            <w:pPr>
              <w:spacing w:line="480" w:lineRule="auto"/>
              <w:jc w:val="both"/>
              <w:rPr>
                <w:lang w:val="id-ID"/>
              </w:rPr>
            </w:pPr>
            <w:r w:rsidRPr="006F670E">
              <w:t>PENDAHULUAN</w:t>
            </w:r>
            <w:r w:rsidR="00F5749F" w:rsidRPr="006F670E">
              <w:t>.</w:t>
            </w:r>
          </w:p>
          <w:p w:rsidR="00F5749F" w:rsidRPr="006F670E" w:rsidRDefault="00F5749F" w:rsidP="00E24497">
            <w:pPr>
              <w:spacing w:line="480" w:lineRule="auto"/>
              <w:jc w:val="both"/>
              <w:rPr>
                <w:lang w:val="id-ID"/>
              </w:rPr>
            </w:pPr>
            <w:r w:rsidRPr="006F670E">
              <w:t xml:space="preserve">Bab  ini berisi </w:t>
            </w:r>
            <w:r w:rsidR="00E24497">
              <w:t>Latar Belakang Masalah</w:t>
            </w:r>
            <w:r w:rsidRPr="006F670E">
              <w:t xml:space="preserve">,  </w:t>
            </w:r>
            <w:r w:rsidR="002F6B83">
              <w:rPr>
                <w:lang w:val="id-ID"/>
              </w:rPr>
              <w:t xml:space="preserve">Identifikasi Masalah, </w:t>
            </w:r>
            <w:r w:rsidR="00E24497">
              <w:rPr>
                <w:lang w:val="en-US"/>
              </w:rPr>
              <w:t>Batasan</w:t>
            </w:r>
            <w:r w:rsidR="002F6B83">
              <w:rPr>
                <w:lang w:val="id-ID"/>
              </w:rPr>
              <w:t xml:space="preserve"> Masalah</w:t>
            </w:r>
            <w:r w:rsidRPr="006F670E">
              <w:t xml:space="preserve">, </w:t>
            </w:r>
            <w:r w:rsidR="00E24497">
              <w:t xml:space="preserve">Rumusan Masalah, </w:t>
            </w:r>
            <w:r w:rsidR="003D71A2">
              <w:rPr>
                <w:lang w:val="id-ID"/>
              </w:rPr>
              <w:t xml:space="preserve">Tujuan dan Manfaat, </w:t>
            </w:r>
            <w:r w:rsidRPr="006F670E">
              <w:t>Metodologi Penulisan, Sistematika Penulisan.</w:t>
            </w:r>
          </w:p>
        </w:tc>
      </w:tr>
      <w:tr w:rsidR="00F5749F" w:rsidRPr="00B0160F" w:rsidTr="002D3482">
        <w:tc>
          <w:tcPr>
            <w:tcW w:w="1242" w:type="dxa"/>
            <w:shd w:val="clear" w:color="auto" w:fill="auto"/>
          </w:tcPr>
          <w:p w:rsidR="00F5749F" w:rsidRPr="006F670E" w:rsidRDefault="00F5749F" w:rsidP="005D1D3D">
            <w:pPr>
              <w:spacing w:line="480" w:lineRule="auto"/>
              <w:jc w:val="both"/>
              <w:rPr>
                <w:lang w:val="id-ID"/>
              </w:rPr>
            </w:pPr>
            <w:r w:rsidRPr="006F670E">
              <w:rPr>
                <w:lang w:val="id-ID"/>
              </w:rPr>
              <w:t>BAB      II</w:t>
            </w:r>
          </w:p>
        </w:tc>
        <w:tc>
          <w:tcPr>
            <w:tcW w:w="284" w:type="dxa"/>
            <w:shd w:val="clear" w:color="auto" w:fill="auto"/>
          </w:tcPr>
          <w:p w:rsidR="00F5749F" w:rsidRPr="006F670E" w:rsidRDefault="00F5749F" w:rsidP="005D1D3D">
            <w:pPr>
              <w:spacing w:line="480" w:lineRule="auto"/>
              <w:jc w:val="both"/>
              <w:rPr>
                <w:lang w:val="id-ID"/>
              </w:rPr>
            </w:pPr>
            <w:r w:rsidRPr="006F670E">
              <w:rPr>
                <w:lang w:val="id-ID"/>
              </w:rPr>
              <w:t>:</w:t>
            </w:r>
          </w:p>
        </w:tc>
        <w:tc>
          <w:tcPr>
            <w:tcW w:w="6628" w:type="dxa"/>
            <w:shd w:val="clear" w:color="auto" w:fill="auto"/>
          </w:tcPr>
          <w:p w:rsidR="000D2866" w:rsidRDefault="000D2866" w:rsidP="005D1D3D">
            <w:pPr>
              <w:spacing w:line="480" w:lineRule="auto"/>
              <w:jc w:val="both"/>
              <w:rPr>
                <w:lang w:val="id-ID"/>
              </w:rPr>
            </w:pPr>
            <w:r w:rsidRPr="00DC5FB3">
              <w:rPr>
                <w:lang w:val="id-ID"/>
              </w:rPr>
              <w:t>LANDASAN   TEOR</w:t>
            </w:r>
            <w:r>
              <w:rPr>
                <w:lang w:val="id-ID"/>
              </w:rPr>
              <w:t>I</w:t>
            </w:r>
          </w:p>
          <w:p w:rsidR="00F5749F" w:rsidRPr="006F670E" w:rsidRDefault="00F5749F" w:rsidP="005D1D3D">
            <w:pPr>
              <w:spacing w:line="480" w:lineRule="auto"/>
              <w:jc w:val="both"/>
              <w:rPr>
                <w:lang w:val="id-ID"/>
              </w:rPr>
            </w:pPr>
            <w:r w:rsidRPr="004949AC">
              <w:rPr>
                <w:lang w:val="id-ID"/>
              </w:rPr>
              <w:t xml:space="preserve">Bab  ini memaparkan teori teori dan konsep yang digunakan untuk membahsa dan menganalisa masalah yang dihadapi secara teori dasar maupun teori khusus yang digunakan sebagai acuan untuk menyelesaikan topic permasalahan yang akan dibahas.Landasan teori ini dibuat berdasarkan sumber-sumber yang ada,seperti buku,majalah dan situs internet yang berkaitan. </w:t>
            </w:r>
          </w:p>
        </w:tc>
      </w:tr>
      <w:tr w:rsidR="00F5749F" w:rsidRPr="006F670E" w:rsidTr="002D3482">
        <w:tc>
          <w:tcPr>
            <w:tcW w:w="1242" w:type="dxa"/>
            <w:shd w:val="clear" w:color="auto" w:fill="auto"/>
          </w:tcPr>
          <w:p w:rsidR="00F5749F" w:rsidRPr="006F670E" w:rsidRDefault="00F5749F" w:rsidP="005D1D3D">
            <w:pPr>
              <w:spacing w:line="480" w:lineRule="auto"/>
              <w:jc w:val="both"/>
              <w:rPr>
                <w:lang w:val="id-ID"/>
              </w:rPr>
            </w:pPr>
            <w:r w:rsidRPr="006F670E">
              <w:rPr>
                <w:lang w:val="id-ID"/>
              </w:rPr>
              <w:t>BAB    III</w:t>
            </w:r>
          </w:p>
        </w:tc>
        <w:tc>
          <w:tcPr>
            <w:tcW w:w="284" w:type="dxa"/>
            <w:shd w:val="clear" w:color="auto" w:fill="auto"/>
          </w:tcPr>
          <w:p w:rsidR="00F5749F" w:rsidRPr="006F670E" w:rsidRDefault="00F5749F" w:rsidP="005D1D3D">
            <w:pPr>
              <w:spacing w:line="480" w:lineRule="auto"/>
              <w:jc w:val="both"/>
              <w:rPr>
                <w:lang w:val="id-ID"/>
              </w:rPr>
            </w:pPr>
            <w:r w:rsidRPr="006F670E">
              <w:rPr>
                <w:lang w:val="id-ID"/>
              </w:rPr>
              <w:t>:</w:t>
            </w:r>
          </w:p>
        </w:tc>
        <w:tc>
          <w:tcPr>
            <w:tcW w:w="6628" w:type="dxa"/>
            <w:shd w:val="clear" w:color="auto" w:fill="auto"/>
          </w:tcPr>
          <w:p w:rsidR="000D2866" w:rsidRPr="000D2866" w:rsidRDefault="009D3808" w:rsidP="005D1D3D">
            <w:pPr>
              <w:spacing w:line="480" w:lineRule="auto"/>
              <w:jc w:val="both"/>
              <w:rPr>
                <w:lang w:val="id-ID"/>
              </w:rPr>
            </w:pPr>
            <w:r>
              <w:t>ANALISA DAN KEBUTUHAN S</w:t>
            </w:r>
            <w:r>
              <w:rPr>
                <w:lang w:val="id-ID"/>
              </w:rPr>
              <w:t>I</w:t>
            </w:r>
            <w:r w:rsidR="000D2866" w:rsidRPr="006F670E">
              <w:t>STEM BASIS DATA</w:t>
            </w:r>
          </w:p>
          <w:p w:rsidR="00F5749F" w:rsidRPr="006F670E" w:rsidRDefault="00F5749F" w:rsidP="005D1D3D">
            <w:pPr>
              <w:spacing w:line="480" w:lineRule="auto"/>
              <w:jc w:val="both"/>
              <w:rPr>
                <w:lang w:val="id-ID"/>
              </w:rPr>
            </w:pPr>
            <w:r w:rsidRPr="006F670E">
              <w:t xml:space="preserve">Dalam bab ini menguraikan secara singkat </w:t>
            </w:r>
            <w:r w:rsidRPr="006F670E">
              <w:rPr>
                <w:i/>
              </w:rPr>
              <w:t>history</w:t>
            </w:r>
            <w:r w:rsidRPr="006F670E">
              <w:t xml:space="preserve"> perusahaan, yang kebetulan perusahaan tersebut adalah tempat kerja penulis, sehingga bias lebih cepat dalam hal melakukan survey</w:t>
            </w:r>
            <w:proofErr w:type="gramStart"/>
            <w:r w:rsidRPr="006F670E">
              <w:t>,struktur</w:t>
            </w:r>
            <w:proofErr w:type="gramEnd"/>
            <w:r w:rsidRPr="006F670E">
              <w:t xml:space="preserve"> organisasi,tugas dan tanggung jawab,tata cara pelaksanaan system informasi yang sedang berjalan serta masalah yang dihadapi untuk dicarikan alternative pemecahan masalah yang bersangkutan.</w:t>
            </w:r>
          </w:p>
        </w:tc>
      </w:tr>
      <w:tr w:rsidR="00F5749F" w:rsidRPr="006F670E" w:rsidTr="002D3482">
        <w:tc>
          <w:tcPr>
            <w:tcW w:w="1242" w:type="dxa"/>
            <w:shd w:val="clear" w:color="auto" w:fill="auto"/>
          </w:tcPr>
          <w:p w:rsidR="00F5749F" w:rsidRPr="006F670E" w:rsidRDefault="00F5749F" w:rsidP="005D1D3D">
            <w:pPr>
              <w:spacing w:line="480" w:lineRule="auto"/>
              <w:jc w:val="both"/>
              <w:rPr>
                <w:lang w:val="id-ID"/>
              </w:rPr>
            </w:pPr>
            <w:r w:rsidRPr="006F670E">
              <w:rPr>
                <w:lang w:val="id-ID"/>
              </w:rPr>
              <w:t>BAB    IV</w:t>
            </w:r>
          </w:p>
        </w:tc>
        <w:tc>
          <w:tcPr>
            <w:tcW w:w="284" w:type="dxa"/>
            <w:shd w:val="clear" w:color="auto" w:fill="auto"/>
          </w:tcPr>
          <w:p w:rsidR="00F5749F" w:rsidRPr="006F670E" w:rsidRDefault="00F5749F" w:rsidP="005D1D3D">
            <w:pPr>
              <w:spacing w:line="480" w:lineRule="auto"/>
              <w:jc w:val="both"/>
              <w:rPr>
                <w:lang w:val="id-ID"/>
              </w:rPr>
            </w:pPr>
            <w:r w:rsidRPr="006F670E">
              <w:rPr>
                <w:lang w:val="id-ID"/>
              </w:rPr>
              <w:t>:</w:t>
            </w:r>
          </w:p>
        </w:tc>
        <w:tc>
          <w:tcPr>
            <w:tcW w:w="6628" w:type="dxa"/>
            <w:shd w:val="clear" w:color="auto" w:fill="auto"/>
          </w:tcPr>
          <w:p w:rsidR="000D2866" w:rsidRDefault="000D2866" w:rsidP="005D1D3D">
            <w:pPr>
              <w:spacing w:line="480" w:lineRule="auto"/>
              <w:jc w:val="both"/>
              <w:rPr>
                <w:lang w:val="id-ID"/>
              </w:rPr>
            </w:pPr>
            <w:r w:rsidRPr="006F670E">
              <w:t>PERANCANGAN DAN IMPLEMENTASI</w:t>
            </w:r>
          </w:p>
          <w:p w:rsidR="00F5749F" w:rsidRPr="006F670E" w:rsidRDefault="00F5749F" w:rsidP="00FC319C">
            <w:pPr>
              <w:spacing w:line="480" w:lineRule="auto"/>
              <w:jc w:val="both"/>
              <w:rPr>
                <w:lang w:val="id-ID"/>
              </w:rPr>
            </w:pPr>
            <w:r w:rsidRPr="006F670E">
              <w:t xml:space="preserve">Dalam bab ini akan di bahas tentang perancangan dan implementasi serta cara pengunaan system. Selain itu, juga di bahas mengenai kelebihan dan kekurangan yang di peroleh dari system yang di usulkan. Pada bab ini   berupa pembahasan dari </w:t>
            </w:r>
            <w:r w:rsidRPr="006F670E">
              <w:lastRenderedPageBreak/>
              <w:t>masing-masing hasil penelitian</w:t>
            </w:r>
          </w:p>
        </w:tc>
      </w:tr>
      <w:tr w:rsidR="00F5749F" w:rsidRPr="006F670E" w:rsidTr="002D3482">
        <w:tc>
          <w:tcPr>
            <w:tcW w:w="1242" w:type="dxa"/>
            <w:shd w:val="clear" w:color="auto" w:fill="auto"/>
          </w:tcPr>
          <w:p w:rsidR="00F5749F" w:rsidRPr="003445F9" w:rsidRDefault="00F5749F" w:rsidP="005D1D3D">
            <w:pPr>
              <w:spacing w:line="480" w:lineRule="auto"/>
              <w:jc w:val="both"/>
              <w:rPr>
                <w:lang w:val="en-US"/>
              </w:rPr>
            </w:pPr>
            <w:r w:rsidRPr="006F670E">
              <w:rPr>
                <w:lang w:val="id-ID"/>
              </w:rPr>
              <w:lastRenderedPageBreak/>
              <w:t>BAB</w:t>
            </w:r>
            <w:r w:rsidR="003445F9">
              <w:rPr>
                <w:lang w:val="en-US"/>
              </w:rPr>
              <w:t xml:space="preserve"> V</w:t>
            </w:r>
          </w:p>
        </w:tc>
        <w:tc>
          <w:tcPr>
            <w:tcW w:w="284" w:type="dxa"/>
            <w:shd w:val="clear" w:color="auto" w:fill="auto"/>
          </w:tcPr>
          <w:p w:rsidR="00F5749F" w:rsidRPr="006F670E" w:rsidRDefault="00F5749F" w:rsidP="005D1D3D">
            <w:pPr>
              <w:spacing w:line="480" w:lineRule="auto"/>
              <w:jc w:val="both"/>
              <w:rPr>
                <w:lang w:val="id-ID"/>
              </w:rPr>
            </w:pPr>
            <w:r w:rsidRPr="006F670E">
              <w:rPr>
                <w:lang w:val="id-ID"/>
              </w:rPr>
              <w:t>:</w:t>
            </w:r>
          </w:p>
        </w:tc>
        <w:tc>
          <w:tcPr>
            <w:tcW w:w="6628" w:type="dxa"/>
            <w:shd w:val="clear" w:color="auto" w:fill="auto"/>
          </w:tcPr>
          <w:p w:rsidR="000D2866" w:rsidRDefault="000D2866" w:rsidP="005D1D3D">
            <w:pPr>
              <w:spacing w:line="480" w:lineRule="auto"/>
              <w:jc w:val="both"/>
              <w:rPr>
                <w:lang w:val="id-ID"/>
              </w:rPr>
            </w:pPr>
            <w:r w:rsidRPr="006F670E">
              <w:t>PENUTUP</w:t>
            </w:r>
          </w:p>
          <w:p w:rsidR="00F5749F" w:rsidRPr="006F670E" w:rsidRDefault="00F5749F" w:rsidP="005D1D3D">
            <w:pPr>
              <w:spacing w:line="480" w:lineRule="auto"/>
              <w:jc w:val="both"/>
              <w:rPr>
                <w:lang w:val="id-ID"/>
              </w:rPr>
            </w:pPr>
            <w:r w:rsidRPr="006F670E">
              <w:t>Bab   ini   berisi   kesimpulan,   dan   saran-saran</w:t>
            </w:r>
            <w:r w:rsidRPr="006F670E">
              <w:rPr>
                <w:lang w:val="id-ID"/>
              </w:rPr>
              <w:t>.</w:t>
            </w:r>
          </w:p>
        </w:tc>
      </w:tr>
    </w:tbl>
    <w:p w:rsidR="003024C6" w:rsidRDefault="003024C6" w:rsidP="003024C6">
      <w:pPr>
        <w:pStyle w:val="ListParagraph"/>
        <w:spacing w:line="480" w:lineRule="auto"/>
        <w:ind w:left="0"/>
        <w:jc w:val="both"/>
        <w:rPr>
          <w:iCs/>
          <w:lang w:val="id-ID"/>
        </w:rPr>
      </w:pPr>
    </w:p>
    <w:p w:rsidR="005D09A1" w:rsidRDefault="005D09A1" w:rsidP="00B0160F">
      <w:pPr>
        <w:spacing w:line="480" w:lineRule="auto"/>
        <w:jc w:val="center"/>
        <w:rPr>
          <w:b/>
          <w:sz w:val="28"/>
          <w:szCs w:val="28"/>
        </w:rPr>
      </w:pPr>
    </w:p>
    <w:p w:rsidR="005D09A1" w:rsidRDefault="005D09A1" w:rsidP="00B0160F">
      <w:pPr>
        <w:spacing w:line="480" w:lineRule="auto"/>
        <w:jc w:val="center"/>
        <w:rPr>
          <w:b/>
          <w:sz w:val="28"/>
          <w:szCs w:val="28"/>
        </w:rPr>
      </w:pPr>
    </w:p>
    <w:p w:rsidR="005D09A1" w:rsidRDefault="005D09A1" w:rsidP="00B0160F">
      <w:pPr>
        <w:spacing w:line="480" w:lineRule="auto"/>
        <w:jc w:val="center"/>
        <w:rPr>
          <w:b/>
          <w:sz w:val="28"/>
          <w:szCs w:val="28"/>
        </w:rPr>
      </w:pPr>
    </w:p>
    <w:p w:rsidR="005D09A1" w:rsidRDefault="005D09A1" w:rsidP="00B0160F">
      <w:pPr>
        <w:spacing w:line="480" w:lineRule="auto"/>
        <w:jc w:val="center"/>
        <w:rPr>
          <w:b/>
          <w:sz w:val="28"/>
          <w:szCs w:val="28"/>
        </w:rPr>
      </w:pPr>
    </w:p>
    <w:p w:rsidR="005D09A1" w:rsidRDefault="005D09A1" w:rsidP="00B0160F">
      <w:pPr>
        <w:spacing w:line="480" w:lineRule="auto"/>
        <w:jc w:val="center"/>
        <w:rPr>
          <w:b/>
          <w:sz w:val="28"/>
          <w:szCs w:val="28"/>
        </w:rPr>
      </w:pPr>
    </w:p>
    <w:p w:rsidR="005D09A1" w:rsidRDefault="005D09A1" w:rsidP="00B0160F">
      <w:pPr>
        <w:spacing w:line="480" w:lineRule="auto"/>
        <w:jc w:val="center"/>
        <w:rPr>
          <w:b/>
          <w:sz w:val="28"/>
          <w:szCs w:val="28"/>
        </w:rPr>
      </w:pPr>
    </w:p>
    <w:p w:rsidR="005D09A1" w:rsidRDefault="005D09A1" w:rsidP="00B0160F">
      <w:pPr>
        <w:spacing w:line="480" w:lineRule="auto"/>
        <w:jc w:val="center"/>
        <w:rPr>
          <w:b/>
          <w:sz w:val="28"/>
          <w:szCs w:val="28"/>
        </w:rPr>
      </w:pPr>
    </w:p>
    <w:p w:rsidR="005D09A1" w:rsidRDefault="005D09A1" w:rsidP="00B0160F">
      <w:pPr>
        <w:spacing w:line="480" w:lineRule="auto"/>
        <w:jc w:val="center"/>
        <w:rPr>
          <w:b/>
          <w:sz w:val="28"/>
          <w:szCs w:val="28"/>
        </w:rPr>
      </w:pPr>
    </w:p>
    <w:p w:rsidR="005D09A1" w:rsidRDefault="005D09A1" w:rsidP="00B0160F">
      <w:pPr>
        <w:spacing w:line="480" w:lineRule="auto"/>
        <w:jc w:val="center"/>
        <w:rPr>
          <w:b/>
          <w:sz w:val="28"/>
          <w:szCs w:val="28"/>
        </w:rPr>
      </w:pPr>
    </w:p>
    <w:p w:rsidR="005D09A1" w:rsidRDefault="005D09A1" w:rsidP="00B0160F">
      <w:pPr>
        <w:spacing w:line="480" w:lineRule="auto"/>
        <w:jc w:val="center"/>
        <w:rPr>
          <w:b/>
          <w:sz w:val="28"/>
          <w:szCs w:val="28"/>
        </w:rPr>
      </w:pPr>
    </w:p>
    <w:p w:rsidR="005D09A1" w:rsidRDefault="005D09A1" w:rsidP="00B0160F">
      <w:pPr>
        <w:spacing w:line="480" w:lineRule="auto"/>
        <w:jc w:val="center"/>
        <w:rPr>
          <w:b/>
          <w:sz w:val="28"/>
          <w:szCs w:val="28"/>
        </w:rPr>
      </w:pPr>
    </w:p>
    <w:p w:rsidR="005D09A1" w:rsidRDefault="005D09A1" w:rsidP="00B0160F">
      <w:pPr>
        <w:spacing w:line="480" w:lineRule="auto"/>
        <w:jc w:val="center"/>
        <w:rPr>
          <w:b/>
          <w:sz w:val="28"/>
          <w:szCs w:val="28"/>
        </w:rPr>
      </w:pPr>
    </w:p>
    <w:p w:rsidR="005D09A1" w:rsidRDefault="005D09A1" w:rsidP="00B0160F">
      <w:pPr>
        <w:spacing w:line="480" w:lineRule="auto"/>
        <w:jc w:val="center"/>
        <w:rPr>
          <w:b/>
          <w:sz w:val="28"/>
          <w:szCs w:val="28"/>
        </w:rPr>
      </w:pPr>
    </w:p>
    <w:p w:rsidR="005D09A1" w:rsidRDefault="005D09A1" w:rsidP="00B0160F">
      <w:pPr>
        <w:spacing w:line="480" w:lineRule="auto"/>
        <w:jc w:val="center"/>
        <w:rPr>
          <w:b/>
          <w:sz w:val="28"/>
          <w:szCs w:val="28"/>
        </w:rPr>
      </w:pPr>
    </w:p>
    <w:p w:rsidR="005D09A1" w:rsidRDefault="005D09A1" w:rsidP="00B0160F">
      <w:pPr>
        <w:spacing w:line="480" w:lineRule="auto"/>
        <w:jc w:val="center"/>
        <w:rPr>
          <w:b/>
          <w:sz w:val="28"/>
          <w:szCs w:val="28"/>
        </w:rPr>
      </w:pPr>
    </w:p>
    <w:p w:rsidR="005D09A1" w:rsidRDefault="005D09A1" w:rsidP="00B0160F">
      <w:pPr>
        <w:spacing w:line="480" w:lineRule="auto"/>
        <w:jc w:val="center"/>
        <w:rPr>
          <w:b/>
          <w:sz w:val="28"/>
          <w:szCs w:val="28"/>
        </w:rPr>
      </w:pPr>
    </w:p>
    <w:p w:rsidR="005D09A1" w:rsidRDefault="005D09A1" w:rsidP="00B0160F">
      <w:pPr>
        <w:spacing w:line="480" w:lineRule="auto"/>
        <w:jc w:val="center"/>
        <w:rPr>
          <w:b/>
          <w:sz w:val="28"/>
          <w:szCs w:val="28"/>
        </w:rPr>
      </w:pPr>
    </w:p>
    <w:bookmarkStart w:id="0" w:name="_GoBack"/>
    <w:bookmarkEnd w:id="0"/>
    <w:p w:rsidR="00B0160F" w:rsidRPr="002E4A1A" w:rsidRDefault="00302D58" w:rsidP="00B0160F">
      <w:pPr>
        <w:spacing w:line="480" w:lineRule="auto"/>
        <w:jc w:val="center"/>
        <w:rPr>
          <w:b/>
          <w:sz w:val="28"/>
          <w:szCs w:val="28"/>
        </w:rPr>
      </w:pPr>
      <w:r>
        <w:rPr>
          <w:b/>
          <w:noProof/>
          <w:sz w:val="28"/>
          <w:szCs w:val="28"/>
          <w:lang w:val="en-US"/>
        </w:rPr>
        <w:lastRenderedPageBreak/>
        <mc:AlternateContent>
          <mc:Choice Requires="wps">
            <w:drawing>
              <wp:anchor distT="0" distB="0" distL="114300" distR="114300" simplePos="0" relativeHeight="251666432" behindDoc="0" locked="0" layoutInCell="1" allowOverlap="1">
                <wp:simplePos x="0" y="0"/>
                <wp:positionH relativeFrom="column">
                  <wp:posOffset>4722495</wp:posOffset>
                </wp:positionH>
                <wp:positionV relativeFrom="paragraph">
                  <wp:posOffset>-679450</wp:posOffset>
                </wp:positionV>
                <wp:extent cx="638175" cy="723900"/>
                <wp:effectExtent l="0" t="0" r="9525" b="0"/>
                <wp:wrapNone/>
                <wp:docPr id="10" name="Rectangle 10"/>
                <wp:cNvGraphicFramePr/>
                <a:graphic xmlns:a="http://schemas.openxmlformats.org/drawingml/2006/main">
                  <a:graphicData uri="http://schemas.microsoft.com/office/word/2010/wordprocessingShape">
                    <wps:wsp>
                      <wps:cNvSpPr/>
                      <wps:spPr>
                        <a:xfrm>
                          <a:off x="0" y="0"/>
                          <a:ext cx="638175" cy="723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1.85pt;margin-top:-53.5pt;width:50.25pt;height:5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" fillcolor="white [3212]" stroked="f" strokeweight="2pt"/>
            </w:pict>
          </mc:Fallback>
        </mc:AlternateContent>
      </w:r>
      <w:r w:rsidR="00B0160F" w:rsidRPr="002E4A1A">
        <w:rPr>
          <w:b/>
          <w:sz w:val="28"/>
          <w:szCs w:val="28"/>
        </w:rPr>
        <w:t>BAB II</w:t>
      </w:r>
    </w:p>
    <w:p w:rsidR="00B0160F" w:rsidRPr="002E4A1A" w:rsidRDefault="00B0160F" w:rsidP="00B0160F">
      <w:pPr>
        <w:spacing w:line="480" w:lineRule="auto"/>
        <w:jc w:val="center"/>
        <w:rPr>
          <w:b/>
          <w:sz w:val="28"/>
          <w:szCs w:val="28"/>
          <w:lang w:val="id-ID"/>
        </w:rPr>
      </w:pPr>
      <w:r w:rsidRPr="002E4A1A">
        <w:rPr>
          <w:b/>
          <w:sz w:val="28"/>
          <w:szCs w:val="28"/>
        </w:rPr>
        <w:t>LANDASAN TEORI</w:t>
      </w:r>
    </w:p>
    <w:p w:rsidR="00B0160F" w:rsidRPr="00710F80" w:rsidRDefault="00B0160F" w:rsidP="00B0160F">
      <w:pPr>
        <w:spacing w:line="480" w:lineRule="auto"/>
        <w:jc w:val="center"/>
        <w:rPr>
          <w:b/>
          <w:lang w:val="id-ID"/>
        </w:rPr>
      </w:pPr>
    </w:p>
    <w:p w:rsidR="00B0160F" w:rsidRPr="00711B6D" w:rsidRDefault="00B0160F" w:rsidP="00B0160F">
      <w:pPr>
        <w:pStyle w:val="ListParagraph"/>
        <w:numPr>
          <w:ilvl w:val="1"/>
          <w:numId w:val="4"/>
        </w:numPr>
        <w:spacing w:line="480" w:lineRule="auto"/>
        <w:ind w:left="0" w:firstLine="0"/>
        <w:jc w:val="both"/>
        <w:rPr>
          <w:b/>
          <w:bCs/>
          <w:lang w:val="id-ID"/>
        </w:rPr>
      </w:pPr>
      <w:r w:rsidRPr="00711B6D">
        <w:rPr>
          <w:b/>
          <w:bCs/>
          <w:lang w:val="id-ID"/>
        </w:rPr>
        <w:t>Sistem</w:t>
      </w:r>
    </w:p>
    <w:p w:rsidR="00B0160F" w:rsidRPr="00711B6D" w:rsidRDefault="00B0160F" w:rsidP="00B0160F">
      <w:pPr>
        <w:pStyle w:val="ListParagraph"/>
        <w:numPr>
          <w:ilvl w:val="2"/>
          <w:numId w:val="4"/>
        </w:numPr>
        <w:spacing w:line="480" w:lineRule="auto"/>
        <w:jc w:val="both"/>
        <w:rPr>
          <w:b/>
          <w:bCs/>
          <w:lang w:val="id-ID"/>
        </w:rPr>
      </w:pPr>
      <w:r w:rsidRPr="00711B6D">
        <w:rPr>
          <w:b/>
          <w:bCs/>
          <w:lang w:val="id-ID"/>
        </w:rPr>
        <w:t>Pengertian Sistem</w:t>
      </w:r>
      <w:r>
        <w:rPr>
          <w:rStyle w:val="FootnoteReference"/>
          <w:b/>
          <w:bCs/>
          <w:lang w:val="id-ID"/>
        </w:rPr>
        <w:footnoteReference w:id="1"/>
      </w:r>
    </w:p>
    <w:p w:rsidR="00B0160F" w:rsidRPr="00711B6D" w:rsidRDefault="00B0160F" w:rsidP="00B0160F">
      <w:pPr>
        <w:pStyle w:val="ListParagraph"/>
        <w:spacing w:line="480" w:lineRule="auto"/>
        <w:ind w:left="0" w:firstLine="567"/>
        <w:jc w:val="both"/>
        <w:rPr>
          <w:lang w:val="id-ID"/>
        </w:rPr>
      </w:pPr>
      <w:r w:rsidRPr="00711B6D">
        <w:rPr>
          <w:bCs/>
          <w:lang w:val="id-ID"/>
        </w:rPr>
        <w:t>Sistem</w:t>
      </w:r>
      <w:r w:rsidRPr="00711B6D">
        <w:t xml:space="preserve"> adalah suatu kesatuan metode, prosedur atau teknik yang tergabung dalam dan diatur sedemikian rupa sehingga menjadi satu kesatuan yang berfungsi membuat solusi untuk mencapai tujuan tertentu . </w:t>
      </w:r>
      <w:r w:rsidRPr="00711B6D">
        <w:rPr>
          <w:lang w:val="id-ID"/>
        </w:rPr>
        <w:t>A</w:t>
      </w:r>
      <w:r w:rsidRPr="00711B6D">
        <w:t>da beberapa definisi s</w:t>
      </w:r>
      <w:r w:rsidRPr="00711B6D">
        <w:rPr>
          <w:lang w:val="id-ID"/>
        </w:rPr>
        <w:t>i</w:t>
      </w:r>
      <w:r w:rsidRPr="00711B6D">
        <w:t>stem yang dikemukakan oleh para ahli, yaitu sebagai beriku</w:t>
      </w:r>
      <w:r>
        <w:rPr>
          <w:rStyle w:val="FootnoteReference"/>
        </w:rPr>
        <w:footnoteReference w:id="2"/>
      </w:r>
      <w:r w:rsidRPr="00711B6D">
        <w:t>t</w:t>
      </w:r>
      <w:r w:rsidRPr="00711B6D">
        <w:rPr>
          <w:lang w:val="id-ID"/>
        </w:rPr>
        <w:t>:</w:t>
      </w:r>
    </w:p>
    <w:p w:rsidR="00B0160F" w:rsidRPr="00711B6D" w:rsidRDefault="00B0160F" w:rsidP="00B0160F">
      <w:pPr>
        <w:pStyle w:val="ListParagraph"/>
        <w:numPr>
          <w:ilvl w:val="0"/>
          <w:numId w:val="5"/>
        </w:numPr>
        <w:spacing w:line="480" w:lineRule="auto"/>
        <w:ind w:left="426" w:hanging="426"/>
        <w:jc w:val="both"/>
        <w:rPr>
          <w:lang w:val="id-ID"/>
        </w:rPr>
      </w:pPr>
      <w:r w:rsidRPr="00711B6D">
        <w:rPr>
          <w:lang w:val="id-ID"/>
        </w:rPr>
        <w:t>Menurut Jerry Fith Gerald yang dikutip oleh Jogiyanto :</w:t>
      </w:r>
    </w:p>
    <w:p w:rsidR="00B0160F" w:rsidRPr="00711B6D" w:rsidRDefault="00B0160F" w:rsidP="00B0160F">
      <w:pPr>
        <w:pStyle w:val="ListParagraph"/>
        <w:spacing w:line="480" w:lineRule="auto"/>
        <w:ind w:left="426"/>
        <w:jc w:val="both"/>
        <w:rPr>
          <w:lang w:val="id-ID"/>
        </w:rPr>
      </w:pPr>
      <w:r w:rsidRPr="00711B6D">
        <w:rPr>
          <w:lang w:val="id-ID"/>
        </w:rPr>
        <w:t>Sistem adalah suatu jaringan kerja dari prosedur-prosedur yang saling berhubungan, berkumpul bersama-sama untuk melakukan suatu kegiatan atau menyelesaikan suatu sasaran tertentu.</w:t>
      </w:r>
    </w:p>
    <w:p w:rsidR="00B0160F" w:rsidRPr="00711B6D" w:rsidRDefault="00B0160F" w:rsidP="00B0160F">
      <w:pPr>
        <w:pStyle w:val="ListParagraph"/>
        <w:numPr>
          <w:ilvl w:val="0"/>
          <w:numId w:val="5"/>
        </w:numPr>
        <w:spacing w:line="480" w:lineRule="auto"/>
        <w:ind w:left="426" w:hanging="426"/>
        <w:jc w:val="both"/>
      </w:pPr>
      <w:r w:rsidRPr="00711B6D">
        <w:t xml:space="preserve">Menurut </w:t>
      </w:r>
      <w:r w:rsidRPr="00711B6D">
        <w:rPr>
          <w:lang w:val="id-ID"/>
        </w:rPr>
        <w:t>M.J Alexander</w:t>
      </w:r>
      <w:r w:rsidRPr="00711B6D">
        <w:t xml:space="preserve"> :</w:t>
      </w:r>
    </w:p>
    <w:p w:rsidR="00B0160F" w:rsidRPr="00711B6D" w:rsidRDefault="00B0160F" w:rsidP="00B0160F">
      <w:pPr>
        <w:pStyle w:val="ListParagraph"/>
        <w:spacing w:line="480" w:lineRule="auto"/>
        <w:ind w:left="425"/>
        <w:jc w:val="both"/>
        <w:rPr>
          <w:lang w:val="id-ID"/>
        </w:rPr>
      </w:pPr>
      <w:proofErr w:type="gramStart"/>
      <w:r w:rsidRPr="00711B6D">
        <w:t xml:space="preserve">Sistem </w:t>
      </w:r>
      <w:r w:rsidRPr="00711B6D">
        <w:rPr>
          <w:lang w:val="id-ID"/>
        </w:rPr>
        <w:t>merupakan suatu group dari elemen-elemen baik yang berbentuk fisik maupun non-fisik yang menunjukkan suatu kumpulan saling berhubungan diantaranya dan berinteraksi bersama-sama menuju satu atau lebih tujuan, sasaran atau akhir dari sebuah sistem.</w:t>
      </w:r>
      <w:proofErr w:type="gramEnd"/>
    </w:p>
    <w:p w:rsidR="00B0160F" w:rsidRPr="00711B6D" w:rsidRDefault="00302D58" w:rsidP="00B0160F">
      <w:pPr>
        <w:pStyle w:val="ListParagraph"/>
        <w:numPr>
          <w:ilvl w:val="0"/>
          <w:numId w:val="5"/>
        </w:numPr>
        <w:spacing w:line="480" w:lineRule="auto"/>
        <w:ind w:left="426" w:hanging="426"/>
        <w:jc w:val="both"/>
        <w:rPr>
          <w:lang w:val="id-ID"/>
        </w:rPr>
      </w:pPr>
      <w:r>
        <w:rPr>
          <w:noProof/>
          <w:lang w:val="en-US"/>
        </w:rPr>
        <mc:AlternateContent>
          <mc:Choice Requires="wps">
            <w:drawing>
              <wp:anchor distT="0" distB="0" distL="114300" distR="114300" simplePos="0" relativeHeight="251665408" behindDoc="0" locked="0" layoutInCell="1" allowOverlap="1">
                <wp:simplePos x="0" y="0"/>
                <wp:positionH relativeFrom="column">
                  <wp:posOffset>2141220</wp:posOffset>
                </wp:positionH>
                <wp:positionV relativeFrom="paragraph">
                  <wp:posOffset>1896110</wp:posOffset>
                </wp:positionV>
                <wp:extent cx="485775" cy="3524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48577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2D58" w:rsidRPr="00302D58" w:rsidRDefault="00302D58" w:rsidP="00302D58">
                            <w:pPr>
                              <w:jc w:val="center"/>
                              <w:rPr>
                                <w:lang w:val="id-ID"/>
                              </w:rPr>
                            </w:pPr>
                            <w:r>
                              <w:rPr>
                                <w:lang w:val="id-ID"/>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68.6pt;margin-top:149.3pt;width:38.25pt;height:27.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" fillcolor="white [3201]" stroked="f" strokeweight=".5pt">
                <v:textbox>
                  <w:txbxContent>
                    <w:p w:rsidR="00302D58" w:rsidRPr="00302D58" w:rsidRDefault="00302D58" w:rsidP="00302D58">
                      <w:pPr>
                        <w:jc w:val="center"/>
                        <w:rPr>
                          <w:lang w:val="id-ID"/>
                        </w:rPr>
                      </w:pPr>
                      <w:r>
                        <w:rPr>
                          <w:lang w:val="id-ID"/>
                        </w:rPr>
                        <w:t>7</w:t>
                      </w:r>
                    </w:p>
                  </w:txbxContent>
                </v:textbox>
              </v:shape>
            </w:pict>
          </mc:Fallback>
        </mc:AlternateContent>
      </w:r>
      <w:r w:rsidR="00B0160F" w:rsidRPr="00711B6D">
        <w:rPr>
          <w:lang w:val="id-ID"/>
        </w:rPr>
        <w:t xml:space="preserve">Norman L.Enger menyatakan bahwa, suatu sistem dapat terdiri atas kegiatan-kegiatan yang berhubungan guna mencapai tujuan-tujuan perusahaan. Sedangkan Prof. Dr. Mr.S. Prajudi Atmosudirdjo menyatakan bahwa </w:t>
      </w:r>
      <w:r w:rsidR="00B0160F">
        <w:rPr>
          <w:lang w:val="id-ID"/>
        </w:rPr>
        <w:t xml:space="preserve">suatu </w:t>
      </w:r>
      <w:r w:rsidR="00B0160F">
        <w:rPr>
          <w:lang w:val="id-ID"/>
        </w:rPr>
        <w:lastRenderedPageBreak/>
        <w:t xml:space="preserve">sistem terdiri atas beberap </w:t>
      </w:r>
      <w:r w:rsidR="00B0160F" w:rsidRPr="00711B6D">
        <w:rPr>
          <w:lang w:val="id-ID"/>
        </w:rPr>
        <w:t xml:space="preserve">atau komponen yang berkaitan </w:t>
      </w:r>
      <w:r w:rsidR="00B0160F">
        <w:rPr>
          <w:lang w:val="id-ID"/>
        </w:rPr>
        <w:t>yang</w:t>
      </w:r>
      <w:r w:rsidR="00B0160F" w:rsidRPr="00711B6D">
        <w:rPr>
          <w:lang w:val="id-ID"/>
        </w:rPr>
        <w:t xml:space="preserve"> merupakan suatu kesatuan pemrosesan atau pengolahan tertentu.</w:t>
      </w:r>
    </w:p>
    <w:p w:rsidR="00B0160F" w:rsidRPr="00711B6D" w:rsidRDefault="00B0160F" w:rsidP="00B0160F">
      <w:pPr>
        <w:spacing w:line="480" w:lineRule="auto"/>
        <w:ind w:firstLine="567"/>
        <w:jc w:val="both"/>
        <w:rPr>
          <w:lang w:val="id-ID"/>
        </w:rPr>
      </w:pPr>
      <w:r w:rsidRPr="00711B6D">
        <w:rPr>
          <w:lang w:val="id-ID"/>
        </w:rPr>
        <w:t>D</w:t>
      </w:r>
      <w:r w:rsidRPr="00711B6D">
        <w:t xml:space="preserve">ari beberapa definisi tersebut diatas, dapat disimpulkan bahwa </w:t>
      </w:r>
      <w:r w:rsidRPr="00711B6D">
        <w:rPr>
          <w:lang w:val="id-ID"/>
        </w:rPr>
        <w:t xml:space="preserve">suatu </w:t>
      </w:r>
      <w:r w:rsidRPr="00711B6D">
        <w:t>s</w:t>
      </w:r>
      <w:r w:rsidRPr="00711B6D">
        <w:rPr>
          <w:lang w:val="id-ID"/>
        </w:rPr>
        <w:t>i</w:t>
      </w:r>
      <w:r w:rsidRPr="00711B6D">
        <w:t xml:space="preserve">stem </w:t>
      </w:r>
      <w:r w:rsidRPr="00711B6D">
        <w:rPr>
          <w:lang w:val="id-ID"/>
        </w:rPr>
        <w:t>pada dasarnya adalah sekelompok unsur yang erat hubungannya satu dengan yang lain, yang berfungsi bersama-sama mencapai tujuan tertentu.</w:t>
      </w:r>
    </w:p>
    <w:p w:rsidR="00B0160F" w:rsidRPr="00711B6D" w:rsidRDefault="00B0160F" w:rsidP="00B0160F">
      <w:pPr>
        <w:spacing w:line="480" w:lineRule="auto"/>
        <w:ind w:firstLine="567"/>
        <w:jc w:val="both"/>
        <w:rPr>
          <w:lang w:val="id-ID"/>
        </w:rPr>
      </w:pPr>
    </w:p>
    <w:p w:rsidR="00B0160F" w:rsidRPr="00711B6D" w:rsidRDefault="00B0160F" w:rsidP="00B0160F">
      <w:pPr>
        <w:pStyle w:val="ListParagraph"/>
        <w:numPr>
          <w:ilvl w:val="2"/>
          <w:numId w:val="4"/>
        </w:numPr>
        <w:spacing w:line="480" w:lineRule="auto"/>
        <w:jc w:val="both"/>
        <w:rPr>
          <w:b/>
          <w:bCs/>
          <w:lang w:val="id-ID"/>
        </w:rPr>
      </w:pPr>
      <w:r w:rsidRPr="00711B6D">
        <w:rPr>
          <w:b/>
          <w:bCs/>
          <w:lang w:val="id-ID"/>
        </w:rPr>
        <w:t>Karakteristik Sistem</w:t>
      </w:r>
    </w:p>
    <w:p w:rsidR="00B0160F" w:rsidRPr="00711B6D" w:rsidRDefault="00B0160F" w:rsidP="00B0160F">
      <w:pPr>
        <w:pStyle w:val="ListParagraph"/>
        <w:spacing w:line="480" w:lineRule="auto"/>
        <w:ind w:left="0"/>
        <w:jc w:val="both"/>
        <w:rPr>
          <w:lang w:val="id-ID"/>
        </w:rPr>
      </w:pPr>
      <w:r w:rsidRPr="00711B6D">
        <w:rPr>
          <w:lang w:val="id-ID"/>
        </w:rPr>
        <w:t>Suatu sistem mempunyai beberapa karakteristik, yaitu:</w:t>
      </w:r>
    </w:p>
    <w:p w:rsidR="00B0160F" w:rsidRPr="00711B6D" w:rsidRDefault="00B0160F" w:rsidP="00B0160F">
      <w:pPr>
        <w:pStyle w:val="ListParagraph"/>
        <w:numPr>
          <w:ilvl w:val="0"/>
          <w:numId w:val="8"/>
        </w:numPr>
        <w:spacing w:line="480" w:lineRule="auto"/>
        <w:ind w:left="426" w:hanging="425"/>
        <w:jc w:val="both"/>
        <w:rPr>
          <w:lang w:val="id-ID"/>
        </w:rPr>
      </w:pPr>
      <w:r w:rsidRPr="00711B6D">
        <w:rPr>
          <w:lang w:val="id-ID"/>
        </w:rPr>
        <w:t>Komponen atau Elemen (</w:t>
      </w:r>
      <w:r w:rsidRPr="00711B6D">
        <w:rPr>
          <w:i/>
          <w:iCs/>
          <w:lang w:val="id-ID"/>
        </w:rPr>
        <w:t>Component</w:t>
      </w:r>
      <w:r w:rsidRPr="00711B6D">
        <w:rPr>
          <w:lang w:val="id-ID"/>
        </w:rPr>
        <w:t>)</w:t>
      </w:r>
      <w:r>
        <w:rPr>
          <w:rStyle w:val="FootnoteReference"/>
          <w:lang w:val="id-ID"/>
        </w:rPr>
        <w:footnoteReference w:id="3"/>
      </w:r>
    </w:p>
    <w:p w:rsidR="00B0160F" w:rsidRPr="00711B6D" w:rsidRDefault="00B0160F" w:rsidP="00B0160F">
      <w:pPr>
        <w:pStyle w:val="ListParagraph"/>
        <w:spacing w:line="480" w:lineRule="auto"/>
        <w:ind w:left="426"/>
        <w:jc w:val="both"/>
        <w:rPr>
          <w:lang w:val="id-ID"/>
        </w:rPr>
      </w:pPr>
      <w:r w:rsidRPr="00711B6D">
        <w:rPr>
          <w:lang w:val="id-ID"/>
        </w:rPr>
        <w:t>Suatu sistem tidak berada dalam lingkungan yang kosong, tetapi sebuah sistem berada dan berfungsi di dalam lingkungan yang berisi sistem lainnya. Suati sistem terdiri dari sejumlah komponen yang saling berinteraksi.</w:t>
      </w:r>
    </w:p>
    <w:p w:rsidR="00B0160F" w:rsidRPr="00711B6D" w:rsidRDefault="00B0160F" w:rsidP="00B0160F">
      <w:pPr>
        <w:pStyle w:val="ListParagraph"/>
        <w:numPr>
          <w:ilvl w:val="0"/>
          <w:numId w:val="8"/>
        </w:numPr>
        <w:spacing w:line="480" w:lineRule="auto"/>
        <w:ind w:left="426" w:hanging="425"/>
        <w:jc w:val="both"/>
        <w:rPr>
          <w:lang w:val="id-ID"/>
        </w:rPr>
      </w:pPr>
      <w:r w:rsidRPr="00711B6D">
        <w:rPr>
          <w:lang w:val="id-ID"/>
        </w:rPr>
        <w:t>Batas Sistem (</w:t>
      </w:r>
      <w:r w:rsidRPr="00711B6D">
        <w:rPr>
          <w:i/>
          <w:iCs/>
          <w:lang w:val="id-ID"/>
        </w:rPr>
        <w:t>Boundary</w:t>
      </w:r>
      <w:r w:rsidRPr="00711B6D">
        <w:rPr>
          <w:lang w:val="id-ID"/>
        </w:rPr>
        <w:t>)</w:t>
      </w:r>
      <w:r>
        <w:rPr>
          <w:rStyle w:val="FootnoteReference"/>
          <w:lang w:val="id-ID"/>
        </w:rPr>
        <w:footnoteReference w:id="4"/>
      </w:r>
    </w:p>
    <w:p w:rsidR="00B0160F" w:rsidRPr="00711B6D" w:rsidRDefault="00B0160F" w:rsidP="00B0160F">
      <w:pPr>
        <w:pStyle w:val="ListParagraph"/>
        <w:spacing w:line="480" w:lineRule="auto"/>
        <w:ind w:left="426"/>
        <w:jc w:val="both"/>
        <w:rPr>
          <w:lang w:val="id-ID"/>
        </w:rPr>
      </w:pPr>
      <w:r w:rsidRPr="00711B6D">
        <w:rPr>
          <w:lang w:val="id-ID"/>
        </w:rPr>
        <w:t>Batas sistem merupakan pembatas atau pemisah antara sistem dengan sistem lainnya atau dengan lingkungan luarnya. Batas sistem menentukan konfigurasi, ruang lingkup, atau kemampuan sistem. Batas sistem ini memungkinkan suatu sistem dipandang sebagai suatu kesatuan. Batas sistem juga menunjukkan ruang lingkup (</w:t>
      </w:r>
      <w:r w:rsidRPr="00711B6D">
        <w:rPr>
          <w:i/>
          <w:iCs/>
          <w:lang w:val="id-ID"/>
        </w:rPr>
        <w:t>scope</w:t>
      </w:r>
      <w:r w:rsidRPr="00711B6D">
        <w:rPr>
          <w:lang w:val="id-ID"/>
        </w:rPr>
        <w:t>) dari sistem tersebut.</w:t>
      </w:r>
    </w:p>
    <w:p w:rsidR="00B0160F" w:rsidRPr="00711B6D" w:rsidRDefault="00B0160F" w:rsidP="00B0160F">
      <w:pPr>
        <w:pStyle w:val="ListParagraph"/>
        <w:spacing w:line="480" w:lineRule="auto"/>
        <w:ind w:left="426"/>
        <w:jc w:val="both"/>
        <w:rPr>
          <w:lang w:val="id-ID"/>
        </w:rPr>
      </w:pPr>
    </w:p>
    <w:p w:rsidR="00B0160F" w:rsidRPr="00711B6D" w:rsidRDefault="00B0160F" w:rsidP="00B0160F">
      <w:pPr>
        <w:pStyle w:val="ListParagraph"/>
        <w:numPr>
          <w:ilvl w:val="2"/>
          <w:numId w:val="4"/>
        </w:numPr>
        <w:spacing w:line="480" w:lineRule="auto"/>
        <w:jc w:val="both"/>
        <w:rPr>
          <w:b/>
          <w:bCs/>
          <w:lang w:val="id-ID"/>
        </w:rPr>
      </w:pPr>
      <w:r w:rsidRPr="00711B6D">
        <w:rPr>
          <w:b/>
          <w:bCs/>
          <w:lang w:val="id-ID"/>
        </w:rPr>
        <w:t>Klasifikasi Sistem</w:t>
      </w:r>
    </w:p>
    <w:p w:rsidR="00B0160F" w:rsidRPr="00711B6D" w:rsidRDefault="00B0160F" w:rsidP="00B0160F">
      <w:pPr>
        <w:pStyle w:val="ListParagraph"/>
        <w:spacing w:line="480" w:lineRule="auto"/>
        <w:ind w:left="0"/>
        <w:jc w:val="both"/>
        <w:rPr>
          <w:lang w:val="id-ID"/>
        </w:rPr>
      </w:pPr>
      <w:r w:rsidRPr="00711B6D">
        <w:rPr>
          <w:lang w:val="id-ID"/>
        </w:rPr>
        <w:t>Dari berbagai sudut pandang, sistem dapat diklasifikasikan sebagai berikut :</w:t>
      </w:r>
    </w:p>
    <w:p w:rsidR="00B0160F" w:rsidRPr="00711B6D" w:rsidRDefault="00B0160F" w:rsidP="00B0160F">
      <w:pPr>
        <w:pStyle w:val="ListParagraph"/>
        <w:numPr>
          <w:ilvl w:val="0"/>
          <w:numId w:val="7"/>
        </w:numPr>
        <w:spacing w:line="480" w:lineRule="auto"/>
        <w:ind w:left="426" w:hanging="426"/>
        <w:jc w:val="both"/>
        <w:rPr>
          <w:lang w:val="id-ID"/>
        </w:rPr>
      </w:pPr>
      <w:r w:rsidRPr="00711B6D">
        <w:rPr>
          <w:lang w:val="id-ID"/>
        </w:rPr>
        <w:lastRenderedPageBreak/>
        <w:t>Sistem alamiah (</w:t>
      </w:r>
      <w:r w:rsidRPr="00711B6D">
        <w:rPr>
          <w:i/>
          <w:iCs/>
          <w:lang w:val="id-ID"/>
        </w:rPr>
        <w:t>Natural System</w:t>
      </w:r>
      <w:r w:rsidRPr="00711B6D">
        <w:rPr>
          <w:lang w:val="id-ID"/>
        </w:rPr>
        <w:t>) dan sistem buatan manusia (</w:t>
      </w:r>
      <w:r w:rsidRPr="00711B6D">
        <w:rPr>
          <w:i/>
          <w:iCs/>
          <w:lang w:val="id-ID"/>
        </w:rPr>
        <w:t>Human Made System</w:t>
      </w:r>
      <w:r w:rsidRPr="00711B6D">
        <w:rPr>
          <w:lang w:val="id-ID"/>
        </w:rPr>
        <w:t>).</w:t>
      </w:r>
    </w:p>
    <w:p w:rsidR="00B0160F" w:rsidRPr="00711B6D" w:rsidRDefault="00B0160F" w:rsidP="00B0160F">
      <w:pPr>
        <w:pStyle w:val="ListParagraph"/>
        <w:spacing w:line="480" w:lineRule="auto"/>
        <w:ind w:left="426"/>
        <w:jc w:val="both"/>
        <w:rPr>
          <w:lang w:val="id-ID"/>
        </w:rPr>
      </w:pPr>
      <w:r w:rsidRPr="00711B6D">
        <w:rPr>
          <w:lang w:val="id-ID"/>
        </w:rPr>
        <w:t>Sistem alamiah merupakan sistem yang terjadi karena proses alam dan tidak terdapat campur tangan manusia. Contoh sistem rotasi bumi, sistem tata surya, dan lain-lain. Sedangkan Sistem buatan manusia dirancang dan diciptakan oleh manusia. Contoh sistem tata kota, sistem pengendalian banjir, dan lain-lain.</w:t>
      </w:r>
    </w:p>
    <w:p w:rsidR="00B0160F" w:rsidRPr="00711B6D" w:rsidRDefault="00B0160F" w:rsidP="00B0160F">
      <w:pPr>
        <w:pStyle w:val="ListParagraph"/>
        <w:numPr>
          <w:ilvl w:val="0"/>
          <w:numId w:val="7"/>
        </w:numPr>
        <w:spacing w:line="480" w:lineRule="auto"/>
        <w:ind w:left="426" w:hanging="426"/>
        <w:jc w:val="both"/>
        <w:rPr>
          <w:lang w:val="id-ID"/>
        </w:rPr>
      </w:pPr>
      <w:r w:rsidRPr="00711B6D">
        <w:rPr>
          <w:lang w:val="id-ID"/>
        </w:rPr>
        <w:t>Sistem tertutup (</w:t>
      </w:r>
      <w:r w:rsidRPr="00711B6D">
        <w:rPr>
          <w:i/>
          <w:iCs/>
          <w:lang w:val="id-ID"/>
        </w:rPr>
        <w:t>Closed System</w:t>
      </w:r>
      <w:r w:rsidRPr="00711B6D">
        <w:rPr>
          <w:lang w:val="id-ID"/>
        </w:rPr>
        <w:t>) dan sistem terbuka (</w:t>
      </w:r>
      <w:r w:rsidRPr="00711B6D">
        <w:rPr>
          <w:i/>
          <w:iCs/>
          <w:lang w:val="id-ID"/>
        </w:rPr>
        <w:t>Open System</w:t>
      </w:r>
      <w:r w:rsidRPr="00711B6D">
        <w:rPr>
          <w:lang w:val="id-ID"/>
        </w:rPr>
        <w:t>)</w:t>
      </w:r>
    </w:p>
    <w:p w:rsidR="00B0160F" w:rsidRDefault="00B0160F" w:rsidP="00B0160F">
      <w:pPr>
        <w:pStyle w:val="ListParagraph"/>
        <w:spacing w:line="480" w:lineRule="auto"/>
        <w:ind w:left="426"/>
        <w:jc w:val="both"/>
        <w:rPr>
          <w:lang w:val="id-ID"/>
        </w:rPr>
      </w:pPr>
      <w:r w:rsidRPr="00711B6D">
        <w:rPr>
          <w:lang w:val="id-ID"/>
        </w:rPr>
        <w:t>Sistem tertutup adalah sistem yang bekerja tidak berhubungan dengan lingkungan luarnya. Sedangkan sistem terbuka adalah sistem yang selalu behubungan dengan lingkungan luarnya untuk melakukan proses dalam mendapatkan output. Secara teoritis, sistem tertutup memang ada tetapi secara kenyataannya tidak pernah ada sistem yang benar-benar tertutup tanpa campur tangan pihak luar.</w:t>
      </w:r>
    </w:p>
    <w:p w:rsidR="00B0160F" w:rsidRPr="00711B6D" w:rsidRDefault="00B0160F" w:rsidP="00B0160F">
      <w:pPr>
        <w:pStyle w:val="ListParagraph"/>
        <w:spacing w:line="480" w:lineRule="auto"/>
        <w:ind w:left="426"/>
        <w:jc w:val="both"/>
        <w:rPr>
          <w:lang w:val="id-ID"/>
        </w:rPr>
      </w:pPr>
    </w:p>
    <w:p w:rsidR="00B0160F" w:rsidRPr="00711B6D" w:rsidRDefault="00B0160F" w:rsidP="00B0160F">
      <w:pPr>
        <w:pStyle w:val="ListParagraph"/>
        <w:numPr>
          <w:ilvl w:val="1"/>
          <w:numId w:val="4"/>
        </w:numPr>
        <w:spacing w:line="480" w:lineRule="auto"/>
        <w:ind w:left="0" w:firstLine="0"/>
        <w:jc w:val="both"/>
        <w:rPr>
          <w:b/>
          <w:bCs/>
          <w:lang w:val="id-ID"/>
        </w:rPr>
      </w:pPr>
      <w:r w:rsidRPr="00711B6D">
        <w:rPr>
          <w:b/>
          <w:bCs/>
          <w:lang w:val="id-ID"/>
        </w:rPr>
        <w:t>Data</w:t>
      </w:r>
    </w:p>
    <w:p w:rsidR="00B0160F" w:rsidRPr="00711B6D" w:rsidRDefault="00B0160F" w:rsidP="00B0160F">
      <w:pPr>
        <w:pStyle w:val="ListParagraph"/>
        <w:numPr>
          <w:ilvl w:val="2"/>
          <w:numId w:val="4"/>
        </w:numPr>
        <w:spacing w:line="480" w:lineRule="auto"/>
        <w:jc w:val="both"/>
        <w:rPr>
          <w:b/>
          <w:bCs/>
          <w:lang w:val="id-ID"/>
        </w:rPr>
      </w:pPr>
      <w:r w:rsidRPr="00711B6D">
        <w:rPr>
          <w:b/>
          <w:bCs/>
          <w:lang w:val="id-ID"/>
        </w:rPr>
        <w:t>Pengertian Data</w:t>
      </w:r>
    </w:p>
    <w:p w:rsidR="00B0160F" w:rsidRPr="00711B6D" w:rsidRDefault="00B0160F" w:rsidP="00B0160F">
      <w:pPr>
        <w:pStyle w:val="ListParagraph"/>
        <w:spacing w:line="480" w:lineRule="auto"/>
        <w:ind w:left="0" w:firstLine="567"/>
        <w:jc w:val="both"/>
        <w:rPr>
          <w:b/>
          <w:bCs/>
          <w:lang w:val="id-ID"/>
        </w:rPr>
      </w:pPr>
      <w:proofErr w:type="gramStart"/>
      <w:r w:rsidRPr="00711B6D">
        <w:rPr>
          <w:rFonts w:asciiTheme="majorBidi" w:hAnsiTheme="majorBidi" w:cstheme="majorBidi"/>
        </w:rPr>
        <w:t xml:space="preserve">Data </w:t>
      </w:r>
      <w:r w:rsidRPr="00711B6D">
        <w:rPr>
          <w:rFonts w:asciiTheme="majorBidi" w:hAnsiTheme="majorBidi" w:cstheme="majorBidi"/>
          <w:lang w:val="id-ID"/>
        </w:rPr>
        <w:t>adalah</w:t>
      </w:r>
      <w:r w:rsidRPr="00711B6D">
        <w:rPr>
          <w:rFonts w:asciiTheme="majorBidi" w:hAnsiTheme="majorBidi" w:cstheme="majorBidi"/>
        </w:rPr>
        <w:t xml:space="preserve"> sesuatu yang belum mempunyai arti bagi</w:t>
      </w:r>
      <w:r w:rsidRPr="00711B6D">
        <w:rPr>
          <w:rFonts w:asciiTheme="majorBidi" w:hAnsiTheme="majorBidi" w:cstheme="majorBidi"/>
          <w:lang w:val="id-ID"/>
        </w:rPr>
        <w:t xml:space="preserve"> </w:t>
      </w:r>
      <w:r w:rsidRPr="00711B6D">
        <w:rPr>
          <w:rFonts w:asciiTheme="majorBidi" w:hAnsiTheme="majorBidi" w:cstheme="majorBidi"/>
        </w:rPr>
        <w:t>penerimanya dan masih memerlukan adanya suatu pengolahan.</w:t>
      </w:r>
      <w:proofErr w:type="gramEnd"/>
      <w:r w:rsidRPr="00711B6D">
        <w:rPr>
          <w:rFonts w:asciiTheme="majorBidi" w:hAnsiTheme="majorBidi" w:cstheme="majorBidi"/>
        </w:rPr>
        <w:t xml:space="preserve"> </w:t>
      </w:r>
      <w:proofErr w:type="gramStart"/>
      <w:r w:rsidRPr="00711B6D">
        <w:rPr>
          <w:rFonts w:asciiTheme="majorBidi" w:hAnsiTheme="majorBidi" w:cstheme="majorBidi"/>
        </w:rPr>
        <w:t>Data bisa berujut suatu keadaan, gambar, suara, huruf, angka, matematika, bahasa ataupun simbol-simbol lainnya yang bisa kita gunakan sebagai bahan untuk melihat lingkungan, obyek, kejadian ataupun</w:t>
      </w:r>
      <w:r w:rsidRPr="00711B6D">
        <w:rPr>
          <w:rFonts w:asciiTheme="majorBidi" w:hAnsiTheme="majorBidi" w:cstheme="majorBidi"/>
          <w:lang w:val="id-ID"/>
        </w:rPr>
        <w:t xml:space="preserve"> </w:t>
      </w:r>
      <w:r w:rsidRPr="00711B6D">
        <w:rPr>
          <w:rFonts w:asciiTheme="majorBidi" w:hAnsiTheme="majorBidi" w:cstheme="majorBidi"/>
        </w:rPr>
        <w:t>suatu konsep</w:t>
      </w:r>
      <w:r>
        <w:rPr>
          <w:rStyle w:val="FootnoteReference"/>
          <w:rFonts w:asciiTheme="majorBidi" w:hAnsiTheme="majorBidi" w:cstheme="majorBidi"/>
        </w:rPr>
        <w:footnoteReference w:id="5"/>
      </w:r>
      <w:r w:rsidRPr="00711B6D">
        <w:rPr>
          <w:rFonts w:asciiTheme="majorBidi" w:hAnsiTheme="majorBidi" w:cstheme="majorBidi"/>
        </w:rPr>
        <w:t>.</w:t>
      </w:r>
      <w:proofErr w:type="gramEnd"/>
      <w:r w:rsidRPr="00711B6D">
        <w:rPr>
          <w:rFonts w:asciiTheme="majorBidi" w:hAnsiTheme="majorBidi" w:cstheme="majorBidi"/>
          <w:lang w:val="id-ID"/>
        </w:rPr>
        <w:t xml:space="preserve"> Data dapat diartikan sebagai catatan tentang karakteristik </w:t>
      </w:r>
      <w:r w:rsidRPr="00711B6D">
        <w:rPr>
          <w:rFonts w:asciiTheme="majorBidi" w:hAnsiTheme="majorBidi" w:cstheme="majorBidi"/>
          <w:lang w:val="id-ID"/>
        </w:rPr>
        <w:lastRenderedPageBreak/>
        <w:t>dari objek amatan atau peristiwa pada suatu waktu atau kurun waktu tertentu baik berupa angka maupun simbol.</w:t>
      </w:r>
    </w:p>
    <w:p w:rsidR="00B0160F" w:rsidRPr="00711B6D" w:rsidRDefault="00B0160F" w:rsidP="00B0160F">
      <w:pPr>
        <w:pStyle w:val="ListParagraph"/>
        <w:spacing w:line="480" w:lineRule="auto"/>
        <w:ind w:left="0" w:firstLine="567"/>
        <w:jc w:val="both"/>
        <w:rPr>
          <w:rFonts w:asciiTheme="majorBidi" w:hAnsiTheme="majorBidi" w:cstheme="majorBidi"/>
          <w:lang w:val="id-ID"/>
        </w:rPr>
      </w:pPr>
      <w:r w:rsidRPr="00711B6D">
        <w:rPr>
          <w:rFonts w:asciiTheme="majorBidi" w:hAnsiTheme="majorBidi" w:cstheme="majorBidi"/>
          <w:lang w:val="id-ID"/>
        </w:rPr>
        <w:t>Kata “data” sendiri berasal dari bahasa Yunani “</w:t>
      </w:r>
      <w:r w:rsidRPr="00711B6D">
        <w:rPr>
          <w:rFonts w:asciiTheme="majorBidi" w:hAnsiTheme="majorBidi" w:cstheme="majorBidi"/>
          <w:b/>
          <w:bCs/>
          <w:lang w:val="id-ID"/>
        </w:rPr>
        <w:t>datum”</w:t>
      </w:r>
      <w:r w:rsidRPr="00711B6D">
        <w:rPr>
          <w:rFonts w:asciiTheme="majorBidi" w:hAnsiTheme="majorBidi" w:cstheme="majorBidi"/>
          <w:lang w:val="id-ID"/>
        </w:rPr>
        <w:t xml:space="preserve"> yang berarti fakta, dan dalam kamus bahasa inggris ditulis “data”. Data yang digunakan dalam bahasa Indonesia berasal dari bahasa Inggris. Data merupakan kenyataan yang menggambarkan suatu kejadian-kejadian dan kesatuan nyata. Kejadian adalah sesuatu yang terjadi pada saat tertentu. Kesatuan nyata adalah berupa suatu objek nyata seperti tempat, benda, dan orang yang betul-betul ada dan terjadi.</w:t>
      </w:r>
      <w:r>
        <w:rPr>
          <w:rFonts w:asciiTheme="majorBidi" w:hAnsiTheme="majorBidi" w:cstheme="majorBidi"/>
          <w:lang w:val="id-ID"/>
        </w:rPr>
        <w:t xml:space="preserve"> </w:t>
      </w:r>
    </w:p>
    <w:p w:rsidR="00B0160F" w:rsidRPr="00711B6D" w:rsidRDefault="00B0160F" w:rsidP="00B0160F">
      <w:pPr>
        <w:pStyle w:val="ListParagraph"/>
        <w:spacing w:line="480" w:lineRule="auto"/>
        <w:ind w:left="0" w:firstLine="567"/>
        <w:jc w:val="both"/>
        <w:rPr>
          <w:rFonts w:asciiTheme="majorBidi" w:hAnsiTheme="majorBidi" w:cstheme="majorBidi"/>
          <w:lang w:val="id-ID"/>
        </w:rPr>
      </w:pPr>
    </w:p>
    <w:p w:rsidR="00B0160F" w:rsidRPr="00711B6D" w:rsidRDefault="00B0160F" w:rsidP="00B0160F">
      <w:pPr>
        <w:pStyle w:val="ListParagraph"/>
        <w:numPr>
          <w:ilvl w:val="2"/>
          <w:numId w:val="4"/>
        </w:numPr>
        <w:spacing w:line="480" w:lineRule="auto"/>
        <w:jc w:val="both"/>
        <w:rPr>
          <w:rFonts w:asciiTheme="majorBidi" w:hAnsiTheme="majorBidi" w:cstheme="majorBidi"/>
          <w:b/>
          <w:bCs/>
          <w:lang w:val="id-ID"/>
        </w:rPr>
      </w:pPr>
      <w:r w:rsidRPr="00711B6D">
        <w:rPr>
          <w:rFonts w:asciiTheme="majorBidi" w:hAnsiTheme="majorBidi" w:cstheme="majorBidi"/>
          <w:b/>
          <w:bCs/>
          <w:lang w:val="id-ID"/>
        </w:rPr>
        <w:t>Proses Pengolahan Data</w:t>
      </w:r>
    </w:p>
    <w:p w:rsidR="00B0160F" w:rsidRPr="00711B6D" w:rsidRDefault="00B0160F" w:rsidP="00B0160F">
      <w:pPr>
        <w:pStyle w:val="ListParagraph"/>
        <w:spacing w:line="480" w:lineRule="auto"/>
        <w:ind w:left="0" w:firstLine="567"/>
        <w:jc w:val="both"/>
        <w:rPr>
          <w:rFonts w:asciiTheme="majorBidi" w:hAnsiTheme="majorBidi" w:cstheme="majorBidi"/>
          <w:lang w:val="id-ID"/>
        </w:rPr>
      </w:pPr>
      <w:r w:rsidRPr="00711B6D">
        <w:rPr>
          <w:rFonts w:asciiTheme="majorBidi" w:hAnsiTheme="majorBidi" w:cstheme="majorBidi"/>
          <w:lang w:val="id-ID"/>
        </w:rPr>
        <w:t xml:space="preserve">Proses pengolahan data terbagi menjadi tiga tahapan, yang disebut dengan siklus pengolahan data (Data Processing Cycle) yaitu: </w:t>
      </w:r>
    </w:p>
    <w:p w:rsidR="00B0160F" w:rsidRPr="00711B6D" w:rsidRDefault="00B0160F" w:rsidP="00B0160F">
      <w:pPr>
        <w:pStyle w:val="ListParagraph"/>
        <w:numPr>
          <w:ilvl w:val="0"/>
          <w:numId w:val="11"/>
        </w:numPr>
        <w:spacing w:line="480" w:lineRule="auto"/>
        <w:ind w:left="426" w:hanging="426"/>
        <w:jc w:val="both"/>
        <w:rPr>
          <w:rFonts w:asciiTheme="majorBidi" w:hAnsiTheme="majorBidi" w:cstheme="majorBidi"/>
          <w:b/>
          <w:bCs/>
          <w:lang w:val="id-ID"/>
        </w:rPr>
      </w:pPr>
      <w:r w:rsidRPr="00711B6D">
        <w:rPr>
          <w:rFonts w:asciiTheme="majorBidi" w:hAnsiTheme="majorBidi" w:cstheme="majorBidi"/>
          <w:lang w:val="id-ID"/>
        </w:rPr>
        <w:t>Tahapan Input</w:t>
      </w:r>
    </w:p>
    <w:p w:rsidR="00B0160F" w:rsidRPr="00711B6D" w:rsidRDefault="00B0160F" w:rsidP="00B0160F">
      <w:pPr>
        <w:pStyle w:val="ListParagraph"/>
        <w:spacing w:line="480" w:lineRule="auto"/>
        <w:ind w:left="426"/>
        <w:jc w:val="both"/>
        <w:rPr>
          <w:rFonts w:asciiTheme="majorBidi" w:hAnsiTheme="majorBidi" w:cstheme="majorBidi"/>
          <w:b/>
          <w:bCs/>
          <w:lang w:val="id-ID"/>
        </w:rPr>
      </w:pPr>
      <w:r w:rsidRPr="00711B6D">
        <w:rPr>
          <w:rFonts w:asciiTheme="majorBidi" w:hAnsiTheme="majorBidi" w:cstheme="majorBidi"/>
          <w:lang w:val="id-ID"/>
        </w:rPr>
        <w:t>Yaitu dilakukan proses pemasukan data ke dalam komputer lewat media input (Input Devices).</w:t>
      </w:r>
      <w:r w:rsidRPr="00711B6D">
        <w:rPr>
          <w:rFonts w:asciiTheme="majorBidi" w:hAnsiTheme="majorBidi" w:cstheme="majorBidi"/>
          <w:shd w:val="clear" w:color="auto" w:fill="222222"/>
          <w:lang w:val="id-ID"/>
        </w:rPr>
        <w:t xml:space="preserve"> </w:t>
      </w:r>
    </w:p>
    <w:p w:rsidR="00B0160F" w:rsidRPr="00711B6D" w:rsidRDefault="00B0160F" w:rsidP="00B0160F">
      <w:pPr>
        <w:pStyle w:val="ListParagraph"/>
        <w:numPr>
          <w:ilvl w:val="0"/>
          <w:numId w:val="11"/>
        </w:numPr>
        <w:spacing w:line="480" w:lineRule="auto"/>
        <w:ind w:left="426" w:hanging="426"/>
        <w:jc w:val="both"/>
        <w:rPr>
          <w:rFonts w:asciiTheme="majorBidi" w:hAnsiTheme="majorBidi" w:cstheme="majorBidi"/>
          <w:shd w:val="clear" w:color="auto" w:fill="222222"/>
          <w:lang w:val="id-ID"/>
        </w:rPr>
      </w:pPr>
      <w:r w:rsidRPr="00711B6D">
        <w:rPr>
          <w:rFonts w:asciiTheme="majorBidi" w:hAnsiTheme="majorBidi" w:cstheme="majorBidi"/>
          <w:lang w:val="id-ID"/>
        </w:rPr>
        <w:t>Tahapan Processing</w:t>
      </w:r>
    </w:p>
    <w:p w:rsidR="00B0160F" w:rsidRPr="00711B6D" w:rsidRDefault="00B0160F" w:rsidP="00B0160F">
      <w:pPr>
        <w:pStyle w:val="ListParagraph"/>
        <w:spacing w:line="480" w:lineRule="auto"/>
        <w:ind w:left="426"/>
        <w:jc w:val="both"/>
        <w:rPr>
          <w:rFonts w:asciiTheme="majorBidi" w:hAnsiTheme="majorBidi" w:cstheme="majorBidi"/>
          <w:shd w:val="clear" w:color="auto" w:fill="222222"/>
          <w:lang w:val="id-ID"/>
        </w:rPr>
      </w:pPr>
      <w:r w:rsidRPr="00711B6D">
        <w:rPr>
          <w:rFonts w:asciiTheme="majorBidi" w:hAnsiTheme="majorBidi" w:cstheme="majorBidi"/>
          <w:lang w:val="id-ID"/>
        </w:rPr>
        <w:t>Yaitu dilakukan proses pengolahan data yang sudah dimasukkan, yang dilakukan oleh alat pemroses (Process Devices) yang dapat berupa proses perhitungan, perbandingan, pengendalian, atau pencarian distorage.</w:t>
      </w:r>
      <w:r w:rsidRPr="00711B6D">
        <w:rPr>
          <w:rFonts w:asciiTheme="majorBidi" w:hAnsiTheme="majorBidi" w:cstheme="majorBidi"/>
          <w:shd w:val="clear" w:color="auto" w:fill="222222"/>
          <w:lang w:val="id-ID"/>
        </w:rPr>
        <w:t xml:space="preserve"> </w:t>
      </w:r>
    </w:p>
    <w:p w:rsidR="00B0160F" w:rsidRPr="00711B6D" w:rsidRDefault="00B0160F" w:rsidP="00B0160F">
      <w:pPr>
        <w:pStyle w:val="ListParagraph"/>
        <w:numPr>
          <w:ilvl w:val="0"/>
          <w:numId w:val="11"/>
        </w:numPr>
        <w:spacing w:line="480" w:lineRule="auto"/>
        <w:ind w:left="426" w:hanging="426"/>
        <w:jc w:val="both"/>
        <w:rPr>
          <w:rFonts w:asciiTheme="majorBidi" w:hAnsiTheme="majorBidi" w:cstheme="majorBidi"/>
          <w:shd w:val="clear" w:color="auto" w:fill="222222"/>
          <w:lang w:val="id-ID"/>
        </w:rPr>
      </w:pPr>
      <w:r w:rsidRPr="00711B6D">
        <w:rPr>
          <w:rFonts w:asciiTheme="majorBidi" w:hAnsiTheme="majorBidi" w:cstheme="majorBidi"/>
          <w:lang w:val="id-ID"/>
        </w:rPr>
        <w:t>Tahapan Output</w:t>
      </w:r>
    </w:p>
    <w:p w:rsidR="00B0160F" w:rsidRPr="00711B6D" w:rsidRDefault="00B0160F" w:rsidP="00B0160F">
      <w:pPr>
        <w:pStyle w:val="ListParagraph"/>
        <w:spacing w:line="480" w:lineRule="auto"/>
        <w:ind w:left="426"/>
        <w:jc w:val="both"/>
        <w:rPr>
          <w:rFonts w:asciiTheme="majorBidi" w:hAnsiTheme="majorBidi" w:cstheme="majorBidi"/>
          <w:lang w:val="id-ID"/>
        </w:rPr>
      </w:pPr>
      <w:r w:rsidRPr="00711B6D">
        <w:rPr>
          <w:rFonts w:asciiTheme="majorBidi" w:hAnsiTheme="majorBidi" w:cstheme="majorBidi"/>
          <w:lang w:val="id-ID"/>
        </w:rPr>
        <w:t>Yaitu dilakukan proses menghasilkan output dari hasil pengolahan data ke alat output (Output Devices) yaitu berupa informasi.</w:t>
      </w:r>
    </w:p>
    <w:p w:rsidR="00B0160F" w:rsidRPr="00711B6D" w:rsidRDefault="00B0160F" w:rsidP="00B0160F">
      <w:pPr>
        <w:pStyle w:val="ListParagraph"/>
        <w:spacing w:line="480" w:lineRule="auto"/>
        <w:ind w:left="426"/>
        <w:jc w:val="both"/>
        <w:rPr>
          <w:b/>
          <w:bCs/>
          <w:lang w:val="id-ID"/>
        </w:rPr>
      </w:pPr>
    </w:p>
    <w:p w:rsidR="00B0160F" w:rsidRPr="00711B6D" w:rsidRDefault="00B0160F" w:rsidP="00B0160F">
      <w:pPr>
        <w:pStyle w:val="ListParagraph"/>
        <w:numPr>
          <w:ilvl w:val="1"/>
          <w:numId w:val="4"/>
        </w:numPr>
        <w:spacing w:line="480" w:lineRule="auto"/>
        <w:ind w:left="0" w:firstLine="0"/>
        <w:jc w:val="both"/>
        <w:rPr>
          <w:b/>
        </w:rPr>
      </w:pPr>
      <w:r w:rsidRPr="00711B6D">
        <w:rPr>
          <w:b/>
        </w:rPr>
        <w:lastRenderedPageBreak/>
        <w:t>Informasi</w:t>
      </w:r>
    </w:p>
    <w:p w:rsidR="00B0160F" w:rsidRPr="00711B6D" w:rsidRDefault="00B0160F" w:rsidP="00B0160F">
      <w:pPr>
        <w:pStyle w:val="ListParagraph"/>
        <w:numPr>
          <w:ilvl w:val="2"/>
          <w:numId w:val="4"/>
        </w:numPr>
        <w:spacing w:line="480" w:lineRule="auto"/>
        <w:jc w:val="both"/>
        <w:rPr>
          <w:b/>
        </w:rPr>
      </w:pPr>
      <w:r w:rsidRPr="00711B6D">
        <w:rPr>
          <w:b/>
          <w:lang w:val="id-ID"/>
        </w:rPr>
        <w:t>Pengertian Informasi</w:t>
      </w:r>
    </w:p>
    <w:p w:rsidR="00B0160F" w:rsidRPr="00711B6D" w:rsidRDefault="00B0160F" w:rsidP="00B0160F">
      <w:pPr>
        <w:pStyle w:val="ListParagraph"/>
        <w:spacing w:line="480" w:lineRule="auto"/>
        <w:ind w:left="0" w:firstLine="567"/>
        <w:jc w:val="both"/>
        <w:rPr>
          <w:rFonts w:asciiTheme="majorBidi" w:hAnsiTheme="majorBidi" w:cstheme="majorBidi"/>
          <w:lang w:val="id-ID"/>
        </w:rPr>
      </w:pPr>
      <w:r w:rsidRPr="00711B6D">
        <w:rPr>
          <w:rFonts w:asciiTheme="majorBidi" w:hAnsiTheme="majorBidi" w:cstheme="majorBidi"/>
          <w:lang w:val="id-ID"/>
        </w:rPr>
        <w:t xml:space="preserve">Informasi </w:t>
      </w:r>
      <w:r w:rsidRPr="00711B6D">
        <w:rPr>
          <w:rFonts w:asciiTheme="majorBidi" w:hAnsiTheme="majorBidi" w:cstheme="majorBidi"/>
        </w:rPr>
        <w:t xml:space="preserve">merupakan hasil pengolahan dari sebuah model, formasi, organisasi, ataupun suatu perubahan bentuk dari data yang memiliki nilai tertentu, dan bisa digunakan untuk menambah pengetahuan bagi yang menerimanya. </w:t>
      </w:r>
      <w:proofErr w:type="gramStart"/>
      <w:r w:rsidRPr="00711B6D">
        <w:rPr>
          <w:rFonts w:asciiTheme="majorBidi" w:hAnsiTheme="majorBidi" w:cstheme="majorBidi"/>
        </w:rPr>
        <w:t>Dalam hal ini, data bisa dianggap sebagai obyek dan informasi adalah suatu subyek yang bermanfaat bagi penerimanya.</w:t>
      </w:r>
      <w:proofErr w:type="gramEnd"/>
      <w:r w:rsidRPr="00711B6D">
        <w:rPr>
          <w:rFonts w:asciiTheme="majorBidi" w:hAnsiTheme="majorBidi" w:cstheme="majorBidi"/>
        </w:rPr>
        <w:t xml:space="preserve"> </w:t>
      </w:r>
      <w:proofErr w:type="gramStart"/>
      <w:r w:rsidRPr="00711B6D">
        <w:rPr>
          <w:rFonts w:asciiTheme="majorBidi" w:hAnsiTheme="majorBidi" w:cstheme="majorBidi"/>
        </w:rPr>
        <w:t>Informasi juga bisa disebut sebagai hasil pengolahan ataupun pemrosesan data.</w:t>
      </w:r>
      <w:proofErr w:type="gramEnd"/>
    </w:p>
    <w:p w:rsidR="00B0160F" w:rsidRPr="00711B6D" w:rsidRDefault="00B0160F" w:rsidP="00B0160F">
      <w:pPr>
        <w:pStyle w:val="ListParagraph"/>
        <w:spacing w:line="480" w:lineRule="auto"/>
        <w:ind w:left="0"/>
        <w:jc w:val="both"/>
        <w:rPr>
          <w:rFonts w:asciiTheme="majorBidi" w:hAnsiTheme="majorBidi" w:cstheme="majorBidi"/>
          <w:lang w:val="id-ID"/>
        </w:rPr>
      </w:pPr>
      <w:r w:rsidRPr="00711B6D">
        <w:rPr>
          <w:rFonts w:asciiTheme="majorBidi" w:hAnsiTheme="majorBidi" w:cstheme="majorBidi"/>
        </w:rPr>
        <w:t>Berikut</w:t>
      </w:r>
      <w:r w:rsidRPr="00711B6D">
        <w:rPr>
          <w:rFonts w:asciiTheme="majorBidi" w:hAnsiTheme="majorBidi" w:cstheme="majorBidi"/>
          <w:lang w:val="id-ID"/>
        </w:rPr>
        <w:t xml:space="preserve"> berbagai pengertian informasi dari berbagai </w:t>
      </w:r>
      <w:proofErr w:type="gramStart"/>
      <w:r w:rsidRPr="00711B6D">
        <w:rPr>
          <w:rFonts w:asciiTheme="majorBidi" w:hAnsiTheme="majorBidi" w:cstheme="majorBidi"/>
          <w:lang w:val="id-ID"/>
        </w:rPr>
        <w:t>sumber :</w:t>
      </w:r>
      <w:proofErr w:type="gramEnd"/>
    </w:p>
    <w:p w:rsidR="00B0160F" w:rsidRPr="00711B6D" w:rsidRDefault="00B0160F" w:rsidP="00B0160F">
      <w:pPr>
        <w:pStyle w:val="ListParagraph"/>
        <w:numPr>
          <w:ilvl w:val="0"/>
          <w:numId w:val="9"/>
        </w:numPr>
        <w:spacing w:line="480" w:lineRule="auto"/>
        <w:ind w:left="426" w:hanging="426"/>
        <w:jc w:val="both"/>
      </w:pPr>
      <w:r w:rsidRPr="00711B6D">
        <w:rPr>
          <w:rFonts w:asciiTheme="majorBidi" w:hAnsiTheme="majorBidi" w:cstheme="majorBidi"/>
          <w:lang w:val="id-ID"/>
        </w:rPr>
        <w:t>Gordon B. Davis</w:t>
      </w:r>
    </w:p>
    <w:p w:rsidR="00B0160F" w:rsidRPr="00711B6D" w:rsidRDefault="00B0160F" w:rsidP="00B0160F">
      <w:pPr>
        <w:pStyle w:val="ListParagraph"/>
        <w:spacing w:line="480" w:lineRule="auto"/>
        <w:ind w:left="426"/>
        <w:jc w:val="both"/>
        <w:rPr>
          <w:b/>
        </w:rPr>
      </w:pPr>
      <w:r w:rsidRPr="00711B6D">
        <w:rPr>
          <w:rFonts w:asciiTheme="majorBidi" w:hAnsiTheme="majorBidi" w:cstheme="majorBidi"/>
          <w:lang w:val="id-ID"/>
        </w:rPr>
        <w:t>Menyebut informasi sebagai data yang telah diolah menjadi bentuk yang berguna bagi penerimanya dan nyata, berupa nilai yang dapat dipahami didalam keputusan sekarang maupun yang masa depan.</w:t>
      </w:r>
    </w:p>
    <w:p w:rsidR="00B0160F" w:rsidRPr="00711B6D" w:rsidRDefault="00B0160F" w:rsidP="00B0160F">
      <w:pPr>
        <w:pStyle w:val="ListParagraph"/>
        <w:numPr>
          <w:ilvl w:val="0"/>
          <w:numId w:val="9"/>
        </w:numPr>
        <w:spacing w:line="480" w:lineRule="auto"/>
        <w:ind w:left="426" w:hanging="426"/>
        <w:jc w:val="both"/>
        <w:rPr>
          <w:rFonts w:asciiTheme="majorBidi" w:hAnsiTheme="majorBidi" w:cstheme="majorBidi"/>
          <w:lang w:val="id-ID"/>
        </w:rPr>
      </w:pPr>
      <w:r w:rsidRPr="00711B6D">
        <w:rPr>
          <w:rFonts w:asciiTheme="majorBidi" w:hAnsiTheme="majorBidi" w:cstheme="majorBidi"/>
          <w:lang w:val="id-ID"/>
        </w:rPr>
        <w:t>Barry E. Cushing</w:t>
      </w:r>
    </w:p>
    <w:p w:rsidR="00B0160F" w:rsidRPr="00711B6D" w:rsidRDefault="00B0160F" w:rsidP="00B0160F">
      <w:pPr>
        <w:pStyle w:val="ListParagraph"/>
        <w:spacing w:line="480" w:lineRule="auto"/>
        <w:ind w:left="426"/>
        <w:jc w:val="both"/>
        <w:rPr>
          <w:rFonts w:asciiTheme="majorBidi" w:hAnsiTheme="majorBidi" w:cstheme="majorBidi"/>
          <w:lang w:val="id-ID"/>
        </w:rPr>
      </w:pPr>
      <w:r w:rsidRPr="00711B6D">
        <w:rPr>
          <w:rFonts w:asciiTheme="majorBidi" w:hAnsiTheme="majorBidi" w:cstheme="majorBidi"/>
          <w:lang w:val="id-ID"/>
        </w:rPr>
        <w:t xml:space="preserve">Dalam buku </w:t>
      </w:r>
      <w:r w:rsidRPr="00711B6D">
        <w:rPr>
          <w:rFonts w:asciiTheme="majorBidi" w:hAnsiTheme="majorBidi" w:cstheme="majorBidi"/>
          <w:i/>
          <w:iCs/>
          <w:lang w:val="id-ID"/>
        </w:rPr>
        <w:t>Accounting Information System and Business Organization</w:t>
      </w:r>
      <w:r w:rsidRPr="00711B6D">
        <w:rPr>
          <w:rFonts w:asciiTheme="majorBidi" w:hAnsiTheme="majorBidi" w:cstheme="majorBidi"/>
          <w:lang w:val="id-ID"/>
        </w:rPr>
        <w:t>, dikatakan bahwa informasi merupakan sesuatu yang menunjukkan hasil pengolahan data yang diorganisasi dan berguna kepada orang yang menerimanya.</w:t>
      </w:r>
    </w:p>
    <w:p w:rsidR="00B0160F" w:rsidRPr="00711B6D" w:rsidRDefault="00B0160F" w:rsidP="00B0160F">
      <w:pPr>
        <w:pStyle w:val="ListParagraph"/>
        <w:spacing w:line="480" w:lineRule="auto"/>
        <w:ind w:left="0" w:firstLine="567"/>
        <w:jc w:val="both"/>
        <w:rPr>
          <w:rFonts w:asciiTheme="majorBidi" w:hAnsiTheme="majorBidi" w:cstheme="majorBidi"/>
          <w:lang w:val="id-ID"/>
        </w:rPr>
      </w:pPr>
      <w:r w:rsidRPr="00711B6D">
        <w:rPr>
          <w:rFonts w:asciiTheme="majorBidi" w:hAnsiTheme="majorBidi" w:cstheme="majorBidi"/>
          <w:lang w:val="id-ID"/>
        </w:rPr>
        <w:t>Dari pengertian-pengertian tersebut di atas dapat disimpulkan bahwa informasi merupakan hasil dari pengolahan data menjadi bentuk yang lebih berguna bagi yang menerimanya, yang menggambarkan suatu kejadian-kejadian nyata dan dapat digunakan sebagai alat bantu untuk pengambilan suatu keputusan.</w:t>
      </w:r>
    </w:p>
    <w:p w:rsidR="00B0160F" w:rsidRPr="00711B6D" w:rsidRDefault="00B0160F" w:rsidP="00B0160F">
      <w:pPr>
        <w:pStyle w:val="ListParagraph"/>
        <w:spacing w:line="480" w:lineRule="auto"/>
        <w:ind w:left="0" w:firstLine="567"/>
        <w:jc w:val="both"/>
        <w:rPr>
          <w:rFonts w:asciiTheme="majorBidi" w:hAnsiTheme="majorBidi" w:cstheme="majorBidi"/>
          <w:lang w:val="id-ID"/>
        </w:rPr>
      </w:pPr>
    </w:p>
    <w:p w:rsidR="00B0160F" w:rsidRPr="00711B6D" w:rsidRDefault="00B0160F" w:rsidP="00B0160F">
      <w:pPr>
        <w:pStyle w:val="ListParagraph"/>
        <w:numPr>
          <w:ilvl w:val="2"/>
          <w:numId w:val="4"/>
        </w:numPr>
        <w:spacing w:line="480" w:lineRule="auto"/>
        <w:jc w:val="both"/>
        <w:rPr>
          <w:rFonts w:asciiTheme="majorBidi" w:hAnsiTheme="majorBidi" w:cstheme="majorBidi"/>
          <w:b/>
          <w:bCs/>
          <w:lang w:val="id-ID"/>
        </w:rPr>
      </w:pPr>
      <w:r w:rsidRPr="00711B6D">
        <w:rPr>
          <w:rFonts w:asciiTheme="majorBidi" w:hAnsiTheme="majorBidi" w:cstheme="majorBidi"/>
          <w:b/>
          <w:bCs/>
          <w:lang w:val="id-ID"/>
        </w:rPr>
        <w:lastRenderedPageBreak/>
        <w:t>Kualitas Informasi</w:t>
      </w:r>
    </w:p>
    <w:p w:rsidR="00B0160F" w:rsidRPr="00711B6D" w:rsidRDefault="00B0160F" w:rsidP="00B0160F">
      <w:pPr>
        <w:pStyle w:val="ListParagraph"/>
        <w:spacing w:line="480" w:lineRule="auto"/>
        <w:ind w:left="0" w:firstLine="567"/>
        <w:jc w:val="both"/>
        <w:rPr>
          <w:rFonts w:asciiTheme="majorBidi" w:hAnsiTheme="majorBidi" w:cstheme="majorBidi"/>
          <w:color w:val="000000"/>
          <w:shd w:val="clear" w:color="auto" w:fill="FFFFFF"/>
          <w:lang w:eastAsia="id-ID"/>
        </w:rPr>
      </w:pPr>
      <w:r w:rsidRPr="00711B6D">
        <w:rPr>
          <w:rFonts w:asciiTheme="majorBidi" w:hAnsiTheme="majorBidi" w:cstheme="majorBidi"/>
          <w:color w:val="000000"/>
          <w:lang w:val="id-ID" w:eastAsia="id-ID"/>
        </w:rPr>
        <w:t>Kualitas</w:t>
      </w:r>
      <w:r w:rsidRPr="00711B6D">
        <w:rPr>
          <w:rFonts w:asciiTheme="majorBidi" w:hAnsiTheme="majorBidi" w:cstheme="majorBidi"/>
          <w:color w:val="000000"/>
          <w:lang w:eastAsia="id-ID"/>
        </w:rPr>
        <w:t xml:space="preserve"> informasi (quality of information) sangat dipengaruhi oleh 3 hal </w:t>
      </w:r>
      <w:r>
        <w:rPr>
          <w:rFonts w:asciiTheme="majorBidi" w:hAnsiTheme="majorBidi" w:cstheme="majorBidi"/>
          <w:color w:val="000000"/>
          <w:lang w:val="id-ID" w:eastAsia="id-ID"/>
        </w:rPr>
        <w:t xml:space="preserve">: </w:t>
      </w:r>
    </w:p>
    <w:p w:rsidR="00B0160F" w:rsidRPr="00711B6D" w:rsidRDefault="00B0160F" w:rsidP="00B0160F">
      <w:pPr>
        <w:pStyle w:val="ListParagraph"/>
        <w:numPr>
          <w:ilvl w:val="0"/>
          <w:numId w:val="12"/>
        </w:numPr>
        <w:spacing w:line="480" w:lineRule="auto"/>
        <w:ind w:left="426" w:hanging="426"/>
        <w:jc w:val="both"/>
        <w:rPr>
          <w:rFonts w:asciiTheme="majorBidi" w:hAnsiTheme="majorBidi" w:cstheme="majorBidi"/>
          <w:color w:val="000000"/>
          <w:shd w:val="clear" w:color="auto" w:fill="FFFFFF"/>
          <w:lang w:eastAsia="id-ID"/>
        </w:rPr>
      </w:pPr>
      <w:r w:rsidRPr="00711B6D">
        <w:rPr>
          <w:rFonts w:asciiTheme="majorBidi" w:hAnsiTheme="majorBidi" w:cstheme="majorBidi"/>
          <w:color w:val="000000"/>
          <w:lang w:eastAsia="id-ID"/>
        </w:rPr>
        <w:t>Relevansi (relevancy)</w:t>
      </w:r>
    </w:p>
    <w:p w:rsidR="00B0160F" w:rsidRPr="00711B6D" w:rsidRDefault="00B0160F" w:rsidP="00B0160F">
      <w:pPr>
        <w:pStyle w:val="ListParagraph"/>
        <w:spacing w:line="480" w:lineRule="auto"/>
        <w:ind w:left="426"/>
        <w:jc w:val="both"/>
        <w:rPr>
          <w:rFonts w:asciiTheme="majorBidi" w:hAnsiTheme="majorBidi" w:cstheme="majorBidi"/>
          <w:color w:val="000000"/>
          <w:shd w:val="clear" w:color="auto" w:fill="FFFFFF"/>
          <w:lang w:eastAsia="id-ID"/>
        </w:rPr>
      </w:pPr>
      <w:proofErr w:type="gramStart"/>
      <w:r w:rsidRPr="00711B6D">
        <w:rPr>
          <w:rFonts w:asciiTheme="majorBidi" w:hAnsiTheme="majorBidi" w:cstheme="majorBidi"/>
          <w:color w:val="000000"/>
          <w:lang w:eastAsia="id-ID"/>
        </w:rPr>
        <w:t>Informasi dikatakan berkualitas</w:t>
      </w:r>
      <w:r w:rsidRPr="00711B6D">
        <w:rPr>
          <w:rFonts w:asciiTheme="majorBidi" w:hAnsiTheme="majorBidi" w:cstheme="majorBidi"/>
          <w:color w:val="000000"/>
          <w:lang w:val="id-ID" w:eastAsia="id-ID"/>
        </w:rPr>
        <w:t xml:space="preserve"> jika relevan bagi pemakainya.</w:t>
      </w:r>
      <w:proofErr w:type="gramEnd"/>
      <w:r w:rsidRPr="00711B6D">
        <w:rPr>
          <w:rFonts w:asciiTheme="majorBidi" w:hAnsiTheme="majorBidi" w:cstheme="majorBidi"/>
          <w:color w:val="000000"/>
          <w:lang w:val="id-ID" w:eastAsia="id-ID"/>
        </w:rPr>
        <w:t xml:space="preserve"> Pengukuran nilai relevansi, akan terlihat dari jawaban atas pertanyaan </w:t>
      </w:r>
      <w:r w:rsidRPr="00711B6D">
        <w:rPr>
          <w:rFonts w:asciiTheme="majorBidi" w:hAnsiTheme="majorBidi" w:cstheme="majorBidi"/>
          <w:b/>
          <w:bCs/>
          <w:color w:val="000000"/>
          <w:lang w:val="id-ID" w:eastAsia="id-ID"/>
        </w:rPr>
        <w:t>“how the message used for problem solving (decision masking)?”.</w:t>
      </w:r>
      <w:r w:rsidRPr="00711B6D">
        <w:rPr>
          <w:rFonts w:asciiTheme="majorBidi" w:hAnsiTheme="majorBidi" w:cstheme="majorBidi"/>
          <w:color w:val="000000"/>
          <w:lang w:val="id-ID" w:eastAsia="id-ID"/>
        </w:rPr>
        <w:t xml:space="preserve"> I</w:t>
      </w:r>
      <w:r w:rsidRPr="00711B6D">
        <w:rPr>
          <w:rFonts w:asciiTheme="majorBidi" w:hAnsiTheme="majorBidi" w:cstheme="majorBidi"/>
          <w:color w:val="000000"/>
          <w:lang w:eastAsia="id-ID"/>
        </w:rPr>
        <w:t xml:space="preserve">nformasi akanrelevan jika bermanfaat bagi pemakainya. </w:t>
      </w:r>
    </w:p>
    <w:p w:rsidR="00B0160F" w:rsidRPr="00711B6D" w:rsidRDefault="00B0160F" w:rsidP="00B0160F">
      <w:pPr>
        <w:pStyle w:val="ListParagraph"/>
        <w:numPr>
          <w:ilvl w:val="0"/>
          <w:numId w:val="12"/>
        </w:numPr>
        <w:spacing w:line="480" w:lineRule="auto"/>
        <w:ind w:left="426" w:hanging="426"/>
        <w:jc w:val="both"/>
        <w:rPr>
          <w:rFonts w:asciiTheme="majorBidi" w:hAnsiTheme="majorBidi" w:cstheme="majorBidi"/>
          <w:color w:val="000000"/>
          <w:shd w:val="clear" w:color="auto" w:fill="FFFFFF"/>
          <w:lang w:eastAsia="id-ID"/>
        </w:rPr>
      </w:pPr>
      <w:r w:rsidRPr="00711B6D">
        <w:rPr>
          <w:rFonts w:asciiTheme="majorBidi" w:hAnsiTheme="majorBidi" w:cstheme="majorBidi"/>
          <w:color w:val="000000"/>
          <w:lang w:eastAsia="id-ID"/>
        </w:rPr>
        <w:t>Akurasi (accuracy)</w:t>
      </w:r>
    </w:p>
    <w:p w:rsidR="00B0160F" w:rsidRPr="00711B6D" w:rsidRDefault="00B0160F" w:rsidP="00B0160F">
      <w:pPr>
        <w:pStyle w:val="ListParagraph"/>
        <w:spacing w:line="480" w:lineRule="auto"/>
        <w:ind w:left="426"/>
        <w:jc w:val="both"/>
        <w:rPr>
          <w:rFonts w:asciiTheme="majorBidi" w:hAnsiTheme="majorBidi" w:cstheme="majorBidi"/>
          <w:color w:val="000000"/>
          <w:shd w:val="clear" w:color="auto" w:fill="FFFFFF"/>
          <w:lang w:val="id-ID" w:eastAsia="id-ID"/>
        </w:rPr>
      </w:pPr>
      <w:proofErr w:type="gramStart"/>
      <w:r w:rsidRPr="00711B6D">
        <w:rPr>
          <w:rFonts w:asciiTheme="majorBidi" w:hAnsiTheme="majorBidi" w:cstheme="majorBidi"/>
          <w:color w:val="000000"/>
          <w:lang w:eastAsia="id-ID"/>
        </w:rPr>
        <w:t>Sebuah informasi dapat dikatakan akurat jika informasi terebut tidak biasa</w:t>
      </w:r>
      <w:r w:rsidRPr="00711B6D">
        <w:rPr>
          <w:rFonts w:asciiTheme="majorBidi" w:hAnsiTheme="majorBidi" w:cstheme="majorBidi"/>
          <w:color w:val="000000"/>
          <w:lang w:val="id-ID" w:eastAsia="id-ID"/>
        </w:rPr>
        <w:t xml:space="preserve"> </w:t>
      </w:r>
      <w:r w:rsidRPr="00711B6D">
        <w:rPr>
          <w:rFonts w:asciiTheme="majorBidi" w:hAnsiTheme="majorBidi" w:cstheme="majorBidi"/>
          <w:color w:val="000000"/>
          <w:lang w:eastAsia="id-ID"/>
        </w:rPr>
        <w:t xml:space="preserve">atau menyesatkan, bebas dari </w:t>
      </w:r>
      <w:r w:rsidRPr="00711B6D">
        <w:rPr>
          <w:rFonts w:asciiTheme="majorBidi" w:hAnsiTheme="majorBidi" w:cstheme="majorBidi"/>
          <w:color w:val="000000"/>
          <w:lang w:val="id-ID" w:eastAsia="id-ID"/>
        </w:rPr>
        <w:t>kesalahan-kesalahan dan harus mencerminkan maksudnya.</w:t>
      </w:r>
      <w:proofErr w:type="gramEnd"/>
      <w:r>
        <w:rPr>
          <w:rFonts w:asciiTheme="majorBidi" w:hAnsiTheme="majorBidi" w:cstheme="majorBidi"/>
          <w:color w:val="000000"/>
          <w:lang w:val="id-ID" w:eastAsia="id-ID"/>
        </w:rPr>
        <w:t xml:space="preserve"> </w:t>
      </w:r>
      <w:r w:rsidRPr="00711B6D">
        <w:rPr>
          <w:rFonts w:asciiTheme="majorBidi" w:hAnsiTheme="majorBidi" w:cstheme="majorBidi"/>
          <w:color w:val="000000"/>
          <w:lang w:val="id-ID" w:eastAsia="id-ID"/>
        </w:rPr>
        <w:t>Beberapa hal dapat berpengaruh terhadap keakuratan sebuah informasi antara lain adalah :</w:t>
      </w:r>
    </w:p>
    <w:p w:rsidR="00B0160F" w:rsidRPr="00711B6D" w:rsidRDefault="00B0160F" w:rsidP="00B0160F">
      <w:pPr>
        <w:pStyle w:val="ListParagraph"/>
        <w:numPr>
          <w:ilvl w:val="0"/>
          <w:numId w:val="10"/>
        </w:numPr>
        <w:spacing w:line="480" w:lineRule="auto"/>
        <w:ind w:left="709"/>
        <w:contextualSpacing w:val="0"/>
        <w:jc w:val="both"/>
        <w:rPr>
          <w:rFonts w:asciiTheme="majorBidi" w:hAnsiTheme="majorBidi" w:cstheme="majorBidi"/>
          <w:color w:val="000000"/>
          <w:shd w:val="clear" w:color="auto" w:fill="FFFFFF"/>
          <w:lang w:eastAsia="id-ID"/>
        </w:rPr>
      </w:pPr>
      <w:r w:rsidRPr="00711B6D">
        <w:rPr>
          <w:rFonts w:asciiTheme="majorBidi" w:hAnsiTheme="majorBidi" w:cstheme="majorBidi"/>
          <w:color w:val="000000"/>
          <w:lang w:eastAsia="id-ID"/>
        </w:rPr>
        <w:t>Kelengkapan (completeness) informasi</w:t>
      </w:r>
    </w:p>
    <w:p w:rsidR="00B0160F" w:rsidRPr="00711B6D" w:rsidRDefault="00B0160F" w:rsidP="00B0160F">
      <w:pPr>
        <w:spacing w:line="480" w:lineRule="auto"/>
        <w:ind w:left="709"/>
        <w:jc w:val="both"/>
        <w:rPr>
          <w:rFonts w:asciiTheme="majorBidi" w:hAnsiTheme="majorBidi" w:cstheme="majorBidi"/>
          <w:color w:val="000000"/>
          <w:shd w:val="clear" w:color="auto" w:fill="FFFFFF"/>
          <w:lang w:eastAsia="id-ID"/>
        </w:rPr>
      </w:pPr>
      <w:r w:rsidRPr="00711B6D">
        <w:rPr>
          <w:rFonts w:asciiTheme="majorBidi" w:hAnsiTheme="majorBidi" w:cstheme="majorBidi"/>
          <w:color w:val="000000"/>
          <w:lang w:val="id-ID" w:eastAsia="id-ID"/>
        </w:rPr>
        <w:t>I</w:t>
      </w:r>
      <w:r w:rsidRPr="00711B6D">
        <w:rPr>
          <w:rFonts w:asciiTheme="majorBidi" w:hAnsiTheme="majorBidi" w:cstheme="majorBidi"/>
          <w:color w:val="000000"/>
          <w:lang w:eastAsia="id-ID"/>
        </w:rPr>
        <w:t>nformasi yang lengkap, berarti</w:t>
      </w:r>
      <w:r w:rsidRPr="00711B6D">
        <w:rPr>
          <w:rFonts w:asciiTheme="majorBidi" w:hAnsiTheme="majorBidi" w:cstheme="majorBidi"/>
          <w:color w:val="000000"/>
          <w:lang w:val="id-ID" w:eastAsia="id-ID"/>
        </w:rPr>
        <w:t xml:space="preserve"> </w:t>
      </w:r>
      <w:r w:rsidRPr="00711B6D">
        <w:rPr>
          <w:rFonts w:asciiTheme="majorBidi" w:hAnsiTheme="majorBidi" w:cstheme="majorBidi"/>
          <w:color w:val="000000"/>
          <w:lang w:eastAsia="id-ID"/>
        </w:rPr>
        <w:t xml:space="preserve">bahwa informasi yang dihasilkan terdiri dari satu kesatuan informasi yangmenyeluruh dan mencakup berbagai hal yang terkait didalamnya. </w:t>
      </w:r>
    </w:p>
    <w:p w:rsidR="00B0160F" w:rsidRPr="00711B6D" w:rsidRDefault="00B0160F" w:rsidP="00B0160F">
      <w:pPr>
        <w:pStyle w:val="ListParagraph"/>
        <w:numPr>
          <w:ilvl w:val="0"/>
          <w:numId w:val="10"/>
        </w:numPr>
        <w:spacing w:line="480" w:lineRule="auto"/>
        <w:ind w:left="709"/>
        <w:contextualSpacing w:val="0"/>
        <w:jc w:val="both"/>
        <w:rPr>
          <w:rFonts w:asciiTheme="majorBidi" w:hAnsiTheme="majorBidi" w:cstheme="majorBidi"/>
          <w:color w:val="000000"/>
          <w:shd w:val="clear" w:color="auto" w:fill="FFFFFF"/>
          <w:lang w:eastAsia="id-ID"/>
        </w:rPr>
      </w:pPr>
      <w:r w:rsidRPr="00711B6D">
        <w:rPr>
          <w:rFonts w:asciiTheme="majorBidi" w:hAnsiTheme="majorBidi" w:cstheme="majorBidi"/>
          <w:color w:val="000000"/>
          <w:lang w:eastAsia="id-ID"/>
        </w:rPr>
        <w:t>Kebenaran (correctness) informasi</w:t>
      </w:r>
    </w:p>
    <w:p w:rsidR="00B0160F" w:rsidRPr="00711B6D" w:rsidRDefault="00B0160F" w:rsidP="00B0160F">
      <w:pPr>
        <w:pStyle w:val="ListParagraph"/>
        <w:spacing w:line="480" w:lineRule="auto"/>
        <w:ind w:left="709"/>
        <w:contextualSpacing w:val="0"/>
        <w:jc w:val="both"/>
        <w:rPr>
          <w:rFonts w:asciiTheme="majorBidi" w:hAnsiTheme="majorBidi" w:cstheme="majorBidi"/>
          <w:color w:val="000000"/>
          <w:shd w:val="clear" w:color="auto" w:fill="FFFFFF"/>
          <w:lang w:eastAsia="id-ID"/>
        </w:rPr>
      </w:pPr>
      <w:r w:rsidRPr="00711B6D">
        <w:rPr>
          <w:rFonts w:asciiTheme="majorBidi" w:hAnsiTheme="majorBidi" w:cstheme="majorBidi"/>
          <w:color w:val="000000"/>
          <w:lang w:val="id-ID" w:eastAsia="id-ID"/>
        </w:rPr>
        <w:t>I</w:t>
      </w:r>
      <w:r w:rsidRPr="00711B6D">
        <w:rPr>
          <w:rFonts w:asciiTheme="majorBidi" w:hAnsiTheme="majorBidi" w:cstheme="majorBidi"/>
          <w:color w:val="000000"/>
          <w:lang w:eastAsia="id-ID"/>
        </w:rPr>
        <w:t xml:space="preserve">nformasi yang dihasilkan oleh prosespengolahan data, haruslah benar sesuai dengan perhitungan –perhitungan yang ada dalam proses tersebut. </w:t>
      </w:r>
      <w:proofErr w:type="gramStart"/>
      <w:r w:rsidRPr="00711B6D">
        <w:rPr>
          <w:rFonts w:asciiTheme="majorBidi" w:hAnsiTheme="majorBidi" w:cstheme="majorBidi"/>
          <w:color w:val="000000"/>
          <w:lang w:eastAsia="id-ID"/>
        </w:rPr>
        <w:t>Keamanan (security) informasi.</w:t>
      </w:r>
      <w:proofErr w:type="gramEnd"/>
    </w:p>
    <w:p w:rsidR="00B0160F" w:rsidRPr="00711B6D" w:rsidRDefault="00B0160F" w:rsidP="00B0160F">
      <w:pPr>
        <w:pStyle w:val="ListParagraph"/>
        <w:numPr>
          <w:ilvl w:val="0"/>
          <w:numId w:val="12"/>
        </w:numPr>
        <w:spacing w:line="480" w:lineRule="auto"/>
        <w:ind w:left="426" w:hanging="426"/>
        <w:jc w:val="both"/>
        <w:rPr>
          <w:rFonts w:asciiTheme="majorBidi" w:hAnsiTheme="majorBidi" w:cstheme="majorBidi"/>
          <w:color w:val="000000"/>
          <w:shd w:val="clear" w:color="auto" w:fill="F6F6F6"/>
          <w:lang w:eastAsia="id-ID"/>
        </w:rPr>
      </w:pPr>
      <w:r w:rsidRPr="00711B6D">
        <w:rPr>
          <w:rFonts w:asciiTheme="majorBidi" w:hAnsiTheme="majorBidi" w:cstheme="majorBidi"/>
          <w:color w:val="000000"/>
          <w:lang w:eastAsia="id-ID"/>
        </w:rPr>
        <w:t>Tepat waktu (timeliness).</w:t>
      </w:r>
    </w:p>
    <w:p w:rsidR="00B0160F" w:rsidRPr="00711B6D" w:rsidRDefault="00B0160F" w:rsidP="00B0160F">
      <w:pPr>
        <w:shd w:val="clear" w:color="auto" w:fill="FFFFFF"/>
        <w:spacing w:line="480" w:lineRule="auto"/>
        <w:ind w:left="426"/>
        <w:jc w:val="both"/>
        <w:rPr>
          <w:rFonts w:asciiTheme="majorBidi" w:hAnsiTheme="majorBidi" w:cstheme="majorBidi"/>
          <w:color w:val="000000"/>
          <w:lang w:eastAsia="id-ID"/>
        </w:rPr>
      </w:pPr>
      <w:r w:rsidRPr="00711B6D">
        <w:rPr>
          <w:rFonts w:asciiTheme="majorBidi" w:hAnsiTheme="majorBidi" w:cstheme="majorBidi"/>
          <w:color w:val="000000"/>
          <w:lang w:val="id-ID" w:eastAsia="id-ID"/>
        </w:rPr>
        <w:t>B</w:t>
      </w:r>
      <w:r w:rsidRPr="00711B6D">
        <w:rPr>
          <w:rFonts w:asciiTheme="majorBidi" w:hAnsiTheme="majorBidi" w:cstheme="majorBidi"/>
          <w:color w:val="000000"/>
          <w:lang w:eastAsia="id-ID"/>
        </w:rPr>
        <w:t>ahwa informasi yang</w:t>
      </w:r>
      <w:r w:rsidRPr="00711B6D">
        <w:rPr>
          <w:rFonts w:asciiTheme="majorBidi" w:hAnsiTheme="majorBidi" w:cstheme="majorBidi"/>
          <w:color w:val="000000"/>
          <w:lang w:val="id-ID" w:eastAsia="id-ID"/>
        </w:rPr>
        <w:t xml:space="preserve"> dihasilkan dari suatu proses pengolahan data,datangnya tidak boleh terlambat.</w:t>
      </w:r>
      <w:r w:rsidRPr="00711B6D">
        <w:rPr>
          <w:rFonts w:asciiTheme="majorBidi" w:hAnsiTheme="majorBidi" w:cstheme="majorBidi"/>
          <w:color w:val="000000"/>
          <w:lang w:eastAsia="id-ID"/>
        </w:rPr>
        <w:t xml:space="preserve"> Informasi yang terlambat tidak </w:t>
      </w:r>
      <w:proofErr w:type="gramStart"/>
      <w:r w:rsidRPr="00711B6D">
        <w:rPr>
          <w:rFonts w:asciiTheme="majorBidi" w:hAnsiTheme="majorBidi" w:cstheme="majorBidi"/>
          <w:color w:val="000000"/>
          <w:lang w:eastAsia="id-ID"/>
        </w:rPr>
        <w:lastRenderedPageBreak/>
        <w:t>akan</w:t>
      </w:r>
      <w:proofErr w:type="gramEnd"/>
      <w:r w:rsidRPr="00711B6D">
        <w:rPr>
          <w:rFonts w:asciiTheme="majorBidi" w:hAnsiTheme="majorBidi" w:cstheme="majorBidi"/>
          <w:color w:val="000000"/>
          <w:lang w:eastAsia="id-ID"/>
        </w:rPr>
        <w:t> mempunyai nilai yang baik,</w:t>
      </w:r>
      <w:r w:rsidRPr="00711B6D">
        <w:rPr>
          <w:rFonts w:asciiTheme="majorBidi" w:hAnsiTheme="majorBidi" w:cstheme="majorBidi"/>
          <w:color w:val="000000"/>
          <w:lang w:val="id-ID" w:eastAsia="id-ID"/>
        </w:rPr>
        <w:t xml:space="preserve"> </w:t>
      </w:r>
      <w:r w:rsidRPr="00711B6D">
        <w:rPr>
          <w:rFonts w:asciiTheme="majorBidi" w:hAnsiTheme="majorBidi" w:cstheme="majorBidi"/>
          <w:color w:val="000000"/>
          <w:lang w:eastAsia="id-ID"/>
        </w:rPr>
        <w:t>sehingga kalau digunakan sebagai dasar dalam pengambilan keputusan</w:t>
      </w:r>
      <w:r w:rsidRPr="00711B6D">
        <w:rPr>
          <w:rFonts w:asciiTheme="majorBidi" w:hAnsiTheme="majorBidi" w:cstheme="majorBidi"/>
          <w:color w:val="000000"/>
          <w:lang w:val="id-ID" w:eastAsia="id-ID"/>
        </w:rPr>
        <w:t xml:space="preserve"> </w:t>
      </w:r>
      <w:r w:rsidRPr="00711B6D">
        <w:rPr>
          <w:rFonts w:asciiTheme="majorBidi" w:hAnsiTheme="majorBidi" w:cstheme="majorBidi"/>
          <w:color w:val="000000"/>
          <w:lang w:eastAsia="id-ID"/>
        </w:rPr>
        <w:t>dapat menimbulkan kesalahan dalam tindakkan yang akan diambil.</w:t>
      </w:r>
      <w:r w:rsidRPr="00711B6D">
        <w:rPr>
          <w:rFonts w:asciiTheme="majorBidi" w:hAnsiTheme="majorBidi" w:cstheme="majorBidi"/>
          <w:color w:val="000000"/>
          <w:lang w:val="id-ID" w:eastAsia="id-ID"/>
        </w:rPr>
        <w:t xml:space="preserve"> </w:t>
      </w:r>
    </w:p>
    <w:p w:rsidR="00B0160F" w:rsidRPr="00711B6D" w:rsidRDefault="00B0160F" w:rsidP="00B0160F">
      <w:pPr>
        <w:shd w:val="clear" w:color="auto" w:fill="FFFFFF"/>
        <w:spacing w:line="480" w:lineRule="auto"/>
        <w:ind w:left="426"/>
        <w:jc w:val="both"/>
        <w:rPr>
          <w:rFonts w:asciiTheme="majorBidi" w:hAnsiTheme="majorBidi" w:cstheme="majorBidi"/>
          <w:color w:val="000000"/>
          <w:lang w:val="id-ID" w:eastAsia="id-ID"/>
        </w:rPr>
      </w:pPr>
      <w:r>
        <w:rPr>
          <w:rFonts w:asciiTheme="majorBidi" w:hAnsiTheme="majorBidi" w:cstheme="majorBidi"/>
          <w:color w:val="000000"/>
          <w:lang w:val="id-ID" w:eastAsia="id-ID"/>
        </w:rPr>
        <w:t>B</w:t>
      </w:r>
      <w:r w:rsidRPr="00711B6D">
        <w:rPr>
          <w:rFonts w:asciiTheme="majorBidi" w:hAnsiTheme="majorBidi" w:cstheme="majorBidi"/>
          <w:color w:val="000000"/>
          <w:lang w:eastAsia="id-ID"/>
        </w:rPr>
        <w:t>eberapa ahli juga menambahkan beberapa</w:t>
      </w:r>
      <w:r w:rsidRPr="00711B6D">
        <w:rPr>
          <w:rFonts w:asciiTheme="majorBidi" w:hAnsiTheme="majorBidi" w:cstheme="majorBidi"/>
          <w:color w:val="000000"/>
          <w:lang w:val="id-ID" w:eastAsia="id-ID"/>
        </w:rPr>
        <w:t xml:space="preserve"> </w:t>
      </w:r>
      <w:r w:rsidRPr="00711B6D">
        <w:rPr>
          <w:rFonts w:asciiTheme="majorBidi" w:hAnsiTheme="majorBidi" w:cstheme="majorBidi"/>
          <w:color w:val="000000"/>
          <w:lang w:eastAsia="id-ID"/>
        </w:rPr>
        <w:t>hal yang ikut menentukan kualitas dari sebuah informasi, komponen–komponen</w:t>
      </w:r>
      <w:r w:rsidRPr="00711B6D">
        <w:rPr>
          <w:rFonts w:asciiTheme="majorBidi" w:hAnsiTheme="majorBidi" w:cstheme="majorBidi"/>
          <w:color w:val="000000"/>
          <w:lang w:val="id-ID" w:eastAsia="id-ID"/>
        </w:rPr>
        <w:t xml:space="preserve"> </w:t>
      </w:r>
      <w:r w:rsidRPr="00711B6D">
        <w:rPr>
          <w:rFonts w:asciiTheme="majorBidi" w:hAnsiTheme="majorBidi" w:cstheme="majorBidi"/>
          <w:color w:val="000000"/>
          <w:lang w:eastAsia="id-ID"/>
        </w:rPr>
        <w:t>tambahan antara lain adalah :</w:t>
      </w:r>
    </w:p>
    <w:p w:rsidR="00B0160F" w:rsidRPr="00711B6D" w:rsidRDefault="00B0160F" w:rsidP="00B0160F">
      <w:pPr>
        <w:pStyle w:val="ListParagraph"/>
        <w:numPr>
          <w:ilvl w:val="0"/>
          <w:numId w:val="10"/>
        </w:numPr>
        <w:shd w:val="clear" w:color="auto" w:fill="FFFFFF"/>
        <w:spacing w:line="480" w:lineRule="auto"/>
        <w:ind w:left="851" w:hanging="425"/>
        <w:contextualSpacing w:val="0"/>
        <w:jc w:val="both"/>
        <w:rPr>
          <w:rFonts w:asciiTheme="majorBidi" w:hAnsiTheme="majorBidi" w:cstheme="majorBidi"/>
          <w:color w:val="000000"/>
          <w:shd w:val="clear" w:color="auto" w:fill="F6F6F6"/>
          <w:lang w:eastAsia="id-ID"/>
        </w:rPr>
      </w:pPr>
      <w:r w:rsidRPr="00711B6D">
        <w:rPr>
          <w:rFonts w:asciiTheme="majorBidi" w:hAnsiTheme="majorBidi" w:cstheme="majorBidi"/>
          <w:color w:val="000000"/>
          <w:lang w:eastAsia="id-ID"/>
        </w:rPr>
        <w:t>Ekonomis</w:t>
      </w:r>
      <w:r w:rsidRPr="00711B6D">
        <w:rPr>
          <w:rFonts w:asciiTheme="majorBidi" w:hAnsiTheme="majorBidi" w:cstheme="majorBidi"/>
          <w:color w:val="000000"/>
          <w:lang w:val="id-ID" w:eastAsia="id-ID"/>
        </w:rPr>
        <w:t xml:space="preserve"> </w:t>
      </w:r>
      <w:r w:rsidRPr="00711B6D">
        <w:rPr>
          <w:rFonts w:asciiTheme="majorBidi" w:hAnsiTheme="majorBidi" w:cstheme="majorBidi"/>
          <w:color w:val="000000"/>
          <w:lang w:eastAsia="id-ID"/>
        </w:rPr>
        <w:t>(economy).</w:t>
      </w:r>
    </w:p>
    <w:p w:rsidR="00B0160F" w:rsidRDefault="00B0160F" w:rsidP="00B0160F">
      <w:pPr>
        <w:shd w:val="clear" w:color="auto" w:fill="FFFFFF"/>
        <w:spacing w:line="480" w:lineRule="auto"/>
        <w:ind w:left="851"/>
        <w:jc w:val="both"/>
        <w:rPr>
          <w:rFonts w:asciiTheme="majorBidi" w:hAnsiTheme="majorBidi" w:cstheme="majorBidi"/>
          <w:color w:val="000000"/>
          <w:lang w:val="id-ID" w:eastAsia="id-ID"/>
        </w:rPr>
      </w:pPr>
      <w:r w:rsidRPr="00711B6D">
        <w:rPr>
          <w:rFonts w:asciiTheme="majorBidi" w:hAnsiTheme="majorBidi" w:cstheme="majorBidi"/>
          <w:color w:val="000000"/>
          <w:lang w:val="id-ID" w:eastAsia="id-ID"/>
        </w:rPr>
        <w:t>Bahwa faktor ekonomis dari sebuah informasi juga akan</w:t>
      </w:r>
      <w:r w:rsidRPr="00711B6D">
        <w:rPr>
          <w:rFonts w:asciiTheme="majorBidi" w:hAnsiTheme="majorBidi" w:cstheme="majorBidi"/>
          <w:color w:val="000000"/>
          <w:lang w:eastAsia="id-ID"/>
        </w:rPr>
        <w:t xml:space="preserve"> ikut menentukan kualitasnya. </w:t>
      </w:r>
    </w:p>
    <w:p w:rsidR="00B0160F" w:rsidRPr="00711B6D" w:rsidRDefault="00B0160F" w:rsidP="00B0160F">
      <w:pPr>
        <w:pStyle w:val="ListParagraph"/>
        <w:numPr>
          <w:ilvl w:val="0"/>
          <w:numId w:val="10"/>
        </w:numPr>
        <w:shd w:val="clear" w:color="auto" w:fill="FFFFFF"/>
        <w:spacing w:line="480" w:lineRule="auto"/>
        <w:ind w:left="851" w:hanging="425"/>
        <w:contextualSpacing w:val="0"/>
        <w:jc w:val="both"/>
        <w:rPr>
          <w:rFonts w:asciiTheme="majorBidi" w:hAnsiTheme="majorBidi" w:cstheme="majorBidi"/>
          <w:color w:val="000000"/>
          <w:shd w:val="clear" w:color="auto" w:fill="FFFFFF"/>
          <w:lang w:eastAsia="id-ID"/>
        </w:rPr>
      </w:pPr>
      <w:r w:rsidRPr="00711B6D">
        <w:rPr>
          <w:rFonts w:asciiTheme="majorBidi" w:hAnsiTheme="majorBidi" w:cstheme="majorBidi"/>
          <w:color w:val="000000"/>
          <w:lang w:eastAsia="id-ID"/>
        </w:rPr>
        <w:t>Efisien (efficiency).</w:t>
      </w:r>
    </w:p>
    <w:p w:rsidR="00B0160F" w:rsidRPr="00711B6D" w:rsidRDefault="00B0160F" w:rsidP="00B0160F">
      <w:pPr>
        <w:shd w:val="clear" w:color="auto" w:fill="FFFFFF"/>
        <w:spacing w:line="480" w:lineRule="auto"/>
        <w:ind w:left="851"/>
        <w:jc w:val="both"/>
        <w:rPr>
          <w:rFonts w:asciiTheme="majorBidi" w:hAnsiTheme="majorBidi" w:cstheme="majorBidi"/>
          <w:color w:val="000000"/>
          <w:lang w:val="id-ID" w:eastAsia="id-ID"/>
        </w:rPr>
      </w:pPr>
      <w:r w:rsidRPr="00711B6D">
        <w:rPr>
          <w:rFonts w:asciiTheme="majorBidi" w:hAnsiTheme="majorBidi" w:cstheme="majorBidi"/>
          <w:color w:val="000000"/>
          <w:lang w:eastAsia="id-ID"/>
        </w:rPr>
        <w:t>Informasi</w:t>
      </w:r>
      <w:r w:rsidRPr="00711B6D">
        <w:rPr>
          <w:rFonts w:asciiTheme="majorBidi" w:hAnsiTheme="majorBidi" w:cstheme="majorBidi"/>
          <w:color w:val="000000"/>
          <w:lang w:val="id-ID" w:eastAsia="id-ID"/>
        </w:rPr>
        <w:t xml:space="preserve"> </w:t>
      </w:r>
      <w:proofErr w:type="gramStart"/>
      <w:r w:rsidRPr="00711B6D">
        <w:rPr>
          <w:rFonts w:asciiTheme="majorBidi" w:hAnsiTheme="majorBidi" w:cstheme="majorBidi"/>
          <w:color w:val="000000"/>
          <w:lang w:val="id-ID" w:eastAsia="id-ID"/>
        </w:rPr>
        <w:t>akan</w:t>
      </w:r>
      <w:proofErr w:type="gramEnd"/>
      <w:r w:rsidRPr="00711B6D">
        <w:rPr>
          <w:rFonts w:asciiTheme="majorBidi" w:hAnsiTheme="majorBidi" w:cstheme="majorBidi"/>
          <w:color w:val="000000"/>
          <w:lang w:val="id-ID" w:eastAsia="id-ID"/>
        </w:rPr>
        <w:t xml:space="preserve"> memiliki kualitas yang baik jika informasi tersebut memiliki efisiensi, atau tepat guna bagi pemakainya.</w:t>
      </w:r>
    </w:p>
    <w:p w:rsidR="00B0160F" w:rsidRPr="00711B6D" w:rsidRDefault="00B0160F" w:rsidP="00B0160F">
      <w:pPr>
        <w:pStyle w:val="ListParagraph"/>
        <w:numPr>
          <w:ilvl w:val="0"/>
          <w:numId w:val="10"/>
        </w:numPr>
        <w:shd w:val="clear" w:color="auto" w:fill="FFFFFF"/>
        <w:spacing w:line="480" w:lineRule="auto"/>
        <w:ind w:left="851" w:hanging="425"/>
        <w:contextualSpacing w:val="0"/>
        <w:jc w:val="both"/>
        <w:rPr>
          <w:rFonts w:asciiTheme="majorBidi" w:hAnsiTheme="majorBidi" w:cstheme="majorBidi"/>
          <w:color w:val="000000"/>
          <w:lang w:val="id-ID" w:eastAsia="id-ID"/>
        </w:rPr>
      </w:pPr>
      <w:r w:rsidRPr="00711B6D">
        <w:rPr>
          <w:rFonts w:asciiTheme="majorBidi" w:hAnsiTheme="majorBidi" w:cstheme="majorBidi"/>
          <w:color w:val="000000"/>
          <w:lang w:eastAsia="id-ID"/>
        </w:rPr>
        <w:t>Dapat dipercaya (reliability)</w:t>
      </w:r>
      <w:r w:rsidRPr="00711B6D">
        <w:rPr>
          <w:rFonts w:asciiTheme="majorBidi" w:hAnsiTheme="majorBidi" w:cstheme="majorBidi"/>
          <w:color w:val="000000"/>
          <w:lang w:val="id-ID" w:eastAsia="id-ID"/>
        </w:rPr>
        <w:t>.</w:t>
      </w:r>
    </w:p>
    <w:p w:rsidR="00B0160F" w:rsidRPr="00711B6D" w:rsidRDefault="00B0160F" w:rsidP="00B0160F">
      <w:pPr>
        <w:pStyle w:val="ListParagraph"/>
        <w:shd w:val="clear" w:color="auto" w:fill="FFFFFF"/>
        <w:spacing w:line="480" w:lineRule="auto"/>
        <w:ind w:left="851"/>
        <w:contextualSpacing w:val="0"/>
        <w:jc w:val="both"/>
        <w:rPr>
          <w:rFonts w:asciiTheme="majorBidi" w:hAnsiTheme="majorBidi" w:cstheme="majorBidi"/>
          <w:color w:val="000000"/>
          <w:lang w:val="id-ID" w:eastAsia="id-ID"/>
        </w:rPr>
      </w:pPr>
    </w:p>
    <w:p w:rsidR="00B0160F" w:rsidRPr="00711B6D" w:rsidRDefault="00B0160F" w:rsidP="00B0160F">
      <w:pPr>
        <w:pStyle w:val="ListParagraph"/>
        <w:numPr>
          <w:ilvl w:val="1"/>
          <w:numId w:val="4"/>
        </w:numPr>
        <w:spacing w:line="480" w:lineRule="auto"/>
        <w:ind w:left="0" w:firstLine="0"/>
        <w:contextualSpacing w:val="0"/>
        <w:jc w:val="both"/>
        <w:rPr>
          <w:b/>
        </w:rPr>
      </w:pPr>
      <w:r w:rsidRPr="00711B6D">
        <w:rPr>
          <w:b/>
        </w:rPr>
        <w:t>Sistem Informasi</w:t>
      </w:r>
    </w:p>
    <w:p w:rsidR="00B0160F" w:rsidRPr="00711B6D" w:rsidRDefault="00B0160F" w:rsidP="00B0160F">
      <w:pPr>
        <w:pStyle w:val="ListParagraph"/>
        <w:numPr>
          <w:ilvl w:val="2"/>
          <w:numId w:val="4"/>
        </w:numPr>
        <w:spacing w:line="480" w:lineRule="auto"/>
        <w:contextualSpacing w:val="0"/>
        <w:jc w:val="both"/>
        <w:rPr>
          <w:b/>
        </w:rPr>
      </w:pPr>
      <w:r w:rsidRPr="00711B6D">
        <w:rPr>
          <w:b/>
        </w:rPr>
        <w:t>Pengertian Sistem Informasi</w:t>
      </w:r>
    </w:p>
    <w:p w:rsidR="00B0160F" w:rsidRPr="00711B6D" w:rsidRDefault="00B0160F" w:rsidP="00B0160F">
      <w:pPr>
        <w:pStyle w:val="BodyTextIndent"/>
        <w:tabs>
          <w:tab w:val="clear" w:pos="720"/>
          <w:tab w:val="clear" w:pos="900"/>
        </w:tabs>
        <w:spacing w:line="480" w:lineRule="auto"/>
        <w:ind w:left="0" w:firstLine="567"/>
      </w:pPr>
      <w:r w:rsidRPr="00711B6D">
        <w:t xml:space="preserve">Untuk mendefinisikan pengertian sistem informasi, penulis mencoba mengambil referensi dari berbagai sumber, diantaranya adalah sebagai </w:t>
      </w:r>
      <w:proofErr w:type="gramStart"/>
      <w:r w:rsidRPr="00711B6D">
        <w:t>berikut :</w:t>
      </w:r>
      <w:proofErr w:type="gramEnd"/>
    </w:p>
    <w:p w:rsidR="00B0160F" w:rsidRPr="00711B6D" w:rsidRDefault="00B0160F" w:rsidP="00B0160F">
      <w:pPr>
        <w:pStyle w:val="BodyTextIndent"/>
        <w:numPr>
          <w:ilvl w:val="0"/>
          <w:numId w:val="6"/>
        </w:numPr>
        <w:tabs>
          <w:tab w:val="clear" w:pos="720"/>
          <w:tab w:val="clear" w:pos="900"/>
        </w:tabs>
        <w:suppressAutoHyphens w:val="0"/>
        <w:spacing w:line="480" w:lineRule="auto"/>
        <w:ind w:left="426" w:hanging="426"/>
      </w:pPr>
      <w:r w:rsidRPr="00711B6D">
        <w:t xml:space="preserve">Menurut </w:t>
      </w:r>
      <w:r w:rsidRPr="00711B6D">
        <w:rPr>
          <w:lang w:val="id-ID"/>
        </w:rPr>
        <w:t>Robert A. Leith dan K. Roscoe Davis</w:t>
      </w:r>
      <w:r w:rsidRPr="00711B6D">
        <w:t xml:space="preserve"> :</w:t>
      </w:r>
    </w:p>
    <w:p w:rsidR="00B0160F" w:rsidRPr="00711B6D" w:rsidRDefault="00B0160F" w:rsidP="00B0160F">
      <w:pPr>
        <w:pStyle w:val="BodyTextIndent"/>
        <w:tabs>
          <w:tab w:val="clear" w:pos="720"/>
          <w:tab w:val="clear" w:pos="900"/>
        </w:tabs>
        <w:suppressAutoHyphens w:val="0"/>
        <w:spacing w:line="480" w:lineRule="auto"/>
        <w:ind w:left="426"/>
        <w:rPr>
          <w:lang w:val="id-ID"/>
        </w:rPr>
      </w:pPr>
      <w:proofErr w:type="gramStart"/>
      <w:r w:rsidRPr="00711B6D">
        <w:t xml:space="preserve">Sistem informasi adalah suatu sistem didalam </w:t>
      </w:r>
      <w:r w:rsidRPr="00711B6D">
        <w:rPr>
          <w:lang w:val="id-ID"/>
        </w:rPr>
        <w:t>suatu</w:t>
      </w:r>
      <w:r w:rsidRPr="00711B6D">
        <w:t xml:space="preserve"> organisasi yang mempertemukan kebutuhan pengolahan data transaksi harian, mendukung operasi, bersifat managerial, dan kegiatan strategis dari suatu organisasi dan </w:t>
      </w:r>
      <w:r w:rsidRPr="00711B6D">
        <w:lastRenderedPageBreak/>
        <w:t>menyediakan bagi pihak luar tertentu dengan laporan-laporan yang diperlukan.</w:t>
      </w:r>
      <w:proofErr w:type="gramEnd"/>
    </w:p>
    <w:p w:rsidR="00B0160F" w:rsidRPr="00711B6D" w:rsidRDefault="00B0160F" w:rsidP="00B0160F">
      <w:pPr>
        <w:pStyle w:val="BodyTextIndent"/>
        <w:numPr>
          <w:ilvl w:val="0"/>
          <w:numId w:val="6"/>
        </w:numPr>
        <w:tabs>
          <w:tab w:val="clear" w:pos="900"/>
        </w:tabs>
        <w:suppressAutoHyphens w:val="0"/>
        <w:spacing w:line="480" w:lineRule="auto"/>
        <w:ind w:left="426" w:hanging="426"/>
      </w:pPr>
      <w:r w:rsidRPr="00711B6D">
        <w:t xml:space="preserve">Menurut </w:t>
      </w:r>
      <w:r w:rsidRPr="00711B6D">
        <w:rPr>
          <w:lang w:val="id-ID"/>
        </w:rPr>
        <w:t>James B. Bower</w:t>
      </w:r>
      <w:r w:rsidRPr="00711B6D">
        <w:t xml:space="preserve"> :</w:t>
      </w:r>
    </w:p>
    <w:p w:rsidR="00B0160F" w:rsidRPr="00711B6D" w:rsidRDefault="00B0160F" w:rsidP="00B0160F">
      <w:pPr>
        <w:pStyle w:val="BodyTextIndent"/>
        <w:tabs>
          <w:tab w:val="clear" w:pos="900"/>
        </w:tabs>
        <w:suppressAutoHyphens w:val="0"/>
        <w:spacing w:line="480" w:lineRule="auto"/>
        <w:ind w:left="426"/>
      </w:pPr>
      <w:r w:rsidRPr="00711B6D">
        <w:rPr>
          <w:lang w:val="id-ID"/>
        </w:rPr>
        <w:t>Sistem Informasi adalah suatu cara tertentu untuk menyediakan informasi yang dibutuhkan oleh organisasi untuk beroperasi dengan cara yang sukses dan untuk organisasi bisnis dengan cara yang menguntungkan.</w:t>
      </w:r>
    </w:p>
    <w:p w:rsidR="00B0160F" w:rsidRPr="00711B6D" w:rsidRDefault="00B0160F" w:rsidP="00B0160F">
      <w:pPr>
        <w:pStyle w:val="BodyTextIndent"/>
        <w:numPr>
          <w:ilvl w:val="0"/>
          <w:numId w:val="6"/>
        </w:numPr>
        <w:tabs>
          <w:tab w:val="clear" w:pos="900"/>
        </w:tabs>
        <w:suppressAutoHyphens w:val="0"/>
        <w:spacing w:line="480" w:lineRule="auto"/>
        <w:ind w:left="426" w:hanging="426"/>
      </w:pPr>
      <w:r w:rsidRPr="00711B6D">
        <w:rPr>
          <w:lang w:val="id-ID"/>
        </w:rPr>
        <w:t>James Alter  Mendefinisikan sistem informasi sebagai kombinasi antar prosedur kerja, informasi, orang, dan teknologi informasi yang diorganisasikan untuk mencapai tujuan dalam sebuah organisasi:</w:t>
      </w:r>
    </w:p>
    <w:p w:rsidR="00B0160F" w:rsidRPr="00711B6D" w:rsidRDefault="00B0160F" w:rsidP="00B0160F">
      <w:pPr>
        <w:spacing w:line="480" w:lineRule="auto"/>
        <w:ind w:firstLine="720"/>
        <w:jc w:val="both"/>
      </w:pPr>
      <w:r>
        <w:rPr>
          <w:lang w:val="id-ID"/>
        </w:rPr>
        <w:t>P</w:t>
      </w:r>
      <w:r w:rsidRPr="00711B6D">
        <w:t>enyusun lebih cenderung kepada pendapat Bagus Kurniawan yang mengartikan Sistem Informasi sebagai “Sebuah sistem terstruktur yang digunakan untuk mengelola data secara terkomputerisasi”.</w:t>
      </w:r>
    </w:p>
    <w:p w:rsidR="00B0160F" w:rsidRPr="00711B6D" w:rsidRDefault="00B0160F" w:rsidP="00B0160F">
      <w:pPr>
        <w:spacing w:line="480" w:lineRule="auto"/>
        <w:ind w:left="720" w:firstLine="720"/>
        <w:jc w:val="both"/>
      </w:pPr>
    </w:p>
    <w:p w:rsidR="00B0160F" w:rsidRPr="00711B6D" w:rsidRDefault="00B0160F" w:rsidP="00B0160F">
      <w:pPr>
        <w:pStyle w:val="ListParagraph"/>
        <w:numPr>
          <w:ilvl w:val="2"/>
          <w:numId w:val="4"/>
        </w:numPr>
        <w:spacing w:line="480" w:lineRule="auto"/>
        <w:contextualSpacing w:val="0"/>
        <w:jc w:val="both"/>
        <w:rPr>
          <w:b/>
        </w:rPr>
      </w:pPr>
      <w:r w:rsidRPr="00711B6D">
        <w:rPr>
          <w:b/>
        </w:rPr>
        <w:t>Komponen Sistem Informasi</w:t>
      </w:r>
    </w:p>
    <w:p w:rsidR="00B0160F" w:rsidRDefault="00B0160F" w:rsidP="00B0160F">
      <w:pPr>
        <w:spacing w:line="480" w:lineRule="auto"/>
        <w:ind w:firstLine="567"/>
        <w:jc w:val="both"/>
        <w:rPr>
          <w:lang w:val="id-ID"/>
        </w:rPr>
      </w:pPr>
      <w:r w:rsidRPr="00711B6D">
        <w:t xml:space="preserve">John Burch dan Gary Grudnitski mengemukakan bahwa sistem informasi terdiri dari komponen-komponen yang disebutkan dengan istilah </w:t>
      </w:r>
      <w:r w:rsidRPr="00711B6D">
        <w:rPr>
          <w:b/>
          <w:i/>
        </w:rPr>
        <w:t>Blok Bangunan (Building Block)</w:t>
      </w:r>
      <w:r w:rsidRPr="00711B6D">
        <w:t xml:space="preserve">, yaitu terdiri </w:t>
      </w:r>
      <w:proofErr w:type="gramStart"/>
      <w:r w:rsidRPr="00711B6D">
        <w:t>dari :</w:t>
      </w:r>
      <w:proofErr w:type="gramEnd"/>
    </w:p>
    <w:p w:rsidR="00B0160F" w:rsidRPr="00613B01" w:rsidRDefault="00B0160F" w:rsidP="00B0160F">
      <w:pPr>
        <w:spacing w:line="480" w:lineRule="auto"/>
        <w:jc w:val="center"/>
        <w:rPr>
          <w:lang w:val="id-ID"/>
        </w:rPr>
      </w:pPr>
      <w:r>
        <w:rPr>
          <w:noProof/>
          <w:lang w:val="en-US"/>
        </w:rPr>
        <w:drawing>
          <wp:inline distT="0" distB="0" distL="0" distR="0" wp14:anchorId="2976C537" wp14:editId="4C78A932">
            <wp:extent cx="3362325"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4745" cy="1582105"/>
                    </a:xfrm>
                    <a:prstGeom prst="rect">
                      <a:avLst/>
                    </a:prstGeom>
                    <a:noFill/>
                    <a:ln>
                      <a:noFill/>
                    </a:ln>
                  </pic:spPr>
                </pic:pic>
              </a:graphicData>
            </a:graphic>
          </wp:inline>
        </w:drawing>
      </w:r>
    </w:p>
    <w:p w:rsidR="00B0160F" w:rsidRPr="00711B6D" w:rsidRDefault="00B0160F" w:rsidP="00B0160F">
      <w:pPr>
        <w:spacing w:line="360" w:lineRule="auto"/>
        <w:jc w:val="center"/>
        <w:rPr>
          <w:lang w:val="id-ID"/>
        </w:rPr>
      </w:pPr>
      <w:r w:rsidRPr="00711B6D">
        <w:rPr>
          <w:b/>
        </w:rPr>
        <w:t>Gambar 2.</w:t>
      </w:r>
      <w:r w:rsidRPr="00711B6D">
        <w:rPr>
          <w:b/>
          <w:lang w:val="id-ID"/>
        </w:rPr>
        <w:t>2</w:t>
      </w:r>
    </w:p>
    <w:p w:rsidR="00B0160F" w:rsidRPr="00711B6D" w:rsidRDefault="00B0160F" w:rsidP="00B0160F">
      <w:pPr>
        <w:spacing w:line="360" w:lineRule="auto"/>
        <w:jc w:val="center"/>
      </w:pPr>
      <w:r w:rsidRPr="00711B6D">
        <w:t>Blok Sistem Informasi Yang Berinteraksi</w:t>
      </w:r>
    </w:p>
    <w:p w:rsidR="00B0160F" w:rsidRPr="00711B6D" w:rsidRDefault="00B0160F" w:rsidP="00B0160F">
      <w:pPr>
        <w:pStyle w:val="ListParagraph"/>
        <w:numPr>
          <w:ilvl w:val="0"/>
          <w:numId w:val="13"/>
        </w:numPr>
        <w:spacing w:line="480" w:lineRule="auto"/>
        <w:ind w:left="426" w:hanging="426"/>
        <w:jc w:val="both"/>
      </w:pPr>
      <w:r w:rsidRPr="00711B6D">
        <w:lastRenderedPageBreak/>
        <w:t>Blok masukan ( input block )</w:t>
      </w:r>
    </w:p>
    <w:p w:rsidR="00B0160F" w:rsidRPr="00711B6D" w:rsidRDefault="00B0160F" w:rsidP="00B0160F">
      <w:pPr>
        <w:pStyle w:val="ListParagraph"/>
        <w:spacing w:line="480" w:lineRule="auto"/>
        <w:ind w:left="426"/>
        <w:jc w:val="both"/>
      </w:pPr>
      <w:r w:rsidRPr="00711B6D">
        <w:t xml:space="preserve">Input mewakili data yang masuk ke dalam sistem informasi. Input di sini termasuk metode-metode dan media untuk menangkap data yang </w:t>
      </w:r>
      <w:proofErr w:type="gramStart"/>
      <w:r w:rsidRPr="00711B6D">
        <w:t>akan</w:t>
      </w:r>
      <w:proofErr w:type="gramEnd"/>
      <w:r w:rsidRPr="00711B6D">
        <w:t xml:space="preserve"> dimasukan, yang dapat berupa dokumen-dokumen dasar.</w:t>
      </w:r>
    </w:p>
    <w:p w:rsidR="00B0160F" w:rsidRPr="00711B6D" w:rsidRDefault="00B0160F" w:rsidP="00B0160F">
      <w:pPr>
        <w:pStyle w:val="ListParagraph"/>
        <w:numPr>
          <w:ilvl w:val="0"/>
          <w:numId w:val="13"/>
        </w:numPr>
        <w:spacing w:line="480" w:lineRule="auto"/>
        <w:ind w:left="426" w:hanging="426"/>
        <w:jc w:val="both"/>
      </w:pPr>
      <w:r w:rsidRPr="00711B6D">
        <w:t xml:space="preserve">Blok model </w:t>
      </w:r>
      <w:proofErr w:type="gramStart"/>
      <w:r w:rsidRPr="00711B6D">
        <w:t>( model</w:t>
      </w:r>
      <w:proofErr w:type="gramEnd"/>
      <w:r w:rsidRPr="00711B6D">
        <w:t xml:space="preserve"> block ).</w:t>
      </w:r>
    </w:p>
    <w:p w:rsidR="00B0160F" w:rsidRPr="00711B6D" w:rsidRDefault="00B0160F" w:rsidP="00B0160F">
      <w:pPr>
        <w:pStyle w:val="ListParagraph"/>
        <w:spacing w:line="480" w:lineRule="auto"/>
        <w:ind w:left="426"/>
        <w:jc w:val="both"/>
      </w:pPr>
      <w:r w:rsidRPr="00711B6D">
        <w:t xml:space="preserve">Terdiri dari kombinasi prosedur, logika dan model matematik yang </w:t>
      </w:r>
      <w:proofErr w:type="gramStart"/>
      <w:r w:rsidRPr="00711B6D">
        <w:t>akan</w:t>
      </w:r>
      <w:proofErr w:type="gramEnd"/>
      <w:r w:rsidRPr="00711B6D">
        <w:t xml:space="preserve"> memanipulasi data input dan data yang tersimpan di basis data dengan cara yang sudah tertentu untuk menghasilkan keluaran yang diinginkan.</w:t>
      </w:r>
    </w:p>
    <w:p w:rsidR="00B0160F" w:rsidRPr="00711B6D" w:rsidRDefault="00B0160F" w:rsidP="00B0160F">
      <w:pPr>
        <w:pStyle w:val="ListParagraph"/>
        <w:numPr>
          <w:ilvl w:val="0"/>
          <w:numId w:val="13"/>
        </w:numPr>
        <w:spacing w:line="480" w:lineRule="auto"/>
        <w:ind w:left="426" w:hanging="426"/>
        <w:jc w:val="both"/>
      </w:pPr>
      <w:r w:rsidRPr="00711B6D">
        <w:t xml:space="preserve">Blok keluaran </w:t>
      </w:r>
      <w:proofErr w:type="gramStart"/>
      <w:r w:rsidRPr="00711B6D">
        <w:t>( output</w:t>
      </w:r>
      <w:proofErr w:type="gramEnd"/>
      <w:r w:rsidRPr="00711B6D">
        <w:t xml:space="preserve"> block ).</w:t>
      </w:r>
    </w:p>
    <w:p w:rsidR="00B0160F" w:rsidRPr="00711B6D" w:rsidRDefault="00B0160F" w:rsidP="00B0160F">
      <w:pPr>
        <w:pStyle w:val="ListParagraph"/>
        <w:spacing w:line="480" w:lineRule="auto"/>
        <w:ind w:left="426"/>
        <w:jc w:val="both"/>
      </w:pPr>
      <w:proofErr w:type="gramStart"/>
      <w:r w:rsidRPr="00711B6D">
        <w:t>Merupakan informasi yang berkualitas dan dokumentasi yang berguna untuk semua tingkatan manajemen serta semua pemakai sistem.</w:t>
      </w:r>
      <w:proofErr w:type="gramEnd"/>
      <w:r w:rsidRPr="00711B6D">
        <w:tab/>
        <w:t xml:space="preserve">   </w:t>
      </w:r>
    </w:p>
    <w:p w:rsidR="00B0160F" w:rsidRPr="00711B6D" w:rsidRDefault="00B0160F" w:rsidP="00B0160F">
      <w:pPr>
        <w:pStyle w:val="ListParagraph"/>
        <w:numPr>
          <w:ilvl w:val="0"/>
          <w:numId w:val="13"/>
        </w:numPr>
        <w:spacing w:line="480" w:lineRule="auto"/>
        <w:ind w:left="426" w:hanging="426"/>
        <w:jc w:val="both"/>
      </w:pPr>
      <w:r w:rsidRPr="00711B6D">
        <w:t xml:space="preserve">Blok teknologi </w:t>
      </w:r>
      <w:proofErr w:type="gramStart"/>
      <w:r w:rsidRPr="00711B6D">
        <w:t>( technology</w:t>
      </w:r>
      <w:proofErr w:type="gramEnd"/>
      <w:r w:rsidRPr="00711B6D">
        <w:t xml:space="preserve"> block ).</w:t>
      </w:r>
    </w:p>
    <w:p w:rsidR="00B0160F" w:rsidRPr="00711B6D" w:rsidRDefault="00B0160F" w:rsidP="00B0160F">
      <w:pPr>
        <w:pStyle w:val="ListParagraph"/>
        <w:spacing w:line="480" w:lineRule="auto"/>
        <w:ind w:left="426"/>
        <w:jc w:val="both"/>
      </w:pPr>
      <w:r w:rsidRPr="00711B6D">
        <w:t>Merupakan “kotak alat” (tool-box) dalam sistem informasi, yang digunakan untuk menerima input, menjalankan model, menyimpan dan mengakses data, menghasilkan dan mengirimkan keluaran dan membantu pengendalian dari sistem secara keseluruhan.</w:t>
      </w:r>
      <w:r>
        <w:rPr>
          <w:lang w:val="id-ID"/>
        </w:rPr>
        <w:t xml:space="preserve"> </w:t>
      </w:r>
      <w:r w:rsidRPr="00711B6D">
        <w:t xml:space="preserve">Teknologi terdiri dari 3 bagian utama, </w:t>
      </w:r>
      <w:proofErr w:type="gramStart"/>
      <w:r w:rsidRPr="00711B6D">
        <w:t>yaitu :</w:t>
      </w:r>
      <w:proofErr w:type="gramEnd"/>
    </w:p>
    <w:p w:rsidR="00B0160F" w:rsidRPr="00711B6D" w:rsidRDefault="00B0160F" w:rsidP="00B0160F">
      <w:pPr>
        <w:numPr>
          <w:ilvl w:val="0"/>
          <w:numId w:val="14"/>
        </w:numPr>
        <w:tabs>
          <w:tab w:val="clear" w:pos="2640"/>
        </w:tabs>
        <w:spacing w:line="480" w:lineRule="auto"/>
        <w:ind w:left="851" w:hanging="425"/>
        <w:jc w:val="both"/>
      </w:pPr>
      <w:r w:rsidRPr="00711B6D">
        <w:t xml:space="preserve">Teknisi </w:t>
      </w:r>
      <w:proofErr w:type="gramStart"/>
      <w:r w:rsidRPr="00711B6D">
        <w:t>( humanware</w:t>
      </w:r>
      <w:proofErr w:type="gramEnd"/>
      <w:r w:rsidRPr="00711B6D">
        <w:t xml:space="preserve"> atau brainware ).</w:t>
      </w:r>
    </w:p>
    <w:p w:rsidR="00B0160F" w:rsidRPr="00711B6D" w:rsidRDefault="00B0160F" w:rsidP="00B0160F">
      <w:pPr>
        <w:numPr>
          <w:ilvl w:val="0"/>
          <w:numId w:val="14"/>
        </w:numPr>
        <w:tabs>
          <w:tab w:val="clear" w:pos="2640"/>
        </w:tabs>
        <w:spacing w:line="480" w:lineRule="auto"/>
        <w:ind w:left="851" w:hanging="425"/>
        <w:jc w:val="both"/>
      </w:pPr>
      <w:r w:rsidRPr="00711B6D">
        <w:t xml:space="preserve">Perangkat lunak </w:t>
      </w:r>
      <w:proofErr w:type="gramStart"/>
      <w:r w:rsidRPr="00711B6D">
        <w:t>( software</w:t>
      </w:r>
      <w:proofErr w:type="gramEnd"/>
      <w:r w:rsidRPr="00711B6D">
        <w:t xml:space="preserve"> ).</w:t>
      </w:r>
    </w:p>
    <w:p w:rsidR="00B0160F" w:rsidRPr="00711B6D" w:rsidRDefault="00B0160F" w:rsidP="00B0160F">
      <w:pPr>
        <w:numPr>
          <w:ilvl w:val="0"/>
          <w:numId w:val="14"/>
        </w:numPr>
        <w:tabs>
          <w:tab w:val="clear" w:pos="2640"/>
        </w:tabs>
        <w:spacing w:line="480" w:lineRule="auto"/>
        <w:ind w:left="851" w:hanging="425"/>
        <w:jc w:val="both"/>
      </w:pPr>
      <w:r w:rsidRPr="00711B6D">
        <w:t xml:space="preserve">Perangkat keras </w:t>
      </w:r>
      <w:proofErr w:type="gramStart"/>
      <w:r w:rsidRPr="00711B6D">
        <w:t>( hardware</w:t>
      </w:r>
      <w:proofErr w:type="gramEnd"/>
      <w:r w:rsidRPr="00711B6D">
        <w:t xml:space="preserve"> ).</w:t>
      </w:r>
    </w:p>
    <w:p w:rsidR="00B0160F" w:rsidRPr="00711B6D" w:rsidRDefault="00B0160F" w:rsidP="00B0160F">
      <w:pPr>
        <w:pStyle w:val="ListParagraph"/>
        <w:numPr>
          <w:ilvl w:val="0"/>
          <w:numId w:val="13"/>
        </w:numPr>
        <w:spacing w:line="480" w:lineRule="auto"/>
        <w:ind w:left="426" w:hanging="426"/>
        <w:jc w:val="both"/>
      </w:pPr>
      <w:r w:rsidRPr="00711B6D">
        <w:t xml:space="preserve">Blok basis data </w:t>
      </w:r>
      <w:proofErr w:type="gramStart"/>
      <w:r w:rsidRPr="00711B6D">
        <w:t>( database</w:t>
      </w:r>
      <w:proofErr w:type="gramEnd"/>
      <w:r w:rsidRPr="00711B6D">
        <w:t xml:space="preserve"> block ).</w:t>
      </w:r>
    </w:p>
    <w:p w:rsidR="00B0160F" w:rsidRPr="00711B6D" w:rsidRDefault="00B0160F" w:rsidP="00B0160F">
      <w:pPr>
        <w:pStyle w:val="ListParagraph"/>
        <w:spacing w:line="480" w:lineRule="auto"/>
        <w:ind w:left="426"/>
        <w:jc w:val="both"/>
        <w:rPr>
          <w:lang w:val="id-ID"/>
        </w:rPr>
      </w:pPr>
      <w:proofErr w:type="gramStart"/>
      <w:r w:rsidRPr="00711B6D">
        <w:t>Merupakan kumpulan dari data yang saling berhubungan satu dengan yang lainnya, tersimpan di perangkat keras komputer dan di gunakan perangkat lunak untuk memanipulasinya.</w:t>
      </w:r>
      <w:proofErr w:type="gramEnd"/>
    </w:p>
    <w:p w:rsidR="00B0160F" w:rsidRPr="00711B6D" w:rsidRDefault="00B0160F" w:rsidP="00B0160F">
      <w:pPr>
        <w:pStyle w:val="ListParagraph"/>
        <w:numPr>
          <w:ilvl w:val="0"/>
          <w:numId w:val="13"/>
        </w:numPr>
        <w:spacing w:line="480" w:lineRule="auto"/>
        <w:ind w:left="426" w:hanging="426"/>
        <w:jc w:val="both"/>
      </w:pPr>
      <w:r w:rsidRPr="00711B6D">
        <w:lastRenderedPageBreak/>
        <w:t xml:space="preserve">Blok kendali </w:t>
      </w:r>
      <w:proofErr w:type="gramStart"/>
      <w:r w:rsidRPr="00711B6D">
        <w:t>( control</w:t>
      </w:r>
      <w:proofErr w:type="gramEnd"/>
      <w:r w:rsidRPr="00711B6D">
        <w:t xml:space="preserve"> block ).</w:t>
      </w:r>
    </w:p>
    <w:p w:rsidR="00B0160F" w:rsidRDefault="00B0160F" w:rsidP="00B0160F">
      <w:pPr>
        <w:pStyle w:val="ListParagraph"/>
        <w:spacing w:line="480" w:lineRule="auto"/>
        <w:ind w:left="426"/>
        <w:jc w:val="both"/>
        <w:rPr>
          <w:lang w:val="id-ID"/>
        </w:rPr>
      </w:pPr>
      <w:proofErr w:type="gramStart"/>
      <w:r w:rsidRPr="00711B6D">
        <w:t>Pengendalian yang dirancang dan di terapkan untuk meyakinkan bahwa hal-hal yang dapat merusak sistem dapat dicegah ataupun bila terlanjur terjadi kesalahan-kesalahan dapat langsung cepat diatasi.</w:t>
      </w:r>
      <w:proofErr w:type="gramEnd"/>
    </w:p>
    <w:p w:rsidR="00B0160F" w:rsidRPr="00355BF7" w:rsidRDefault="00B0160F" w:rsidP="00B0160F">
      <w:pPr>
        <w:pStyle w:val="ListParagraph"/>
        <w:spacing w:line="480" w:lineRule="auto"/>
        <w:ind w:left="426"/>
        <w:jc w:val="both"/>
        <w:rPr>
          <w:lang w:val="id-ID"/>
        </w:rPr>
      </w:pPr>
    </w:p>
    <w:p w:rsidR="00B0160F" w:rsidRPr="00711B6D" w:rsidRDefault="00B0160F" w:rsidP="00B0160F">
      <w:pPr>
        <w:pStyle w:val="ListParagraph"/>
        <w:numPr>
          <w:ilvl w:val="1"/>
          <w:numId w:val="4"/>
        </w:numPr>
        <w:spacing w:line="480" w:lineRule="auto"/>
        <w:ind w:left="0" w:firstLine="0"/>
        <w:contextualSpacing w:val="0"/>
        <w:jc w:val="both"/>
        <w:rPr>
          <w:b/>
        </w:rPr>
      </w:pPr>
      <w:r w:rsidRPr="00711B6D">
        <w:rPr>
          <w:b/>
        </w:rPr>
        <w:t>Basis Data</w:t>
      </w:r>
    </w:p>
    <w:p w:rsidR="00B0160F" w:rsidRPr="00711B6D" w:rsidRDefault="00B0160F" w:rsidP="00B0160F">
      <w:pPr>
        <w:pStyle w:val="ListParagraph"/>
        <w:numPr>
          <w:ilvl w:val="2"/>
          <w:numId w:val="4"/>
        </w:numPr>
        <w:spacing w:line="480" w:lineRule="auto"/>
        <w:contextualSpacing w:val="0"/>
        <w:jc w:val="both"/>
        <w:rPr>
          <w:b/>
        </w:rPr>
      </w:pPr>
      <w:r w:rsidRPr="00711B6D">
        <w:rPr>
          <w:b/>
          <w:lang w:val="id-ID"/>
        </w:rPr>
        <w:t>Pengertian Basis Data</w:t>
      </w:r>
    </w:p>
    <w:p w:rsidR="00B0160F" w:rsidRPr="00711B6D" w:rsidRDefault="00B0160F" w:rsidP="00B0160F">
      <w:pPr>
        <w:spacing w:line="480" w:lineRule="auto"/>
        <w:ind w:firstLine="567"/>
        <w:jc w:val="both"/>
        <w:rPr>
          <w:iCs/>
          <w:lang w:val="id-ID"/>
        </w:rPr>
      </w:pPr>
      <w:proofErr w:type="gramStart"/>
      <w:r w:rsidRPr="00711B6D">
        <w:t>Basis data atau database merupakan kumpulan dari beberapa data dalam jumlah yang banyak, saling berhubungan dan mempunyai arti tertentu.</w:t>
      </w:r>
      <w:proofErr w:type="gramEnd"/>
      <w:r w:rsidRPr="00711B6D">
        <w:t xml:space="preserve"> </w:t>
      </w:r>
      <w:r w:rsidRPr="00711B6D">
        <w:rPr>
          <w:lang w:val="id-ID"/>
        </w:rPr>
        <w:t>Ba</w:t>
      </w:r>
      <w:r w:rsidRPr="00711B6D">
        <w:t xml:space="preserve">sis data </w:t>
      </w:r>
      <w:r w:rsidRPr="00711B6D">
        <w:rPr>
          <w:lang w:val="id-ID"/>
        </w:rPr>
        <w:t>merupakan</w:t>
      </w:r>
      <w:r w:rsidRPr="00711B6D">
        <w:t xml:space="preserve"> kumpulan data yang diorganisasikan atau saling berhubungan (</w:t>
      </w:r>
      <w:r w:rsidRPr="00711B6D">
        <w:rPr>
          <w:i/>
        </w:rPr>
        <w:t>inter-relation)</w:t>
      </w:r>
      <w:r w:rsidRPr="00711B6D">
        <w:t xml:space="preserve"> yang digunakan bersama-sama </w:t>
      </w:r>
      <w:r w:rsidRPr="00711B6D">
        <w:rPr>
          <w:i/>
        </w:rPr>
        <w:t>(Shared)</w:t>
      </w:r>
      <w:r w:rsidRPr="00711B6D">
        <w:t xml:space="preserve"> yang dirancang untuk kebutuhan informasidan dapat digunakan oleh pemakai </w:t>
      </w:r>
      <w:r w:rsidRPr="00711B6D">
        <w:rPr>
          <w:i/>
        </w:rPr>
        <w:t>(Enduser).</w:t>
      </w:r>
    </w:p>
    <w:p w:rsidR="00B0160F" w:rsidRPr="00711B6D" w:rsidRDefault="00B0160F" w:rsidP="00B0160F">
      <w:pPr>
        <w:spacing w:line="480" w:lineRule="auto"/>
        <w:ind w:firstLine="567"/>
        <w:jc w:val="both"/>
        <w:rPr>
          <w:iCs/>
          <w:lang w:val="id-ID"/>
        </w:rPr>
      </w:pPr>
      <w:r w:rsidRPr="00711B6D">
        <w:rPr>
          <w:iCs/>
          <w:lang w:val="id-ID"/>
        </w:rPr>
        <w:t>Basis data dapat dipahami sebagai suatu kumpulan data terhubung (</w:t>
      </w:r>
      <w:r w:rsidRPr="00711B6D">
        <w:rPr>
          <w:i/>
          <w:lang w:val="id-ID"/>
        </w:rPr>
        <w:t>interrelated data</w:t>
      </w:r>
      <w:r w:rsidRPr="00711B6D">
        <w:rPr>
          <w:iCs/>
          <w:lang w:val="id-ID"/>
        </w:rPr>
        <w:t>) yang disimpan secara bersama-sama pada suatu media, tanpa mengatap satu sama lain atau tidak perlu suatu kerangkapan data (kalaupun ada maka kerangkapan data tersebut harus seminimal mungkin dan terkontrol (</w:t>
      </w:r>
      <w:r w:rsidRPr="00711B6D">
        <w:rPr>
          <w:i/>
          <w:lang w:val="id-ID"/>
        </w:rPr>
        <w:t>controlled redundancyl</w:t>
      </w:r>
      <w:r w:rsidRPr="00711B6D">
        <w:rPr>
          <w:iCs/>
          <w:lang w:val="id-ID"/>
        </w:rPr>
        <w:t>), data disimpan dengan cara-cara tertentu sehingga mudah dugunakan atau ditampilkan kembali; data dapat digunakan oleh satu atau lebih program-program aplikasi secara optimal; data disimpan tanpa mengalami ketergantungan dengan program yang akan menggunakannya; data disimpan sedemikian rupa sehingga proses penambahan, pengambilan, dan modifikasi data dapat dilakukan dengan mudah dan terkontrol.</w:t>
      </w:r>
    </w:p>
    <w:p w:rsidR="00B0160F" w:rsidRPr="00711B6D" w:rsidRDefault="00B0160F" w:rsidP="00B0160F">
      <w:pPr>
        <w:spacing w:line="480" w:lineRule="auto"/>
        <w:ind w:firstLine="567"/>
        <w:jc w:val="both"/>
        <w:rPr>
          <w:iCs/>
          <w:lang w:val="id-ID"/>
        </w:rPr>
      </w:pPr>
    </w:p>
    <w:p w:rsidR="00B0160F" w:rsidRPr="00711B6D" w:rsidRDefault="00B0160F" w:rsidP="00B0160F">
      <w:pPr>
        <w:pStyle w:val="ListParagraph"/>
        <w:numPr>
          <w:ilvl w:val="2"/>
          <w:numId w:val="4"/>
        </w:numPr>
        <w:spacing w:line="480" w:lineRule="auto"/>
        <w:contextualSpacing w:val="0"/>
        <w:jc w:val="both"/>
        <w:rPr>
          <w:b/>
          <w:bCs/>
          <w:iCs/>
          <w:lang w:val="id-ID"/>
        </w:rPr>
      </w:pPr>
      <w:r w:rsidRPr="00711B6D">
        <w:rPr>
          <w:b/>
          <w:bCs/>
          <w:iCs/>
          <w:lang w:val="id-ID"/>
        </w:rPr>
        <w:lastRenderedPageBreak/>
        <w:t>Kriteria Basis Data</w:t>
      </w:r>
    </w:p>
    <w:p w:rsidR="00B0160F" w:rsidRPr="00711B6D" w:rsidRDefault="00B0160F" w:rsidP="00B0160F">
      <w:pPr>
        <w:spacing w:line="480" w:lineRule="auto"/>
        <w:ind w:firstLine="567"/>
        <w:jc w:val="both"/>
        <w:rPr>
          <w:iCs/>
          <w:lang w:val="id-ID"/>
        </w:rPr>
      </w:pPr>
      <w:r w:rsidRPr="00711B6D">
        <w:rPr>
          <w:iCs/>
          <w:lang w:val="id-ID"/>
        </w:rPr>
        <w:t>Menurut Martin yang dikutip oleh Edhy Sutanta, suatu basis data mempunyai beberapa kriteria penting yang harus dipenuhi, yaitu :</w:t>
      </w:r>
    </w:p>
    <w:p w:rsidR="00B0160F" w:rsidRPr="00711B6D" w:rsidRDefault="00B0160F" w:rsidP="00B0160F">
      <w:pPr>
        <w:pStyle w:val="ListParagraph"/>
        <w:numPr>
          <w:ilvl w:val="0"/>
          <w:numId w:val="15"/>
        </w:numPr>
        <w:spacing w:line="480" w:lineRule="auto"/>
        <w:ind w:left="993" w:hanging="426"/>
        <w:jc w:val="both"/>
        <w:rPr>
          <w:iCs/>
          <w:lang w:val="id-ID"/>
        </w:rPr>
      </w:pPr>
      <w:r w:rsidRPr="00711B6D">
        <w:rPr>
          <w:iCs/>
          <w:lang w:val="id-ID"/>
        </w:rPr>
        <w:t>Berorientasi pada data (</w:t>
      </w:r>
      <w:r w:rsidRPr="00711B6D">
        <w:rPr>
          <w:i/>
          <w:lang w:val="id-ID"/>
        </w:rPr>
        <w:t>data oriented</w:t>
      </w:r>
      <w:r w:rsidRPr="00711B6D">
        <w:rPr>
          <w:iCs/>
          <w:lang w:val="id-ID"/>
        </w:rPr>
        <w:t>) dan bukan berorientasi pada program (</w:t>
      </w:r>
      <w:r w:rsidRPr="00711B6D">
        <w:rPr>
          <w:i/>
          <w:lang w:val="id-ID"/>
        </w:rPr>
        <w:t>program oriented</w:t>
      </w:r>
      <w:r w:rsidRPr="00711B6D">
        <w:rPr>
          <w:iCs/>
          <w:lang w:val="id-ID"/>
        </w:rPr>
        <w:t>) yang akan menggunakannya.</w:t>
      </w:r>
    </w:p>
    <w:p w:rsidR="00B0160F" w:rsidRPr="00711B6D" w:rsidRDefault="00B0160F" w:rsidP="00B0160F">
      <w:pPr>
        <w:pStyle w:val="ListParagraph"/>
        <w:numPr>
          <w:ilvl w:val="0"/>
          <w:numId w:val="15"/>
        </w:numPr>
        <w:spacing w:line="480" w:lineRule="auto"/>
        <w:ind w:left="993" w:hanging="426"/>
        <w:jc w:val="both"/>
        <w:rPr>
          <w:iCs/>
          <w:lang w:val="id-ID"/>
        </w:rPr>
      </w:pPr>
      <w:r w:rsidRPr="00711B6D">
        <w:rPr>
          <w:iCs/>
          <w:lang w:val="id-ID"/>
        </w:rPr>
        <w:t>Data dalam basis data dapat berkembang dengan mudah, baik volume maupun strukturnya.</w:t>
      </w:r>
    </w:p>
    <w:p w:rsidR="00B0160F" w:rsidRPr="00711B6D" w:rsidRDefault="00B0160F" w:rsidP="00B0160F">
      <w:pPr>
        <w:pStyle w:val="ListParagraph"/>
        <w:numPr>
          <w:ilvl w:val="0"/>
          <w:numId w:val="15"/>
        </w:numPr>
        <w:spacing w:line="480" w:lineRule="auto"/>
        <w:ind w:left="993" w:hanging="426"/>
        <w:jc w:val="both"/>
        <w:rPr>
          <w:iCs/>
          <w:lang w:val="id-ID"/>
        </w:rPr>
      </w:pPr>
      <w:r w:rsidRPr="00711B6D">
        <w:rPr>
          <w:iCs/>
          <w:lang w:val="id-ID"/>
        </w:rPr>
        <w:t>Data yang ada dapat memenuhi kebutuhan sistem-sistem baru secara mudah.</w:t>
      </w:r>
    </w:p>
    <w:p w:rsidR="00B0160F" w:rsidRPr="00711B6D" w:rsidRDefault="00B0160F" w:rsidP="00B0160F">
      <w:pPr>
        <w:pStyle w:val="ListParagraph"/>
        <w:numPr>
          <w:ilvl w:val="0"/>
          <w:numId w:val="15"/>
        </w:numPr>
        <w:spacing w:line="480" w:lineRule="auto"/>
        <w:ind w:left="993" w:hanging="426"/>
        <w:jc w:val="both"/>
        <w:rPr>
          <w:iCs/>
          <w:lang w:val="id-ID"/>
        </w:rPr>
      </w:pPr>
      <w:r w:rsidRPr="00711B6D">
        <w:rPr>
          <w:iCs/>
          <w:lang w:val="id-ID"/>
        </w:rPr>
        <w:t>Data dapat digunakan dengan cara yang berbeda-beda.</w:t>
      </w:r>
    </w:p>
    <w:p w:rsidR="00B0160F" w:rsidRPr="00711B6D" w:rsidRDefault="00B0160F" w:rsidP="00B0160F">
      <w:pPr>
        <w:pStyle w:val="ListParagraph"/>
        <w:numPr>
          <w:ilvl w:val="0"/>
          <w:numId w:val="15"/>
        </w:numPr>
        <w:spacing w:line="480" w:lineRule="auto"/>
        <w:ind w:left="993" w:hanging="426"/>
        <w:jc w:val="both"/>
        <w:rPr>
          <w:iCs/>
          <w:lang w:val="id-ID"/>
        </w:rPr>
      </w:pPr>
      <w:r w:rsidRPr="00711B6D">
        <w:rPr>
          <w:iCs/>
          <w:lang w:val="id-ID"/>
        </w:rPr>
        <w:t>Kerangkapan data (</w:t>
      </w:r>
      <w:r w:rsidRPr="00711B6D">
        <w:rPr>
          <w:i/>
          <w:lang w:val="id-ID"/>
        </w:rPr>
        <w:t>data redundancy</w:t>
      </w:r>
      <w:r w:rsidRPr="00711B6D">
        <w:rPr>
          <w:iCs/>
          <w:lang w:val="id-ID"/>
        </w:rPr>
        <w:t>) minimal.</w:t>
      </w:r>
    </w:p>
    <w:p w:rsidR="00B0160F" w:rsidRDefault="00B0160F" w:rsidP="00B0160F">
      <w:pPr>
        <w:pStyle w:val="ListParagraph"/>
        <w:spacing w:line="480" w:lineRule="auto"/>
        <w:ind w:left="426"/>
        <w:jc w:val="both"/>
        <w:rPr>
          <w:iCs/>
          <w:lang w:val="id-ID"/>
        </w:rPr>
      </w:pPr>
    </w:p>
    <w:p w:rsidR="00B0160F" w:rsidRPr="00ED266E" w:rsidRDefault="00B0160F" w:rsidP="00B0160F">
      <w:pPr>
        <w:pStyle w:val="ListParagraph"/>
        <w:numPr>
          <w:ilvl w:val="1"/>
          <w:numId w:val="4"/>
        </w:numPr>
        <w:spacing w:line="480" w:lineRule="auto"/>
        <w:ind w:left="0" w:firstLine="0"/>
        <w:contextualSpacing w:val="0"/>
        <w:jc w:val="both"/>
        <w:rPr>
          <w:b/>
        </w:rPr>
      </w:pPr>
      <w:r>
        <w:rPr>
          <w:b/>
          <w:lang w:val="id-ID"/>
        </w:rPr>
        <w:t>Dan Seterusnya...........</w:t>
      </w:r>
    </w:p>
    <w:p w:rsidR="00B0160F" w:rsidRDefault="00B0160F" w:rsidP="003024C6">
      <w:pPr>
        <w:pStyle w:val="ListParagraph"/>
        <w:spacing w:line="480" w:lineRule="auto"/>
        <w:ind w:left="0"/>
        <w:jc w:val="both"/>
        <w:rPr>
          <w:iCs/>
          <w:lang w:val="id-ID"/>
        </w:rPr>
      </w:pPr>
    </w:p>
    <w:p w:rsidR="00B0160F" w:rsidRDefault="00B0160F" w:rsidP="003024C6">
      <w:pPr>
        <w:pStyle w:val="ListParagraph"/>
        <w:spacing w:line="480" w:lineRule="auto"/>
        <w:ind w:left="0"/>
        <w:jc w:val="both"/>
        <w:rPr>
          <w:iCs/>
          <w:lang w:val="id-ID"/>
        </w:rPr>
      </w:pPr>
    </w:p>
    <w:p w:rsidR="00B0160F" w:rsidRDefault="00B0160F" w:rsidP="003024C6">
      <w:pPr>
        <w:pStyle w:val="ListParagraph"/>
        <w:spacing w:line="480" w:lineRule="auto"/>
        <w:ind w:left="0"/>
        <w:jc w:val="both"/>
        <w:rPr>
          <w:iCs/>
          <w:lang w:val="id-ID"/>
        </w:rPr>
      </w:pPr>
    </w:p>
    <w:p w:rsidR="00B0160F" w:rsidRDefault="00B0160F" w:rsidP="003024C6">
      <w:pPr>
        <w:pStyle w:val="ListParagraph"/>
        <w:spacing w:line="480" w:lineRule="auto"/>
        <w:ind w:left="0"/>
        <w:jc w:val="both"/>
        <w:rPr>
          <w:iCs/>
          <w:lang w:val="id-ID"/>
        </w:rPr>
      </w:pPr>
    </w:p>
    <w:p w:rsidR="00B0160F" w:rsidRDefault="00B0160F" w:rsidP="003024C6">
      <w:pPr>
        <w:pStyle w:val="ListParagraph"/>
        <w:spacing w:line="480" w:lineRule="auto"/>
        <w:ind w:left="0"/>
        <w:jc w:val="both"/>
        <w:rPr>
          <w:iCs/>
          <w:lang w:val="id-ID"/>
        </w:rPr>
      </w:pPr>
    </w:p>
    <w:p w:rsidR="00B0160F" w:rsidRDefault="00B0160F" w:rsidP="003024C6">
      <w:pPr>
        <w:pStyle w:val="ListParagraph"/>
        <w:spacing w:line="480" w:lineRule="auto"/>
        <w:ind w:left="0"/>
        <w:jc w:val="both"/>
        <w:rPr>
          <w:iCs/>
          <w:lang w:val="id-ID"/>
        </w:rPr>
      </w:pPr>
    </w:p>
    <w:p w:rsidR="00B0160F" w:rsidRDefault="00B0160F" w:rsidP="003024C6">
      <w:pPr>
        <w:pStyle w:val="ListParagraph"/>
        <w:spacing w:line="480" w:lineRule="auto"/>
        <w:ind w:left="0"/>
        <w:jc w:val="both"/>
        <w:rPr>
          <w:iCs/>
          <w:lang w:val="id-ID"/>
        </w:rPr>
      </w:pPr>
    </w:p>
    <w:p w:rsidR="00B0160F" w:rsidRDefault="00B0160F" w:rsidP="003024C6">
      <w:pPr>
        <w:pStyle w:val="ListParagraph"/>
        <w:spacing w:line="480" w:lineRule="auto"/>
        <w:ind w:left="0"/>
        <w:jc w:val="both"/>
        <w:rPr>
          <w:iCs/>
          <w:lang w:val="id-ID"/>
        </w:rPr>
      </w:pPr>
    </w:p>
    <w:p w:rsidR="00B0160F" w:rsidRDefault="00B0160F" w:rsidP="003024C6">
      <w:pPr>
        <w:pStyle w:val="ListParagraph"/>
        <w:spacing w:line="480" w:lineRule="auto"/>
        <w:ind w:left="0"/>
        <w:jc w:val="both"/>
        <w:rPr>
          <w:iCs/>
          <w:lang w:val="id-ID"/>
        </w:rPr>
      </w:pPr>
    </w:p>
    <w:p w:rsidR="00B0160F" w:rsidRDefault="00B0160F" w:rsidP="003024C6">
      <w:pPr>
        <w:pStyle w:val="ListParagraph"/>
        <w:spacing w:line="480" w:lineRule="auto"/>
        <w:ind w:left="0"/>
        <w:jc w:val="both"/>
        <w:rPr>
          <w:iCs/>
          <w:lang w:val="id-ID"/>
        </w:rPr>
      </w:pPr>
    </w:p>
    <w:p w:rsidR="00B0160F" w:rsidRPr="007F4910" w:rsidRDefault="00302D58" w:rsidP="00B0160F">
      <w:pPr>
        <w:spacing w:line="480" w:lineRule="auto"/>
        <w:jc w:val="center"/>
        <w:rPr>
          <w:b/>
          <w:sz w:val="28"/>
          <w:szCs w:val="28"/>
          <w:lang w:val="id-ID"/>
        </w:rPr>
      </w:pPr>
      <w:r>
        <w:rPr>
          <w:b/>
          <w:noProof/>
          <w:sz w:val="28"/>
          <w:szCs w:val="28"/>
          <w:lang w:val="en-US"/>
        </w:rPr>
        <w:lastRenderedPageBreak/>
        <mc:AlternateContent>
          <mc:Choice Requires="wps">
            <w:drawing>
              <wp:anchor distT="0" distB="0" distL="114300" distR="114300" simplePos="0" relativeHeight="251664384" behindDoc="0" locked="0" layoutInCell="1" allowOverlap="1">
                <wp:simplePos x="0" y="0"/>
                <wp:positionH relativeFrom="column">
                  <wp:posOffset>4684395</wp:posOffset>
                </wp:positionH>
                <wp:positionV relativeFrom="paragraph">
                  <wp:posOffset>-555625</wp:posOffset>
                </wp:positionV>
                <wp:extent cx="571500" cy="657225"/>
                <wp:effectExtent l="0" t="0" r="0" b="9525"/>
                <wp:wrapNone/>
                <wp:docPr id="8" name="Rectangle 8"/>
                <wp:cNvGraphicFramePr/>
                <a:graphic xmlns:a="http://schemas.openxmlformats.org/drawingml/2006/main">
                  <a:graphicData uri="http://schemas.microsoft.com/office/word/2010/wordprocessingShape">
                    <wps:wsp>
                      <wps:cNvSpPr/>
                      <wps:spPr>
                        <a:xfrm>
                          <a:off x="0" y="0"/>
                          <a:ext cx="571500" cy="657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8.85pt;margin-top:-43.75pt;width:45pt;height:5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" fillcolor="white [3212]" stroked="f" strokeweight="2pt"/>
            </w:pict>
          </mc:Fallback>
        </mc:AlternateContent>
      </w:r>
      <w:r w:rsidR="00B0160F" w:rsidRPr="002E4A1A">
        <w:rPr>
          <w:b/>
          <w:sz w:val="28"/>
          <w:szCs w:val="28"/>
        </w:rPr>
        <w:t>BAB I</w:t>
      </w:r>
      <w:r w:rsidR="00B0160F">
        <w:rPr>
          <w:b/>
          <w:sz w:val="28"/>
          <w:szCs w:val="28"/>
          <w:lang w:val="id-ID"/>
        </w:rPr>
        <w:t>II</w:t>
      </w:r>
    </w:p>
    <w:p w:rsidR="00B0160F" w:rsidRPr="00813246" w:rsidRDefault="00B0160F" w:rsidP="00B0160F">
      <w:pPr>
        <w:pStyle w:val="ListParagraph"/>
        <w:spacing w:line="480" w:lineRule="auto"/>
        <w:ind w:left="0"/>
        <w:jc w:val="center"/>
        <w:rPr>
          <w:iCs/>
          <w:lang w:val="id-ID"/>
        </w:rPr>
      </w:pPr>
      <w:r>
        <w:rPr>
          <w:b/>
          <w:sz w:val="28"/>
          <w:szCs w:val="28"/>
          <w:lang w:val="id-ID"/>
        </w:rPr>
        <w:t>ANALISA SISTEM BERJALAN</w:t>
      </w:r>
    </w:p>
    <w:p w:rsidR="00B0160F" w:rsidRDefault="00B0160F" w:rsidP="00B0160F">
      <w:pPr>
        <w:pStyle w:val="ListParagraph"/>
        <w:spacing w:line="480" w:lineRule="auto"/>
        <w:ind w:left="0"/>
        <w:jc w:val="both"/>
        <w:rPr>
          <w:iCs/>
          <w:lang w:val="id-ID"/>
        </w:rPr>
      </w:pPr>
    </w:p>
    <w:p w:rsidR="00B0160F" w:rsidRDefault="00B0160F" w:rsidP="00B0160F">
      <w:pPr>
        <w:pStyle w:val="ListParagraph"/>
        <w:numPr>
          <w:ilvl w:val="1"/>
          <w:numId w:val="21"/>
        </w:numPr>
        <w:spacing w:line="480" w:lineRule="auto"/>
        <w:ind w:left="567" w:hanging="567"/>
        <w:jc w:val="both"/>
        <w:rPr>
          <w:b/>
          <w:bCs/>
          <w:iCs/>
          <w:lang w:val="id-ID"/>
        </w:rPr>
      </w:pPr>
      <w:r w:rsidRPr="007F4910">
        <w:rPr>
          <w:b/>
          <w:bCs/>
          <w:iCs/>
          <w:lang w:val="id-ID"/>
        </w:rPr>
        <w:t>Profile Perusahaan</w:t>
      </w:r>
    </w:p>
    <w:p w:rsidR="00B0160F" w:rsidRDefault="00B0160F" w:rsidP="00B0160F">
      <w:pPr>
        <w:pStyle w:val="ListParagraph"/>
        <w:numPr>
          <w:ilvl w:val="2"/>
          <w:numId w:val="21"/>
        </w:numPr>
        <w:spacing w:line="480" w:lineRule="auto"/>
        <w:jc w:val="both"/>
        <w:rPr>
          <w:b/>
          <w:bCs/>
          <w:iCs/>
          <w:lang w:val="id-ID"/>
        </w:rPr>
      </w:pPr>
      <w:r>
        <w:rPr>
          <w:b/>
          <w:bCs/>
          <w:iCs/>
          <w:lang w:val="id-ID"/>
        </w:rPr>
        <w:t>Gambaran Umum Perusahaan</w:t>
      </w:r>
    </w:p>
    <w:p w:rsidR="00B0160F" w:rsidRDefault="00B0160F" w:rsidP="00B0160F">
      <w:pPr>
        <w:spacing w:line="480" w:lineRule="auto"/>
        <w:ind w:firstLine="567"/>
        <w:jc w:val="both"/>
        <w:rPr>
          <w:lang w:val="id-ID"/>
        </w:rPr>
      </w:pPr>
      <w:r>
        <w:rPr>
          <w:iCs/>
          <w:lang w:val="id-ID"/>
        </w:rPr>
        <w:t>Gambaran Umum Perusahaan Gambaran Umum Perusahaan 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Pr>
          <w:lang w:val="id-ID"/>
        </w:rPr>
        <w:t>.</w:t>
      </w:r>
    </w:p>
    <w:p w:rsidR="00B0160F" w:rsidRDefault="00B0160F" w:rsidP="00B0160F">
      <w:pPr>
        <w:spacing w:line="480" w:lineRule="auto"/>
        <w:ind w:firstLine="567"/>
        <w:jc w:val="both"/>
        <w:rPr>
          <w:iCs/>
          <w:lang w:val="id-ID"/>
        </w:rPr>
      </w:pP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p>
    <w:p w:rsidR="00B0160F" w:rsidRDefault="00302D58" w:rsidP="00B0160F">
      <w:pPr>
        <w:spacing w:line="480" w:lineRule="auto"/>
        <w:ind w:firstLine="567"/>
        <w:jc w:val="both"/>
        <w:rPr>
          <w:iCs/>
          <w:lang w:val="id-ID"/>
        </w:rPr>
      </w:pPr>
      <w:r>
        <w:rPr>
          <w:iCs/>
          <w:noProof/>
          <w:lang w:val="en-US"/>
        </w:rPr>
        <mc:AlternateContent>
          <mc:Choice Requires="wps">
            <w:drawing>
              <wp:anchor distT="0" distB="0" distL="114300" distR="114300" simplePos="0" relativeHeight="251663360" behindDoc="0" locked="0" layoutInCell="1" allowOverlap="1">
                <wp:simplePos x="0" y="0"/>
                <wp:positionH relativeFrom="column">
                  <wp:posOffset>2198370</wp:posOffset>
                </wp:positionH>
                <wp:positionV relativeFrom="paragraph">
                  <wp:posOffset>1478915</wp:posOffset>
                </wp:positionV>
                <wp:extent cx="514350" cy="3333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5143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2D58" w:rsidRPr="00302D58" w:rsidRDefault="00302D58" w:rsidP="00302D58">
                            <w:pPr>
                              <w:jc w:val="center"/>
                              <w:rPr>
                                <w:lang w:val="id-ID"/>
                              </w:rPr>
                            </w:pPr>
                            <w:r>
                              <w:rPr>
                                <w:lang w:val="id-ID"/>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left:0;text-align:left;margin-left:173.1pt;margin-top:116.45pt;width:40.5pt;height:26.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" fillcolor="white [3201]" stroked="f" strokeweight=".5pt">
                <v:textbox>
                  <w:txbxContent>
                    <w:p w:rsidR="00302D58" w:rsidRPr="00302D58" w:rsidRDefault="00302D58" w:rsidP="00302D58">
                      <w:pPr>
                        <w:jc w:val="center"/>
                        <w:rPr>
                          <w:lang w:val="id-ID"/>
                        </w:rPr>
                      </w:pPr>
                      <w:r>
                        <w:rPr>
                          <w:lang w:val="id-ID"/>
                        </w:rPr>
                        <w:t>18</w:t>
                      </w:r>
                    </w:p>
                  </w:txbxContent>
                </v:textbox>
              </v:shape>
            </w:pict>
          </mc:Fallback>
        </mc:AlternateContent>
      </w:r>
      <w:r w:rsidR="00B0160F">
        <w:rPr>
          <w:iCs/>
          <w:lang w:val="id-ID"/>
        </w:rPr>
        <w:t>Gambaran Umum Perusahaan</w:t>
      </w:r>
      <w:r w:rsidR="00B0160F" w:rsidRPr="007F4910">
        <w:rPr>
          <w:iCs/>
          <w:lang w:val="id-ID"/>
        </w:rPr>
        <w:t xml:space="preserve"> </w:t>
      </w:r>
      <w:r w:rsidR="00B0160F">
        <w:rPr>
          <w:iCs/>
          <w:lang w:val="id-ID"/>
        </w:rPr>
        <w:t>Gambaran Umum Perusahaan</w:t>
      </w:r>
      <w:r w:rsidR="00B0160F" w:rsidRPr="007F4910">
        <w:rPr>
          <w:iCs/>
          <w:lang w:val="id-ID"/>
        </w:rPr>
        <w:t xml:space="preserve"> </w:t>
      </w:r>
      <w:r w:rsidR="00B0160F">
        <w:rPr>
          <w:iCs/>
          <w:lang w:val="id-ID"/>
        </w:rPr>
        <w:t>Gambaran Umum Perusahaan</w:t>
      </w:r>
      <w:r w:rsidR="00B0160F" w:rsidRPr="007F4910">
        <w:rPr>
          <w:iCs/>
          <w:lang w:val="id-ID"/>
        </w:rPr>
        <w:t xml:space="preserve"> </w:t>
      </w:r>
      <w:r w:rsidR="00B0160F">
        <w:rPr>
          <w:iCs/>
          <w:lang w:val="id-ID"/>
        </w:rPr>
        <w:t>Gambaran Umum Perusahaan</w:t>
      </w:r>
      <w:r w:rsidR="00B0160F" w:rsidRPr="007F4910">
        <w:rPr>
          <w:iCs/>
          <w:lang w:val="id-ID"/>
        </w:rPr>
        <w:t xml:space="preserve"> </w:t>
      </w:r>
      <w:r w:rsidR="00B0160F">
        <w:rPr>
          <w:iCs/>
          <w:lang w:val="id-ID"/>
        </w:rPr>
        <w:t>Gambaran Umum Perusahaan</w:t>
      </w:r>
      <w:r w:rsidR="00B0160F" w:rsidRPr="007F4910">
        <w:rPr>
          <w:iCs/>
          <w:lang w:val="id-ID"/>
        </w:rPr>
        <w:t xml:space="preserve"> </w:t>
      </w:r>
      <w:r w:rsidR="00B0160F">
        <w:rPr>
          <w:iCs/>
          <w:lang w:val="id-ID"/>
        </w:rPr>
        <w:t>Gambaran Umum Perusahaan</w:t>
      </w:r>
      <w:r w:rsidR="00B0160F" w:rsidRPr="007F4910">
        <w:rPr>
          <w:iCs/>
          <w:lang w:val="id-ID"/>
        </w:rPr>
        <w:t xml:space="preserve"> </w:t>
      </w:r>
      <w:r w:rsidR="00B0160F">
        <w:rPr>
          <w:iCs/>
          <w:lang w:val="id-ID"/>
        </w:rPr>
        <w:t>Gambaran Umum Perusahaan</w:t>
      </w:r>
      <w:r w:rsidR="00B0160F" w:rsidRPr="007F4910">
        <w:rPr>
          <w:iCs/>
          <w:lang w:val="id-ID"/>
        </w:rPr>
        <w:t xml:space="preserve"> </w:t>
      </w:r>
      <w:r w:rsidR="00B0160F">
        <w:rPr>
          <w:iCs/>
          <w:lang w:val="id-ID"/>
        </w:rPr>
        <w:t>Gambaran Umum Perusahaan</w:t>
      </w:r>
      <w:r w:rsidR="00B0160F" w:rsidRPr="007F4910">
        <w:rPr>
          <w:iCs/>
          <w:lang w:val="id-ID"/>
        </w:rPr>
        <w:t xml:space="preserve"> </w:t>
      </w:r>
      <w:r w:rsidR="00B0160F">
        <w:rPr>
          <w:iCs/>
          <w:lang w:val="id-ID"/>
        </w:rPr>
        <w:t>Gambaran Umum Perusahaan</w:t>
      </w:r>
      <w:r w:rsidR="00B0160F" w:rsidRPr="007F4910">
        <w:rPr>
          <w:iCs/>
          <w:lang w:val="id-ID"/>
        </w:rPr>
        <w:t xml:space="preserve"> </w:t>
      </w:r>
      <w:r w:rsidR="00B0160F">
        <w:rPr>
          <w:iCs/>
          <w:lang w:val="id-ID"/>
        </w:rPr>
        <w:t>Gambaran Umum Perusahaan</w:t>
      </w:r>
      <w:r w:rsidR="00B0160F" w:rsidRPr="007F4910">
        <w:rPr>
          <w:iCs/>
          <w:lang w:val="id-ID"/>
        </w:rPr>
        <w:t xml:space="preserve"> </w:t>
      </w:r>
      <w:r w:rsidR="00B0160F">
        <w:rPr>
          <w:iCs/>
          <w:lang w:val="id-ID"/>
        </w:rPr>
        <w:lastRenderedPageBreak/>
        <w:t>Gambaran Umum Perusahaan</w:t>
      </w:r>
      <w:r w:rsidR="00B0160F" w:rsidRPr="007F4910">
        <w:rPr>
          <w:iCs/>
          <w:lang w:val="id-ID"/>
        </w:rPr>
        <w:t xml:space="preserve"> </w:t>
      </w:r>
      <w:r w:rsidR="00B0160F">
        <w:rPr>
          <w:iCs/>
          <w:lang w:val="id-ID"/>
        </w:rPr>
        <w:t>Gambaran Umum Perusahaan</w:t>
      </w:r>
      <w:r w:rsidR="00B0160F" w:rsidRPr="007F4910">
        <w:rPr>
          <w:iCs/>
          <w:lang w:val="id-ID"/>
        </w:rPr>
        <w:t xml:space="preserve"> </w:t>
      </w:r>
      <w:r w:rsidR="00B0160F">
        <w:rPr>
          <w:iCs/>
          <w:lang w:val="id-ID"/>
        </w:rPr>
        <w:t>Gambaran Umum Perusahaan</w:t>
      </w:r>
      <w:r w:rsidR="00B0160F" w:rsidRPr="007F4910">
        <w:rPr>
          <w:iCs/>
          <w:lang w:val="id-ID"/>
        </w:rPr>
        <w:t xml:space="preserve"> </w:t>
      </w:r>
      <w:r w:rsidR="00B0160F">
        <w:rPr>
          <w:iCs/>
          <w:lang w:val="id-ID"/>
        </w:rPr>
        <w:t>Gambaran Umum Perusahaan.</w:t>
      </w:r>
    </w:p>
    <w:p w:rsidR="00B0160F" w:rsidRDefault="00B0160F" w:rsidP="00B0160F">
      <w:pPr>
        <w:spacing w:line="480" w:lineRule="auto"/>
        <w:ind w:firstLine="567"/>
        <w:jc w:val="both"/>
        <w:rPr>
          <w:iCs/>
          <w:lang w:val="id-ID"/>
        </w:rPr>
      </w:pP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r w:rsidRPr="007F4910">
        <w:rPr>
          <w:iCs/>
          <w:lang w:val="id-ID"/>
        </w:rPr>
        <w:t xml:space="preserve"> </w:t>
      </w:r>
      <w:r>
        <w:rPr>
          <w:iCs/>
          <w:lang w:val="id-ID"/>
        </w:rPr>
        <w:t>Gambaran Umum Perusahaan.</w:t>
      </w:r>
    </w:p>
    <w:p w:rsidR="00B0160F" w:rsidRDefault="00B0160F" w:rsidP="00B0160F">
      <w:pPr>
        <w:spacing w:line="480" w:lineRule="auto"/>
        <w:ind w:firstLine="567"/>
        <w:jc w:val="both"/>
        <w:rPr>
          <w:iCs/>
          <w:lang w:val="id-ID"/>
        </w:rPr>
      </w:pPr>
    </w:p>
    <w:p w:rsidR="00B0160F" w:rsidRDefault="00B0160F" w:rsidP="00B0160F">
      <w:pPr>
        <w:pStyle w:val="ListParagraph"/>
        <w:numPr>
          <w:ilvl w:val="2"/>
          <w:numId w:val="21"/>
        </w:numPr>
        <w:spacing w:line="480" w:lineRule="auto"/>
        <w:jc w:val="both"/>
        <w:rPr>
          <w:b/>
          <w:bCs/>
          <w:iCs/>
          <w:lang w:val="id-ID"/>
        </w:rPr>
      </w:pPr>
      <w:r>
        <w:rPr>
          <w:b/>
          <w:bCs/>
          <w:iCs/>
          <w:lang w:val="id-ID"/>
        </w:rPr>
        <w:t>Visi dan Misi</w:t>
      </w:r>
    </w:p>
    <w:p w:rsidR="00B0160F" w:rsidRDefault="00B0160F" w:rsidP="00B0160F">
      <w:pPr>
        <w:pStyle w:val="ListParagraph"/>
        <w:numPr>
          <w:ilvl w:val="3"/>
          <w:numId w:val="21"/>
        </w:numPr>
        <w:spacing w:line="480" w:lineRule="auto"/>
        <w:ind w:left="851" w:hanging="851"/>
        <w:jc w:val="both"/>
        <w:rPr>
          <w:b/>
          <w:bCs/>
          <w:iCs/>
          <w:lang w:val="id-ID"/>
        </w:rPr>
      </w:pPr>
      <w:r>
        <w:rPr>
          <w:b/>
          <w:bCs/>
          <w:iCs/>
          <w:lang w:val="id-ID"/>
        </w:rPr>
        <w:t>Visi</w:t>
      </w:r>
    </w:p>
    <w:p w:rsidR="00B0160F" w:rsidRDefault="00B0160F" w:rsidP="00B0160F">
      <w:pPr>
        <w:pStyle w:val="ListParagraph"/>
        <w:numPr>
          <w:ilvl w:val="0"/>
          <w:numId w:val="22"/>
        </w:numPr>
        <w:spacing w:line="480" w:lineRule="auto"/>
        <w:ind w:left="426" w:hanging="426"/>
        <w:jc w:val="both"/>
        <w:rPr>
          <w:iCs/>
          <w:lang w:val="id-ID"/>
        </w:rPr>
      </w:pPr>
      <w:r>
        <w:rPr>
          <w:iCs/>
          <w:lang w:val="id-ID"/>
        </w:rPr>
        <w:t>Visi 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p>
    <w:p w:rsidR="00B0160F" w:rsidRDefault="00B0160F" w:rsidP="00B0160F">
      <w:pPr>
        <w:pStyle w:val="ListParagraph"/>
        <w:numPr>
          <w:ilvl w:val="0"/>
          <w:numId w:val="22"/>
        </w:numPr>
        <w:spacing w:line="480" w:lineRule="auto"/>
        <w:ind w:left="426" w:hanging="426"/>
        <w:jc w:val="both"/>
        <w:rPr>
          <w:iCs/>
          <w:lang w:val="id-ID"/>
        </w:rPr>
      </w:pPr>
      <w:r>
        <w:rPr>
          <w:iCs/>
          <w:lang w:val="id-ID"/>
        </w:rPr>
        <w:t>Visi 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r w:rsidRPr="008B7C73">
        <w:rPr>
          <w:iCs/>
          <w:lang w:val="id-ID"/>
        </w:rPr>
        <w:t xml:space="preserve"> </w:t>
      </w:r>
      <w:r>
        <w:rPr>
          <w:iCs/>
          <w:lang w:val="id-ID"/>
        </w:rPr>
        <w:t>visi.</w:t>
      </w:r>
    </w:p>
    <w:p w:rsidR="00B0160F" w:rsidRDefault="00B0160F" w:rsidP="00B0160F">
      <w:pPr>
        <w:pStyle w:val="ListParagraph"/>
        <w:numPr>
          <w:ilvl w:val="0"/>
          <w:numId w:val="22"/>
        </w:numPr>
        <w:spacing w:line="480" w:lineRule="auto"/>
        <w:ind w:left="426" w:hanging="426"/>
        <w:jc w:val="both"/>
        <w:rPr>
          <w:iCs/>
          <w:lang w:val="id-ID"/>
        </w:rPr>
      </w:pPr>
      <w:r>
        <w:rPr>
          <w:iCs/>
          <w:lang w:val="id-ID"/>
        </w:rPr>
        <w:t>Dan seterusnya.</w:t>
      </w:r>
    </w:p>
    <w:p w:rsidR="00B0160F" w:rsidRPr="008B7C73" w:rsidRDefault="00B0160F" w:rsidP="00B0160F">
      <w:pPr>
        <w:pStyle w:val="ListParagraph"/>
        <w:spacing w:line="480" w:lineRule="auto"/>
        <w:ind w:left="426"/>
        <w:jc w:val="both"/>
        <w:rPr>
          <w:iCs/>
          <w:lang w:val="id-ID"/>
        </w:rPr>
      </w:pPr>
    </w:p>
    <w:p w:rsidR="00B0160F" w:rsidRDefault="00B0160F" w:rsidP="00B0160F">
      <w:pPr>
        <w:pStyle w:val="ListParagraph"/>
        <w:numPr>
          <w:ilvl w:val="3"/>
          <w:numId w:val="21"/>
        </w:numPr>
        <w:spacing w:line="480" w:lineRule="auto"/>
        <w:ind w:left="851" w:hanging="851"/>
        <w:jc w:val="both"/>
        <w:rPr>
          <w:b/>
          <w:bCs/>
          <w:iCs/>
          <w:lang w:val="id-ID"/>
        </w:rPr>
      </w:pPr>
      <w:r>
        <w:rPr>
          <w:b/>
          <w:bCs/>
          <w:iCs/>
          <w:lang w:val="id-ID"/>
        </w:rPr>
        <w:t>Misi</w:t>
      </w:r>
    </w:p>
    <w:p w:rsidR="00B0160F" w:rsidRDefault="00B0160F" w:rsidP="00B0160F">
      <w:pPr>
        <w:pStyle w:val="ListParagraph"/>
        <w:numPr>
          <w:ilvl w:val="0"/>
          <w:numId w:val="23"/>
        </w:numPr>
        <w:spacing w:line="480" w:lineRule="auto"/>
        <w:ind w:left="426" w:hanging="426"/>
        <w:jc w:val="both"/>
        <w:rPr>
          <w:iCs/>
          <w:lang w:val="id-ID"/>
        </w:rPr>
      </w:pPr>
      <w:r>
        <w:rPr>
          <w:iCs/>
          <w:lang w:val="id-ID"/>
        </w:rPr>
        <w:t>Misi misi misi misi misi</w:t>
      </w:r>
      <w:r w:rsidRPr="008B7C73">
        <w:rPr>
          <w:iCs/>
          <w:lang w:val="id-ID"/>
        </w:rPr>
        <w:t xml:space="preserve"> </w:t>
      </w:r>
      <w:r>
        <w:rPr>
          <w:iCs/>
          <w:lang w:val="id-ID"/>
        </w:rPr>
        <w:t>misi misi</w:t>
      </w:r>
      <w:r w:rsidRPr="008B7C73">
        <w:rPr>
          <w:iCs/>
          <w:lang w:val="id-ID"/>
        </w:rPr>
        <w:t xml:space="preserve"> </w:t>
      </w:r>
      <w:r>
        <w:rPr>
          <w:iCs/>
          <w:lang w:val="id-ID"/>
        </w:rPr>
        <w:t>misi misi</w:t>
      </w:r>
      <w:r w:rsidRPr="008B7C73">
        <w:rPr>
          <w:iCs/>
          <w:lang w:val="id-ID"/>
        </w:rPr>
        <w:t xml:space="preserve"> </w:t>
      </w:r>
      <w:r>
        <w:rPr>
          <w:iCs/>
          <w:lang w:val="id-ID"/>
        </w:rPr>
        <w:t>misi misi</w:t>
      </w:r>
      <w:r w:rsidRPr="008B7C73">
        <w:rPr>
          <w:iCs/>
          <w:lang w:val="id-ID"/>
        </w:rPr>
        <w:t xml:space="preserve"> </w:t>
      </w:r>
      <w:r>
        <w:rPr>
          <w:iCs/>
          <w:lang w:val="id-ID"/>
        </w:rPr>
        <w:t>misi misi</w:t>
      </w:r>
      <w:r w:rsidRPr="008B7C73">
        <w:rPr>
          <w:iCs/>
          <w:lang w:val="id-ID"/>
        </w:rPr>
        <w:t xml:space="preserve"> </w:t>
      </w:r>
      <w:r>
        <w:rPr>
          <w:iCs/>
          <w:lang w:val="id-ID"/>
        </w:rPr>
        <w:t>misi misi</w:t>
      </w:r>
      <w:r w:rsidRPr="008B7C73">
        <w:rPr>
          <w:iCs/>
          <w:lang w:val="id-ID"/>
        </w:rPr>
        <w:t xml:space="preserve"> </w:t>
      </w:r>
      <w:r>
        <w:rPr>
          <w:iCs/>
          <w:lang w:val="id-ID"/>
        </w:rPr>
        <w:t>misi misi</w:t>
      </w:r>
      <w:r w:rsidRPr="008B7C73">
        <w:rPr>
          <w:iCs/>
          <w:lang w:val="id-ID"/>
        </w:rPr>
        <w:t xml:space="preserve"> </w:t>
      </w:r>
      <w:r>
        <w:rPr>
          <w:iCs/>
          <w:lang w:val="id-ID"/>
        </w:rPr>
        <w:t>misi misi</w:t>
      </w:r>
      <w:r w:rsidRPr="008B7C73">
        <w:rPr>
          <w:iCs/>
          <w:lang w:val="id-ID"/>
        </w:rPr>
        <w:t xml:space="preserve"> </w:t>
      </w:r>
      <w:r>
        <w:rPr>
          <w:iCs/>
          <w:lang w:val="id-ID"/>
        </w:rPr>
        <w:t>misi misi</w:t>
      </w:r>
      <w:r w:rsidRPr="008B7C73">
        <w:rPr>
          <w:iCs/>
          <w:lang w:val="id-ID"/>
        </w:rPr>
        <w:t xml:space="preserve"> </w:t>
      </w:r>
      <w:r>
        <w:rPr>
          <w:iCs/>
          <w:lang w:val="id-ID"/>
        </w:rPr>
        <w:t>misi misi.</w:t>
      </w:r>
    </w:p>
    <w:p w:rsidR="00B0160F" w:rsidRDefault="00B0160F" w:rsidP="00B0160F">
      <w:pPr>
        <w:pStyle w:val="ListParagraph"/>
        <w:numPr>
          <w:ilvl w:val="0"/>
          <w:numId w:val="23"/>
        </w:numPr>
        <w:spacing w:line="480" w:lineRule="auto"/>
        <w:ind w:left="426" w:hanging="426"/>
        <w:jc w:val="both"/>
        <w:rPr>
          <w:iCs/>
          <w:lang w:val="id-ID"/>
        </w:rPr>
      </w:pPr>
      <w:r>
        <w:rPr>
          <w:iCs/>
          <w:lang w:val="id-ID"/>
        </w:rPr>
        <w:t>Misi misi misi</w:t>
      </w:r>
      <w:r w:rsidRPr="008B7C73">
        <w:rPr>
          <w:iCs/>
          <w:lang w:val="id-ID"/>
        </w:rPr>
        <w:t xml:space="preserve"> </w:t>
      </w:r>
      <w:r>
        <w:rPr>
          <w:iCs/>
          <w:lang w:val="id-ID"/>
        </w:rPr>
        <w:t>misi misi</w:t>
      </w:r>
      <w:r w:rsidRPr="008B7C73">
        <w:rPr>
          <w:iCs/>
          <w:lang w:val="id-ID"/>
        </w:rPr>
        <w:t xml:space="preserve"> </w:t>
      </w:r>
      <w:r>
        <w:rPr>
          <w:iCs/>
          <w:lang w:val="id-ID"/>
        </w:rPr>
        <w:t>misi misi</w:t>
      </w:r>
      <w:r w:rsidRPr="008B7C73">
        <w:rPr>
          <w:iCs/>
          <w:lang w:val="id-ID"/>
        </w:rPr>
        <w:t xml:space="preserve"> </w:t>
      </w:r>
      <w:r>
        <w:rPr>
          <w:iCs/>
          <w:lang w:val="id-ID"/>
        </w:rPr>
        <w:t>misi misi</w:t>
      </w:r>
      <w:r w:rsidRPr="008B7C73">
        <w:rPr>
          <w:iCs/>
          <w:lang w:val="id-ID"/>
        </w:rPr>
        <w:t xml:space="preserve"> </w:t>
      </w:r>
      <w:r>
        <w:rPr>
          <w:iCs/>
          <w:lang w:val="id-ID"/>
        </w:rPr>
        <w:t>misi misi</w:t>
      </w:r>
      <w:r w:rsidRPr="008B7C73">
        <w:rPr>
          <w:iCs/>
          <w:lang w:val="id-ID"/>
        </w:rPr>
        <w:t xml:space="preserve"> </w:t>
      </w:r>
      <w:r>
        <w:rPr>
          <w:iCs/>
          <w:lang w:val="id-ID"/>
        </w:rPr>
        <w:t>misi misi</w:t>
      </w:r>
      <w:r w:rsidRPr="008B7C73">
        <w:rPr>
          <w:iCs/>
          <w:lang w:val="id-ID"/>
        </w:rPr>
        <w:t xml:space="preserve"> </w:t>
      </w:r>
      <w:r>
        <w:rPr>
          <w:iCs/>
          <w:lang w:val="id-ID"/>
        </w:rPr>
        <w:t>misi misi</w:t>
      </w:r>
      <w:r w:rsidRPr="008B7C73">
        <w:rPr>
          <w:iCs/>
          <w:lang w:val="id-ID"/>
        </w:rPr>
        <w:t xml:space="preserve"> </w:t>
      </w:r>
      <w:r>
        <w:rPr>
          <w:iCs/>
          <w:lang w:val="id-ID"/>
        </w:rPr>
        <w:t>misi misi</w:t>
      </w:r>
      <w:r w:rsidRPr="008B7C73">
        <w:rPr>
          <w:iCs/>
          <w:lang w:val="id-ID"/>
        </w:rPr>
        <w:t xml:space="preserve"> </w:t>
      </w:r>
      <w:r>
        <w:rPr>
          <w:iCs/>
          <w:lang w:val="id-ID"/>
        </w:rPr>
        <w:t>misi misi</w:t>
      </w:r>
      <w:r w:rsidRPr="008B7C73">
        <w:rPr>
          <w:iCs/>
          <w:lang w:val="id-ID"/>
        </w:rPr>
        <w:t xml:space="preserve"> </w:t>
      </w:r>
      <w:r>
        <w:rPr>
          <w:iCs/>
          <w:lang w:val="id-ID"/>
        </w:rPr>
        <w:t>misi misi misi</w:t>
      </w:r>
      <w:r w:rsidRPr="008B7C73">
        <w:rPr>
          <w:iCs/>
          <w:lang w:val="id-ID"/>
        </w:rPr>
        <w:t xml:space="preserve"> </w:t>
      </w:r>
      <w:r>
        <w:rPr>
          <w:iCs/>
          <w:lang w:val="id-ID"/>
        </w:rPr>
        <w:t>misi misi</w:t>
      </w:r>
      <w:r w:rsidRPr="008B7C73">
        <w:rPr>
          <w:iCs/>
          <w:lang w:val="id-ID"/>
        </w:rPr>
        <w:t xml:space="preserve"> </w:t>
      </w:r>
      <w:r>
        <w:rPr>
          <w:iCs/>
          <w:lang w:val="id-ID"/>
        </w:rPr>
        <w:t>misi misi.</w:t>
      </w:r>
    </w:p>
    <w:p w:rsidR="00B0160F" w:rsidRPr="008B7C73" w:rsidRDefault="00B0160F" w:rsidP="00B0160F">
      <w:pPr>
        <w:pStyle w:val="ListParagraph"/>
        <w:numPr>
          <w:ilvl w:val="0"/>
          <w:numId w:val="23"/>
        </w:numPr>
        <w:spacing w:line="480" w:lineRule="auto"/>
        <w:ind w:left="426" w:hanging="426"/>
        <w:jc w:val="both"/>
        <w:rPr>
          <w:iCs/>
          <w:lang w:val="id-ID"/>
        </w:rPr>
      </w:pPr>
      <w:r>
        <w:rPr>
          <w:iCs/>
          <w:lang w:val="id-ID"/>
        </w:rPr>
        <w:t>Dan seterusnya.</w:t>
      </w:r>
    </w:p>
    <w:p w:rsidR="00B0160F" w:rsidRDefault="00B0160F" w:rsidP="00B0160F">
      <w:pPr>
        <w:pStyle w:val="ListParagraph"/>
        <w:numPr>
          <w:ilvl w:val="2"/>
          <w:numId w:val="21"/>
        </w:numPr>
        <w:spacing w:line="480" w:lineRule="auto"/>
        <w:jc w:val="both"/>
        <w:rPr>
          <w:b/>
          <w:bCs/>
          <w:iCs/>
          <w:lang w:val="id-ID"/>
        </w:rPr>
      </w:pPr>
      <w:r>
        <w:rPr>
          <w:b/>
          <w:bCs/>
          <w:iCs/>
          <w:lang w:val="id-ID"/>
        </w:rPr>
        <w:lastRenderedPageBreak/>
        <w:t>Struktur Organisasi</w:t>
      </w:r>
    </w:p>
    <w:p w:rsidR="00B0160F" w:rsidRPr="00720B59" w:rsidRDefault="00B0160F" w:rsidP="00B0160F">
      <w:pPr>
        <w:pStyle w:val="ListParagraph"/>
        <w:spacing w:line="480" w:lineRule="auto"/>
        <w:ind w:left="360"/>
        <w:jc w:val="center"/>
      </w:pPr>
      <w:r>
        <w:rPr>
          <w:noProof/>
          <w:lang w:val="en-US"/>
        </w:rPr>
        <w:drawing>
          <wp:inline distT="0" distB="0" distL="0" distR="0" wp14:anchorId="6E124DB2" wp14:editId="4F3B97C7">
            <wp:extent cx="4772023" cy="2609850"/>
            <wp:effectExtent l="19050" t="19050" r="1016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8139" t="29293" r="22015" b="9091"/>
                    <a:stretch/>
                  </pic:blipFill>
                  <pic:spPr bwMode="auto">
                    <a:xfrm>
                      <a:off x="0" y="0"/>
                      <a:ext cx="4779544" cy="2613963"/>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B0160F" w:rsidRDefault="00B0160F" w:rsidP="00B0160F">
      <w:pPr>
        <w:spacing w:line="360" w:lineRule="auto"/>
        <w:jc w:val="center"/>
        <w:rPr>
          <w:b/>
          <w:bCs/>
          <w:lang w:val="id-ID"/>
        </w:rPr>
      </w:pPr>
      <w:r w:rsidRPr="00973F2E">
        <w:rPr>
          <w:b/>
          <w:bCs/>
        </w:rPr>
        <w:t>Gambar 3.1</w:t>
      </w:r>
    </w:p>
    <w:p w:rsidR="00B0160F" w:rsidRPr="00973F2E" w:rsidRDefault="00B0160F" w:rsidP="00B0160F">
      <w:pPr>
        <w:spacing w:line="360" w:lineRule="auto"/>
        <w:jc w:val="center"/>
        <w:rPr>
          <w:lang w:val="id-ID"/>
        </w:rPr>
      </w:pPr>
      <w:r w:rsidRPr="00BA6E7E">
        <w:t xml:space="preserve">Struktur Organisasi </w:t>
      </w:r>
      <w:r>
        <w:rPr>
          <w:lang w:val="id-ID"/>
        </w:rPr>
        <w:t>PT. Woro Woro</w:t>
      </w:r>
    </w:p>
    <w:p w:rsidR="00B0160F" w:rsidRDefault="00B0160F" w:rsidP="00B0160F">
      <w:pPr>
        <w:spacing w:line="480" w:lineRule="auto"/>
        <w:jc w:val="both"/>
        <w:rPr>
          <w:iCs/>
          <w:lang w:val="id-ID"/>
        </w:rPr>
      </w:pPr>
    </w:p>
    <w:p w:rsidR="00B0160F" w:rsidRDefault="00B0160F" w:rsidP="00B0160F">
      <w:pPr>
        <w:pStyle w:val="ListParagraph"/>
        <w:numPr>
          <w:ilvl w:val="2"/>
          <w:numId w:val="21"/>
        </w:numPr>
        <w:spacing w:line="480" w:lineRule="auto"/>
        <w:jc w:val="both"/>
        <w:rPr>
          <w:b/>
          <w:bCs/>
          <w:iCs/>
          <w:lang w:val="id-ID"/>
        </w:rPr>
      </w:pPr>
      <w:r>
        <w:rPr>
          <w:b/>
          <w:bCs/>
          <w:iCs/>
          <w:lang w:val="id-ID"/>
        </w:rPr>
        <w:t>Tugas dan Wewenang</w:t>
      </w:r>
    </w:p>
    <w:p w:rsidR="00B0160F" w:rsidRDefault="00B0160F" w:rsidP="00B0160F">
      <w:pPr>
        <w:pStyle w:val="ListParagraph"/>
        <w:numPr>
          <w:ilvl w:val="2"/>
          <w:numId w:val="21"/>
        </w:numPr>
        <w:spacing w:line="480" w:lineRule="auto"/>
        <w:jc w:val="both"/>
        <w:rPr>
          <w:b/>
          <w:bCs/>
          <w:iCs/>
          <w:lang w:val="id-ID"/>
        </w:rPr>
      </w:pPr>
      <w:r>
        <w:rPr>
          <w:b/>
          <w:bCs/>
          <w:iCs/>
          <w:lang w:val="id-ID"/>
        </w:rPr>
        <w:t>Tugas</w:t>
      </w:r>
    </w:p>
    <w:p w:rsidR="00B0160F" w:rsidRDefault="00B0160F" w:rsidP="00B0160F">
      <w:pPr>
        <w:pStyle w:val="ListParagraph"/>
        <w:numPr>
          <w:ilvl w:val="0"/>
          <w:numId w:val="24"/>
        </w:numPr>
        <w:spacing w:line="480" w:lineRule="auto"/>
        <w:ind w:left="426" w:hanging="426"/>
        <w:jc w:val="both"/>
        <w:rPr>
          <w:iCs/>
          <w:lang w:val="id-ID"/>
        </w:rPr>
      </w:pPr>
      <w:r>
        <w:rPr>
          <w:iCs/>
          <w:lang w:val="id-ID"/>
        </w:rPr>
        <w:t>Tugas tugas 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p>
    <w:p w:rsidR="00B0160F" w:rsidRDefault="00B0160F" w:rsidP="00B0160F">
      <w:pPr>
        <w:pStyle w:val="ListParagraph"/>
        <w:numPr>
          <w:ilvl w:val="0"/>
          <w:numId w:val="24"/>
        </w:numPr>
        <w:spacing w:line="480" w:lineRule="auto"/>
        <w:ind w:left="426" w:hanging="426"/>
        <w:jc w:val="both"/>
        <w:rPr>
          <w:iCs/>
          <w:lang w:val="id-ID"/>
        </w:rPr>
      </w:pPr>
      <w:r>
        <w:rPr>
          <w:iCs/>
          <w:lang w:val="id-ID"/>
        </w:rPr>
        <w:t>Tugas tugas 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r w:rsidRPr="00080DB8">
        <w:rPr>
          <w:iCs/>
          <w:lang w:val="id-ID"/>
        </w:rPr>
        <w:t xml:space="preserve"> </w:t>
      </w:r>
      <w:r>
        <w:rPr>
          <w:iCs/>
          <w:lang w:val="id-ID"/>
        </w:rPr>
        <w:t>tugas.</w:t>
      </w:r>
    </w:p>
    <w:p w:rsidR="00B0160F" w:rsidRDefault="00B0160F" w:rsidP="00B0160F">
      <w:pPr>
        <w:pStyle w:val="ListParagraph"/>
        <w:numPr>
          <w:ilvl w:val="0"/>
          <w:numId w:val="24"/>
        </w:numPr>
        <w:spacing w:line="480" w:lineRule="auto"/>
        <w:ind w:left="426" w:hanging="426"/>
        <w:jc w:val="both"/>
        <w:rPr>
          <w:iCs/>
          <w:lang w:val="id-ID"/>
        </w:rPr>
      </w:pPr>
      <w:r>
        <w:rPr>
          <w:iCs/>
          <w:lang w:val="id-ID"/>
        </w:rPr>
        <w:t>Dan seterusnya.</w:t>
      </w:r>
    </w:p>
    <w:p w:rsidR="00B0160F" w:rsidRDefault="00B0160F" w:rsidP="00B0160F">
      <w:pPr>
        <w:pStyle w:val="ListParagraph"/>
        <w:spacing w:line="480" w:lineRule="auto"/>
        <w:ind w:left="426"/>
        <w:jc w:val="both"/>
        <w:rPr>
          <w:iCs/>
          <w:lang w:val="id-ID"/>
        </w:rPr>
      </w:pPr>
    </w:p>
    <w:p w:rsidR="00B0160F" w:rsidRDefault="00B0160F" w:rsidP="00B0160F">
      <w:pPr>
        <w:pStyle w:val="ListParagraph"/>
        <w:numPr>
          <w:ilvl w:val="2"/>
          <w:numId w:val="21"/>
        </w:numPr>
        <w:spacing w:line="480" w:lineRule="auto"/>
        <w:jc w:val="both"/>
        <w:rPr>
          <w:b/>
          <w:bCs/>
          <w:iCs/>
          <w:lang w:val="id-ID"/>
        </w:rPr>
      </w:pPr>
      <w:r>
        <w:rPr>
          <w:b/>
          <w:bCs/>
          <w:iCs/>
          <w:lang w:val="id-ID"/>
        </w:rPr>
        <w:t>Wewenang</w:t>
      </w:r>
    </w:p>
    <w:p w:rsidR="00B0160F" w:rsidRDefault="00B0160F" w:rsidP="00B0160F">
      <w:pPr>
        <w:pStyle w:val="ListParagraph"/>
        <w:numPr>
          <w:ilvl w:val="0"/>
          <w:numId w:val="25"/>
        </w:numPr>
        <w:spacing w:line="480" w:lineRule="auto"/>
        <w:jc w:val="both"/>
        <w:rPr>
          <w:iCs/>
          <w:lang w:val="id-ID"/>
        </w:rPr>
      </w:pPr>
      <w:r>
        <w:rPr>
          <w:iCs/>
          <w:lang w:val="id-ID"/>
        </w:rPr>
        <w:t>Wewenang wewenang wewenang</w:t>
      </w:r>
      <w:r w:rsidRPr="00080DB8">
        <w:rPr>
          <w:iCs/>
          <w:lang w:val="id-ID"/>
        </w:rPr>
        <w:t xml:space="preserve"> </w:t>
      </w:r>
      <w:r>
        <w:rPr>
          <w:iCs/>
          <w:lang w:val="id-ID"/>
        </w:rPr>
        <w:t>wewenang</w:t>
      </w:r>
      <w:r w:rsidRPr="00080DB8">
        <w:rPr>
          <w:iCs/>
          <w:lang w:val="id-ID"/>
        </w:rPr>
        <w:t xml:space="preserve"> </w:t>
      </w:r>
      <w:r>
        <w:rPr>
          <w:iCs/>
          <w:lang w:val="id-ID"/>
        </w:rPr>
        <w:t>wewenang</w:t>
      </w:r>
      <w:r w:rsidRPr="00080DB8">
        <w:rPr>
          <w:iCs/>
          <w:lang w:val="id-ID"/>
        </w:rPr>
        <w:t xml:space="preserve"> </w:t>
      </w:r>
      <w:r>
        <w:rPr>
          <w:iCs/>
          <w:lang w:val="id-ID"/>
        </w:rPr>
        <w:t>wewenang</w:t>
      </w:r>
      <w:r w:rsidRPr="00080DB8">
        <w:rPr>
          <w:iCs/>
          <w:lang w:val="id-ID"/>
        </w:rPr>
        <w:t xml:space="preserve"> </w:t>
      </w:r>
      <w:r>
        <w:rPr>
          <w:iCs/>
          <w:lang w:val="id-ID"/>
        </w:rPr>
        <w:t>wewenang</w:t>
      </w:r>
      <w:r w:rsidRPr="00080DB8">
        <w:rPr>
          <w:iCs/>
          <w:lang w:val="id-ID"/>
        </w:rPr>
        <w:t xml:space="preserve"> </w:t>
      </w:r>
      <w:r>
        <w:rPr>
          <w:iCs/>
          <w:lang w:val="id-ID"/>
        </w:rPr>
        <w:t>wewenang wewenang</w:t>
      </w:r>
      <w:r w:rsidRPr="00080DB8">
        <w:rPr>
          <w:iCs/>
          <w:lang w:val="id-ID"/>
        </w:rPr>
        <w:t xml:space="preserve"> </w:t>
      </w:r>
      <w:r>
        <w:rPr>
          <w:iCs/>
          <w:lang w:val="id-ID"/>
        </w:rPr>
        <w:t>wewenang wewenang</w:t>
      </w:r>
      <w:r w:rsidRPr="00080DB8">
        <w:rPr>
          <w:iCs/>
          <w:lang w:val="id-ID"/>
        </w:rPr>
        <w:t xml:space="preserve"> </w:t>
      </w:r>
      <w:r>
        <w:rPr>
          <w:iCs/>
          <w:lang w:val="id-ID"/>
        </w:rPr>
        <w:t>wewenang wewenang.</w:t>
      </w:r>
    </w:p>
    <w:p w:rsidR="00B0160F" w:rsidRDefault="00B0160F" w:rsidP="00B0160F">
      <w:pPr>
        <w:pStyle w:val="ListParagraph"/>
        <w:numPr>
          <w:ilvl w:val="0"/>
          <w:numId w:val="25"/>
        </w:numPr>
        <w:spacing w:line="480" w:lineRule="auto"/>
        <w:jc w:val="both"/>
        <w:rPr>
          <w:iCs/>
          <w:lang w:val="id-ID"/>
        </w:rPr>
      </w:pPr>
      <w:r>
        <w:rPr>
          <w:iCs/>
          <w:lang w:val="id-ID"/>
        </w:rPr>
        <w:lastRenderedPageBreak/>
        <w:t>Wewenang wewenang</w:t>
      </w:r>
      <w:r w:rsidRPr="00080DB8">
        <w:rPr>
          <w:iCs/>
          <w:lang w:val="id-ID"/>
        </w:rPr>
        <w:t xml:space="preserve"> </w:t>
      </w:r>
      <w:r>
        <w:rPr>
          <w:iCs/>
          <w:lang w:val="id-ID"/>
        </w:rPr>
        <w:t>wewenang</w:t>
      </w:r>
      <w:r w:rsidRPr="00080DB8">
        <w:rPr>
          <w:iCs/>
          <w:lang w:val="id-ID"/>
        </w:rPr>
        <w:t xml:space="preserve"> </w:t>
      </w:r>
      <w:r>
        <w:rPr>
          <w:iCs/>
          <w:lang w:val="id-ID"/>
        </w:rPr>
        <w:t>wewenang</w:t>
      </w:r>
      <w:r w:rsidRPr="00080DB8">
        <w:rPr>
          <w:iCs/>
          <w:lang w:val="id-ID"/>
        </w:rPr>
        <w:t xml:space="preserve"> </w:t>
      </w:r>
      <w:r>
        <w:rPr>
          <w:iCs/>
          <w:lang w:val="id-ID"/>
        </w:rPr>
        <w:t>wewenang</w:t>
      </w:r>
      <w:r w:rsidRPr="00080DB8">
        <w:rPr>
          <w:iCs/>
          <w:lang w:val="id-ID"/>
        </w:rPr>
        <w:t xml:space="preserve"> </w:t>
      </w:r>
      <w:r>
        <w:rPr>
          <w:iCs/>
          <w:lang w:val="id-ID"/>
        </w:rPr>
        <w:t>wewenang</w:t>
      </w:r>
      <w:r w:rsidRPr="00080DB8">
        <w:rPr>
          <w:iCs/>
          <w:lang w:val="id-ID"/>
        </w:rPr>
        <w:t xml:space="preserve"> </w:t>
      </w:r>
      <w:r>
        <w:rPr>
          <w:iCs/>
          <w:lang w:val="id-ID"/>
        </w:rPr>
        <w:t>wewenang</w:t>
      </w:r>
      <w:r w:rsidRPr="00080DB8">
        <w:rPr>
          <w:iCs/>
          <w:lang w:val="id-ID"/>
        </w:rPr>
        <w:t xml:space="preserve"> </w:t>
      </w:r>
      <w:r>
        <w:rPr>
          <w:iCs/>
          <w:lang w:val="id-ID"/>
        </w:rPr>
        <w:t>wewenang.</w:t>
      </w:r>
    </w:p>
    <w:p w:rsidR="00B0160F" w:rsidRDefault="00B0160F" w:rsidP="00B0160F">
      <w:pPr>
        <w:pStyle w:val="ListParagraph"/>
        <w:numPr>
          <w:ilvl w:val="0"/>
          <w:numId w:val="25"/>
        </w:numPr>
        <w:spacing w:line="480" w:lineRule="auto"/>
        <w:jc w:val="both"/>
        <w:rPr>
          <w:iCs/>
          <w:lang w:val="id-ID"/>
        </w:rPr>
      </w:pPr>
      <w:r>
        <w:rPr>
          <w:iCs/>
          <w:lang w:val="id-ID"/>
        </w:rPr>
        <w:t>Dan seterusnya.</w:t>
      </w:r>
    </w:p>
    <w:p w:rsidR="00B0160F" w:rsidRDefault="00B0160F" w:rsidP="00B0160F">
      <w:pPr>
        <w:spacing w:line="480" w:lineRule="auto"/>
        <w:jc w:val="both"/>
        <w:rPr>
          <w:iCs/>
          <w:lang w:val="id-ID"/>
        </w:rPr>
      </w:pPr>
    </w:p>
    <w:p w:rsidR="00B0160F" w:rsidRDefault="00B0160F" w:rsidP="00B0160F">
      <w:pPr>
        <w:pStyle w:val="ListParagraph"/>
        <w:numPr>
          <w:ilvl w:val="1"/>
          <w:numId w:val="21"/>
        </w:numPr>
        <w:spacing w:line="480" w:lineRule="auto"/>
        <w:ind w:left="567" w:hanging="567"/>
        <w:jc w:val="both"/>
        <w:rPr>
          <w:b/>
          <w:bCs/>
          <w:iCs/>
          <w:lang w:val="id-ID"/>
        </w:rPr>
      </w:pPr>
      <w:r>
        <w:rPr>
          <w:b/>
          <w:bCs/>
          <w:iCs/>
          <w:lang w:val="id-ID"/>
        </w:rPr>
        <w:t>Prosedur Sistem Berjalan</w:t>
      </w:r>
    </w:p>
    <w:p w:rsidR="00B0160F" w:rsidRDefault="00B0160F" w:rsidP="00B0160F">
      <w:pPr>
        <w:pStyle w:val="ListParagraph"/>
        <w:spacing w:line="480" w:lineRule="auto"/>
        <w:ind w:left="0" w:firstLine="567"/>
        <w:jc w:val="both"/>
        <w:rPr>
          <w:iCs/>
          <w:lang w:val="id-ID"/>
        </w:rPr>
      </w:pPr>
      <w:r>
        <w:rPr>
          <w:iCs/>
          <w:lang w:val="id-ID"/>
        </w:rPr>
        <w:t>Prosedur sistem berjalan prosedur sistem berjalan prosedur sistem berjalan</w:t>
      </w:r>
      <w:r w:rsidRPr="00080DB8">
        <w:rPr>
          <w:iCs/>
          <w:lang w:val="id-ID"/>
        </w:rPr>
        <w:t xml:space="preserve"> </w:t>
      </w:r>
      <w:r>
        <w:rPr>
          <w:iCs/>
          <w:lang w:val="id-ID"/>
        </w:rPr>
        <w:t>prosedur sistem berjalan</w:t>
      </w:r>
      <w:r>
        <w:rPr>
          <w:lang w:val="id-ID"/>
        </w:rPr>
        <w:t xml:space="preserve"> </w:t>
      </w:r>
      <w:r>
        <w:rPr>
          <w:iCs/>
          <w:lang w:val="id-ID"/>
        </w:rPr>
        <w:t>prosedur sistem berjalan.</w:t>
      </w:r>
    </w:p>
    <w:p w:rsidR="00B0160F" w:rsidRDefault="00B0160F" w:rsidP="00B0160F">
      <w:pPr>
        <w:pStyle w:val="ListParagraph"/>
        <w:spacing w:line="480" w:lineRule="auto"/>
        <w:ind w:left="0" w:firstLine="567"/>
        <w:jc w:val="both"/>
        <w:rPr>
          <w:iCs/>
          <w:lang w:val="id-ID"/>
        </w:rPr>
      </w:pPr>
    </w:p>
    <w:p w:rsidR="00B0160F" w:rsidRDefault="00B0160F" w:rsidP="00B0160F">
      <w:pPr>
        <w:pStyle w:val="ListParagraph"/>
        <w:numPr>
          <w:ilvl w:val="1"/>
          <w:numId w:val="21"/>
        </w:numPr>
        <w:spacing w:line="480" w:lineRule="auto"/>
        <w:ind w:left="567" w:hanging="567"/>
        <w:jc w:val="both"/>
        <w:rPr>
          <w:b/>
          <w:bCs/>
          <w:iCs/>
          <w:lang w:val="id-ID"/>
        </w:rPr>
      </w:pPr>
      <w:r>
        <w:rPr>
          <w:b/>
          <w:bCs/>
          <w:iCs/>
          <w:lang w:val="id-ID"/>
        </w:rPr>
        <w:t>Diagram Aliran Data</w:t>
      </w:r>
    </w:p>
    <w:p w:rsidR="00B0160F" w:rsidRPr="00080DB8" w:rsidRDefault="00B0160F" w:rsidP="00B0160F">
      <w:pPr>
        <w:pStyle w:val="ListParagraph"/>
        <w:spacing w:line="480" w:lineRule="auto"/>
        <w:ind w:left="0" w:firstLine="567"/>
        <w:jc w:val="both"/>
        <w:rPr>
          <w:iCs/>
          <w:lang w:val="id-ID"/>
        </w:rPr>
      </w:pPr>
      <w:r>
        <w:rPr>
          <w:iCs/>
          <w:lang w:val="id-ID"/>
        </w:rPr>
        <w:t>Diagram aliran data diagram aliran data diagram aliran data diagram aliran data diagram aliran data diagram aliran data diagram aliran data.</w:t>
      </w:r>
    </w:p>
    <w:p w:rsidR="00B0160F" w:rsidRDefault="00B0160F" w:rsidP="00B0160F">
      <w:pPr>
        <w:pStyle w:val="ListParagraph"/>
        <w:numPr>
          <w:ilvl w:val="2"/>
          <w:numId w:val="21"/>
        </w:numPr>
        <w:spacing w:line="480" w:lineRule="auto"/>
        <w:jc w:val="both"/>
        <w:rPr>
          <w:b/>
          <w:bCs/>
          <w:iCs/>
          <w:lang w:val="id-ID"/>
        </w:rPr>
      </w:pPr>
      <w:r>
        <w:rPr>
          <w:b/>
          <w:bCs/>
          <w:iCs/>
          <w:lang w:val="id-ID"/>
        </w:rPr>
        <w:t>Diagram Aliran Data Pertama</w:t>
      </w:r>
    </w:p>
    <w:p w:rsidR="00B0160F" w:rsidRDefault="00B0160F" w:rsidP="00B0160F">
      <w:pPr>
        <w:pStyle w:val="ListParagraph"/>
        <w:numPr>
          <w:ilvl w:val="2"/>
          <w:numId w:val="21"/>
        </w:numPr>
        <w:spacing w:line="480" w:lineRule="auto"/>
        <w:jc w:val="both"/>
        <w:rPr>
          <w:b/>
          <w:bCs/>
          <w:iCs/>
          <w:lang w:val="id-ID"/>
        </w:rPr>
      </w:pPr>
      <w:r>
        <w:rPr>
          <w:b/>
          <w:bCs/>
          <w:iCs/>
          <w:lang w:val="id-ID"/>
        </w:rPr>
        <w:t>Diagram Aliran Data Kedua</w:t>
      </w:r>
    </w:p>
    <w:p w:rsidR="00B0160F" w:rsidRPr="00080DB8" w:rsidRDefault="00B0160F" w:rsidP="00B0160F">
      <w:pPr>
        <w:pStyle w:val="ListParagraph"/>
        <w:numPr>
          <w:ilvl w:val="2"/>
          <w:numId w:val="21"/>
        </w:numPr>
        <w:spacing w:line="480" w:lineRule="auto"/>
        <w:jc w:val="both"/>
        <w:rPr>
          <w:b/>
          <w:bCs/>
          <w:iCs/>
          <w:lang w:val="id-ID"/>
        </w:rPr>
      </w:pPr>
      <w:r>
        <w:rPr>
          <w:b/>
          <w:bCs/>
          <w:iCs/>
          <w:lang w:val="id-ID"/>
        </w:rPr>
        <w:t>Dan seterusnya.</w:t>
      </w:r>
    </w:p>
    <w:p w:rsidR="00B0160F" w:rsidRPr="00080DB8" w:rsidRDefault="00B0160F" w:rsidP="00B0160F">
      <w:pPr>
        <w:pStyle w:val="ListParagraph"/>
        <w:spacing w:line="480" w:lineRule="auto"/>
        <w:jc w:val="both"/>
        <w:rPr>
          <w:iCs/>
          <w:lang w:val="id-ID"/>
        </w:rPr>
      </w:pPr>
    </w:p>
    <w:p w:rsidR="00B0160F" w:rsidRDefault="00B0160F" w:rsidP="00B0160F">
      <w:pPr>
        <w:pStyle w:val="ListParagraph"/>
        <w:numPr>
          <w:ilvl w:val="1"/>
          <w:numId w:val="21"/>
        </w:numPr>
        <w:spacing w:line="480" w:lineRule="auto"/>
        <w:ind w:left="567" w:hanging="567"/>
        <w:jc w:val="both"/>
        <w:rPr>
          <w:b/>
          <w:bCs/>
          <w:iCs/>
          <w:lang w:val="id-ID"/>
        </w:rPr>
      </w:pPr>
      <w:r>
        <w:rPr>
          <w:b/>
          <w:bCs/>
          <w:iCs/>
          <w:lang w:val="id-ID"/>
        </w:rPr>
        <w:t>Permasalahan yang dihadapi</w:t>
      </w:r>
    </w:p>
    <w:p w:rsidR="00B0160F" w:rsidRPr="00080DB8" w:rsidRDefault="00B0160F" w:rsidP="00B0160F">
      <w:pPr>
        <w:pStyle w:val="ListParagraph"/>
        <w:spacing w:line="480" w:lineRule="auto"/>
        <w:ind w:left="0" w:firstLine="567"/>
        <w:jc w:val="both"/>
        <w:rPr>
          <w:iCs/>
          <w:lang w:val="id-ID"/>
        </w:rPr>
      </w:pPr>
      <w:r>
        <w:rPr>
          <w:iCs/>
          <w:lang w:val="id-ID"/>
        </w:rPr>
        <w:t xml:space="preserve">Permasalahan yang dihadapi permasalahan yang dihadapi Permasalahan yang dihadapi permasalahan yang dihadapi Permasalahan yang dihadapi permasalahan yang dihadapi </w:t>
      </w:r>
    </w:p>
    <w:p w:rsidR="00B0160F" w:rsidRDefault="00B0160F" w:rsidP="00B0160F">
      <w:pPr>
        <w:pStyle w:val="ListParagraph"/>
        <w:numPr>
          <w:ilvl w:val="0"/>
          <w:numId w:val="26"/>
        </w:numPr>
        <w:spacing w:line="480" w:lineRule="auto"/>
        <w:ind w:left="426" w:hanging="426"/>
        <w:jc w:val="both"/>
        <w:rPr>
          <w:iCs/>
          <w:lang w:val="id-ID"/>
        </w:rPr>
      </w:pPr>
      <w:r>
        <w:rPr>
          <w:iCs/>
          <w:lang w:val="id-ID"/>
        </w:rPr>
        <w:t>Permaslahan yang dihadapi Pertama.</w:t>
      </w:r>
    </w:p>
    <w:p w:rsidR="00B0160F" w:rsidRDefault="00B0160F" w:rsidP="00B0160F">
      <w:pPr>
        <w:pStyle w:val="ListParagraph"/>
        <w:numPr>
          <w:ilvl w:val="0"/>
          <w:numId w:val="26"/>
        </w:numPr>
        <w:spacing w:line="480" w:lineRule="auto"/>
        <w:ind w:left="426" w:hanging="426"/>
        <w:jc w:val="both"/>
        <w:rPr>
          <w:iCs/>
          <w:lang w:val="id-ID"/>
        </w:rPr>
      </w:pPr>
      <w:r>
        <w:rPr>
          <w:iCs/>
          <w:lang w:val="id-ID"/>
        </w:rPr>
        <w:t>Permaslahan yang dihadapi Kedua.</w:t>
      </w:r>
    </w:p>
    <w:p w:rsidR="00B0160F" w:rsidRDefault="00B0160F" w:rsidP="00B0160F">
      <w:pPr>
        <w:pStyle w:val="ListParagraph"/>
        <w:numPr>
          <w:ilvl w:val="0"/>
          <w:numId w:val="26"/>
        </w:numPr>
        <w:spacing w:line="480" w:lineRule="auto"/>
        <w:ind w:left="426" w:hanging="426"/>
        <w:jc w:val="both"/>
        <w:rPr>
          <w:iCs/>
          <w:lang w:val="id-ID"/>
        </w:rPr>
      </w:pPr>
      <w:r>
        <w:rPr>
          <w:iCs/>
          <w:lang w:val="id-ID"/>
        </w:rPr>
        <w:t>Permaslahan yang dihadapi Ketiga.</w:t>
      </w:r>
    </w:p>
    <w:p w:rsidR="00B0160F" w:rsidRDefault="00B0160F" w:rsidP="00B0160F">
      <w:pPr>
        <w:pStyle w:val="ListParagraph"/>
        <w:numPr>
          <w:ilvl w:val="0"/>
          <w:numId w:val="26"/>
        </w:numPr>
        <w:spacing w:line="480" w:lineRule="auto"/>
        <w:ind w:left="426" w:hanging="426"/>
        <w:jc w:val="both"/>
        <w:rPr>
          <w:iCs/>
          <w:lang w:val="id-ID"/>
        </w:rPr>
      </w:pPr>
      <w:r>
        <w:rPr>
          <w:iCs/>
          <w:lang w:val="id-ID"/>
        </w:rPr>
        <w:t>Dan seterusnya.</w:t>
      </w:r>
    </w:p>
    <w:p w:rsidR="00B0160F" w:rsidRDefault="00B0160F" w:rsidP="00B0160F">
      <w:pPr>
        <w:pStyle w:val="ListParagraph"/>
        <w:numPr>
          <w:ilvl w:val="1"/>
          <w:numId w:val="21"/>
        </w:numPr>
        <w:spacing w:line="480" w:lineRule="auto"/>
        <w:ind w:left="567" w:hanging="567"/>
        <w:jc w:val="both"/>
        <w:rPr>
          <w:b/>
          <w:bCs/>
          <w:iCs/>
          <w:lang w:val="id-ID"/>
        </w:rPr>
      </w:pPr>
      <w:r>
        <w:rPr>
          <w:b/>
          <w:bCs/>
          <w:iCs/>
          <w:lang w:val="id-ID"/>
        </w:rPr>
        <w:lastRenderedPageBreak/>
        <w:t>Alterbatif Pemecahan Masalah</w:t>
      </w:r>
    </w:p>
    <w:p w:rsidR="00B0160F" w:rsidRDefault="00B0160F" w:rsidP="00B0160F">
      <w:pPr>
        <w:pStyle w:val="ListParagraph"/>
        <w:numPr>
          <w:ilvl w:val="0"/>
          <w:numId w:val="27"/>
        </w:numPr>
        <w:spacing w:line="480" w:lineRule="auto"/>
        <w:ind w:left="426" w:hanging="426"/>
        <w:jc w:val="both"/>
        <w:rPr>
          <w:iCs/>
          <w:lang w:val="id-ID"/>
        </w:rPr>
      </w:pPr>
      <w:r>
        <w:rPr>
          <w:iCs/>
          <w:lang w:val="id-ID"/>
        </w:rPr>
        <w:t>Alternatif pemecahan masalah pertama.</w:t>
      </w:r>
    </w:p>
    <w:p w:rsidR="00B0160F" w:rsidRDefault="00B0160F" w:rsidP="00B0160F">
      <w:pPr>
        <w:pStyle w:val="ListParagraph"/>
        <w:numPr>
          <w:ilvl w:val="0"/>
          <w:numId w:val="27"/>
        </w:numPr>
        <w:spacing w:line="480" w:lineRule="auto"/>
        <w:ind w:left="426" w:hanging="426"/>
        <w:jc w:val="both"/>
        <w:rPr>
          <w:iCs/>
          <w:lang w:val="id-ID"/>
        </w:rPr>
      </w:pPr>
      <w:r>
        <w:rPr>
          <w:iCs/>
          <w:lang w:val="id-ID"/>
        </w:rPr>
        <w:t>Alternatif pemecahan masalah kedua.</w:t>
      </w:r>
    </w:p>
    <w:p w:rsidR="00B0160F" w:rsidRDefault="00B0160F" w:rsidP="00B0160F">
      <w:pPr>
        <w:pStyle w:val="ListParagraph"/>
        <w:numPr>
          <w:ilvl w:val="0"/>
          <w:numId w:val="27"/>
        </w:numPr>
        <w:spacing w:line="480" w:lineRule="auto"/>
        <w:ind w:left="426" w:hanging="426"/>
        <w:jc w:val="both"/>
        <w:rPr>
          <w:iCs/>
          <w:lang w:val="id-ID"/>
        </w:rPr>
      </w:pPr>
      <w:r>
        <w:rPr>
          <w:iCs/>
          <w:lang w:val="id-ID"/>
        </w:rPr>
        <w:t>Alternatif pemecahan masalah ketiga.</w:t>
      </w:r>
    </w:p>
    <w:p w:rsidR="00B0160F" w:rsidRDefault="00B0160F" w:rsidP="00B0160F">
      <w:pPr>
        <w:pStyle w:val="ListParagraph"/>
        <w:numPr>
          <w:ilvl w:val="0"/>
          <w:numId w:val="27"/>
        </w:numPr>
        <w:spacing w:line="480" w:lineRule="auto"/>
        <w:ind w:left="426" w:hanging="426"/>
        <w:jc w:val="both"/>
        <w:rPr>
          <w:iCs/>
          <w:lang w:val="id-ID"/>
        </w:rPr>
      </w:pPr>
      <w:r>
        <w:rPr>
          <w:iCs/>
          <w:lang w:val="id-ID"/>
        </w:rPr>
        <w:t>Dan seterusnya.</w:t>
      </w:r>
    </w:p>
    <w:p w:rsidR="00B0160F" w:rsidRPr="008B7C73" w:rsidRDefault="00B0160F" w:rsidP="00B0160F">
      <w:pPr>
        <w:spacing w:line="480" w:lineRule="auto"/>
        <w:jc w:val="both"/>
        <w:rPr>
          <w:iCs/>
          <w:lang w:val="id-ID"/>
        </w:rPr>
      </w:pPr>
    </w:p>
    <w:p w:rsidR="00B0160F" w:rsidRDefault="00B0160F" w:rsidP="00B0160F">
      <w:pPr>
        <w:pStyle w:val="ListParagraph"/>
        <w:spacing w:line="480" w:lineRule="auto"/>
        <w:ind w:left="0"/>
        <w:jc w:val="both"/>
        <w:rPr>
          <w:b/>
          <w:bCs/>
          <w:iCs/>
          <w:lang w:val="id-ID"/>
        </w:rPr>
      </w:pPr>
    </w:p>
    <w:p w:rsidR="00B0160F" w:rsidRDefault="00B0160F" w:rsidP="00B0160F">
      <w:pPr>
        <w:pStyle w:val="ListParagraph"/>
        <w:spacing w:line="480" w:lineRule="auto"/>
        <w:ind w:left="0"/>
        <w:jc w:val="both"/>
        <w:rPr>
          <w:b/>
          <w:bCs/>
          <w:iCs/>
          <w:lang w:val="id-ID"/>
        </w:rPr>
      </w:pPr>
    </w:p>
    <w:p w:rsidR="00B0160F" w:rsidRDefault="00B0160F" w:rsidP="00B0160F">
      <w:pPr>
        <w:pStyle w:val="ListParagraph"/>
        <w:spacing w:line="480" w:lineRule="auto"/>
        <w:ind w:left="0"/>
        <w:jc w:val="both"/>
        <w:rPr>
          <w:b/>
          <w:bCs/>
          <w:iCs/>
          <w:lang w:val="id-ID"/>
        </w:rPr>
      </w:pPr>
    </w:p>
    <w:p w:rsidR="00B0160F" w:rsidRDefault="00B0160F" w:rsidP="00B0160F">
      <w:pPr>
        <w:pStyle w:val="ListParagraph"/>
        <w:spacing w:line="480" w:lineRule="auto"/>
        <w:ind w:left="0"/>
        <w:jc w:val="both"/>
        <w:rPr>
          <w:b/>
          <w:bCs/>
          <w:iCs/>
          <w:lang w:val="id-ID"/>
        </w:rPr>
      </w:pPr>
    </w:p>
    <w:p w:rsidR="00B0160F" w:rsidRDefault="00B0160F" w:rsidP="00B0160F">
      <w:pPr>
        <w:pStyle w:val="ListParagraph"/>
        <w:spacing w:line="480" w:lineRule="auto"/>
        <w:ind w:left="0"/>
        <w:jc w:val="both"/>
        <w:rPr>
          <w:b/>
          <w:bCs/>
          <w:iCs/>
          <w:lang w:val="id-ID"/>
        </w:rPr>
      </w:pPr>
    </w:p>
    <w:p w:rsidR="00B0160F" w:rsidRDefault="00B0160F" w:rsidP="00B0160F">
      <w:pPr>
        <w:pStyle w:val="ListParagraph"/>
        <w:spacing w:line="480" w:lineRule="auto"/>
        <w:ind w:left="0"/>
        <w:jc w:val="both"/>
        <w:rPr>
          <w:b/>
          <w:bCs/>
          <w:iCs/>
          <w:lang w:val="id-ID"/>
        </w:rPr>
      </w:pPr>
    </w:p>
    <w:p w:rsidR="00B0160F" w:rsidRDefault="00B0160F" w:rsidP="00B0160F">
      <w:pPr>
        <w:pStyle w:val="ListParagraph"/>
        <w:spacing w:line="480" w:lineRule="auto"/>
        <w:ind w:left="0"/>
        <w:jc w:val="both"/>
        <w:rPr>
          <w:b/>
          <w:bCs/>
          <w:iCs/>
          <w:lang w:val="id-ID"/>
        </w:rPr>
      </w:pPr>
    </w:p>
    <w:p w:rsidR="00B0160F" w:rsidRDefault="00B0160F" w:rsidP="00B0160F">
      <w:pPr>
        <w:pStyle w:val="ListParagraph"/>
        <w:spacing w:line="480" w:lineRule="auto"/>
        <w:ind w:left="0"/>
        <w:jc w:val="both"/>
        <w:rPr>
          <w:b/>
          <w:bCs/>
          <w:iCs/>
          <w:lang w:val="id-ID"/>
        </w:rPr>
      </w:pPr>
    </w:p>
    <w:p w:rsidR="00B0160F" w:rsidRDefault="00B0160F" w:rsidP="00B0160F">
      <w:pPr>
        <w:pStyle w:val="ListParagraph"/>
        <w:spacing w:line="480" w:lineRule="auto"/>
        <w:ind w:left="0"/>
        <w:jc w:val="both"/>
        <w:rPr>
          <w:b/>
          <w:bCs/>
          <w:iCs/>
          <w:lang w:val="id-ID"/>
        </w:rPr>
      </w:pPr>
    </w:p>
    <w:p w:rsidR="00B0160F" w:rsidRDefault="00B0160F" w:rsidP="00B0160F">
      <w:pPr>
        <w:pStyle w:val="ListParagraph"/>
        <w:spacing w:line="480" w:lineRule="auto"/>
        <w:ind w:left="0"/>
        <w:jc w:val="both"/>
        <w:rPr>
          <w:b/>
          <w:bCs/>
          <w:iCs/>
          <w:lang w:val="id-ID"/>
        </w:rPr>
      </w:pPr>
    </w:p>
    <w:p w:rsidR="00B0160F" w:rsidRDefault="00B0160F" w:rsidP="00B0160F">
      <w:pPr>
        <w:pStyle w:val="ListParagraph"/>
        <w:spacing w:line="480" w:lineRule="auto"/>
        <w:ind w:left="0"/>
        <w:jc w:val="both"/>
        <w:rPr>
          <w:b/>
          <w:bCs/>
          <w:iCs/>
          <w:lang w:val="id-ID"/>
        </w:rPr>
      </w:pPr>
    </w:p>
    <w:p w:rsidR="00B0160F" w:rsidRDefault="00B0160F" w:rsidP="00B0160F">
      <w:pPr>
        <w:pStyle w:val="ListParagraph"/>
        <w:spacing w:line="480" w:lineRule="auto"/>
        <w:ind w:left="0"/>
        <w:jc w:val="both"/>
        <w:rPr>
          <w:b/>
          <w:bCs/>
          <w:iCs/>
          <w:lang w:val="id-ID"/>
        </w:rPr>
      </w:pPr>
    </w:p>
    <w:p w:rsidR="00B0160F" w:rsidRDefault="00B0160F" w:rsidP="00B0160F">
      <w:pPr>
        <w:pStyle w:val="ListParagraph"/>
        <w:spacing w:line="480" w:lineRule="auto"/>
        <w:ind w:left="0"/>
        <w:jc w:val="both"/>
        <w:rPr>
          <w:b/>
          <w:bCs/>
          <w:iCs/>
          <w:lang w:val="id-ID"/>
        </w:rPr>
      </w:pPr>
    </w:p>
    <w:p w:rsidR="00B0160F" w:rsidRDefault="00B0160F" w:rsidP="00B0160F">
      <w:pPr>
        <w:pStyle w:val="ListParagraph"/>
        <w:spacing w:line="480" w:lineRule="auto"/>
        <w:ind w:left="0"/>
        <w:jc w:val="both"/>
        <w:rPr>
          <w:b/>
          <w:bCs/>
          <w:iCs/>
          <w:lang w:val="id-ID"/>
        </w:rPr>
      </w:pPr>
    </w:p>
    <w:p w:rsidR="00B0160F" w:rsidRDefault="00B0160F" w:rsidP="00B0160F">
      <w:pPr>
        <w:pStyle w:val="ListParagraph"/>
        <w:spacing w:line="480" w:lineRule="auto"/>
        <w:ind w:left="0"/>
        <w:jc w:val="both"/>
        <w:rPr>
          <w:b/>
          <w:bCs/>
          <w:iCs/>
          <w:lang w:val="id-ID"/>
        </w:rPr>
      </w:pPr>
    </w:p>
    <w:p w:rsidR="00B0160F" w:rsidRDefault="00B0160F" w:rsidP="00B0160F">
      <w:pPr>
        <w:pStyle w:val="ListParagraph"/>
        <w:spacing w:line="480" w:lineRule="auto"/>
        <w:ind w:left="0"/>
        <w:jc w:val="both"/>
        <w:rPr>
          <w:b/>
          <w:bCs/>
          <w:iCs/>
          <w:lang w:val="id-ID"/>
        </w:rPr>
      </w:pPr>
    </w:p>
    <w:p w:rsidR="00B0160F" w:rsidRDefault="00B0160F" w:rsidP="00B0160F">
      <w:pPr>
        <w:pStyle w:val="ListParagraph"/>
        <w:spacing w:line="480" w:lineRule="auto"/>
        <w:ind w:left="0"/>
        <w:jc w:val="both"/>
        <w:rPr>
          <w:b/>
          <w:bCs/>
          <w:iCs/>
          <w:lang w:val="id-ID"/>
        </w:rPr>
      </w:pPr>
    </w:p>
    <w:p w:rsidR="00B0160F" w:rsidRPr="007F4910" w:rsidRDefault="00302D58" w:rsidP="00B0160F">
      <w:pPr>
        <w:spacing w:line="480" w:lineRule="auto"/>
        <w:jc w:val="center"/>
        <w:rPr>
          <w:b/>
          <w:sz w:val="28"/>
          <w:szCs w:val="28"/>
          <w:lang w:val="id-ID"/>
        </w:rPr>
      </w:pPr>
      <w:r>
        <w:rPr>
          <w:b/>
          <w:noProof/>
          <w:sz w:val="28"/>
          <w:szCs w:val="28"/>
          <w:lang w:val="en-US"/>
        </w:rPr>
        <w:lastRenderedPageBreak/>
        <mc:AlternateContent>
          <mc:Choice Requires="wps">
            <w:drawing>
              <wp:anchor distT="0" distB="0" distL="114300" distR="114300" simplePos="0" relativeHeight="251662336" behindDoc="0" locked="0" layoutInCell="1" allowOverlap="1">
                <wp:simplePos x="0" y="0"/>
                <wp:positionH relativeFrom="column">
                  <wp:posOffset>4703445</wp:posOffset>
                </wp:positionH>
                <wp:positionV relativeFrom="paragraph">
                  <wp:posOffset>-555625</wp:posOffset>
                </wp:positionV>
                <wp:extent cx="514350" cy="657225"/>
                <wp:effectExtent l="0" t="0" r="0" b="9525"/>
                <wp:wrapNone/>
                <wp:docPr id="6" name="Rectangle 6"/>
                <wp:cNvGraphicFramePr/>
                <a:graphic xmlns:a="http://schemas.openxmlformats.org/drawingml/2006/main">
                  <a:graphicData uri="http://schemas.microsoft.com/office/word/2010/wordprocessingShape">
                    <wps:wsp>
                      <wps:cNvSpPr/>
                      <wps:spPr>
                        <a:xfrm>
                          <a:off x="0" y="0"/>
                          <a:ext cx="514350" cy="657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70.35pt;margin-top:-43.75pt;width:40.5pt;height:5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" fillcolor="white [3212]" stroked="f" strokeweight="2pt"/>
            </w:pict>
          </mc:Fallback>
        </mc:AlternateContent>
      </w:r>
      <w:r w:rsidR="00B0160F" w:rsidRPr="002E4A1A">
        <w:rPr>
          <w:b/>
          <w:sz w:val="28"/>
          <w:szCs w:val="28"/>
        </w:rPr>
        <w:t>BAB I</w:t>
      </w:r>
      <w:r w:rsidR="00B0160F">
        <w:rPr>
          <w:b/>
          <w:sz w:val="28"/>
          <w:szCs w:val="28"/>
          <w:lang w:val="id-ID"/>
        </w:rPr>
        <w:t>V</w:t>
      </w:r>
    </w:p>
    <w:p w:rsidR="00B0160F" w:rsidRDefault="00B0160F" w:rsidP="00B0160F">
      <w:pPr>
        <w:pStyle w:val="ListParagraph"/>
        <w:spacing w:line="480" w:lineRule="auto"/>
        <w:ind w:left="0"/>
        <w:jc w:val="center"/>
        <w:rPr>
          <w:b/>
          <w:sz w:val="28"/>
          <w:szCs w:val="28"/>
          <w:lang w:val="id-ID"/>
        </w:rPr>
      </w:pPr>
      <w:r>
        <w:rPr>
          <w:b/>
          <w:sz w:val="28"/>
          <w:szCs w:val="28"/>
          <w:lang w:val="id-ID"/>
        </w:rPr>
        <w:t>RANCANGAN SISTEM DAN IMPLEMENTASI</w:t>
      </w:r>
    </w:p>
    <w:p w:rsidR="00B0160F" w:rsidRPr="00CC6423" w:rsidRDefault="00B0160F" w:rsidP="00B0160F">
      <w:pPr>
        <w:pStyle w:val="ListParagraph"/>
        <w:spacing w:line="480" w:lineRule="auto"/>
        <w:ind w:left="0"/>
        <w:rPr>
          <w:b/>
          <w:lang w:val="id-ID"/>
        </w:rPr>
      </w:pPr>
    </w:p>
    <w:p w:rsidR="00B0160F" w:rsidRDefault="00B0160F" w:rsidP="00B0160F">
      <w:pPr>
        <w:pStyle w:val="ListParagraph"/>
        <w:numPr>
          <w:ilvl w:val="1"/>
          <w:numId w:val="28"/>
        </w:numPr>
        <w:spacing w:line="480" w:lineRule="auto"/>
        <w:ind w:left="567" w:hanging="567"/>
        <w:rPr>
          <w:b/>
          <w:lang w:val="id-ID"/>
        </w:rPr>
      </w:pPr>
      <w:r w:rsidRPr="00CC6423">
        <w:rPr>
          <w:b/>
          <w:lang w:val="id-ID"/>
        </w:rPr>
        <w:t>Usulan Prosedur Yang Baru</w:t>
      </w:r>
    </w:p>
    <w:p w:rsidR="00B0160F" w:rsidRDefault="00B0160F" w:rsidP="00B0160F">
      <w:pPr>
        <w:pStyle w:val="ListParagraph"/>
        <w:spacing w:line="480" w:lineRule="auto"/>
        <w:ind w:left="0" w:firstLine="567"/>
        <w:jc w:val="both"/>
        <w:rPr>
          <w:iCs/>
          <w:lang w:val="id-ID"/>
        </w:rPr>
      </w:pPr>
      <w:r>
        <w:rPr>
          <w:iCs/>
          <w:lang w:val="id-ID"/>
        </w:rPr>
        <w:t>Ususlan sistem yang baru ususlan sistem yang baru 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 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p>
    <w:p w:rsidR="00B0160F" w:rsidRDefault="00B0160F" w:rsidP="00B0160F">
      <w:pPr>
        <w:pStyle w:val="ListParagraph"/>
        <w:spacing w:line="480" w:lineRule="auto"/>
        <w:ind w:left="0" w:firstLine="567"/>
        <w:jc w:val="both"/>
        <w:rPr>
          <w:iCs/>
          <w:lang w:val="id-ID"/>
        </w:rPr>
      </w:pPr>
      <w:r>
        <w:rPr>
          <w:iCs/>
          <w:lang w:val="id-ID"/>
        </w:rPr>
        <w:t>Ususlan sistem yang baru ususlan sistem yang baru 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 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 Ususlan sistem yang baru ususlan sistem yang baru 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 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p>
    <w:p w:rsidR="00B0160F" w:rsidRDefault="00302D58" w:rsidP="00B0160F">
      <w:pPr>
        <w:pStyle w:val="ListParagraph"/>
        <w:spacing w:line="480" w:lineRule="auto"/>
        <w:ind w:left="0" w:firstLine="567"/>
        <w:jc w:val="both"/>
        <w:rPr>
          <w:iCs/>
          <w:lang w:val="id-ID"/>
        </w:rPr>
      </w:pPr>
      <w:r>
        <w:rPr>
          <w:iCs/>
          <w:noProof/>
          <w:lang w:val="en-US"/>
        </w:rPr>
        <mc:AlternateContent>
          <mc:Choice Requires="wps">
            <w:drawing>
              <wp:anchor distT="0" distB="0" distL="114300" distR="114300" simplePos="0" relativeHeight="251661312" behindDoc="0" locked="0" layoutInCell="1" allowOverlap="1">
                <wp:simplePos x="0" y="0"/>
                <wp:positionH relativeFrom="column">
                  <wp:posOffset>2293620</wp:posOffset>
                </wp:positionH>
                <wp:positionV relativeFrom="paragraph">
                  <wp:posOffset>1991360</wp:posOffset>
                </wp:positionV>
                <wp:extent cx="666750" cy="323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6667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2D58" w:rsidRPr="00302D58" w:rsidRDefault="00302D58" w:rsidP="00302D58">
                            <w:pPr>
                              <w:jc w:val="center"/>
                              <w:rPr>
                                <w:lang w:val="id-ID"/>
                              </w:rPr>
                            </w:pPr>
                            <w:r>
                              <w:rPr>
                                <w:lang w:val="id-ID"/>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8" type="#_x0000_t202" style="position:absolute;left:0;text-align:left;margin-left:180.6pt;margin-top:156.8pt;width:52.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" fillcolor="white [3201]" stroked="f" strokeweight=".5pt">
                <v:textbox>
                  <w:txbxContent>
                    <w:p w:rsidR="00302D58" w:rsidRPr="00302D58" w:rsidRDefault="00302D58" w:rsidP="00302D58">
                      <w:pPr>
                        <w:jc w:val="center"/>
                        <w:rPr>
                          <w:lang w:val="id-ID"/>
                        </w:rPr>
                      </w:pPr>
                      <w:r>
                        <w:rPr>
                          <w:lang w:val="id-ID"/>
                        </w:rPr>
                        <w:t>23</w:t>
                      </w:r>
                    </w:p>
                  </w:txbxContent>
                </v:textbox>
              </v:shape>
            </w:pict>
          </mc:Fallback>
        </mc:AlternateContent>
      </w:r>
      <w:r w:rsidR="00B0160F">
        <w:rPr>
          <w:iCs/>
          <w:lang w:val="id-ID"/>
        </w:rPr>
        <w:t>Ususlan sistem yang baru ususlan sistem yang baru ususlan sistem yang baru</w:t>
      </w:r>
      <w:r w:rsidR="00B0160F" w:rsidRPr="00CC6423">
        <w:rPr>
          <w:iCs/>
          <w:lang w:val="id-ID"/>
        </w:rPr>
        <w:t xml:space="preserve"> </w:t>
      </w:r>
      <w:r w:rsidR="00B0160F">
        <w:rPr>
          <w:iCs/>
          <w:lang w:val="id-ID"/>
        </w:rPr>
        <w:t>ususlan sistem yang baru</w:t>
      </w:r>
      <w:r w:rsidR="00B0160F" w:rsidRPr="00CC6423">
        <w:rPr>
          <w:iCs/>
          <w:lang w:val="id-ID"/>
        </w:rPr>
        <w:t xml:space="preserve"> </w:t>
      </w:r>
      <w:r w:rsidR="00B0160F">
        <w:rPr>
          <w:iCs/>
          <w:lang w:val="id-ID"/>
        </w:rPr>
        <w:t>ususlan sistem yang baru</w:t>
      </w:r>
      <w:r w:rsidR="00B0160F" w:rsidRPr="00CC6423">
        <w:rPr>
          <w:iCs/>
          <w:lang w:val="id-ID"/>
        </w:rPr>
        <w:t xml:space="preserve"> </w:t>
      </w:r>
      <w:r w:rsidR="00B0160F">
        <w:rPr>
          <w:iCs/>
          <w:lang w:val="id-ID"/>
        </w:rPr>
        <w:t>ususlan sistem yang baru</w:t>
      </w:r>
      <w:r w:rsidR="00B0160F" w:rsidRPr="00CC6423">
        <w:rPr>
          <w:iCs/>
          <w:lang w:val="id-ID"/>
        </w:rPr>
        <w:t xml:space="preserve"> </w:t>
      </w:r>
      <w:r w:rsidR="00B0160F">
        <w:rPr>
          <w:iCs/>
          <w:lang w:val="id-ID"/>
        </w:rPr>
        <w:t>ususlan sistem yang baru ususlan sistem yang baru</w:t>
      </w:r>
      <w:r w:rsidR="00B0160F" w:rsidRPr="00CC6423">
        <w:rPr>
          <w:iCs/>
          <w:lang w:val="id-ID"/>
        </w:rPr>
        <w:t xml:space="preserve"> </w:t>
      </w:r>
      <w:r w:rsidR="00B0160F">
        <w:rPr>
          <w:iCs/>
          <w:lang w:val="id-ID"/>
        </w:rPr>
        <w:t>ususlan sistem yang baru</w:t>
      </w:r>
      <w:r w:rsidR="00B0160F" w:rsidRPr="00CC6423">
        <w:rPr>
          <w:iCs/>
          <w:lang w:val="id-ID"/>
        </w:rPr>
        <w:t xml:space="preserve"> </w:t>
      </w:r>
      <w:r w:rsidR="00B0160F">
        <w:rPr>
          <w:iCs/>
          <w:lang w:val="id-ID"/>
        </w:rPr>
        <w:t>ususlan sistem yang baru</w:t>
      </w:r>
      <w:r w:rsidR="00B0160F" w:rsidRPr="00CC6423">
        <w:rPr>
          <w:iCs/>
          <w:lang w:val="id-ID"/>
        </w:rPr>
        <w:t xml:space="preserve"> </w:t>
      </w:r>
      <w:r w:rsidR="00B0160F">
        <w:rPr>
          <w:iCs/>
          <w:lang w:val="id-ID"/>
        </w:rPr>
        <w:t>ususlan sistem yang baru</w:t>
      </w:r>
      <w:r w:rsidR="00B0160F" w:rsidRPr="00CC6423">
        <w:rPr>
          <w:iCs/>
          <w:lang w:val="id-ID"/>
        </w:rPr>
        <w:t xml:space="preserve"> </w:t>
      </w:r>
      <w:r w:rsidR="00B0160F">
        <w:rPr>
          <w:iCs/>
          <w:lang w:val="id-ID"/>
        </w:rPr>
        <w:t>ususlan sistem yang baru</w:t>
      </w:r>
      <w:r w:rsidR="00B0160F" w:rsidRPr="00CC6423">
        <w:rPr>
          <w:iCs/>
          <w:lang w:val="id-ID"/>
        </w:rPr>
        <w:t xml:space="preserve"> </w:t>
      </w:r>
      <w:r w:rsidR="00B0160F">
        <w:rPr>
          <w:iCs/>
          <w:lang w:val="id-ID"/>
        </w:rPr>
        <w:t xml:space="preserve">ususlan sistem yang baru. Ususlan sistem yang baru ususlan sistem yang baru </w:t>
      </w:r>
      <w:r w:rsidR="00B0160F">
        <w:rPr>
          <w:iCs/>
          <w:lang w:val="id-ID"/>
        </w:rPr>
        <w:lastRenderedPageBreak/>
        <w:t>ususlan sistem yang baru</w:t>
      </w:r>
      <w:r w:rsidR="00B0160F" w:rsidRPr="00CC6423">
        <w:rPr>
          <w:iCs/>
          <w:lang w:val="id-ID"/>
        </w:rPr>
        <w:t xml:space="preserve"> </w:t>
      </w:r>
      <w:r w:rsidR="00B0160F">
        <w:rPr>
          <w:iCs/>
          <w:lang w:val="id-ID"/>
        </w:rPr>
        <w:t>ususlan sistem yang baru</w:t>
      </w:r>
      <w:r w:rsidR="00B0160F" w:rsidRPr="00CC6423">
        <w:rPr>
          <w:iCs/>
          <w:lang w:val="id-ID"/>
        </w:rPr>
        <w:t xml:space="preserve"> </w:t>
      </w:r>
      <w:r w:rsidR="00B0160F">
        <w:rPr>
          <w:iCs/>
          <w:lang w:val="id-ID"/>
        </w:rPr>
        <w:t>ususlan sistem yang baru</w:t>
      </w:r>
      <w:r w:rsidR="00B0160F" w:rsidRPr="00CC6423">
        <w:rPr>
          <w:iCs/>
          <w:lang w:val="id-ID"/>
        </w:rPr>
        <w:t xml:space="preserve"> </w:t>
      </w:r>
      <w:r w:rsidR="00B0160F">
        <w:rPr>
          <w:iCs/>
          <w:lang w:val="id-ID"/>
        </w:rPr>
        <w:t>ususlan sistem yang baru</w:t>
      </w:r>
      <w:r w:rsidR="00B0160F" w:rsidRPr="00CC6423">
        <w:rPr>
          <w:iCs/>
          <w:lang w:val="id-ID"/>
        </w:rPr>
        <w:t xml:space="preserve"> </w:t>
      </w:r>
      <w:r w:rsidR="00B0160F">
        <w:rPr>
          <w:iCs/>
          <w:lang w:val="id-ID"/>
        </w:rPr>
        <w:t>ususlan sistem yang baru ususlan sistem yang baru</w:t>
      </w:r>
      <w:r w:rsidR="00B0160F" w:rsidRPr="00CC6423">
        <w:rPr>
          <w:iCs/>
          <w:lang w:val="id-ID"/>
        </w:rPr>
        <w:t xml:space="preserve"> </w:t>
      </w:r>
      <w:r w:rsidR="00B0160F">
        <w:rPr>
          <w:iCs/>
          <w:lang w:val="id-ID"/>
        </w:rPr>
        <w:t>ususlan sistem yang baru</w:t>
      </w:r>
      <w:r w:rsidR="00B0160F" w:rsidRPr="00CC6423">
        <w:rPr>
          <w:iCs/>
          <w:lang w:val="id-ID"/>
        </w:rPr>
        <w:t xml:space="preserve"> </w:t>
      </w:r>
      <w:r w:rsidR="00B0160F">
        <w:rPr>
          <w:iCs/>
          <w:lang w:val="id-ID"/>
        </w:rPr>
        <w:t>ususlan sistem yang baru</w:t>
      </w:r>
      <w:r w:rsidR="00B0160F" w:rsidRPr="00CC6423">
        <w:rPr>
          <w:iCs/>
          <w:lang w:val="id-ID"/>
        </w:rPr>
        <w:t xml:space="preserve"> </w:t>
      </w:r>
      <w:r w:rsidR="00B0160F">
        <w:rPr>
          <w:iCs/>
          <w:lang w:val="id-ID"/>
        </w:rPr>
        <w:t>ususlan sistem yang baru</w:t>
      </w:r>
      <w:r w:rsidR="00B0160F" w:rsidRPr="00CC6423">
        <w:rPr>
          <w:iCs/>
          <w:lang w:val="id-ID"/>
        </w:rPr>
        <w:t xml:space="preserve"> </w:t>
      </w:r>
      <w:r w:rsidR="00B0160F">
        <w:rPr>
          <w:iCs/>
          <w:lang w:val="id-ID"/>
        </w:rPr>
        <w:t>ususlan sistem yang baru</w:t>
      </w:r>
      <w:r w:rsidR="00B0160F" w:rsidRPr="00CC6423">
        <w:rPr>
          <w:iCs/>
          <w:lang w:val="id-ID"/>
        </w:rPr>
        <w:t xml:space="preserve"> </w:t>
      </w:r>
      <w:r w:rsidR="00B0160F">
        <w:rPr>
          <w:iCs/>
          <w:lang w:val="id-ID"/>
        </w:rPr>
        <w:t>ususlan sistem yang baru.</w:t>
      </w:r>
    </w:p>
    <w:p w:rsidR="00B0160F" w:rsidRDefault="00B0160F" w:rsidP="00B0160F">
      <w:pPr>
        <w:pStyle w:val="ListParagraph"/>
        <w:spacing w:line="480" w:lineRule="auto"/>
        <w:ind w:left="0" w:firstLine="567"/>
        <w:jc w:val="both"/>
        <w:rPr>
          <w:iCs/>
          <w:lang w:val="id-ID"/>
        </w:rPr>
      </w:pPr>
      <w:r>
        <w:rPr>
          <w:iCs/>
          <w:lang w:val="id-ID"/>
        </w:rPr>
        <w:t>Ususlan sistem yang baru ususlan sistem yang baru 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 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 Ususlan sistem yang baru ususlan sistem yang baru 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 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r w:rsidRPr="00CC6423">
        <w:rPr>
          <w:iCs/>
          <w:lang w:val="id-ID"/>
        </w:rPr>
        <w:t xml:space="preserve"> </w:t>
      </w:r>
      <w:r>
        <w:rPr>
          <w:iCs/>
          <w:lang w:val="id-ID"/>
        </w:rPr>
        <w:t>ususlan sistem yang baru.</w:t>
      </w:r>
    </w:p>
    <w:p w:rsidR="00B0160F" w:rsidRDefault="00B0160F" w:rsidP="00B0160F">
      <w:pPr>
        <w:pStyle w:val="ListParagraph"/>
        <w:spacing w:line="480" w:lineRule="auto"/>
        <w:ind w:left="0" w:firstLine="567"/>
        <w:jc w:val="both"/>
        <w:rPr>
          <w:iCs/>
          <w:lang w:val="id-ID"/>
        </w:rPr>
      </w:pPr>
    </w:p>
    <w:p w:rsidR="00B0160F" w:rsidRDefault="00B0160F" w:rsidP="00B0160F">
      <w:pPr>
        <w:pStyle w:val="ListParagraph"/>
        <w:numPr>
          <w:ilvl w:val="1"/>
          <w:numId w:val="28"/>
        </w:numPr>
        <w:spacing w:line="480" w:lineRule="auto"/>
        <w:ind w:left="567" w:hanging="567"/>
        <w:rPr>
          <w:b/>
          <w:lang w:val="id-ID"/>
        </w:rPr>
      </w:pPr>
      <w:r>
        <w:rPr>
          <w:b/>
          <w:lang w:val="id-ID"/>
        </w:rPr>
        <w:t>Diagram Alkiran Data</w:t>
      </w:r>
    </w:p>
    <w:p w:rsidR="00B0160F" w:rsidRDefault="00B0160F" w:rsidP="00B0160F">
      <w:pPr>
        <w:pStyle w:val="ListParagraph"/>
        <w:numPr>
          <w:ilvl w:val="2"/>
          <w:numId w:val="28"/>
        </w:numPr>
        <w:spacing w:line="480" w:lineRule="auto"/>
        <w:rPr>
          <w:b/>
          <w:lang w:val="id-ID"/>
        </w:rPr>
      </w:pPr>
      <w:r>
        <w:rPr>
          <w:b/>
          <w:lang w:val="id-ID"/>
        </w:rPr>
        <w:t>Diagram Hubungan</w:t>
      </w:r>
    </w:p>
    <w:p w:rsidR="00B0160F" w:rsidRDefault="00B0160F" w:rsidP="00B0160F">
      <w:pPr>
        <w:spacing w:line="480" w:lineRule="auto"/>
        <w:ind w:firstLine="567"/>
        <w:jc w:val="both"/>
        <w:rPr>
          <w:bCs/>
          <w:lang w:val="id-ID"/>
        </w:rPr>
      </w:pPr>
      <w:r>
        <w:rPr>
          <w:bCs/>
          <w:lang w:val="id-ID"/>
        </w:rPr>
        <w:t>Diagram hubungan diagram hubungan diagram hubungan diagram hubungan diagram hubungan</w:t>
      </w:r>
      <w:r w:rsidRPr="00CC6423">
        <w:rPr>
          <w:bCs/>
          <w:lang w:val="id-ID"/>
        </w:rPr>
        <w:t xml:space="preserve"> </w:t>
      </w:r>
      <w:r>
        <w:rPr>
          <w:bCs/>
          <w:lang w:val="id-ID"/>
        </w:rPr>
        <w:t>diagram hubungan diagram hubungan</w:t>
      </w:r>
      <w:r w:rsidRPr="00CC6423">
        <w:rPr>
          <w:bCs/>
          <w:lang w:val="id-ID"/>
        </w:rPr>
        <w:t xml:space="preserve"> </w:t>
      </w:r>
      <w:r>
        <w:rPr>
          <w:bCs/>
          <w:lang w:val="id-ID"/>
        </w:rPr>
        <w:t>diagram hubungan diagram hubungan</w:t>
      </w:r>
      <w:r w:rsidRPr="00CC6423">
        <w:rPr>
          <w:bCs/>
          <w:lang w:val="id-ID"/>
        </w:rPr>
        <w:t xml:space="preserve"> </w:t>
      </w:r>
      <w:r>
        <w:rPr>
          <w:bCs/>
          <w:lang w:val="id-ID"/>
        </w:rPr>
        <w:t>diagram hubungan diagram hubungan</w:t>
      </w:r>
      <w:r w:rsidRPr="00CC6423">
        <w:rPr>
          <w:bCs/>
          <w:lang w:val="id-ID"/>
        </w:rPr>
        <w:t xml:space="preserve"> </w:t>
      </w:r>
      <w:r>
        <w:rPr>
          <w:bCs/>
          <w:lang w:val="id-ID"/>
        </w:rPr>
        <w:t>diagram hubungan diagram hubungan</w:t>
      </w:r>
      <w:r w:rsidRPr="00CC6423">
        <w:rPr>
          <w:bCs/>
          <w:lang w:val="id-ID"/>
        </w:rPr>
        <w:t xml:space="preserve"> </w:t>
      </w:r>
      <w:r>
        <w:rPr>
          <w:bCs/>
          <w:lang w:val="id-ID"/>
        </w:rPr>
        <w:t>diagram hubungan diagram hubungan</w:t>
      </w:r>
      <w:r w:rsidRPr="00CC6423">
        <w:rPr>
          <w:bCs/>
          <w:lang w:val="id-ID"/>
        </w:rPr>
        <w:t xml:space="preserve"> </w:t>
      </w:r>
      <w:r>
        <w:rPr>
          <w:bCs/>
          <w:lang w:val="id-ID"/>
        </w:rPr>
        <w:t>diagram hubungan diagram hubungan.</w:t>
      </w:r>
    </w:p>
    <w:p w:rsidR="00B0160F" w:rsidRDefault="00B0160F" w:rsidP="00B0160F">
      <w:pPr>
        <w:spacing w:line="480" w:lineRule="auto"/>
        <w:ind w:firstLine="567"/>
        <w:jc w:val="both"/>
        <w:rPr>
          <w:bCs/>
          <w:lang w:val="id-ID"/>
        </w:rPr>
      </w:pPr>
      <w:r>
        <w:rPr>
          <w:bCs/>
          <w:lang w:val="id-ID"/>
        </w:rPr>
        <w:t>Diagram hubungan diagram hubungan diagram hubungan diagram hubungan diagram hubungan</w:t>
      </w:r>
      <w:r w:rsidRPr="00CC6423">
        <w:rPr>
          <w:bCs/>
          <w:lang w:val="id-ID"/>
        </w:rPr>
        <w:t xml:space="preserve"> </w:t>
      </w:r>
      <w:r>
        <w:rPr>
          <w:bCs/>
          <w:lang w:val="id-ID"/>
        </w:rPr>
        <w:t>diagram hubungan diagram hubungan</w:t>
      </w:r>
      <w:r w:rsidRPr="00CC6423">
        <w:rPr>
          <w:bCs/>
          <w:lang w:val="id-ID"/>
        </w:rPr>
        <w:t xml:space="preserve"> </w:t>
      </w:r>
      <w:r>
        <w:rPr>
          <w:bCs/>
          <w:lang w:val="id-ID"/>
        </w:rPr>
        <w:t xml:space="preserve">diagram </w:t>
      </w:r>
      <w:r>
        <w:rPr>
          <w:bCs/>
          <w:lang w:val="id-ID"/>
        </w:rPr>
        <w:lastRenderedPageBreak/>
        <w:t>hubungan diagram hubungan</w:t>
      </w:r>
      <w:r w:rsidRPr="00CC6423">
        <w:rPr>
          <w:bCs/>
          <w:lang w:val="id-ID"/>
        </w:rPr>
        <w:t xml:space="preserve"> </w:t>
      </w:r>
      <w:r>
        <w:rPr>
          <w:bCs/>
          <w:lang w:val="id-ID"/>
        </w:rPr>
        <w:t>diagram hubungan diagram hubungan</w:t>
      </w:r>
      <w:r w:rsidRPr="00CC6423">
        <w:rPr>
          <w:bCs/>
          <w:lang w:val="id-ID"/>
        </w:rPr>
        <w:t xml:space="preserve"> </w:t>
      </w:r>
      <w:r>
        <w:rPr>
          <w:bCs/>
          <w:lang w:val="id-ID"/>
        </w:rPr>
        <w:t>diagram hubungan diagram hubungan</w:t>
      </w:r>
      <w:r w:rsidRPr="00CC6423">
        <w:rPr>
          <w:bCs/>
          <w:lang w:val="id-ID"/>
        </w:rPr>
        <w:t xml:space="preserve"> </w:t>
      </w:r>
      <w:r>
        <w:rPr>
          <w:bCs/>
          <w:lang w:val="id-ID"/>
        </w:rPr>
        <w:t>diagram hubungan diagram hubungan</w:t>
      </w:r>
      <w:r w:rsidRPr="00CC6423">
        <w:rPr>
          <w:bCs/>
          <w:lang w:val="id-ID"/>
        </w:rPr>
        <w:t xml:space="preserve"> </w:t>
      </w:r>
      <w:r>
        <w:rPr>
          <w:bCs/>
          <w:lang w:val="id-ID"/>
        </w:rPr>
        <w:t>diagram hubungan diagram hubungan.</w:t>
      </w:r>
      <w:r w:rsidRPr="00CC6423">
        <w:rPr>
          <w:bCs/>
          <w:lang w:val="id-ID"/>
        </w:rPr>
        <w:t xml:space="preserve"> </w:t>
      </w:r>
      <w:r>
        <w:rPr>
          <w:bCs/>
          <w:lang w:val="id-ID"/>
        </w:rPr>
        <w:t>Diagram hubungan diagram hubungan diagram hubungan diagram hubungan diagram hubungan</w:t>
      </w:r>
      <w:r w:rsidRPr="00CC6423">
        <w:rPr>
          <w:bCs/>
          <w:lang w:val="id-ID"/>
        </w:rPr>
        <w:t xml:space="preserve"> </w:t>
      </w:r>
      <w:r>
        <w:rPr>
          <w:bCs/>
          <w:lang w:val="id-ID"/>
        </w:rPr>
        <w:t>diagram hubungan diagram hubungan</w:t>
      </w:r>
      <w:r w:rsidRPr="00CC6423">
        <w:rPr>
          <w:bCs/>
          <w:lang w:val="id-ID"/>
        </w:rPr>
        <w:t xml:space="preserve"> </w:t>
      </w:r>
      <w:r>
        <w:rPr>
          <w:bCs/>
          <w:lang w:val="id-ID"/>
        </w:rPr>
        <w:t>diagram hubungan diagram hubungan</w:t>
      </w:r>
      <w:r w:rsidRPr="00CC6423">
        <w:rPr>
          <w:bCs/>
          <w:lang w:val="id-ID"/>
        </w:rPr>
        <w:t xml:space="preserve"> </w:t>
      </w:r>
      <w:r>
        <w:rPr>
          <w:bCs/>
          <w:lang w:val="id-ID"/>
        </w:rPr>
        <w:t>diagram hubungan diagram hubungan</w:t>
      </w:r>
      <w:r w:rsidRPr="00CC6423">
        <w:rPr>
          <w:bCs/>
          <w:lang w:val="id-ID"/>
        </w:rPr>
        <w:t xml:space="preserve"> </w:t>
      </w:r>
      <w:r>
        <w:rPr>
          <w:bCs/>
          <w:lang w:val="id-ID"/>
        </w:rPr>
        <w:t>diagram hubungan diagram hubungan</w:t>
      </w:r>
      <w:r w:rsidRPr="00CC6423">
        <w:rPr>
          <w:bCs/>
          <w:lang w:val="id-ID"/>
        </w:rPr>
        <w:t xml:space="preserve"> </w:t>
      </w:r>
      <w:r>
        <w:rPr>
          <w:bCs/>
          <w:lang w:val="id-ID"/>
        </w:rPr>
        <w:t>diagram hubungan diagram hubungan</w:t>
      </w:r>
      <w:r w:rsidRPr="00CC6423">
        <w:rPr>
          <w:bCs/>
          <w:lang w:val="id-ID"/>
        </w:rPr>
        <w:t xml:space="preserve"> </w:t>
      </w:r>
      <w:r>
        <w:rPr>
          <w:bCs/>
          <w:lang w:val="id-ID"/>
        </w:rPr>
        <w:t>diagram hubungan diagram hubungan.</w:t>
      </w:r>
    </w:p>
    <w:p w:rsidR="00B0160F" w:rsidRPr="00CC6423" w:rsidRDefault="00B0160F" w:rsidP="00B0160F">
      <w:pPr>
        <w:spacing w:line="480" w:lineRule="auto"/>
        <w:ind w:firstLine="567"/>
        <w:jc w:val="both"/>
        <w:rPr>
          <w:lang w:val="id-ID"/>
        </w:rPr>
      </w:pPr>
    </w:p>
    <w:p w:rsidR="00B0160F" w:rsidRDefault="00B0160F" w:rsidP="00B0160F">
      <w:pPr>
        <w:pStyle w:val="ListParagraph"/>
        <w:numPr>
          <w:ilvl w:val="2"/>
          <w:numId w:val="28"/>
        </w:numPr>
        <w:spacing w:line="480" w:lineRule="auto"/>
        <w:rPr>
          <w:b/>
          <w:lang w:val="id-ID"/>
        </w:rPr>
      </w:pPr>
      <w:r>
        <w:rPr>
          <w:b/>
          <w:lang w:val="id-ID"/>
        </w:rPr>
        <w:t>Diagram Nol</w:t>
      </w:r>
    </w:p>
    <w:p w:rsidR="00B0160F" w:rsidRDefault="00B0160F" w:rsidP="00B0160F">
      <w:pPr>
        <w:spacing w:line="480" w:lineRule="auto"/>
        <w:ind w:firstLine="567"/>
        <w:jc w:val="both"/>
        <w:rPr>
          <w:bCs/>
          <w:lang w:val="id-ID"/>
        </w:rPr>
      </w:pPr>
      <w:r>
        <w:rPr>
          <w:bCs/>
          <w:lang w:val="id-ID"/>
        </w:rPr>
        <w:t>Diagram Nol diagram nol diagram nol diagram nol Nol diagram nol diagram nol diagram nol</w:t>
      </w:r>
      <w:r w:rsidRPr="00CC6423">
        <w:rPr>
          <w:bCs/>
          <w:lang w:val="id-ID"/>
        </w:rPr>
        <w:t xml:space="preserve"> </w:t>
      </w:r>
      <w:r>
        <w:rPr>
          <w:bCs/>
          <w:lang w:val="id-ID"/>
        </w:rPr>
        <w:t>Nol diagram nol diagram nol diagram nol</w:t>
      </w:r>
      <w:r w:rsidRPr="00CC6423">
        <w:rPr>
          <w:bCs/>
          <w:lang w:val="id-ID"/>
        </w:rPr>
        <w:t xml:space="preserve"> </w:t>
      </w:r>
      <w:r>
        <w:rPr>
          <w:bCs/>
          <w:lang w:val="id-ID"/>
        </w:rPr>
        <w:t>Nol diagram nol diagram nol diagram nol</w:t>
      </w:r>
      <w:r w:rsidRPr="00CC6423">
        <w:rPr>
          <w:bCs/>
          <w:lang w:val="id-ID"/>
        </w:rPr>
        <w:t xml:space="preserve"> </w:t>
      </w:r>
      <w:r>
        <w:rPr>
          <w:bCs/>
          <w:lang w:val="id-ID"/>
        </w:rPr>
        <w:t>Nol diagram nol diagram nol diagram nol</w:t>
      </w:r>
      <w:r w:rsidRPr="00CC6423">
        <w:rPr>
          <w:bCs/>
          <w:lang w:val="id-ID"/>
        </w:rPr>
        <w:t xml:space="preserve"> </w:t>
      </w:r>
      <w:r>
        <w:rPr>
          <w:bCs/>
          <w:lang w:val="id-ID"/>
        </w:rPr>
        <w:t>Nol diagram nol diagram nol diagram nol</w:t>
      </w:r>
      <w:r w:rsidRPr="00CC6423">
        <w:rPr>
          <w:bCs/>
          <w:lang w:val="id-ID"/>
        </w:rPr>
        <w:t xml:space="preserve"> </w:t>
      </w:r>
      <w:r>
        <w:rPr>
          <w:bCs/>
          <w:lang w:val="id-ID"/>
        </w:rPr>
        <w:t>Nol diagram nol diagram nol diagram nol</w:t>
      </w:r>
      <w:r w:rsidRPr="00CC6423">
        <w:rPr>
          <w:bCs/>
          <w:lang w:val="id-ID"/>
        </w:rPr>
        <w:t xml:space="preserve"> </w:t>
      </w:r>
      <w:r>
        <w:rPr>
          <w:bCs/>
          <w:lang w:val="id-ID"/>
        </w:rPr>
        <w:t>Nol diagram nol diagram nol diagram nol</w:t>
      </w:r>
      <w:r w:rsidRPr="00CC6423">
        <w:rPr>
          <w:bCs/>
          <w:lang w:val="id-ID"/>
        </w:rPr>
        <w:t xml:space="preserve"> </w:t>
      </w:r>
      <w:r>
        <w:rPr>
          <w:bCs/>
          <w:lang w:val="id-ID"/>
        </w:rPr>
        <w:t>Nol diagram nol diagram nol diagram nol</w:t>
      </w:r>
      <w:r w:rsidRPr="00CC6423">
        <w:rPr>
          <w:bCs/>
          <w:lang w:val="id-ID"/>
        </w:rPr>
        <w:t xml:space="preserve"> </w:t>
      </w:r>
      <w:r>
        <w:rPr>
          <w:bCs/>
          <w:lang w:val="id-ID"/>
        </w:rPr>
        <w:t>Nol diagram nol diagram nol diagram nol</w:t>
      </w:r>
      <w:r w:rsidRPr="00CC6423">
        <w:rPr>
          <w:bCs/>
          <w:lang w:val="id-ID"/>
        </w:rPr>
        <w:t xml:space="preserve"> </w:t>
      </w:r>
      <w:r>
        <w:rPr>
          <w:bCs/>
          <w:lang w:val="id-ID"/>
        </w:rPr>
        <w:t>Nol diagram nol diagram nol diagram nol</w:t>
      </w:r>
      <w:r w:rsidRPr="00CC6423">
        <w:rPr>
          <w:bCs/>
          <w:lang w:val="id-ID"/>
        </w:rPr>
        <w:t xml:space="preserve"> </w:t>
      </w:r>
      <w:r>
        <w:rPr>
          <w:bCs/>
          <w:lang w:val="id-ID"/>
        </w:rPr>
        <w:t>Nol diagram nol diagram nol diagram nol</w:t>
      </w:r>
      <w:r w:rsidRPr="00CC6423">
        <w:rPr>
          <w:bCs/>
          <w:lang w:val="id-ID"/>
        </w:rPr>
        <w:t xml:space="preserve"> </w:t>
      </w:r>
      <w:r>
        <w:rPr>
          <w:bCs/>
          <w:lang w:val="id-ID"/>
        </w:rPr>
        <w:t>Nol diagram nol diagram nol diagram nol</w:t>
      </w:r>
      <w:r w:rsidRPr="00CC6423">
        <w:rPr>
          <w:bCs/>
          <w:lang w:val="id-ID"/>
        </w:rPr>
        <w:t xml:space="preserve"> </w:t>
      </w:r>
      <w:r>
        <w:rPr>
          <w:bCs/>
          <w:lang w:val="id-ID"/>
        </w:rPr>
        <w:t>Nol diagram nol diagram nol diagram nol</w:t>
      </w:r>
      <w:r w:rsidRPr="00CC6423">
        <w:rPr>
          <w:bCs/>
          <w:lang w:val="id-ID"/>
        </w:rPr>
        <w:t xml:space="preserve"> </w:t>
      </w:r>
      <w:r>
        <w:rPr>
          <w:bCs/>
          <w:lang w:val="id-ID"/>
        </w:rPr>
        <w:t>Nol diagram nol diagram nol diagram nol</w:t>
      </w:r>
      <w:r w:rsidRPr="00CC6423">
        <w:rPr>
          <w:bCs/>
          <w:lang w:val="id-ID"/>
        </w:rPr>
        <w:t xml:space="preserve"> </w:t>
      </w:r>
      <w:r>
        <w:rPr>
          <w:bCs/>
          <w:lang w:val="id-ID"/>
        </w:rPr>
        <w:t>Nol diagram nol diagram nol diagram nol</w:t>
      </w:r>
      <w:r w:rsidRPr="00CC6423">
        <w:rPr>
          <w:bCs/>
          <w:lang w:val="id-ID"/>
        </w:rPr>
        <w:t xml:space="preserve"> </w:t>
      </w:r>
      <w:r>
        <w:rPr>
          <w:bCs/>
          <w:lang w:val="id-ID"/>
        </w:rPr>
        <w:t>Nol diagram nol diagram nol diagram nol</w:t>
      </w:r>
      <w:r w:rsidRPr="00CC6423">
        <w:rPr>
          <w:bCs/>
          <w:lang w:val="id-ID"/>
        </w:rPr>
        <w:t xml:space="preserve"> </w:t>
      </w:r>
      <w:r>
        <w:rPr>
          <w:bCs/>
          <w:lang w:val="id-ID"/>
        </w:rPr>
        <w:t>Nol diagram nol diagram nol diagram nol</w:t>
      </w:r>
      <w:r w:rsidRPr="00CC6423">
        <w:rPr>
          <w:bCs/>
          <w:lang w:val="id-ID"/>
        </w:rPr>
        <w:t xml:space="preserve"> </w:t>
      </w:r>
      <w:r>
        <w:rPr>
          <w:bCs/>
          <w:lang w:val="id-ID"/>
        </w:rPr>
        <w:t>Nol diagram nol diagram nol diagram nol</w:t>
      </w:r>
      <w:r w:rsidRPr="00CC6423">
        <w:rPr>
          <w:bCs/>
          <w:lang w:val="id-ID"/>
        </w:rPr>
        <w:t xml:space="preserve"> </w:t>
      </w:r>
      <w:r>
        <w:rPr>
          <w:bCs/>
          <w:lang w:val="id-ID"/>
        </w:rPr>
        <w:t>Nol diagram nol diagram nol diagram nol</w:t>
      </w:r>
      <w:r w:rsidRPr="00CC6423">
        <w:rPr>
          <w:bCs/>
          <w:lang w:val="id-ID"/>
        </w:rPr>
        <w:t xml:space="preserve"> </w:t>
      </w:r>
      <w:r>
        <w:rPr>
          <w:bCs/>
          <w:lang w:val="id-ID"/>
        </w:rPr>
        <w:t>Nol diagram nol diagram nol diagram nol Nol diagram nol diagram nol diagram nol Nol diagram nol diagram nol diagram nol Nol diagram nol diagram nol diagram nol Nol diagram nol diagram nol diagram nol Nol diagram nol.</w:t>
      </w:r>
    </w:p>
    <w:p w:rsidR="00B0160F" w:rsidRDefault="00B0160F" w:rsidP="00B0160F">
      <w:pPr>
        <w:pStyle w:val="ListParagraph"/>
        <w:numPr>
          <w:ilvl w:val="2"/>
          <w:numId w:val="28"/>
        </w:numPr>
        <w:spacing w:line="480" w:lineRule="auto"/>
        <w:rPr>
          <w:b/>
          <w:lang w:val="id-ID"/>
        </w:rPr>
      </w:pPr>
      <w:r>
        <w:rPr>
          <w:b/>
          <w:lang w:val="id-ID"/>
        </w:rPr>
        <w:lastRenderedPageBreak/>
        <w:t>Diagram Rinci</w:t>
      </w:r>
    </w:p>
    <w:p w:rsidR="00B0160F" w:rsidRDefault="00B0160F" w:rsidP="00B0160F">
      <w:pPr>
        <w:spacing w:line="480" w:lineRule="auto"/>
        <w:ind w:firstLine="567"/>
        <w:jc w:val="both"/>
        <w:rPr>
          <w:bCs/>
          <w:lang w:val="id-ID"/>
        </w:rPr>
      </w:pPr>
      <w:r>
        <w:rPr>
          <w:bCs/>
          <w:lang w:val="id-ID"/>
        </w:rPr>
        <w:t>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 diagram rinci.</w:t>
      </w:r>
    </w:p>
    <w:p w:rsidR="00B0160F" w:rsidRPr="00644506" w:rsidRDefault="00B0160F" w:rsidP="00B0160F">
      <w:pPr>
        <w:spacing w:line="480" w:lineRule="auto"/>
        <w:ind w:firstLine="567"/>
        <w:jc w:val="both"/>
        <w:rPr>
          <w:bCs/>
          <w:lang w:val="id-ID"/>
        </w:rPr>
      </w:pPr>
    </w:p>
    <w:p w:rsidR="00B0160F" w:rsidRDefault="00B0160F" w:rsidP="00B0160F">
      <w:pPr>
        <w:pStyle w:val="ListParagraph"/>
        <w:numPr>
          <w:ilvl w:val="1"/>
          <w:numId w:val="28"/>
        </w:numPr>
        <w:spacing w:line="480" w:lineRule="auto"/>
        <w:ind w:left="567" w:hanging="567"/>
        <w:rPr>
          <w:b/>
          <w:lang w:val="id-ID"/>
        </w:rPr>
      </w:pPr>
      <w:r>
        <w:rPr>
          <w:b/>
          <w:lang w:val="id-ID"/>
        </w:rPr>
        <w:t>Data Sistem</w:t>
      </w:r>
    </w:p>
    <w:p w:rsidR="00B0160F" w:rsidRDefault="00B0160F" w:rsidP="00B0160F">
      <w:pPr>
        <w:spacing w:line="480" w:lineRule="auto"/>
        <w:rPr>
          <w:b/>
          <w:lang w:val="id-ID"/>
        </w:rPr>
      </w:pPr>
    </w:p>
    <w:p w:rsidR="00B0160F" w:rsidRDefault="00B0160F" w:rsidP="00B0160F">
      <w:pPr>
        <w:spacing w:line="480" w:lineRule="auto"/>
        <w:rPr>
          <w:b/>
          <w:lang w:val="id-ID"/>
        </w:rPr>
      </w:pPr>
    </w:p>
    <w:p w:rsidR="00B0160F" w:rsidRPr="00B0160F" w:rsidRDefault="00B0160F" w:rsidP="00B0160F">
      <w:pPr>
        <w:spacing w:line="480" w:lineRule="auto"/>
        <w:rPr>
          <w:b/>
          <w:lang w:val="id-ID"/>
        </w:rPr>
      </w:pPr>
    </w:p>
    <w:p w:rsidR="00B0160F" w:rsidRPr="00B0160F" w:rsidRDefault="00B0160F" w:rsidP="00B0160F">
      <w:pPr>
        <w:spacing w:line="480" w:lineRule="auto"/>
        <w:ind w:firstLine="567"/>
        <w:jc w:val="both"/>
        <w:rPr>
          <w:b/>
          <w:lang w:val="id-ID"/>
        </w:rPr>
      </w:pPr>
      <w:r w:rsidRPr="00B0160F">
        <w:rPr>
          <w:b/>
          <w:lang w:val="id-ID"/>
        </w:rPr>
        <w:t>Dan seterusnya......... Ikuti pedoman penulisan (lihat daftar isi).......</w:t>
      </w:r>
      <w:r>
        <w:rPr>
          <w:b/>
          <w:lang w:val="id-ID"/>
        </w:rPr>
        <w:t>!!!</w:t>
      </w:r>
    </w:p>
    <w:p w:rsidR="00B0160F" w:rsidRDefault="00B0160F" w:rsidP="003024C6">
      <w:pPr>
        <w:pStyle w:val="ListParagraph"/>
        <w:spacing w:line="480" w:lineRule="auto"/>
        <w:ind w:left="0"/>
        <w:jc w:val="both"/>
        <w:rPr>
          <w:iCs/>
          <w:lang w:val="id-ID"/>
        </w:rPr>
      </w:pPr>
    </w:p>
    <w:p w:rsidR="00B0160F" w:rsidRDefault="00B0160F" w:rsidP="003024C6">
      <w:pPr>
        <w:pStyle w:val="ListParagraph"/>
        <w:spacing w:line="480" w:lineRule="auto"/>
        <w:ind w:left="0"/>
        <w:jc w:val="both"/>
        <w:rPr>
          <w:iCs/>
          <w:lang w:val="id-ID"/>
        </w:rPr>
      </w:pPr>
    </w:p>
    <w:p w:rsidR="00B0160F" w:rsidRDefault="00B0160F" w:rsidP="003024C6">
      <w:pPr>
        <w:pStyle w:val="ListParagraph"/>
        <w:spacing w:line="480" w:lineRule="auto"/>
        <w:ind w:left="0"/>
        <w:jc w:val="both"/>
        <w:rPr>
          <w:iCs/>
          <w:lang w:val="id-ID"/>
        </w:rPr>
      </w:pPr>
    </w:p>
    <w:p w:rsidR="00B0160F" w:rsidRDefault="00B0160F" w:rsidP="003024C6">
      <w:pPr>
        <w:pStyle w:val="ListParagraph"/>
        <w:spacing w:line="480" w:lineRule="auto"/>
        <w:ind w:left="0"/>
        <w:jc w:val="both"/>
        <w:rPr>
          <w:iCs/>
          <w:lang w:val="id-ID"/>
        </w:rPr>
      </w:pPr>
    </w:p>
    <w:p w:rsidR="00B0160F" w:rsidRDefault="00B0160F" w:rsidP="003024C6">
      <w:pPr>
        <w:pStyle w:val="ListParagraph"/>
        <w:spacing w:line="480" w:lineRule="auto"/>
        <w:ind w:left="0"/>
        <w:jc w:val="both"/>
        <w:rPr>
          <w:iCs/>
          <w:lang w:val="id-ID"/>
        </w:rPr>
      </w:pPr>
    </w:p>
    <w:p w:rsidR="00B0160F" w:rsidRDefault="00B0160F" w:rsidP="003024C6">
      <w:pPr>
        <w:pStyle w:val="ListParagraph"/>
        <w:spacing w:line="480" w:lineRule="auto"/>
        <w:ind w:left="0"/>
        <w:jc w:val="both"/>
        <w:rPr>
          <w:iCs/>
          <w:lang w:val="id-ID"/>
        </w:rPr>
      </w:pPr>
    </w:p>
    <w:p w:rsidR="00B0160F" w:rsidRPr="007F4910" w:rsidRDefault="00302D58" w:rsidP="00B0160F">
      <w:pPr>
        <w:spacing w:line="480" w:lineRule="auto"/>
        <w:jc w:val="center"/>
        <w:rPr>
          <w:b/>
          <w:sz w:val="28"/>
          <w:szCs w:val="28"/>
          <w:lang w:val="id-ID"/>
        </w:rPr>
      </w:pPr>
      <w:r>
        <w:rPr>
          <w:b/>
          <w:noProof/>
          <w:sz w:val="28"/>
          <w:szCs w:val="28"/>
          <w:lang w:val="en-US"/>
        </w:rPr>
        <w:lastRenderedPageBreak/>
        <mc:AlternateContent>
          <mc:Choice Requires="wps">
            <w:drawing>
              <wp:anchor distT="0" distB="0" distL="114300" distR="114300" simplePos="0" relativeHeight="251660288" behindDoc="0" locked="0" layoutInCell="1" allowOverlap="1">
                <wp:simplePos x="0" y="0"/>
                <wp:positionH relativeFrom="column">
                  <wp:posOffset>4741545</wp:posOffset>
                </wp:positionH>
                <wp:positionV relativeFrom="paragraph">
                  <wp:posOffset>-488950</wp:posOffset>
                </wp:positionV>
                <wp:extent cx="447675" cy="428625"/>
                <wp:effectExtent l="0" t="0" r="9525" b="9525"/>
                <wp:wrapNone/>
                <wp:docPr id="4" name="Rectangle 4"/>
                <wp:cNvGraphicFramePr/>
                <a:graphic xmlns:a="http://schemas.openxmlformats.org/drawingml/2006/main">
                  <a:graphicData uri="http://schemas.microsoft.com/office/word/2010/wordprocessingShape">
                    <wps:wsp>
                      <wps:cNvSpPr/>
                      <wps:spPr>
                        <a:xfrm>
                          <a:off x="0" y="0"/>
                          <a:ext cx="447675" cy="4286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373.35pt;margin-top:-38.5pt;width:35.25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" fillcolor="white [3212]" stroked="f" strokeweight="2pt"/>
            </w:pict>
          </mc:Fallback>
        </mc:AlternateContent>
      </w:r>
      <w:r w:rsidR="00B0160F">
        <w:rPr>
          <w:b/>
          <w:sz w:val="28"/>
          <w:szCs w:val="28"/>
        </w:rPr>
        <w:t xml:space="preserve">BAB </w:t>
      </w:r>
      <w:r w:rsidR="00B0160F">
        <w:rPr>
          <w:b/>
          <w:sz w:val="28"/>
          <w:szCs w:val="28"/>
          <w:lang w:val="id-ID"/>
        </w:rPr>
        <w:t>V</w:t>
      </w:r>
    </w:p>
    <w:p w:rsidR="00B0160F" w:rsidRDefault="00B0160F" w:rsidP="00B0160F">
      <w:pPr>
        <w:pStyle w:val="ListParagraph"/>
        <w:spacing w:line="480" w:lineRule="auto"/>
        <w:ind w:left="0"/>
        <w:jc w:val="center"/>
        <w:rPr>
          <w:b/>
          <w:sz w:val="28"/>
          <w:szCs w:val="28"/>
          <w:lang w:val="id-ID"/>
        </w:rPr>
      </w:pPr>
      <w:r>
        <w:rPr>
          <w:b/>
          <w:sz w:val="28"/>
          <w:szCs w:val="28"/>
          <w:lang w:val="id-ID"/>
        </w:rPr>
        <w:t>KESIMPULAN DAN SARAN</w:t>
      </w:r>
    </w:p>
    <w:p w:rsidR="00B0160F" w:rsidRPr="00CC6423" w:rsidRDefault="00B0160F" w:rsidP="00B0160F">
      <w:pPr>
        <w:pStyle w:val="ListParagraph"/>
        <w:spacing w:line="480" w:lineRule="auto"/>
        <w:ind w:left="0"/>
        <w:rPr>
          <w:b/>
          <w:lang w:val="id-ID"/>
        </w:rPr>
      </w:pPr>
    </w:p>
    <w:p w:rsidR="00B0160F" w:rsidRDefault="00B0160F" w:rsidP="00B0160F">
      <w:pPr>
        <w:pStyle w:val="ListParagraph"/>
        <w:numPr>
          <w:ilvl w:val="1"/>
          <w:numId w:val="29"/>
        </w:numPr>
        <w:spacing w:line="480" w:lineRule="auto"/>
        <w:ind w:left="567" w:hanging="567"/>
        <w:rPr>
          <w:b/>
          <w:lang w:val="id-ID"/>
        </w:rPr>
      </w:pPr>
      <w:r>
        <w:rPr>
          <w:b/>
          <w:lang w:val="id-ID"/>
        </w:rPr>
        <w:t>Kesimpulan</w:t>
      </w:r>
    </w:p>
    <w:p w:rsidR="00B0160F" w:rsidRDefault="00B0160F" w:rsidP="00B0160F">
      <w:pPr>
        <w:pStyle w:val="ListParagraph"/>
        <w:numPr>
          <w:ilvl w:val="0"/>
          <w:numId w:val="30"/>
        </w:numPr>
        <w:spacing w:line="480" w:lineRule="auto"/>
        <w:ind w:left="426" w:hanging="426"/>
        <w:jc w:val="both"/>
        <w:rPr>
          <w:bCs/>
          <w:lang w:val="id-ID"/>
        </w:rPr>
      </w:pPr>
      <w:r>
        <w:rPr>
          <w:bCs/>
          <w:lang w:val="id-ID"/>
        </w:rPr>
        <w:t>Kesimpulan pertama kesimpulan pertama kesimpulan pertama kesimpulan pertama kesimpulan pertama kesimpulan pertama kesimpulan pertama kesimpulan pertama kesimpulan pertama kesimpulan pertama kesimpulan pertama kesimpulan pertama kesimpulan pertama</w:t>
      </w:r>
    </w:p>
    <w:p w:rsidR="00B0160F" w:rsidRPr="00BF66C3" w:rsidRDefault="00B0160F" w:rsidP="00B0160F">
      <w:pPr>
        <w:pStyle w:val="ListParagraph"/>
        <w:numPr>
          <w:ilvl w:val="0"/>
          <w:numId w:val="30"/>
        </w:numPr>
        <w:spacing w:line="480" w:lineRule="auto"/>
        <w:ind w:left="426" w:hanging="426"/>
        <w:rPr>
          <w:bCs/>
          <w:lang w:val="id-ID"/>
        </w:rPr>
      </w:pPr>
      <w:r>
        <w:rPr>
          <w:bCs/>
          <w:lang w:val="id-ID"/>
        </w:rPr>
        <w:t>Kesimpulan kedua kesimpulan kedua kesimpulan kedua kesimpulan kedua kesimpulan kedua kesimpulan kedua kesimpulan kedua kesimpulan kedua kesimpulan kedua kesimpulan kedua kesimpulan kedua kesimpulan kedua kesimpulan kedua kesimpulan kedua kesimpulan kedua kesimpulan kedua kesimpulan kedua kesimpulan kedua kesimpulan kedua</w:t>
      </w:r>
    </w:p>
    <w:p w:rsidR="00B0160F" w:rsidRDefault="00B0160F" w:rsidP="00B0160F">
      <w:pPr>
        <w:pStyle w:val="ListParagraph"/>
        <w:numPr>
          <w:ilvl w:val="0"/>
          <w:numId w:val="30"/>
        </w:numPr>
        <w:spacing w:line="480" w:lineRule="auto"/>
        <w:ind w:left="426" w:hanging="426"/>
        <w:rPr>
          <w:bCs/>
          <w:lang w:val="id-ID"/>
        </w:rPr>
      </w:pPr>
      <w:r>
        <w:rPr>
          <w:bCs/>
          <w:lang w:val="id-ID"/>
        </w:rPr>
        <w:t>Kesimpulan ketiga kesimpulan ketiga kesimpulan ketiga kesimpulan ketiga kesimpulan ketiga kesimpulan ketiga kesimpulan ketiga kesimpulan ketiga kesimpulan ketiga kesimpulan ketiga kesimpulan ketiga kesimpulan ketiga kesimpulan ketiga kesimpulan ketiga kesimpulan ketiga kesimpulan ketiga kesimpulan ketiga kesimpulan ketiga kesimpulan ketiga kesimpulan ketiga kesimpulan ketiga kesimpulan ketiga kesimpulan ketiga kesimpulan ketiga kesimpulan ketiga</w:t>
      </w:r>
      <w:r w:rsidRPr="00BF66C3">
        <w:rPr>
          <w:bCs/>
          <w:lang w:val="id-ID"/>
        </w:rPr>
        <w:t xml:space="preserve"> </w:t>
      </w:r>
      <w:r>
        <w:rPr>
          <w:bCs/>
          <w:lang w:val="id-ID"/>
        </w:rPr>
        <w:t>kesimpulan ketiga kesimpulan ketiga kesimpulan ketiga</w:t>
      </w:r>
      <w:r w:rsidRPr="00BF66C3">
        <w:rPr>
          <w:bCs/>
          <w:lang w:val="id-ID"/>
        </w:rPr>
        <w:t xml:space="preserve"> </w:t>
      </w:r>
      <w:r>
        <w:rPr>
          <w:bCs/>
          <w:lang w:val="id-ID"/>
        </w:rPr>
        <w:t>kesimpulan ketiga kesimpulan ketiga kesimpulan ketiga kesimpulan ketiga kesimpulan ketiga kesimpulan ketiga.</w:t>
      </w:r>
    </w:p>
    <w:p w:rsidR="00B0160F" w:rsidRPr="00BF66C3" w:rsidRDefault="00302D58" w:rsidP="00B0160F">
      <w:pPr>
        <w:pStyle w:val="ListParagraph"/>
        <w:numPr>
          <w:ilvl w:val="0"/>
          <w:numId w:val="30"/>
        </w:numPr>
        <w:spacing w:line="480" w:lineRule="auto"/>
        <w:ind w:left="426" w:hanging="426"/>
        <w:rPr>
          <w:bCs/>
          <w:lang w:val="id-ID"/>
        </w:rPr>
      </w:pPr>
      <w:r>
        <w:rPr>
          <w:bCs/>
          <w:noProof/>
          <w:lang w:val="en-US"/>
        </w:rPr>
        <mc:AlternateContent>
          <mc:Choice Requires="wps">
            <w:drawing>
              <wp:anchor distT="0" distB="0" distL="114300" distR="114300" simplePos="0" relativeHeight="251659264" behindDoc="0" locked="0" layoutInCell="1" allowOverlap="1">
                <wp:simplePos x="0" y="0"/>
                <wp:positionH relativeFrom="column">
                  <wp:posOffset>2322195</wp:posOffset>
                </wp:positionH>
                <wp:positionV relativeFrom="paragraph">
                  <wp:posOffset>665480</wp:posOffset>
                </wp:positionV>
                <wp:extent cx="561975" cy="2476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5619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2D58" w:rsidRPr="00302D58" w:rsidRDefault="00302D58" w:rsidP="00302D58">
                            <w:pPr>
                              <w:jc w:val="center"/>
                              <w:rPr>
                                <w:lang w:val="id-ID"/>
                              </w:rPr>
                            </w:pPr>
                            <w:r w:rsidRPr="00302D58">
                              <w:rPr>
                                <w:lang w:val="id-ID"/>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9" type="#_x0000_t202" style="position:absolute;left:0;text-align:left;margin-left:182.85pt;margin-top:52.4pt;width:44.25pt;height:1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" fillcolor="white [3201]" stroked="f" strokeweight=".5pt">
                <v:textbox>
                  <w:txbxContent>
                    <w:p w:rsidR="00302D58" w:rsidRPr="00302D58" w:rsidRDefault="00302D58" w:rsidP="00302D58">
                      <w:pPr>
                        <w:jc w:val="center"/>
                        <w:rPr>
                          <w:lang w:val="id-ID"/>
                        </w:rPr>
                      </w:pPr>
                      <w:r w:rsidRPr="00302D58">
                        <w:rPr>
                          <w:lang w:val="id-ID"/>
                        </w:rPr>
                        <w:t>27</w:t>
                      </w:r>
                    </w:p>
                  </w:txbxContent>
                </v:textbox>
              </v:shape>
            </w:pict>
          </mc:Fallback>
        </mc:AlternateContent>
      </w:r>
      <w:r w:rsidR="00B0160F">
        <w:rPr>
          <w:bCs/>
          <w:lang w:val="id-ID"/>
        </w:rPr>
        <w:t>Dan seterusnya</w:t>
      </w:r>
    </w:p>
    <w:p w:rsidR="00B0160F" w:rsidRDefault="00B0160F" w:rsidP="00B0160F">
      <w:pPr>
        <w:pStyle w:val="ListParagraph"/>
        <w:numPr>
          <w:ilvl w:val="1"/>
          <w:numId w:val="29"/>
        </w:numPr>
        <w:spacing w:line="480" w:lineRule="auto"/>
        <w:ind w:left="567" w:hanging="567"/>
        <w:rPr>
          <w:b/>
          <w:lang w:val="id-ID"/>
        </w:rPr>
      </w:pPr>
      <w:r>
        <w:rPr>
          <w:b/>
          <w:lang w:val="id-ID"/>
        </w:rPr>
        <w:lastRenderedPageBreak/>
        <w:t>Saran</w:t>
      </w:r>
    </w:p>
    <w:p w:rsidR="00B0160F" w:rsidRPr="00BF66C3" w:rsidRDefault="00B0160F" w:rsidP="00B0160F">
      <w:pPr>
        <w:pStyle w:val="ListParagraph"/>
        <w:numPr>
          <w:ilvl w:val="0"/>
          <w:numId w:val="31"/>
        </w:numPr>
        <w:spacing w:line="480" w:lineRule="auto"/>
        <w:rPr>
          <w:bCs/>
          <w:lang w:val="id-ID"/>
        </w:rPr>
      </w:pPr>
      <w:r>
        <w:rPr>
          <w:bCs/>
          <w:lang w:val="id-ID"/>
        </w:rPr>
        <w:t>Saran pertama saran pertama saran pertama saran pertama saran pertama saran pertama saran pertama saran pertama saran pertama saran pertama saran pertama saran pertama saran pertama saran pertama saran pertama saran pertama saran pertama saran pertama saran pertama saran pertama saran pertama.</w:t>
      </w:r>
    </w:p>
    <w:p w:rsidR="00B0160F" w:rsidRDefault="00B0160F" w:rsidP="00B0160F">
      <w:pPr>
        <w:pStyle w:val="ListParagraph"/>
        <w:numPr>
          <w:ilvl w:val="0"/>
          <w:numId w:val="31"/>
        </w:numPr>
        <w:spacing w:line="480" w:lineRule="auto"/>
        <w:rPr>
          <w:bCs/>
          <w:lang w:val="id-ID"/>
        </w:rPr>
      </w:pPr>
      <w:r>
        <w:rPr>
          <w:bCs/>
          <w:lang w:val="id-ID"/>
        </w:rPr>
        <w:t>Saran kedua saran kedua saran kedua saran kedua saran kedua saran kedua saran kedua saran kedua saran kedua saran kedua saran kedua saran kedua saran kedua saran kedua saran kedua.</w:t>
      </w:r>
    </w:p>
    <w:p w:rsidR="00B0160F" w:rsidRPr="00BF66C3" w:rsidRDefault="00B0160F" w:rsidP="00B0160F">
      <w:pPr>
        <w:pStyle w:val="ListParagraph"/>
        <w:numPr>
          <w:ilvl w:val="0"/>
          <w:numId w:val="31"/>
        </w:numPr>
        <w:spacing w:line="480" w:lineRule="auto"/>
        <w:jc w:val="both"/>
        <w:rPr>
          <w:bCs/>
          <w:lang w:val="id-ID"/>
        </w:rPr>
      </w:pPr>
      <w:r>
        <w:rPr>
          <w:bCs/>
          <w:lang w:val="id-ID"/>
        </w:rPr>
        <w:t>Saran ketiga saran ketiga saran ketiga saran ketiga saran ketiga saran ketiga saran ketiga saran ketiga saran ketiga saran ketiga saran ketiga saran ketiga saran ketiga saran ketiga saran ketiga saran ketiga saran ketiga saran ketiga saran ketiga saran ketiga saran ketiga</w:t>
      </w:r>
    </w:p>
    <w:p w:rsidR="00B0160F" w:rsidRPr="00BF66C3" w:rsidRDefault="00B0160F" w:rsidP="00B0160F">
      <w:pPr>
        <w:pStyle w:val="ListParagraph"/>
        <w:numPr>
          <w:ilvl w:val="0"/>
          <w:numId w:val="31"/>
        </w:numPr>
        <w:spacing w:line="480" w:lineRule="auto"/>
        <w:rPr>
          <w:bCs/>
          <w:lang w:val="id-ID"/>
        </w:rPr>
      </w:pPr>
      <w:r>
        <w:rPr>
          <w:bCs/>
          <w:lang w:val="id-ID"/>
        </w:rPr>
        <w:t>Dan seterusnya.</w:t>
      </w:r>
    </w:p>
    <w:p w:rsidR="00B0160F" w:rsidRDefault="00B0160F" w:rsidP="003024C6">
      <w:pPr>
        <w:pStyle w:val="ListParagraph"/>
        <w:spacing w:line="480" w:lineRule="auto"/>
        <w:ind w:left="0"/>
        <w:jc w:val="both"/>
        <w:rPr>
          <w:iCs/>
          <w:lang w:val="id-ID"/>
        </w:rPr>
      </w:pPr>
    </w:p>
    <w:sectPr w:rsidR="00B0160F" w:rsidSect="00077DF5">
      <w:headerReference w:type="default" r:id="rId11"/>
      <w:pgSz w:w="11907" w:h="16840" w:code="9"/>
      <w:pgMar w:top="1985" w:right="1701" w:bottom="1985" w:left="2268" w:header="1418"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07F" w:rsidRDefault="0070607F">
      <w:r>
        <w:separator/>
      </w:r>
    </w:p>
  </w:endnote>
  <w:endnote w:type="continuationSeparator" w:id="0">
    <w:p w:rsidR="0070607F" w:rsidRDefault="00706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w:charset w:val="00"/>
    <w:family w:val="swiss"/>
    <w:pitch w:val="variable"/>
  </w:font>
  <w:font w:name="DejaVu Sans">
    <w:altName w:val="Arial"/>
    <w:charset w:val="00"/>
    <w:family w:val="swiss"/>
    <w:pitch w:val="variable"/>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07F" w:rsidRDefault="0070607F">
      <w:r>
        <w:separator/>
      </w:r>
    </w:p>
  </w:footnote>
  <w:footnote w:type="continuationSeparator" w:id="0">
    <w:p w:rsidR="0070607F" w:rsidRDefault="0070607F">
      <w:r>
        <w:continuationSeparator/>
      </w:r>
    </w:p>
  </w:footnote>
  <w:footnote w:id="1">
    <w:p w:rsidR="00B0160F" w:rsidRDefault="00B0160F" w:rsidP="00B0160F">
      <w:pPr>
        <w:pStyle w:val="FootnoteText"/>
        <w:ind w:firstLine="284"/>
        <w:rPr>
          <w:lang w:val="id-ID"/>
        </w:rPr>
      </w:pPr>
      <w:r>
        <w:rPr>
          <w:rStyle w:val="FootnoteReference"/>
        </w:rPr>
        <w:footnoteRef/>
      </w:r>
      <w:r>
        <w:t xml:space="preserve"> </w:t>
      </w:r>
      <w:r w:rsidRPr="001439EC">
        <w:t xml:space="preserve">Singgih Santoso, </w:t>
      </w:r>
      <w:r w:rsidRPr="001439EC">
        <w:rPr>
          <w:i/>
          <w:iCs/>
        </w:rPr>
        <w:t>Aplikasi Excel dalam Manajemen Keuangan</w:t>
      </w:r>
      <w:r w:rsidRPr="001439EC">
        <w:t>. Jakarta, Elex Media Komputindo, 2001, hal. 33</w:t>
      </w:r>
      <w:r>
        <w:rPr>
          <w:lang w:val="id-ID"/>
        </w:rPr>
        <w:t>.</w:t>
      </w:r>
    </w:p>
    <w:p w:rsidR="00B0160F" w:rsidRPr="006B1F59" w:rsidRDefault="00B0160F" w:rsidP="00B0160F">
      <w:pPr>
        <w:pStyle w:val="FootnoteText"/>
        <w:ind w:firstLine="284"/>
      </w:pPr>
    </w:p>
  </w:footnote>
  <w:footnote w:id="2">
    <w:p w:rsidR="00B0160F" w:rsidRPr="006B1F59" w:rsidRDefault="00B0160F" w:rsidP="00B0160F">
      <w:pPr>
        <w:pStyle w:val="FootnoteText"/>
        <w:ind w:firstLine="284"/>
        <w:rPr>
          <w:lang w:val="id-ID"/>
        </w:rPr>
      </w:pPr>
      <w:r>
        <w:rPr>
          <w:rStyle w:val="FootnoteReference"/>
        </w:rPr>
        <w:footnoteRef/>
      </w:r>
      <w:r>
        <w:t xml:space="preserve"> </w:t>
      </w:r>
      <w:r>
        <w:rPr>
          <w:lang w:val="id-ID"/>
        </w:rPr>
        <w:t>Ibid.</w:t>
      </w:r>
    </w:p>
  </w:footnote>
  <w:footnote w:id="3">
    <w:p w:rsidR="00B0160F" w:rsidRPr="004C1DC1" w:rsidRDefault="00B0160F" w:rsidP="00B0160F">
      <w:pPr>
        <w:pStyle w:val="FootnoteText"/>
        <w:ind w:firstLine="284"/>
        <w:rPr>
          <w:lang w:val="id-ID"/>
        </w:rPr>
      </w:pPr>
      <w:r w:rsidRPr="004C1DC1">
        <w:rPr>
          <w:rStyle w:val="FootnoteReference"/>
        </w:rPr>
        <w:footnoteRef/>
      </w:r>
      <w:r w:rsidRPr="004C1DC1">
        <w:t xml:space="preserve"> </w:t>
      </w:r>
      <w:proofErr w:type="gramStart"/>
      <w:r w:rsidRPr="004C1DC1">
        <w:t>Ibid.,</w:t>
      </w:r>
      <w:proofErr w:type="gramEnd"/>
      <w:r w:rsidRPr="004C1DC1">
        <w:t xml:space="preserve"> hal. 40</w:t>
      </w:r>
      <w:r w:rsidRPr="004C1DC1">
        <w:rPr>
          <w:lang w:val="id-ID"/>
        </w:rPr>
        <w:t>.</w:t>
      </w:r>
    </w:p>
    <w:p w:rsidR="00B0160F" w:rsidRPr="004C1DC1" w:rsidRDefault="00B0160F" w:rsidP="00B0160F">
      <w:pPr>
        <w:pStyle w:val="FootnoteText"/>
        <w:ind w:firstLine="284"/>
        <w:rPr>
          <w:lang w:val="id-ID"/>
        </w:rPr>
      </w:pPr>
    </w:p>
  </w:footnote>
  <w:footnote w:id="4">
    <w:p w:rsidR="00B0160F" w:rsidRPr="004C1DC1" w:rsidRDefault="00B0160F" w:rsidP="00B0160F">
      <w:pPr>
        <w:pStyle w:val="FootnoteText"/>
        <w:ind w:firstLine="284"/>
        <w:jc w:val="both"/>
        <w:rPr>
          <w:lang w:val="id-ID"/>
        </w:rPr>
      </w:pPr>
      <w:r>
        <w:rPr>
          <w:rStyle w:val="FootnoteReference"/>
        </w:rPr>
        <w:footnoteRef/>
      </w:r>
      <w:r>
        <w:t xml:space="preserve"> </w:t>
      </w:r>
      <w:r w:rsidRPr="004C1DC1">
        <w:t>HM. Jogiyanto, Akt., MBA, Ph.D., Analisa &amp; Disain Sistem Informasi: Pendekatan Terstruktur Teori dan Praktek Aplikasi Bisnis, Ed. II, Cet. II, Yogyakarta, Andi, 2001, hal 36.</w:t>
      </w:r>
    </w:p>
    <w:p w:rsidR="00B0160F" w:rsidRPr="004C1DC1" w:rsidRDefault="00B0160F" w:rsidP="00B0160F">
      <w:pPr>
        <w:pStyle w:val="FootnoteText"/>
        <w:rPr>
          <w:lang w:val="id-ID"/>
        </w:rPr>
      </w:pPr>
    </w:p>
  </w:footnote>
  <w:footnote w:id="5">
    <w:p w:rsidR="00B0160F" w:rsidRPr="00F60848" w:rsidRDefault="00B0160F" w:rsidP="00B0160F">
      <w:pPr>
        <w:pStyle w:val="FootnoteText"/>
        <w:ind w:firstLine="284"/>
        <w:rPr>
          <w:lang w:val="id-ID"/>
        </w:rPr>
      </w:pPr>
      <w:r>
        <w:rPr>
          <w:rStyle w:val="FootnoteReference"/>
        </w:rPr>
        <w:footnoteRef/>
      </w:r>
      <w:r>
        <w:t xml:space="preserve"> </w:t>
      </w:r>
      <w:proofErr w:type="gramStart"/>
      <w:r w:rsidRPr="004C1DC1">
        <w:t xml:space="preserve">Santoso, </w:t>
      </w:r>
      <w:r w:rsidRPr="004C1DC1">
        <w:rPr>
          <w:i/>
          <w:iCs/>
        </w:rPr>
        <w:t xml:space="preserve">op. cit., </w:t>
      </w:r>
      <w:r w:rsidRPr="004C1DC1">
        <w:t>hal.</w:t>
      </w:r>
      <w:proofErr w:type="gramEnd"/>
      <w:r w:rsidRPr="004C1DC1">
        <w:t xml:space="preserve"> 47</w:t>
      </w:r>
      <w:r>
        <w:rPr>
          <w:lang w:val="id-ID"/>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DB8" w:rsidRDefault="00080DB8">
    <w:pPr>
      <w:pStyle w:val="Header"/>
      <w:jc w:val="right"/>
    </w:pPr>
    <w:r>
      <w:fldChar w:fldCharType="begin"/>
    </w:r>
    <w:r>
      <w:instrText xml:space="preserve"> PAGE   \* MERGEFORMAT </w:instrText>
    </w:r>
    <w:r>
      <w:fldChar w:fldCharType="separate"/>
    </w:r>
    <w:r w:rsidR="005D09A1">
      <w:rPr>
        <w:noProof/>
      </w:rPr>
      <w:t>10</w:t>
    </w:r>
    <w:r>
      <w:rPr>
        <w:noProof/>
      </w:rPr>
      <w:fldChar w:fldCharType="end"/>
    </w:r>
  </w:p>
  <w:p w:rsidR="00080DB8" w:rsidRDefault="00080D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4090019"/>
    <w:name w:val="WW8Num2"/>
    <w:lvl w:ilvl="0">
      <w:start w:val="1"/>
      <w:numFmt w:val="lowerLetter"/>
      <w:lvlText w:val="%1."/>
      <w:lvlJc w:val="left"/>
      <w:pPr>
        <w:tabs>
          <w:tab w:val="num" w:pos="360"/>
        </w:tabs>
        <w:ind w:left="360" w:hanging="360"/>
      </w:pPr>
    </w:lvl>
  </w:abstractNum>
  <w:abstractNum w:abstractNumId="1">
    <w:nsid w:val="00000003"/>
    <w:multiLevelType w:val="singleLevel"/>
    <w:tmpl w:val="00000003"/>
    <w:name w:val="WW8Num3"/>
    <w:lvl w:ilvl="0">
      <w:start w:val="1"/>
      <w:numFmt w:val="decimal"/>
      <w:suff w:val="nothing"/>
      <w:lvlText w:val="%1."/>
      <w:lvlJc w:val="left"/>
      <w:pPr>
        <w:tabs>
          <w:tab w:val="num" w:pos="0"/>
        </w:tabs>
        <w:ind w:left="0" w:firstLine="0"/>
      </w:pPr>
    </w:lvl>
  </w:abstractNum>
  <w:abstractNum w:abstractNumId="2">
    <w:nsid w:val="00000004"/>
    <w:multiLevelType w:val="singleLevel"/>
    <w:tmpl w:val="00000004"/>
    <w:name w:val="WW8Num4"/>
    <w:lvl w:ilvl="0">
      <w:start w:val="1"/>
      <w:numFmt w:val="decimal"/>
      <w:suff w:val="nothing"/>
      <w:lvlText w:val="%1."/>
      <w:lvlJc w:val="left"/>
      <w:pPr>
        <w:tabs>
          <w:tab w:val="num" w:pos="0"/>
        </w:tabs>
        <w:ind w:left="0" w:firstLine="0"/>
      </w:pPr>
    </w:lvl>
  </w:abstractNum>
  <w:abstractNum w:abstractNumId="3">
    <w:nsid w:val="00000005"/>
    <w:multiLevelType w:val="singleLevel"/>
    <w:tmpl w:val="00000005"/>
    <w:name w:val="WW8Num5"/>
    <w:lvl w:ilvl="0">
      <w:start w:val="1"/>
      <w:numFmt w:val="decimal"/>
      <w:suff w:val="nothing"/>
      <w:lvlText w:val="%1."/>
      <w:lvlJc w:val="left"/>
      <w:pPr>
        <w:tabs>
          <w:tab w:val="num" w:pos="0"/>
        </w:tabs>
        <w:ind w:left="0" w:firstLine="0"/>
      </w:pPr>
    </w:lvl>
  </w:abstractNum>
  <w:abstractNum w:abstractNumId="4">
    <w:nsid w:val="00000006"/>
    <w:multiLevelType w:val="multilevel"/>
    <w:tmpl w:val="C130E31C"/>
    <w:name w:val="WW8Num6"/>
    <w:lvl w:ilvl="0">
      <w:start w:val="1"/>
      <w:numFmt w:val="upperLetter"/>
      <w:suff w:val="nothing"/>
      <w:lvlText w:val="%1."/>
      <w:lvlJc w:val="left"/>
      <w:pPr>
        <w:tabs>
          <w:tab w:val="num" w:pos="0"/>
        </w:tabs>
        <w:ind w:left="0" w:firstLine="0"/>
      </w:pPr>
    </w:lvl>
    <w:lvl w:ilvl="1">
      <w:start w:val="1"/>
      <w:numFmt w:val="lowerLetter"/>
      <w:suff w:val="nothing"/>
      <w:lvlText w:val="%2."/>
      <w:lvlJc w:val="left"/>
      <w:pPr>
        <w:tabs>
          <w:tab w:val="num" w:pos="0"/>
        </w:tabs>
        <w:ind w:left="0" w:firstLine="0"/>
      </w:pPr>
    </w:lvl>
    <w:lvl w:ilvl="2">
      <w:start w:val="1"/>
      <w:numFmt w:val="bullet"/>
      <w:suff w:val="nothing"/>
      <w:lvlText w:val=""/>
      <w:lvlJc w:val="left"/>
      <w:pPr>
        <w:tabs>
          <w:tab w:val="num" w:pos="568"/>
        </w:tabs>
        <w:ind w:left="568" w:firstLine="0"/>
      </w:pPr>
      <w:rPr>
        <w:rFonts w:ascii="Wingdings" w:hAnsi="Wingdings"/>
      </w:r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5">
    <w:nsid w:val="00000007"/>
    <w:multiLevelType w:val="singleLevel"/>
    <w:tmpl w:val="00000007"/>
    <w:name w:val="WW8Num7"/>
    <w:lvl w:ilvl="0">
      <w:start w:val="1"/>
      <w:numFmt w:val="bullet"/>
      <w:suff w:val="nothing"/>
      <w:lvlText w:val=""/>
      <w:lvlJc w:val="left"/>
      <w:pPr>
        <w:tabs>
          <w:tab w:val="num" w:pos="0"/>
        </w:tabs>
        <w:ind w:left="0" w:firstLine="0"/>
      </w:pPr>
      <w:rPr>
        <w:rFonts w:ascii="Wingdings" w:hAnsi="Wingdings"/>
      </w:rPr>
    </w:lvl>
  </w:abstractNum>
  <w:abstractNum w:abstractNumId="6">
    <w:nsid w:val="00000008"/>
    <w:multiLevelType w:val="singleLevel"/>
    <w:tmpl w:val="00000008"/>
    <w:name w:val="WW8Num8"/>
    <w:lvl w:ilvl="0">
      <w:start w:val="1"/>
      <w:numFmt w:val="decimal"/>
      <w:suff w:val="nothing"/>
      <w:lvlText w:val="%1."/>
      <w:lvlJc w:val="left"/>
      <w:pPr>
        <w:tabs>
          <w:tab w:val="num" w:pos="0"/>
        </w:tabs>
        <w:ind w:left="0" w:firstLine="0"/>
      </w:pPr>
    </w:lvl>
  </w:abstractNum>
  <w:abstractNum w:abstractNumId="7">
    <w:nsid w:val="0000000A"/>
    <w:multiLevelType w:val="singleLevel"/>
    <w:tmpl w:val="0000000A"/>
    <w:name w:val="WW8Num10"/>
    <w:lvl w:ilvl="0">
      <w:start w:val="1"/>
      <w:numFmt w:val="bullet"/>
      <w:suff w:val="nothing"/>
      <w:lvlText w:val=""/>
      <w:lvlJc w:val="left"/>
      <w:pPr>
        <w:tabs>
          <w:tab w:val="num" w:pos="0"/>
        </w:tabs>
        <w:ind w:left="0" w:firstLine="0"/>
      </w:pPr>
      <w:rPr>
        <w:rFonts w:ascii="Wingdings" w:hAnsi="Wingdings"/>
      </w:rPr>
    </w:lvl>
  </w:abstractNum>
  <w:abstractNum w:abstractNumId="8">
    <w:nsid w:val="0000000B"/>
    <w:multiLevelType w:val="multilevel"/>
    <w:tmpl w:val="0000000B"/>
    <w:name w:val="WW8Num11"/>
    <w:lvl w:ilvl="0">
      <w:start w:val="1"/>
      <w:numFmt w:val="decimal"/>
      <w:suff w:val="nothing"/>
      <w:lvlText w:val="%1."/>
      <w:lvlJc w:val="left"/>
      <w:pPr>
        <w:tabs>
          <w:tab w:val="num" w:pos="0"/>
        </w:tabs>
        <w:ind w:left="0" w:firstLine="0"/>
      </w:pPr>
    </w:lvl>
    <w:lvl w:ilvl="1">
      <w:start w:val="1"/>
      <w:numFmt w:val="lowerLetter"/>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9">
    <w:nsid w:val="0000000C"/>
    <w:multiLevelType w:val="multilevel"/>
    <w:tmpl w:val="6FB8471A"/>
    <w:name w:val="WW8Num12"/>
    <w:lvl w:ilvl="0">
      <w:start w:val="1"/>
      <w:numFmt w:val="lowerLetter"/>
      <w:suff w:val="nothing"/>
      <w:lvlText w:val="%1."/>
      <w:lvlJc w:val="left"/>
      <w:pPr>
        <w:tabs>
          <w:tab w:val="num" w:pos="-5760"/>
        </w:tabs>
        <w:ind w:left="-5760" w:firstLine="0"/>
      </w:pPr>
    </w:lvl>
    <w:lvl w:ilvl="1">
      <w:start w:val="1"/>
      <w:numFmt w:val="upperLetter"/>
      <w:suff w:val="nothing"/>
      <w:lvlText w:val="%2."/>
      <w:lvlJc w:val="left"/>
      <w:pPr>
        <w:tabs>
          <w:tab w:val="num" w:pos="-5760"/>
        </w:tabs>
        <w:ind w:left="-5760" w:firstLine="0"/>
      </w:pPr>
    </w:lvl>
    <w:lvl w:ilvl="2">
      <w:start w:val="1"/>
      <w:numFmt w:val="decimal"/>
      <w:suff w:val="nothing"/>
      <w:lvlText w:val="%3."/>
      <w:lvlJc w:val="left"/>
      <w:pPr>
        <w:tabs>
          <w:tab w:val="num" w:pos="-5760"/>
        </w:tabs>
        <w:ind w:left="-5760" w:firstLine="0"/>
      </w:pPr>
    </w:lvl>
    <w:lvl w:ilvl="3">
      <w:start w:val="1"/>
      <w:numFmt w:val="decimal"/>
      <w:suff w:val="nothing"/>
      <w:lvlText w:val="%4."/>
      <w:lvlJc w:val="left"/>
      <w:pPr>
        <w:tabs>
          <w:tab w:val="num" w:pos="-5760"/>
        </w:tabs>
        <w:ind w:left="-5760" w:firstLine="0"/>
      </w:pPr>
      <w:rPr>
        <w:rFonts w:ascii="Times New Roman" w:eastAsia="Times New Roman" w:hAnsi="Times New Roman" w:cs="Times New Roman"/>
      </w:rPr>
    </w:lvl>
    <w:lvl w:ilvl="4">
      <w:start w:val="1"/>
      <w:numFmt w:val="lowerLetter"/>
      <w:suff w:val="nothing"/>
      <w:lvlText w:val="%5."/>
      <w:lvlJc w:val="left"/>
      <w:pPr>
        <w:tabs>
          <w:tab w:val="num" w:pos="-5760"/>
        </w:tabs>
        <w:ind w:left="-5760" w:firstLine="0"/>
      </w:pPr>
    </w:lvl>
    <w:lvl w:ilvl="5">
      <w:start w:val="1"/>
      <w:numFmt w:val="lowerRoman"/>
      <w:suff w:val="nothing"/>
      <w:lvlText w:val="%6."/>
      <w:lvlJc w:val="right"/>
      <w:pPr>
        <w:tabs>
          <w:tab w:val="num" w:pos="-5760"/>
        </w:tabs>
        <w:ind w:left="-5760" w:firstLine="0"/>
      </w:pPr>
    </w:lvl>
    <w:lvl w:ilvl="6">
      <w:start w:val="1"/>
      <w:numFmt w:val="decimal"/>
      <w:suff w:val="nothing"/>
      <w:lvlText w:val="%7."/>
      <w:lvlJc w:val="left"/>
      <w:pPr>
        <w:tabs>
          <w:tab w:val="num" w:pos="-5760"/>
        </w:tabs>
        <w:ind w:left="-5760" w:firstLine="0"/>
      </w:pPr>
    </w:lvl>
    <w:lvl w:ilvl="7">
      <w:start w:val="1"/>
      <w:numFmt w:val="lowerLetter"/>
      <w:suff w:val="nothing"/>
      <w:lvlText w:val="%8."/>
      <w:lvlJc w:val="left"/>
      <w:pPr>
        <w:tabs>
          <w:tab w:val="num" w:pos="-5760"/>
        </w:tabs>
        <w:ind w:left="-5760" w:firstLine="0"/>
      </w:pPr>
    </w:lvl>
    <w:lvl w:ilvl="8">
      <w:start w:val="1"/>
      <w:numFmt w:val="lowerRoman"/>
      <w:suff w:val="nothing"/>
      <w:lvlText w:val="%9."/>
      <w:lvlJc w:val="right"/>
      <w:pPr>
        <w:tabs>
          <w:tab w:val="num" w:pos="-5760"/>
        </w:tabs>
        <w:ind w:left="-5760" w:firstLine="0"/>
      </w:pPr>
    </w:lvl>
  </w:abstractNum>
  <w:abstractNum w:abstractNumId="10">
    <w:nsid w:val="0000000D"/>
    <w:multiLevelType w:val="multilevel"/>
    <w:tmpl w:val="0000000D"/>
    <w:name w:val="WW8Num13"/>
    <w:lvl w:ilvl="0">
      <w:start w:val="1"/>
      <w:numFmt w:val="bullet"/>
      <w:suff w:val="nothing"/>
      <w:lvlText w:val=""/>
      <w:lvlJc w:val="left"/>
      <w:pPr>
        <w:tabs>
          <w:tab w:val="num" w:pos="0"/>
        </w:tabs>
        <w:ind w:left="0" w:firstLine="0"/>
      </w:pPr>
      <w:rPr>
        <w:rFonts w:ascii="Wingdings" w:hAnsi="Wingdings"/>
      </w:rPr>
    </w:lvl>
    <w:lvl w:ilvl="1">
      <w:start w:val="1"/>
      <w:numFmt w:val="bullet"/>
      <w:suff w:val="nothing"/>
      <w:lvlText w:val="o"/>
      <w:lvlJc w:val="left"/>
      <w:pPr>
        <w:tabs>
          <w:tab w:val="num" w:pos="0"/>
        </w:tabs>
        <w:ind w:left="0" w:firstLine="0"/>
      </w:pPr>
      <w:rPr>
        <w:rFonts w:ascii="Courier New" w:hAnsi="Courier New"/>
      </w:rPr>
    </w:lvl>
    <w:lvl w:ilvl="2">
      <w:start w:val="1"/>
      <w:numFmt w:val="bullet"/>
      <w:suff w:val="nothing"/>
      <w:lvlText w:val=""/>
      <w:lvlJc w:val="left"/>
      <w:pPr>
        <w:tabs>
          <w:tab w:val="num" w:pos="0"/>
        </w:tabs>
        <w:ind w:left="0" w:firstLine="0"/>
      </w:pPr>
      <w:rPr>
        <w:rFonts w:ascii="Wingdings" w:hAnsi="Wingdings"/>
      </w:rPr>
    </w:lvl>
    <w:lvl w:ilvl="3">
      <w:start w:val="1"/>
      <w:numFmt w:val="bullet"/>
      <w:suff w:val="nothing"/>
      <w:lvlText w:val=""/>
      <w:lvlJc w:val="left"/>
      <w:pPr>
        <w:tabs>
          <w:tab w:val="num" w:pos="0"/>
        </w:tabs>
        <w:ind w:left="0" w:firstLine="0"/>
      </w:pPr>
      <w:rPr>
        <w:rFonts w:ascii="Symbol" w:hAnsi="Symbol"/>
      </w:rPr>
    </w:lvl>
    <w:lvl w:ilvl="4">
      <w:start w:val="1"/>
      <w:numFmt w:val="bullet"/>
      <w:suff w:val="nothing"/>
      <w:lvlText w:val="o"/>
      <w:lvlJc w:val="left"/>
      <w:pPr>
        <w:tabs>
          <w:tab w:val="num" w:pos="0"/>
        </w:tabs>
        <w:ind w:left="0" w:firstLine="0"/>
      </w:pPr>
      <w:rPr>
        <w:rFonts w:ascii="Courier New" w:hAnsi="Courier New"/>
      </w:rPr>
    </w:lvl>
    <w:lvl w:ilvl="5">
      <w:start w:val="1"/>
      <w:numFmt w:val="bullet"/>
      <w:suff w:val="nothing"/>
      <w:lvlText w:val=""/>
      <w:lvlJc w:val="left"/>
      <w:pPr>
        <w:tabs>
          <w:tab w:val="num" w:pos="0"/>
        </w:tabs>
        <w:ind w:left="0" w:firstLine="0"/>
      </w:pPr>
      <w:rPr>
        <w:rFonts w:ascii="Wingdings" w:hAnsi="Wingdings"/>
      </w:rPr>
    </w:lvl>
    <w:lvl w:ilvl="6">
      <w:start w:val="1"/>
      <w:numFmt w:val="bullet"/>
      <w:suff w:val="nothing"/>
      <w:lvlText w:val=""/>
      <w:lvlJc w:val="left"/>
      <w:pPr>
        <w:tabs>
          <w:tab w:val="num" w:pos="0"/>
        </w:tabs>
        <w:ind w:left="0" w:firstLine="0"/>
      </w:pPr>
      <w:rPr>
        <w:rFonts w:ascii="Symbol" w:hAnsi="Symbol"/>
      </w:rPr>
    </w:lvl>
    <w:lvl w:ilvl="7">
      <w:start w:val="1"/>
      <w:numFmt w:val="bullet"/>
      <w:suff w:val="nothing"/>
      <w:lvlText w:val="o"/>
      <w:lvlJc w:val="left"/>
      <w:pPr>
        <w:tabs>
          <w:tab w:val="num" w:pos="0"/>
        </w:tabs>
        <w:ind w:left="0" w:firstLine="0"/>
      </w:pPr>
      <w:rPr>
        <w:rFonts w:ascii="Courier New" w:hAnsi="Courier New"/>
      </w:rPr>
    </w:lvl>
    <w:lvl w:ilvl="8">
      <w:start w:val="1"/>
      <w:numFmt w:val="bullet"/>
      <w:suff w:val="nothing"/>
      <w:lvlText w:val=""/>
      <w:lvlJc w:val="left"/>
      <w:pPr>
        <w:tabs>
          <w:tab w:val="num" w:pos="0"/>
        </w:tabs>
        <w:ind w:left="0" w:firstLine="0"/>
      </w:pPr>
      <w:rPr>
        <w:rFonts w:ascii="Wingdings" w:hAnsi="Wingdings"/>
      </w:rPr>
    </w:lvl>
  </w:abstractNum>
  <w:abstractNum w:abstractNumId="11">
    <w:nsid w:val="0000000E"/>
    <w:multiLevelType w:val="multilevel"/>
    <w:tmpl w:val="C9CE7B0C"/>
    <w:name w:val="WW8Num14"/>
    <w:lvl w:ilvl="0">
      <w:start w:val="1"/>
      <w:numFmt w:val="decimal"/>
      <w:suff w:val="nothing"/>
      <w:lvlText w:val="%1."/>
      <w:lvlJc w:val="left"/>
      <w:pPr>
        <w:tabs>
          <w:tab w:val="num" w:pos="0"/>
        </w:tabs>
        <w:ind w:left="0" w:firstLine="0"/>
      </w:pPr>
    </w:lvl>
    <w:lvl w:ilvl="1">
      <w:start w:val="1"/>
      <w:numFmt w:val="lowerLetter"/>
      <w:lvlText w:val="%2."/>
      <w:lvlJc w:val="left"/>
      <w:pPr>
        <w:tabs>
          <w:tab w:val="num" w:pos="360"/>
        </w:tabs>
        <w:ind w:left="360" w:hanging="360"/>
      </w:pPr>
    </w:lvl>
    <w:lvl w:ilvl="2">
      <w:start w:val="1"/>
      <w:numFmt w:val="bullet"/>
      <w:suff w:val="nothing"/>
      <w:lvlText w:val=""/>
      <w:lvlJc w:val="left"/>
      <w:pPr>
        <w:tabs>
          <w:tab w:val="num" w:pos="0"/>
        </w:tabs>
        <w:ind w:left="0" w:firstLine="0"/>
      </w:pPr>
      <w:rPr>
        <w:rFonts w:ascii="Wingdings" w:hAnsi="Wingdings"/>
      </w:r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12">
    <w:nsid w:val="0000000F"/>
    <w:multiLevelType w:val="multilevel"/>
    <w:tmpl w:val="0000000F"/>
    <w:name w:val="WW8Num15"/>
    <w:lvl w:ilvl="0">
      <w:start w:val="1"/>
      <w:numFmt w:val="decimal"/>
      <w:suff w:val="nothing"/>
      <w:lvlText w:val="%1."/>
      <w:lvlJc w:val="left"/>
      <w:pPr>
        <w:tabs>
          <w:tab w:val="num" w:pos="0"/>
        </w:tabs>
        <w:ind w:left="0" w:firstLine="0"/>
      </w:pPr>
    </w:lvl>
    <w:lvl w:ilvl="1">
      <w:start w:val="1"/>
      <w:numFmt w:val="lowerLetter"/>
      <w:suff w:val="nothing"/>
      <w:lvlText w:val="%2."/>
      <w:lvlJc w:val="left"/>
      <w:pPr>
        <w:tabs>
          <w:tab w:val="num" w:pos="0"/>
        </w:tabs>
        <w:ind w:left="0" w:firstLine="0"/>
      </w:pPr>
    </w:lvl>
    <w:lvl w:ilvl="2">
      <w:start w:val="1"/>
      <w:numFmt w:val="bullet"/>
      <w:suff w:val="nothing"/>
      <w:lvlText w:val=""/>
      <w:lvlJc w:val="left"/>
      <w:pPr>
        <w:tabs>
          <w:tab w:val="num" w:pos="0"/>
        </w:tabs>
        <w:ind w:left="0" w:firstLine="0"/>
      </w:pPr>
      <w:rPr>
        <w:rFonts w:ascii="Wingdings" w:hAnsi="Wingdings"/>
      </w:r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90"/>
        </w:tabs>
        <w:ind w:left="9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13">
    <w:nsid w:val="00000010"/>
    <w:multiLevelType w:val="singleLevel"/>
    <w:tmpl w:val="00000010"/>
    <w:name w:val="WW8Num16"/>
    <w:lvl w:ilvl="0">
      <w:start w:val="1"/>
      <w:numFmt w:val="bullet"/>
      <w:suff w:val="nothing"/>
      <w:lvlText w:val=""/>
      <w:lvlJc w:val="left"/>
      <w:pPr>
        <w:tabs>
          <w:tab w:val="num" w:pos="0"/>
        </w:tabs>
        <w:ind w:left="0" w:firstLine="0"/>
      </w:pPr>
      <w:rPr>
        <w:rFonts w:ascii="Wingdings" w:hAnsi="Wingdings"/>
      </w:rPr>
    </w:lvl>
  </w:abstractNum>
  <w:abstractNum w:abstractNumId="14">
    <w:nsid w:val="00000012"/>
    <w:multiLevelType w:val="singleLevel"/>
    <w:tmpl w:val="00000012"/>
    <w:name w:val="WW8Num18"/>
    <w:lvl w:ilvl="0">
      <w:start w:val="1"/>
      <w:numFmt w:val="decimal"/>
      <w:suff w:val="nothing"/>
      <w:lvlText w:val="%1."/>
      <w:lvlJc w:val="left"/>
      <w:pPr>
        <w:tabs>
          <w:tab w:val="num" w:pos="0"/>
        </w:tabs>
        <w:ind w:left="0" w:firstLine="0"/>
      </w:pPr>
    </w:lvl>
  </w:abstractNum>
  <w:abstractNum w:abstractNumId="15">
    <w:nsid w:val="0D930526"/>
    <w:multiLevelType w:val="hybridMultilevel"/>
    <w:tmpl w:val="F334B956"/>
    <w:lvl w:ilvl="0" w:tplc="983222DE">
      <w:start w:val="1"/>
      <w:numFmt w:val="decimal"/>
      <w:lvlText w:val="%1)"/>
      <w:lvlJc w:val="left"/>
      <w:pPr>
        <w:ind w:left="720" w:hanging="360"/>
      </w:pPr>
      <w:rPr>
        <w:rFonts w:asciiTheme="majorBidi" w:eastAsia="Times New Roman" w:hAnsiTheme="majorBidi" w:cstheme="maj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0F4E5476"/>
    <w:multiLevelType w:val="hybridMultilevel"/>
    <w:tmpl w:val="6484BA4C"/>
    <w:lvl w:ilvl="0" w:tplc="00B8DB0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nsid w:val="13B37A5D"/>
    <w:multiLevelType w:val="hybridMultilevel"/>
    <w:tmpl w:val="AD307CC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14D27663"/>
    <w:multiLevelType w:val="hybridMultilevel"/>
    <w:tmpl w:val="DD2EE23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17B52C5E"/>
    <w:multiLevelType w:val="multilevel"/>
    <w:tmpl w:val="BE9E36F0"/>
    <w:lvl w:ilvl="0">
      <w:start w:val="1"/>
      <w:numFmt w:val="decimal"/>
      <w:lvlText w:val="%1."/>
      <w:lvlJc w:val="left"/>
      <w:pPr>
        <w:ind w:left="540" w:hanging="540"/>
      </w:pPr>
      <w:rPr>
        <w:rFonts w:hint="default"/>
      </w:rPr>
    </w:lvl>
    <w:lvl w:ilvl="1">
      <w:start w:val="5"/>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0">
    <w:nsid w:val="1B91305D"/>
    <w:multiLevelType w:val="hybridMultilevel"/>
    <w:tmpl w:val="B712A7C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1FF65A02"/>
    <w:multiLevelType w:val="hybridMultilevel"/>
    <w:tmpl w:val="F970C8F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0B15CA3"/>
    <w:multiLevelType w:val="hybridMultilevel"/>
    <w:tmpl w:val="023E6C6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28533E87"/>
    <w:multiLevelType w:val="hybridMultilevel"/>
    <w:tmpl w:val="0FFC7DE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2CE1789B"/>
    <w:multiLevelType w:val="multilevel"/>
    <w:tmpl w:val="5D121380"/>
    <w:lvl w:ilvl="0">
      <w:start w:val="1"/>
      <w:numFmt w:val="decimal"/>
      <w:lvlText w:val="%1"/>
      <w:lvlJc w:val="left"/>
      <w:pPr>
        <w:ind w:left="480" w:hanging="480"/>
      </w:pPr>
      <w:rPr>
        <w:rFonts w:hint="default"/>
      </w:rPr>
    </w:lvl>
    <w:lvl w:ilvl="1">
      <w:start w:val="5"/>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5">
    <w:nsid w:val="325237DF"/>
    <w:multiLevelType w:val="hybridMultilevel"/>
    <w:tmpl w:val="4444761A"/>
    <w:lvl w:ilvl="0" w:tplc="0421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42B1F50"/>
    <w:multiLevelType w:val="hybridMultilevel"/>
    <w:tmpl w:val="EA94DC9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3C815CD3"/>
    <w:multiLevelType w:val="hybridMultilevel"/>
    <w:tmpl w:val="5A86404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0E55757"/>
    <w:multiLevelType w:val="hybridMultilevel"/>
    <w:tmpl w:val="4808C48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E36292D"/>
    <w:multiLevelType w:val="hybridMultilevel"/>
    <w:tmpl w:val="D69A8D1C"/>
    <w:lvl w:ilvl="0" w:tplc="04090015">
      <w:start w:val="1"/>
      <w:numFmt w:val="upperLetter"/>
      <w:lvlText w:val="%1."/>
      <w:lvlJc w:val="left"/>
      <w:pPr>
        <w:ind w:left="720" w:hanging="360"/>
      </w:pPr>
    </w:lvl>
    <w:lvl w:ilvl="1" w:tplc="04210011">
      <w:start w:val="1"/>
      <w:numFmt w:val="decimal"/>
      <w:lvlText w:val="%2)"/>
      <w:lvlJc w:val="left"/>
      <w:pPr>
        <w:ind w:left="1440" w:hanging="360"/>
      </w:pPr>
      <w:rPr>
        <w:rFonts w:hint="default"/>
      </w:rPr>
    </w:lvl>
    <w:lvl w:ilvl="2" w:tplc="40264968">
      <w:start w:val="4"/>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FB1FA8"/>
    <w:multiLevelType w:val="multilevel"/>
    <w:tmpl w:val="2C5E8B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0D30653"/>
    <w:multiLevelType w:val="hybridMultilevel"/>
    <w:tmpl w:val="A0240DD8"/>
    <w:lvl w:ilvl="0" w:tplc="04210017">
      <w:start w:val="1"/>
      <w:numFmt w:val="lowerLetter"/>
      <w:lvlText w:val="%1)"/>
      <w:lvlJc w:val="left"/>
      <w:pPr>
        <w:tabs>
          <w:tab w:val="num" w:pos="2640"/>
        </w:tabs>
        <w:ind w:left="2640" w:hanging="360"/>
      </w:pPr>
      <w:rPr>
        <w:rFonts w:hint="default"/>
      </w:rPr>
    </w:lvl>
    <w:lvl w:ilvl="1" w:tplc="6B9A7204">
      <w:start w:val="1"/>
      <w:numFmt w:val="decimal"/>
      <w:lvlText w:val="%2."/>
      <w:lvlJc w:val="left"/>
      <w:pPr>
        <w:tabs>
          <w:tab w:val="num" w:pos="3360"/>
        </w:tabs>
        <w:ind w:left="3360" w:hanging="360"/>
      </w:pPr>
      <w:rPr>
        <w:rFonts w:hint="default"/>
      </w:rPr>
    </w:lvl>
    <w:lvl w:ilvl="2" w:tplc="0409001B" w:tentative="1">
      <w:start w:val="1"/>
      <w:numFmt w:val="lowerRoman"/>
      <w:lvlText w:val="%3."/>
      <w:lvlJc w:val="right"/>
      <w:pPr>
        <w:tabs>
          <w:tab w:val="num" w:pos="4080"/>
        </w:tabs>
        <w:ind w:left="4080" w:hanging="180"/>
      </w:pPr>
    </w:lvl>
    <w:lvl w:ilvl="3" w:tplc="0409000F" w:tentative="1">
      <w:start w:val="1"/>
      <w:numFmt w:val="decimal"/>
      <w:lvlText w:val="%4."/>
      <w:lvlJc w:val="left"/>
      <w:pPr>
        <w:tabs>
          <w:tab w:val="num" w:pos="4800"/>
        </w:tabs>
        <w:ind w:left="4800" w:hanging="360"/>
      </w:pPr>
    </w:lvl>
    <w:lvl w:ilvl="4" w:tplc="04090019" w:tentative="1">
      <w:start w:val="1"/>
      <w:numFmt w:val="lowerLetter"/>
      <w:lvlText w:val="%5."/>
      <w:lvlJc w:val="left"/>
      <w:pPr>
        <w:tabs>
          <w:tab w:val="num" w:pos="5520"/>
        </w:tabs>
        <w:ind w:left="5520" w:hanging="360"/>
      </w:pPr>
    </w:lvl>
    <w:lvl w:ilvl="5" w:tplc="0409001B" w:tentative="1">
      <w:start w:val="1"/>
      <w:numFmt w:val="lowerRoman"/>
      <w:lvlText w:val="%6."/>
      <w:lvlJc w:val="right"/>
      <w:pPr>
        <w:tabs>
          <w:tab w:val="num" w:pos="6240"/>
        </w:tabs>
        <w:ind w:left="6240" w:hanging="180"/>
      </w:pPr>
    </w:lvl>
    <w:lvl w:ilvl="6" w:tplc="0409000F" w:tentative="1">
      <w:start w:val="1"/>
      <w:numFmt w:val="decimal"/>
      <w:lvlText w:val="%7."/>
      <w:lvlJc w:val="left"/>
      <w:pPr>
        <w:tabs>
          <w:tab w:val="num" w:pos="6960"/>
        </w:tabs>
        <w:ind w:left="6960" w:hanging="360"/>
      </w:pPr>
    </w:lvl>
    <w:lvl w:ilvl="7" w:tplc="04090019" w:tentative="1">
      <w:start w:val="1"/>
      <w:numFmt w:val="lowerLetter"/>
      <w:lvlText w:val="%8."/>
      <w:lvlJc w:val="left"/>
      <w:pPr>
        <w:tabs>
          <w:tab w:val="num" w:pos="7680"/>
        </w:tabs>
        <w:ind w:left="7680" w:hanging="360"/>
      </w:pPr>
    </w:lvl>
    <w:lvl w:ilvl="8" w:tplc="0409001B" w:tentative="1">
      <w:start w:val="1"/>
      <w:numFmt w:val="lowerRoman"/>
      <w:lvlText w:val="%9."/>
      <w:lvlJc w:val="right"/>
      <w:pPr>
        <w:tabs>
          <w:tab w:val="num" w:pos="8400"/>
        </w:tabs>
        <w:ind w:left="8400" w:hanging="180"/>
      </w:pPr>
    </w:lvl>
  </w:abstractNum>
  <w:abstractNum w:abstractNumId="32">
    <w:nsid w:val="5347137A"/>
    <w:multiLevelType w:val="hybridMultilevel"/>
    <w:tmpl w:val="499448D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3EC4B9C"/>
    <w:multiLevelType w:val="multilevel"/>
    <w:tmpl w:val="C4C6720C"/>
    <w:lvl w:ilvl="0">
      <w:start w:val="1"/>
      <w:numFmt w:val="decimal"/>
      <w:lvlText w:val="%1"/>
      <w:lvlJc w:val="left"/>
      <w:pPr>
        <w:ind w:left="480" w:hanging="480"/>
      </w:pPr>
      <w:rPr>
        <w:rFonts w:hint="default"/>
      </w:rPr>
    </w:lvl>
    <w:lvl w:ilvl="1">
      <w:start w:val="4"/>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4">
    <w:nsid w:val="57DE3708"/>
    <w:multiLevelType w:val="multilevel"/>
    <w:tmpl w:val="DA22DF9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808665C"/>
    <w:multiLevelType w:val="hybridMultilevel"/>
    <w:tmpl w:val="4490940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459698B"/>
    <w:multiLevelType w:val="hybridMultilevel"/>
    <w:tmpl w:val="4E2C4996"/>
    <w:lvl w:ilvl="0" w:tplc="443C05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55C3FE5"/>
    <w:multiLevelType w:val="hybridMultilevel"/>
    <w:tmpl w:val="D20E0418"/>
    <w:lvl w:ilvl="0" w:tplc="0421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374FC9"/>
    <w:multiLevelType w:val="hybridMultilevel"/>
    <w:tmpl w:val="4B686AEC"/>
    <w:lvl w:ilvl="0" w:tplc="04210011">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FCE76B0"/>
    <w:multiLevelType w:val="multilevel"/>
    <w:tmpl w:val="1D5E144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0">
    <w:nsid w:val="6FFB3519"/>
    <w:multiLevelType w:val="multilevel"/>
    <w:tmpl w:val="9BBC04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35B32CA"/>
    <w:multiLevelType w:val="hybridMultilevel"/>
    <w:tmpl w:val="A75052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nsid w:val="738B7D23"/>
    <w:multiLevelType w:val="hybridMultilevel"/>
    <w:tmpl w:val="6B8086FA"/>
    <w:lvl w:ilvl="0" w:tplc="04210011">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5547259"/>
    <w:multiLevelType w:val="multilevel"/>
    <w:tmpl w:val="6180F594"/>
    <w:lvl w:ilvl="0">
      <w:start w:val="1"/>
      <w:numFmt w:val="decimal"/>
      <w:lvlText w:val="%1."/>
      <w:lvlJc w:val="left"/>
      <w:pPr>
        <w:tabs>
          <w:tab w:val="num" w:pos="2160"/>
        </w:tabs>
        <w:ind w:left="2160" w:hanging="360"/>
      </w:pPr>
    </w:lvl>
    <w:lvl w:ilvl="1">
      <w:start w:val="1"/>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44">
    <w:nsid w:val="78053B17"/>
    <w:multiLevelType w:val="hybridMultilevel"/>
    <w:tmpl w:val="95EAB406"/>
    <w:lvl w:ilvl="0" w:tplc="B8C0403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8AC421F"/>
    <w:multiLevelType w:val="hybridMultilevel"/>
    <w:tmpl w:val="D9C885D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996313F"/>
    <w:multiLevelType w:val="multilevel"/>
    <w:tmpl w:val="D0A4BA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DBD1FF2"/>
    <w:multiLevelType w:val="hybridMultilevel"/>
    <w:tmpl w:val="6276A93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5"/>
  </w:num>
  <w:num w:numId="2">
    <w:abstractNumId w:val="39"/>
  </w:num>
  <w:num w:numId="3">
    <w:abstractNumId w:val="33"/>
  </w:num>
  <w:num w:numId="4">
    <w:abstractNumId w:val="40"/>
  </w:num>
  <w:num w:numId="5">
    <w:abstractNumId w:val="16"/>
  </w:num>
  <w:num w:numId="6">
    <w:abstractNumId w:val="47"/>
  </w:num>
  <w:num w:numId="7">
    <w:abstractNumId w:val="27"/>
  </w:num>
  <w:num w:numId="8">
    <w:abstractNumId w:val="32"/>
  </w:num>
  <w:num w:numId="9">
    <w:abstractNumId w:val="15"/>
  </w:num>
  <w:num w:numId="10">
    <w:abstractNumId w:val="41"/>
  </w:num>
  <w:num w:numId="11">
    <w:abstractNumId w:val="42"/>
  </w:num>
  <w:num w:numId="12">
    <w:abstractNumId w:val="23"/>
  </w:num>
  <w:num w:numId="13">
    <w:abstractNumId w:val="18"/>
  </w:num>
  <w:num w:numId="14">
    <w:abstractNumId w:val="31"/>
  </w:num>
  <w:num w:numId="15">
    <w:abstractNumId w:val="17"/>
  </w:num>
  <w:num w:numId="16">
    <w:abstractNumId w:val="29"/>
  </w:num>
  <w:num w:numId="17">
    <w:abstractNumId w:val="38"/>
  </w:num>
  <w:num w:numId="18">
    <w:abstractNumId w:val="37"/>
  </w:num>
  <w:num w:numId="19">
    <w:abstractNumId w:val="25"/>
  </w:num>
  <w:num w:numId="20">
    <w:abstractNumId w:val="43"/>
  </w:num>
  <w:num w:numId="21">
    <w:abstractNumId w:val="34"/>
  </w:num>
  <w:num w:numId="22">
    <w:abstractNumId w:val="28"/>
  </w:num>
  <w:num w:numId="23">
    <w:abstractNumId w:val="35"/>
  </w:num>
  <w:num w:numId="24">
    <w:abstractNumId w:val="21"/>
  </w:num>
  <w:num w:numId="25">
    <w:abstractNumId w:val="22"/>
  </w:num>
  <w:num w:numId="26">
    <w:abstractNumId w:val="20"/>
  </w:num>
  <w:num w:numId="27">
    <w:abstractNumId w:val="26"/>
  </w:num>
  <w:num w:numId="28">
    <w:abstractNumId w:val="46"/>
  </w:num>
  <w:num w:numId="29">
    <w:abstractNumId w:val="30"/>
  </w:num>
  <w:num w:numId="30">
    <w:abstractNumId w:val="36"/>
  </w:num>
  <w:num w:numId="31">
    <w:abstractNumId w:val="44"/>
  </w:num>
  <w:num w:numId="32">
    <w:abstractNumId w:val="24"/>
  </w:num>
  <w:num w:numId="33">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7B3"/>
    <w:rsid w:val="00020A57"/>
    <w:rsid w:val="000227B3"/>
    <w:rsid w:val="000241B8"/>
    <w:rsid w:val="00051729"/>
    <w:rsid w:val="00057BEB"/>
    <w:rsid w:val="00077DF5"/>
    <w:rsid w:val="000807E7"/>
    <w:rsid w:val="00080DB8"/>
    <w:rsid w:val="0008341A"/>
    <w:rsid w:val="00087349"/>
    <w:rsid w:val="000A4520"/>
    <w:rsid w:val="000B3409"/>
    <w:rsid w:val="000B4A22"/>
    <w:rsid w:val="000D2866"/>
    <w:rsid w:val="000E3D9F"/>
    <w:rsid w:val="000F0F1D"/>
    <w:rsid w:val="00100EDE"/>
    <w:rsid w:val="00110F7C"/>
    <w:rsid w:val="00112A8B"/>
    <w:rsid w:val="00130605"/>
    <w:rsid w:val="00132B23"/>
    <w:rsid w:val="00141900"/>
    <w:rsid w:val="001450C9"/>
    <w:rsid w:val="00152326"/>
    <w:rsid w:val="00166470"/>
    <w:rsid w:val="00176362"/>
    <w:rsid w:val="00180AF2"/>
    <w:rsid w:val="001903E5"/>
    <w:rsid w:val="00191283"/>
    <w:rsid w:val="00194D74"/>
    <w:rsid w:val="001A3C2B"/>
    <w:rsid w:val="001A4637"/>
    <w:rsid w:val="001A4FF4"/>
    <w:rsid w:val="001B7795"/>
    <w:rsid w:val="001C392D"/>
    <w:rsid w:val="001D01AC"/>
    <w:rsid w:val="001D28E6"/>
    <w:rsid w:val="001D3708"/>
    <w:rsid w:val="001E07ED"/>
    <w:rsid w:val="001E2A6C"/>
    <w:rsid w:val="001E5DFC"/>
    <w:rsid w:val="00217484"/>
    <w:rsid w:val="00224CA8"/>
    <w:rsid w:val="002340CB"/>
    <w:rsid w:val="00251999"/>
    <w:rsid w:val="0025325D"/>
    <w:rsid w:val="0025547D"/>
    <w:rsid w:val="00255BFC"/>
    <w:rsid w:val="00257ADA"/>
    <w:rsid w:val="0027455F"/>
    <w:rsid w:val="002769FD"/>
    <w:rsid w:val="00281C46"/>
    <w:rsid w:val="00281EE3"/>
    <w:rsid w:val="00286783"/>
    <w:rsid w:val="002A7A90"/>
    <w:rsid w:val="002B216E"/>
    <w:rsid w:val="002C038D"/>
    <w:rsid w:val="002D3482"/>
    <w:rsid w:val="002E4A1A"/>
    <w:rsid w:val="002F427B"/>
    <w:rsid w:val="002F5C2B"/>
    <w:rsid w:val="002F6B83"/>
    <w:rsid w:val="003016E6"/>
    <w:rsid w:val="003024C6"/>
    <w:rsid w:val="00302D58"/>
    <w:rsid w:val="003044E5"/>
    <w:rsid w:val="00306610"/>
    <w:rsid w:val="00330AFE"/>
    <w:rsid w:val="003445F9"/>
    <w:rsid w:val="00355BF7"/>
    <w:rsid w:val="003656D9"/>
    <w:rsid w:val="00373FD2"/>
    <w:rsid w:val="00390A8C"/>
    <w:rsid w:val="0039262C"/>
    <w:rsid w:val="0039726A"/>
    <w:rsid w:val="003B78E3"/>
    <w:rsid w:val="003D71A2"/>
    <w:rsid w:val="00411551"/>
    <w:rsid w:val="0041238E"/>
    <w:rsid w:val="004244F5"/>
    <w:rsid w:val="00424619"/>
    <w:rsid w:val="00437103"/>
    <w:rsid w:val="00455F39"/>
    <w:rsid w:val="004921C7"/>
    <w:rsid w:val="004949AC"/>
    <w:rsid w:val="004964A2"/>
    <w:rsid w:val="00496834"/>
    <w:rsid w:val="004B4570"/>
    <w:rsid w:val="004C1DC1"/>
    <w:rsid w:val="004C3AA7"/>
    <w:rsid w:val="004D3D12"/>
    <w:rsid w:val="004D7361"/>
    <w:rsid w:val="004E1BD9"/>
    <w:rsid w:val="004F29B6"/>
    <w:rsid w:val="004F6860"/>
    <w:rsid w:val="00504C6E"/>
    <w:rsid w:val="00515EFF"/>
    <w:rsid w:val="00516BE4"/>
    <w:rsid w:val="00517843"/>
    <w:rsid w:val="00524D83"/>
    <w:rsid w:val="0057499D"/>
    <w:rsid w:val="0057518E"/>
    <w:rsid w:val="00586CE2"/>
    <w:rsid w:val="0058768F"/>
    <w:rsid w:val="005A4297"/>
    <w:rsid w:val="005B0531"/>
    <w:rsid w:val="005B3080"/>
    <w:rsid w:val="005B4D44"/>
    <w:rsid w:val="005D09A1"/>
    <w:rsid w:val="005D1D3D"/>
    <w:rsid w:val="005D2FFB"/>
    <w:rsid w:val="005D45D6"/>
    <w:rsid w:val="005D691E"/>
    <w:rsid w:val="005E59B2"/>
    <w:rsid w:val="005F188A"/>
    <w:rsid w:val="0061132D"/>
    <w:rsid w:val="00613B01"/>
    <w:rsid w:val="00616823"/>
    <w:rsid w:val="00624FCC"/>
    <w:rsid w:val="00633A2C"/>
    <w:rsid w:val="00655B40"/>
    <w:rsid w:val="0066567B"/>
    <w:rsid w:val="00694177"/>
    <w:rsid w:val="00696576"/>
    <w:rsid w:val="00696E53"/>
    <w:rsid w:val="006A1AFE"/>
    <w:rsid w:val="006B1F59"/>
    <w:rsid w:val="006B6355"/>
    <w:rsid w:val="006B7AAA"/>
    <w:rsid w:val="006C4374"/>
    <w:rsid w:val="006D34FC"/>
    <w:rsid w:val="006E175C"/>
    <w:rsid w:val="006E5A6D"/>
    <w:rsid w:val="006F3AE5"/>
    <w:rsid w:val="006F670E"/>
    <w:rsid w:val="0070607F"/>
    <w:rsid w:val="00710F80"/>
    <w:rsid w:val="00714370"/>
    <w:rsid w:val="0072195A"/>
    <w:rsid w:val="00726F8A"/>
    <w:rsid w:val="00733A3A"/>
    <w:rsid w:val="00734CFB"/>
    <w:rsid w:val="00760C8F"/>
    <w:rsid w:val="00767282"/>
    <w:rsid w:val="007734BF"/>
    <w:rsid w:val="00775731"/>
    <w:rsid w:val="00797F61"/>
    <w:rsid w:val="007A76AC"/>
    <w:rsid w:val="007D446C"/>
    <w:rsid w:val="007F3F47"/>
    <w:rsid w:val="007F4910"/>
    <w:rsid w:val="00802DF7"/>
    <w:rsid w:val="00813246"/>
    <w:rsid w:val="00815C55"/>
    <w:rsid w:val="0082188F"/>
    <w:rsid w:val="00831311"/>
    <w:rsid w:val="0085139E"/>
    <w:rsid w:val="008665E3"/>
    <w:rsid w:val="00866BDD"/>
    <w:rsid w:val="0087143E"/>
    <w:rsid w:val="0087375C"/>
    <w:rsid w:val="00876D18"/>
    <w:rsid w:val="00880251"/>
    <w:rsid w:val="0088254F"/>
    <w:rsid w:val="00882802"/>
    <w:rsid w:val="00883692"/>
    <w:rsid w:val="00897802"/>
    <w:rsid w:val="00897A3D"/>
    <w:rsid w:val="008A3B2C"/>
    <w:rsid w:val="008B019F"/>
    <w:rsid w:val="008B4BDD"/>
    <w:rsid w:val="008B7C73"/>
    <w:rsid w:val="008C7603"/>
    <w:rsid w:val="008D1AE4"/>
    <w:rsid w:val="008E139C"/>
    <w:rsid w:val="008F5312"/>
    <w:rsid w:val="008F6A53"/>
    <w:rsid w:val="009028F4"/>
    <w:rsid w:val="00905E4B"/>
    <w:rsid w:val="009061C2"/>
    <w:rsid w:val="009116FA"/>
    <w:rsid w:val="00921C24"/>
    <w:rsid w:val="00927F8B"/>
    <w:rsid w:val="00947507"/>
    <w:rsid w:val="009508E9"/>
    <w:rsid w:val="009542F4"/>
    <w:rsid w:val="009609CE"/>
    <w:rsid w:val="00973F2E"/>
    <w:rsid w:val="009879BC"/>
    <w:rsid w:val="00995658"/>
    <w:rsid w:val="009A60D1"/>
    <w:rsid w:val="009D3808"/>
    <w:rsid w:val="009E6A9B"/>
    <w:rsid w:val="009F56D2"/>
    <w:rsid w:val="009F7194"/>
    <w:rsid w:val="00A036F4"/>
    <w:rsid w:val="00A14E85"/>
    <w:rsid w:val="00A2687C"/>
    <w:rsid w:val="00A45B35"/>
    <w:rsid w:val="00A46388"/>
    <w:rsid w:val="00A46AAD"/>
    <w:rsid w:val="00A543D2"/>
    <w:rsid w:val="00A57FB8"/>
    <w:rsid w:val="00A73107"/>
    <w:rsid w:val="00A8690C"/>
    <w:rsid w:val="00AB250D"/>
    <w:rsid w:val="00AB72C6"/>
    <w:rsid w:val="00AB7B1A"/>
    <w:rsid w:val="00AC3098"/>
    <w:rsid w:val="00AD242A"/>
    <w:rsid w:val="00AF4FCF"/>
    <w:rsid w:val="00B0160F"/>
    <w:rsid w:val="00B04B4E"/>
    <w:rsid w:val="00B24764"/>
    <w:rsid w:val="00B266E5"/>
    <w:rsid w:val="00B461CF"/>
    <w:rsid w:val="00B630FB"/>
    <w:rsid w:val="00B65A1B"/>
    <w:rsid w:val="00B91773"/>
    <w:rsid w:val="00BA4E89"/>
    <w:rsid w:val="00BB5BF0"/>
    <w:rsid w:val="00BB6866"/>
    <w:rsid w:val="00BC3560"/>
    <w:rsid w:val="00C10F1D"/>
    <w:rsid w:val="00C23BEF"/>
    <w:rsid w:val="00C30B32"/>
    <w:rsid w:val="00C33E26"/>
    <w:rsid w:val="00C4019C"/>
    <w:rsid w:val="00C51470"/>
    <w:rsid w:val="00C61F32"/>
    <w:rsid w:val="00C620DF"/>
    <w:rsid w:val="00C80CBE"/>
    <w:rsid w:val="00C85C51"/>
    <w:rsid w:val="00C97625"/>
    <w:rsid w:val="00CB3E89"/>
    <w:rsid w:val="00CD1EF8"/>
    <w:rsid w:val="00CD2B10"/>
    <w:rsid w:val="00CD3B82"/>
    <w:rsid w:val="00CF005B"/>
    <w:rsid w:val="00CF2CE8"/>
    <w:rsid w:val="00CF3146"/>
    <w:rsid w:val="00D00C01"/>
    <w:rsid w:val="00D100DF"/>
    <w:rsid w:val="00D10D32"/>
    <w:rsid w:val="00D165C9"/>
    <w:rsid w:val="00D23C69"/>
    <w:rsid w:val="00D55B2A"/>
    <w:rsid w:val="00D875E1"/>
    <w:rsid w:val="00D9184F"/>
    <w:rsid w:val="00D91CCF"/>
    <w:rsid w:val="00DA1A77"/>
    <w:rsid w:val="00DA2C66"/>
    <w:rsid w:val="00DB283C"/>
    <w:rsid w:val="00DC1805"/>
    <w:rsid w:val="00DC3BAF"/>
    <w:rsid w:val="00DC5BBA"/>
    <w:rsid w:val="00DC5FB3"/>
    <w:rsid w:val="00DD1F58"/>
    <w:rsid w:val="00DD5AC4"/>
    <w:rsid w:val="00DD5C90"/>
    <w:rsid w:val="00DE2099"/>
    <w:rsid w:val="00DE2680"/>
    <w:rsid w:val="00DE676F"/>
    <w:rsid w:val="00DF6C03"/>
    <w:rsid w:val="00E017C6"/>
    <w:rsid w:val="00E02077"/>
    <w:rsid w:val="00E24497"/>
    <w:rsid w:val="00E65834"/>
    <w:rsid w:val="00E81D46"/>
    <w:rsid w:val="00E92699"/>
    <w:rsid w:val="00E95CBA"/>
    <w:rsid w:val="00EA1E23"/>
    <w:rsid w:val="00EB4202"/>
    <w:rsid w:val="00EB46E3"/>
    <w:rsid w:val="00EB6B6F"/>
    <w:rsid w:val="00ED3BFA"/>
    <w:rsid w:val="00EE61C3"/>
    <w:rsid w:val="00EE627F"/>
    <w:rsid w:val="00F04691"/>
    <w:rsid w:val="00F07FC5"/>
    <w:rsid w:val="00F13B56"/>
    <w:rsid w:val="00F21CC1"/>
    <w:rsid w:val="00F53B3B"/>
    <w:rsid w:val="00F568E5"/>
    <w:rsid w:val="00F5749F"/>
    <w:rsid w:val="00F60848"/>
    <w:rsid w:val="00F60AC2"/>
    <w:rsid w:val="00F646E8"/>
    <w:rsid w:val="00F71C98"/>
    <w:rsid w:val="00F76275"/>
    <w:rsid w:val="00F82664"/>
    <w:rsid w:val="00F83BDF"/>
    <w:rsid w:val="00F85400"/>
    <w:rsid w:val="00F85CC0"/>
    <w:rsid w:val="00F87F4D"/>
    <w:rsid w:val="00F90003"/>
    <w:rsid w:val="00F91E6F"/>
    <w:rsid w:val="00FA1596"/>
    <w:rsid w:val="00FA517E"/>
    <w:rsid w:val="00FA6B66"/>
    <w:rsid w:val="00FC319C"/>
    <w:rsid w:val="00FF7F5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184F"/>
    <w:rPr>
      <w:sz w:val="24"/>
      <w:szCs w:val="24"/>
      <w:lang w:val="en-GB" w:eastAsia="en-US"/>
    </w:rPr>
  </w:style>
  <w:style w:type="paragraph" w:styleId="Heading1">
    <w:name w:val="heading 1"/>
    <w:basedOn w:val="Normal"/>
    <w:next w:val="Normal"/>
    <w:qFormat/>
    <w:rsid w:val="00D9184F"/>
    <w:pPr>
      <w:keepNext/>
      <w:tabs>
        <w:tab w:val="num" w:pos="0"/>
      </w:tabs>
      <w:suppressAutoHyphens/>
      <w:spacing w:line="360" w:lineRule="auto"/>
      <w:outlineLvl w:val="0"/>
    </w:pPr>
    <w:rPr>
      <w:b/>
      <w:lang w:val="en-US" w:eastAsia="ar-SA"/>
    </w:rPr>
  </w:style>
  <w:style w:type="paragraph" w:styleId="Heading2">
    <w:name w:val="heading 2"/>
    <w:basedOn w:val="Normal"/>
    <w:next w:val="Normal"/>
    <w:qFormat/>
    <w:rsid w:val="00D9184F"/>
    <w:pPr>
      <w:keepNext/>
      <w:tabs>
        <w:tab w:val="num" w:pos="0"/>
      </w:tabs>
      <w:suppressAutoHyphens/>
      <w:spacing w:line="360" w:lineRule="auto"/>
      <w:jc w:val="center"/>
      <w:outlineLvl w:val="1"/>
    </w:pPr>
    <w:rPr>
      <w:b/>
      <w:bCs/>
      <w:lang w:val="en-US" w:eastAsia="ar-SA"/>
    </w:rPr>
  </w:style>
  <w:style w:type="paragraph" w:styleId="Heading4">
    <w:name w:val="heading 4"/>
    <w:basedOn w:val="Normal"/>
    <w:next w:val="Normal"/>
    <w:qFormat/>
    <w:rsid w:val="00D9184F"/>
    <w:pPr>
      <w:keepNext/>
      <w:tabs>
        <w:tab w:val="num" w:pos="0"/>
        <w:tab w:val="left" w:pos="3285"/>
      </w:tabs>
      <w:suppressAutoHyphens/>
      <w:ind w:left="1080"/>
      <w:outlineLvl w:val="3"/>
    </w:pPr>
    <w:rPr>
      <w:b/>
      <w:bCs/>
      <w:lang w:val="en-US" w:eastAsia="ar-SA"/>
    </w:rPr>
  </w:style>
  <w:style w:type="paragraph" w:styleId="Heading5">
    <w:name w:val="heading 5"/>
    <w:basedOn w:val="Normal"/>
    <w:next w:val="Normal"/>
    <w:qFormat/>
    <w:rsid w:val="00D9184F"/>
    <w:pPr>
      <w:keepNext/>
      <w:suppressAutoHyphens/>
      <w:spacing w:line="360" w:lineRule="auto"/>
      <w:jc w:val="both"/>
      <w:outlineLvl w:val="4"/>
    </w:pPr>
    <w:rPr>
      <w:b/>
      <w:bCs/>
      <w:lang w:val="en-US" w:eastAsia="ar-SA"/>
    </w:rPr>
  </w:style>
  <w:style w:type="paragraph" w:styleId="Heading6">
    <w:name w:val="heading 6"/>
    <w:basedOn w:val="Normal"/>
    <w:next w:val="Normal"/>
    <w:qFormat/>
    <w:rsid w:val="00D9184F"/>
    <w:pPr>
      <w:keepNext/>
      <w:tabs>
        <w:tab w:val="left" w:pos="3285"/>
      </w:tabs>
      <w:suppressAutoHyphens/>
      <w:spacing w:line="360" w:lineRule="auto"/>
      <w:ind w:firstLine="720"/>
      <w:jc w:val="both"/>
      <w:outlineLvl w:val="5"/>
    </w:pPr>
    <w:rPr>
      <w:b/>
      <w:bCs/>
      <w:lang w:val="en-US" w:eastAsia="ar-SA"/>
    </w:rPr>
  </w:style>
  <w:style w:type="paragraph" w:styleId="Heading7">
    <w:name w:val="heading 7"/>
    <w:basedOn w:val="Normal"/>
    <w:next w:val="Normal"/>
    <w:qFormat/>
    <w:rsid w:val="00D9184F"/>
    <w:pPr>
      <w:keepNext/>
      <w:suppressAutoHyphens/>
      <w:spacing w:line="360" w:lineRule="auto"/>
      <w:jc w:val="center"/>
      <w:outlineLvl w:val="6"/>
    </w:pPr>
    <w:rPr>
      <w:sz w:val="28"/>
      <w:lang w:val="en-US" w:eastAsia="ar-SA"/>
    </w:rPr>
  </w:style>
  <w:style w:type="paragraph" w:styleId="Heading9">
    <w:name w:val="heading 9"/>
    <w:basedOn w:val="Normal"/>
    <w:next w:val="Normal"/>
    <w:qFormat/>
    <w:rsid w:val="00D9184F"/>
    <w:pPr>
      <w:keepNext/>
      <w:suppressAutoHyphens/>
      <w:ind w:left="1440" w:firstLine="720"/>
      <w:outlineLvl w:val="8"/>
    </w:pPr>
    <w:rPr>
      <w:b/>
      <w:bCs/>
      <w:sz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9184F"/>
    <w:pPr>
      <w:tabs>
        <w:tab w:val="left" w:pos="720"/>
        <w:tab w:val="left" w:pos="900"/>
      </w:tabs>
      <w:suppressAutoHyphens/>
      <w:spacing w:line="360" w:lineRule="auto"/>
      <w:ind w:left="900"/>
      <w:jc w:val="both"/>
    </w:pPr>
    <w:rPr>
      <w:lang w:val="en-US" w:eastAsia="ar-SA"/>
    </w:rPr>
  </w:style>
  <w:style w:type="paragraph" w:styleId="BodyTextIndent2">
    <w:name w:val="Body Text Indent 2"/>
    <w:basedOn w:val="Normal"/>
    <w:rsid w:val="00D9184F"/>
    <w:pPr>
      <w:suppressAutoHyphens/>
      <w:ind w:left="900" w:hanging="900"/>
      <w:jc w:val="both"/>
    </w:pPr>
    <w:rPr>
      <w:lang w:val="en-US" w:eastAsia="ar-SA"/>
    </w:rPr>
  </w:style>
  <w:style w:type="paragraph" w:styleId="BodyTextIndent3">
    <w:name w:val="Body Text Indent 3"/>
    <w:basedOn w:val="Normal"/>
    <w:rsid w:val="00D9184F"/>
    <w:pPr>
      <w:suppressAutoHyphens/>
      <w:ind w:left="1080"/>
    </w:pPr>
    <w:rPr>
      <w:lang w:val="en-US" w:eastAsia="ar-SA"/>
    </w:rPr>
  </w:style>
  <w:style w:type="paragraph" w:customStyle="1" w:styleId="Heading">
    <w:name w:val="Heading"/>
    <w:basedOn w:val="Normal"/>
    <w:next w:val="BodyText"/>
    <w:rsid w:val="00D9184F"/>
    <w:pPr>
      <w:keepNext/>
      <w:suppressAutoHyphens/>
      <w:spacing w:before="240" w:after="120"/>
    </w:pPr>
    <w:rPr>
      <w:rFonts w:ascii="Arial" w:eastAsia="Lucida Sans Unicode" w:hAnsi="Arial" w:cs="Tahoma"/>
      <w:sz w:val="28"/>
      <w:szCs w:val="28"/>
      <w:lang w:val="en-US" w:eastAsia="ar-SA"/>
    </w:rPr>
  </w:style>
  <w:style w:type="paragraph" w:styleId="BodyText">
    <w:name w:val="Body Text"/>
    <w:basedOn w:val="Normal"/>
    <w:link w:val="BodyTextChar"/>
    <w:rsid w:val="00D9184F"/>
    <w:pPr>
      <w:suppressAutoHyphens/>
      <w:jc w:val="both"/>
    </w:pPr>
    <w:rPr>
      <w:sz w:val="28"/>
      <w:lang w:val="en-US" w:eastAsia="ar-SA"/>
    </w:rPr>
  </w:style>
  <w:style w:type="paragraph" w:customStyle="1" w:styleId="Index">
    <w:name w:val="Index"/>
    <w:basedOn w:val="Normal"/>
    <w:rsid w:val="00D9184F"/>
    <w:pPr>
      <w:suppressLineNumbers/>
      <w:suppressAutoHyphens/>
    </w:pPr>
    <w:rPr>
      <w:rFonts w:cs="Tahoma"/>
      <w:lang w:val="en-US" w:eastAsia="ar-SA"/>
    </w:rPr>
  </w:style>
  <w:style w:type="character" w:styleId="PageNumber">
    <w:name w:val="page number"/>
    <w:basedOn w:val="DefaultParagraphFont"/>
    <w:rsid w:val="00D9184F"/>
  </w:style>
  <w:style w:type="paragraph" w:styleId="Footer">
    <w:name w:val="footer"/>
    <w:basedOn w:val="Normal"/>
    <w:link w:val="FooterChar"/>
    <w:uiPriority w:val="99"/>
    <w:rsid w:val="00D9184F"/>
    <w:pPr>
      <w:tabs>
        <w:tab w:val="center" w:pos="4320"/>
        <w:tab w:val="right" w:pos="8640"/>
      </w:tabs>
      <w:suppressAutoHyphens/>
    </w:pPr>
    <w:rPr>
      <w:lang w:val="en-US" w:eastAsia="ar-SA"/>
    </w:rPr>
  </w:style>
  <w:style w:type="paragraph" w:styleId="BodyText3">
    <w:name w:val="Body Text 3"/>
    <w:basedOn w:val="Normal"/>
    <w:rsid w:val="00D9184F"/>
    <w:pPr>
      <w:suppressAutoHyphens/>
    </w:pPr>
    <w:rPr>
      <w:sz w:val="16"/>
      <w:lang w:val="en-US" w:eastAsia="ar-SA"/>
    </w:rPr>
  </w:style>
  <w:style w:type="paragraph" w:styleId="BodyText2">
    <w:name w:val="Body Text 2"/>
    <w:basedOn w:val="Normal"/>
    <w:rsid w:val="00D9184F"/>
    <w:pPr>
      <w:suppressAutoHyphens/>
      <w:jc w:val="center"/>
    </w:pPr>
    <w:rPr>
      <w:lang w:val="en-US" w:eastAsia="ar-SA"/>
    </w:rPr>
  </w:style>
  <w:style w:type="paragraph" w:styleId="Header">
    <w:name w:val="header"/>
    <w:basedOn w:val="Normal"/>
    <w:link w:val="HeaderChar"/>
    <w:uiPriority w:val="99"/>
    <w:rsid w:val="000227B3"/>
    <w:pPr>
      <w:tabs>
        <w:tab w:val="center" w:pos="4320"/>
        <w:tab w:val="right" w:pos="8640"/>
      </w:tabs>
    </w:pPr>
  </w:style>
  <w:style w:type="paragraph" w:styleId="FootnoteText">
    <w:name w:val="footnote text"/>
    <w:basedOn w:val="Normal"/>
    <w:link w:val="FootnoteTextChar"/>
    <w:uiPriority w:val="99"/>
    <w:semiHidden/>
    <w:rsid w:val="00286783"/>
    <w:rPr>
      <w:sz w:val="20"/>
      <w:szCs w:val="20"/>
    </w:rPr>
  </w:style>
  <w:style w:type="character" w:styleId="FootnoteReference">
    <w:name w:val="footnote reference"/>
    <w:uiPriority w:val="99"/>
    <w:semiHidden/>
    <w:rsid w:val="00286783"/>
    <w:rPr>
      <w:vertAlign w:val="superscript"/>
    </w:rPr>
  </w:style>
  <w:style w:type="table" w:styleId="TableGrid">
    <w:name w:val="Table Grid"/>
    <w:basedOn w:val="TableNormal"/>
    <w:rsid w:val="007143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5BFC"/>
    <w:pPr>
      <w:ind w:left="720"/>
      <w:contextualSpacing/>
    </w:pPr>
  </w:style>
  <w:style w:type="character" w:customStyle="1" w:styleId="HeaderChar">
    <w:name w:val="Header Char"/>
    <w:link w:val="Header"/>
    <w:uiPriority w:val="99"/>
    <w:rsid w:val="00A45B35"/>
    <w:rPr>
      <w:sz w:val="24"/>
      <w:szCs w:val="24"/>
      <w:lang w:val="en-GB" w:eastAsia="en-US"/>
    </w:rPr>
  </w:style>
  <w:style w:type="character" w:styleId="Hyperlink">
    <w:name w:val="Hyperlink"/>
    <w:uiPriority w:val="99"/>
    <w:rsid w:val="002769FD"/>
    <w:rPr>
      <w:color w:val="0000FF"/>
      <w:u w:val="single"/>
    </w:rPr>
  </w:style>
  <w:style w:type="paragraph" w:styleId="Title">
    <w:name w:val="Title"/>
    <w:basedOn w:val="Normal"/>
    <w:next w:val="Subtitle"/>
    <w:link w:val="TitleChar"/>
    <w:qFormat/>
    <w:rsid w:val="00F5749F"/>
    <w:pPr>
      <w:suppressAutoHyphens/>
      <w:jc w:val="center"/>
    </w:pPr>
    <w:rPr>
      <w:rFonts w:eastAsia="MS Mincho"/>
      <w:b/>
      <w:bCs/>
      <w:sz w:val="28"/>
      <w:lang w:val="en-US" w:eastAsia="ar-SA"/>
    </w:rPr>
  </w:style>
  <w:style w:type="character" w:customStyle="1" w:styleId="TitleChar">
    <w:name w:val="Title Char"/>
    <w:link w:val="Title"/>
    <w:rsid w:val="00F5749F"/>
    <w:rPr>
      <w:rFonts w:eastAsia="MS Mincho"/>
      <w:b/>
      <w:bCs/>
      <w:sz w:val="28"/>
      <w:szCs w:val="24"/>
      <w:lang w:val="en-US" w:eastAsia="ar-SA"/>
    </w:rPr>
  </w:style>
  <w:style w:type="paragraph" w:styleId="Subtitle">
    <w:name w:val="Subtitle"/>
    <w:basedOn w:val="Normal"/>
    <w:next w:val="BodyText"/>
    <w:link w:val="SubtitleChar"/>
    <w:qFormat/>
    <w:rsid w:val="00F5749F"/>
    <w:pPr>
      <w:keepNext/>
      <w:suppressAutoHyphens/>
      <w:spacing w:before="240" w:after="120"/>
      <w:jc w:val="center"/>
    </w:pPr>
    <w:rPr>
      <w:rFonts w:ascii="Liberation Sans" w:eastAsia="DejaVu Sans" w:hAnsi="Liberation Sans" w:cs="DejaVu Sans"/>
      <w:i/>
      <w:iCs/>
      <w:sz w:val="28"/>
      <w:szCs w:val="28"/>
      <w:lang w:val="en-US" w:eastAsia="ar-SA"/>
    </w:rPr>
  </w:style>
  <w:style w:type="character" w:customStyle="1" w:styleId="SubtitleChar">
    <w:name w:val="Subtitle Char"/>
    <w:link w:val="Subtitle"/>
    <w:rsid w:val="00F5749F"/>
    <w:rPr>
      <w:rFonts w:ascii="Liberation Sans" w:eastAsia="DejaVu Sans" w:hAnsi="Liberation Sans" w:cs="DejaVu Sans"/>
      <w:i/>
      <w:iCs/>
      <w:sz w:val="28"/>
      <w:szCs w:val="28"/>
      <w:lang w:val="en-US" w:eastAsia="ar-SA"/>
    </w:rPr>
  </w:style>
  <w:style w:type="character" w:customStyle="1" w:styleId="FootnoteTextChar">
    <w:name w:val="Footnote Text Char"/>
    <w:link w:val="FootnoteText"/>
    <w:uiPriority w:val="99"/>
    <w:semiHidden/>
    <w:rsid w:val="00F5749F"/>
    <w:rPr>
      <w:lang w:val="en-GB" w:eastAsia="en-US"/>
    </w:rPr>
  </w:style>
  <w:style w:type="character" w:customStyle="1" w:styleId="BodyTextChar">
    <w:name w:val="Body Text Char"/>
    <w:link w:val="BodyText"/>
    <w:rsid w:val="004244F5"/>
    <w:rPr>
      <w:sz w:val="28"/>
      <w:szCs w:val="24"/>
      <w:lang w:val="en-US" w:eastAsia="ar-SA"/>
    </w:rPr>
  </w:style>
  <w:style w:type="paragraph" w:styleId="BalloonText">
    <w:name w:val="Balloon Text"/>
    <w:basedOn w:val="Normal"/>
    <w:link w:val="BalloonTextChar"/>
    <w:uiPriority w:val="99"/>
    <w:unhideWhenUsed/>
    <w:rsid w:val="004244F5"/>
    <w:rPr>
      <w:rFonts w:ascii="Tahoma" w:eastAsia="Calibri" w:hAnsi="Tahoma" w:cs="Tahoma"/>
      <w:sz w:val="16"/>
      <w:szCs w:val="16"/>
      <w:lang w:val="en-US"/>
    </w:rPr>
  </w:style>
  <w:style w:type="character" w:customStyle="1" w:styleId="BalloonTextChar">
    <w:name w:val="Balloon Text Char"/>
    <w:link w:val="BalloonText"/>
    <w:uiPriority w:val="99"/>
    <w:rsid w:val="004244F5"/>
    <w:rPr>
      <w:rFonts w:ascii="Tahoma" w:eastAsia="Calibri" w:hAnsi="Tahoma" w:cs="Tahoma"/>
      <w:sz w:val="16"/>
      <w:szCs w:val="16"/>
      <w:lang w:val="en-US" w:eastAsia="en-US"/>
    </w:rPr>
  </w:style>
  <w:style w:type="paragraph" w:styleId="NormalWeb">
    <w:name w:val="Normal (Web)"/>
    <w:basedOn w:val="Normal"/>
    <w:unhideWhenUsed/>
    <w:rsid w:val="004244F5"/>
    <w:pPr>
      <w:spacing w:before="100" w:beforeAutospacing="1" w:after="100" w:afterAutospacing="1"/>
    </w:pPr>
    <w:rPr>
      <w:lang w:val="en-US"/>
    </w:rPr>
  </w:style>
  <w:style w:type="character" w:customStyle="1" w:styleId="apple-converted-space">
    <w:name w:val="apple-converted-space"/>
    <w:rsid w:val="004244F5"/>
  </w:style>
  <w:style w:type="character" w:styleId="Emphasis">
    <w:name w:val="Emphasis"/>
    <w:uiPriority w:val="20"/>
    <w:qFormat/>
    <w:rsid w:val="004244F5"/>
    <w:rPr>
      <w:i/>
      <w:iCs/>
    </w:rPr>
  </w:style>
  <w:style w:type="character" w:customStyle="1" w:styleId="apple-style-span">
    <w:name w:val="apple-style-span"/>
    <w:rsid w:val="004244F5"/>
  </w:style>
  <w:style w:type="character" w:customStyle="1" w:styleId="ilad">
    <w:name w:val="il_ad"/>
    <w:rsid w:val="004244F5"/>
  </w:style>
  <w:style w:type="character" w:styleId="Strong">
    <w:name w:val="Strong"/>
    <w:uiPriority w:val="22"/>
    <w:qFormat/>
    <w:rsid w:val="004244F5"/>
    <w:rPr>
      <w:b/>
      <w:bCs/>
    </w:rPr>
  </w:style>
  <w:style w:type="character" w:customStyle="1" w:styleId="FooterChar">
    <w:name w:val="Footer Char"/>
    <w:link w:val="Footer"/>
    <w:uiPriority w:val="99"/>
    <w:rsid w:val="004244F5"/>
    <w:rPr>
      <w:sz w:val="24"/>
      <w:szCs w:val="24"/>
      <w:lang w:val="en-US" w:eastAsia="ar-SA"/>
    </w:rPr>
  </w:style>
  <w:style w:type="paragraph" w:styleId="Caption">
    <w:name w:val="caption"/>
    <w:basedOn w:val="Normal"/>
    <w:next w:val="Normal"/>
    <w:unhideWhenUsed/>
    <w:qFormat/>
    <w:rsid w:val="004244F5"/>
    <w:pPr>
      <w:spacing w:after="200"/>
    </w:pPr>
    <w:rPr>
      <w:rFonts w:ascii="Calibri" w:hAnsi="Calibri"/>
      <w:b/>
      <w:bCs/>
      <w:color w:val="4F81BD"/>
      <w:sz w:val="18"/>
      <w:szCs w:val="18"/>
      <w:lang w:val="en-US"/>
    </w:rPr>
  </w:style>
  <w:style w:type="character" w:customStyle="1" w:styleId="a">
    <w:name w:val="a"/>
    <w:basedOn w:val="DefaultParagraphFont"/>
    <w:rsid w:val="00355BF7"/>
  </w:style>
  <w:style w:type="character" w:customStyle="1" w:styleId="l6">
    <w:name w:val="l6"/>
    <w:basedOn w:val="DefaultParagraphFont"/>
    <w:rsid w:val="00355BF7"/>
  </w:style>
  <w:style w:type="character" w:customStyle="1" w:styleId="l7">
    <w:name w:val="l7"/>
    <w:basedOn w:val="DefaultParagraphFont"/>
    <w:rsid w:val="00355B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184F"/>
    <w:rPr>
      <w:sz w:val="24"/>
      <w:szCs w:val="24"/>
      <w:lang w:val="en-GB" w:eastAsia="en-US"/>
    </w:rPr>
  </w:style>
  <w:style w:type="paragraph" w:styleId="Heading1">
    <w:name w:val="heading 1"/>
    <w:basedOn w:val="Normal"/>
    <w:next w:val="Normal"/>
    <w:qFormat/>
    <w:rsid w:val="00D9184F"/>
    <w:pPr>
      <w:keepNext/>
      <w:tabs>
        <w:tab w:val="num" w:pos="0"/>
      </w:tabs>
      <w:suppressAutoHyphens/>
      <w:spacing w:line="360" w:lineRule="auto"/>
      <w:outlineLvl w:val="0"/>
    </w:pPr>
    <w:rPr>
      <w:b/>
      <w:lang w:val="en-US" w:eastAsia="ar-SA"/>
    </w:rPr>
  </w:style>
  <w:style w:type="paragraph" w:styleId="Heading2">
    <w:name w:val="heading 2"/>
    <w:basedOn w:val="Normal"/>
    <w:next w:val="Normal"/>
    <w:qFormat/>
    <w:rsid w:val="00D9184F"/>
    <w:pPr>
      <w:keepNext/>
      <w:tabs>
        <w:tab w:val="num" w:pos="0"/>
      </w:tabs>
      <w:suppressAutoHyphens/>
      <w:spacing w:line="360" w:lineRule="auto"/>
      <w:jc w:val="center"/>
      <w:outlineLvl w:val="1"/>
    </w:pPr>
    <w:rPr>
      <w:b/>
      <w:bCs/>
      <w:lang w:val="en-US" w:eastAsia="ar-SA"/>
    </w:rPr>
  </w:style>
  <w:style w:type="paragraph" w:styleId="Heading4">
    <w:name w:val="heading 4"/>
    <w:basedOn w:val="Normal"/>
    <w:next w:val="Normal"/>
    <w:qFormat/>
    <w:rsid w:val="00D9184F"/>
    <w:pPr>
      <w:keepNext/>
      <w:tabs>
        <w:tab w:val="num" w:pos="0"/>
        <w:tab w:val="left" w:pos="3285"/>
      </w:tabs>
      <w:suppressAutoHyphens/>
      <w:ind w:left="1080"/>
      <w:outlineLvl w:val="3"/>
    </w:pPr>
    <w:rPr>
      <w:b/>
      <w:bCs/>
      <w:lang w:val="en-US" w:eastAsia="ar-SA"/>
    </w:rPr>
  </w:style>
  <w:style w:type="paragraph" w:styleId="Heading5">
    <w:name w:val="heading 5"/>
    <w:basedOn w:val="Normal"/>
    <w:next w:val="Normal"/>
    <w:qFormat/>
    <w:rsid w:val="00D9184F"/>
    <w:pPr>
      <w:keepNext/>
      <w:suppressAutoHyphens/>
      <w:spacing w:line="360" w:lineRule="auto"/>
      <w:jc w:val="both"/>
      <w:outlineLvl w:val="4"/>
    </w:pPr>
    <w:rPr>
      <w:b/>
      <w:bCs/>
      <w:lang w:val="en-US" w:eastAsia="ar-SA"/>
    </w:rPr>
  </w:style>
  <w:style w:type="paragraph" w:styleId="Heading6">
    <w:name w:val="heading 6"/>
    <w:basedOn w:val="Normal"/>
    <w:next w:val="Normal"/>
    <w:qFormat/>
    <w:rsid w:val="00D9184F"/>
    <w:pPr>
      <w:keepNext/>
      <w:tabs>
        <w:tab w:val="left" w:pos="3285"/>
      </w:tabs>
      <w:suppressAutoHyphens/>
      <w:spacing w:line="360" w:lineRule="auto"/>
      <w:ind w:firstLine="720"/>
      <w:jc w:val="both"/>
      <w:outlineLvl w:val="5"/>
    </w:pPr>
    <w:rPr>
      <w:b/>
      <w:bCs/>
      <w:lang w:val="en-US" w:eastAsia="ar-SA"/>
    </w:rPr>
  </w:style>
  <w:style w:type="paragraph" w:styleId="Heading7">
    <w:name w:val="heading 7"/>
    <w:basedOn w:val="Normal"/>
    <w:next w:val="Normal"/>
    <w:qFormat/>
    <w:rsid w:val="00D9184F"/>
    <w:pPr>
      <w:keepNext/>
      <w:suppressAutoHyphens/>
      <w:spacing w:line="360" w:lineRule="auto"/>
      <w:jc w:val="center"/>
      <w:outlineLvl w:val="6"/>
    </w:pPr>
    <w:rPr>
      <w:sz w:val="28"/>
      <w:lang w:val="en-US" w:eastAsia="ar-SA"/>
    </w:rPr>
  </w:style>
  <w:style w:type="paragraph" w:styleId="Heading9">
    <w:name w:val="heading 9"/>
    <w:basedOn w:val="Normal"/>
    <w:next w:val="Normal"/>
    <w:qFormat/>
    <w:rsid w:val="00D9184F"/>
    <w:pPr>
      <w:keepNext/>
      <w:suppressAutoHyphens/>
      <w:ind w:left="1440" w:firstLine="720"/>
      <w:outlineLvl w:val="8"/>
    </w:pPr>
    <w:rPr>
      <w:b/>
      <w:bCs/>
      <w:sz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9184F"/>
    <w:pPr>
      <w:tabs>
        <w:tab w:val="left" w:pos="720"/>
        <w:tab w:val="left" w:pos="900"/>
      </w:tabs>
      <w:suppressAutoHyphens/>
      <w:spacing w:line="360" w:lineRule="auto"/>
      <w:ind w:left="900"/>
      <w:jc w:val="both"/>
    </w:pPr>
    <w:rPr>
      <w:lang w:val="en-US" w:eastAsia="ar-SA"/>
    </w:rPr>
  </w:style>
  <w:style w:type="paragraph" w:styleId="BodyTextIndent2">
    <w:name w:val="Body Text Indent 2"/>
    <w:basedOn w:val="Normal"/>
    <w:rsid w:val="00D9184F"/>
    <w:pPr>
      <w:suppressAutoHyphens/>
      <w:ind w:left="900" w:hanging="900"/>
      <w:jc w:val="both"/>
    </w:pPr>
    <w:rPr>
      <w:lang w:val="en-US" w:eastAsia="ar-SA"/>
    </w:rPr>
  </w:style>
  <w:style w:type="paragraph" w:styleId="BodyTextIndent3">
    <w:name w:val="Body Text Indent 3"/>
    <w:basedOn w:val="Normal"/>
    <w:rsid w:val="00D9184F"/>
    <w:pPr>
      <w:suppressAutoHyphens/>
      <w:ind w:left="1080"/>
    </w:pPr>
    <w:rPr>
      <w:lang w:val="en-US" w:eastAsia="ar-SA"/>
    </w:rPr>
  </w:style>
  <w:style w:type="paragraph" w:customStyle="1" w:styleId="Heading">
    <w:name w:val="Heading"/>
    <w:basedOn w:val="Normal"/>
    <w:next w:val="BodyText"/>
    <w:rsid w:val="00D9184F"/>
    <w:pPr>
      <w:keepNext/>
      <w:suppressAutoHyphens/>
      <w:spacing w:before="240" w:after="120"/>
    </w:pPr>
    <w:rPr>
      <w:rFonts w:ascii="Arial" w:eastAsia="Lucida Sans Unicode" w:hAnsi="Arial" w:cs="Tahoma"/>
      <w:sz w:val="28"/>
      <w:szCs w:val="28"/>
      <w:lang w:val="en-US" w:eastAsia="ar-SA"/>
    </w:rPr>
  </w:style>
  <w:style w:type="paragraph" w:styleId="BodyText">
    <w:name w:val="Body Text"/>
    <w:basedOn w:val="Normal"/>
    <w:link w:val="BodyTextChar"/>
    <w:rsid w:val="00D9184F"/>
    <w:pPr>
      <w:suppressAutoHyphens/>
      <w:jc w:val="both"/>
    </w:pPr>
    <w:rPr>
      <w:sz w:val="28"/>
      <w:lang w:val="en-US" w:eastAsia="ar-SA"/>
    </w:rPr>
  </w:style>
  <w:style w:type="paragraph" w:customStyle="1" w:styleId="Index">
    <w:name w:val="Index"/>
    <w:basedOn w:val="Normal"/>
    <w:rsid w:val="00D9184F"/>
    <w:pPr>
      <w:suppressLineNumbers/>
      <w:suppressAutoHyphens/>
    </w:pPr>
    <w:rPr>
      <w:rFonts w:cs="Tahoma"/>
      <w:lang w:val="en-US" w:eastAsia="ar-SA"/>
    </w:rPr>
  </w:style>
  <w:style w:type="character" w:styleId="PageNumber">
    <w:name w:val="page number"/>
    <w:basedOn w:val="DefaultParagraphFont"/>
    <w:rsid w:val="00D9184F"/>
  </w:style>
  <w:style w:type="paragraph" w:styleId="Footer">
    <w:name w:val="footer"/>
    <w:basedOn w:val="Normal"/>
    <w:link w:val="FooterChar"/>
    <w:uiPriority w:val="99"/>
    <w:rsid w:val="00D9184F"/>
    <w:pPr>
      <w:tabs>
        <w:tab w:val="center" w:pos="4320"/>
        <w:tab w:val="right" w:pos="8640"/>
      </w:tabs>
      <w:suppressAutoHyphens/>
    </w:pPr>
    <w:rPr>
      <w:lang w:val="en-US" w:eastAsia="ar-SA"/>
    </w:rPr>
  </w:style>
  <w:style w:type="paragraph" w:styleId="BodyText3">
    <w:name w:val="Body Text 3"/>
    <w:basedOn w:val="Normal"/>
    <w:rsid w:val="00D9184F"/>
    <w:pPr>
      <w:suppressAutoHyphens/>
    </w:pPr>
    <w:rPr>
      <w:sz w:val="16"/>
      <w:lang w:val="en-US" w:eastAsia="ar-SA"/>
    </w:rPr>
  </w:style>
  <w:style w:type="paragraph" w:styleId="BodyText2">
    <w:name w:val="Body Text 2"/>
    <w:basedOn w:val="Normal"/>
    <w:rsid w:val="00D9184F"/>
    <w:pPr>
      <w:suppressAutoHyphens/>
      <w:jc w:val="center"/>
    </w:pPr>
    <w:rPr>
      <w:lang w:val="en-US" w:eastAsia="ar-SA"/>
    </w:rPr>
  </w:style>
  <w:style w:type="paragraph" w:styleId="Header">
    <w:name w:val="header"/>
    <w:basedOn w:val="Normal"/>
    <w:link w:val="HeaderChar"/>
    <w:uiPriority w:val="99"/>
    <w:rsid w:val="000227B3"/>
    <w:pPr>
      <w:tabs>
        <w:tab w:val="center" w:pos="4320"/>
        <w:tab w:val="right" w:pos="8640"/>
      </w:tabs>
    </w:pPr>
  </w:style>
  <w:style w:type="paragraph" w:styleId="FootnoteText">
    <w:name w:val="footnote text"/>
    <w:basedOn w:val="Normal"/>
    <w:link w:val="FootnoteTextChar"/>
    <w:uiPriority w:val="99"/>
    <w:semiHidden/>
    <w:rsid w:val="00286783"/>
    <w:rPr>
      <w:sz w:val="20"/>
      <w:szCs w:val="20"/>
    </w:rPr>
  </w:style>
  <w:style w:type="character" w:styleId="FootnoteReference">
    <w:name w:val="footnote reference"/>
    <w:uiPriority w:val="99"/>
    <w:semiHidden/>
    <w:rsid w:val="00286783"/>
    <w:rPr>
      <w:vertAlign w:val="superscript"/>
    </w:rPr>
  </w:style>
  <w:style w:type="table" w:styleId="TableGrid">
    <w:name w:val="Table Grid"/>
    <w:basedOn w:val="TableNormal"/>
    <w:rsid w:val="007143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5BFC"/>
    <w:pPr>
      <w:ind w:left="720"/>
      <w:contextualSpacing/>
    </w:pPr>
  </w:style>
  <w:style w:type="character" w:customStyle="1" w:styleId="HeaderChar">
    <w:name w:val="Header Char"/>
    <w:link w:val="Header"/>
    <w:uiPriority w:val="99"/>
    <w:rsid w:val="00A45B35"/>
    <w:rPr>
      <w:sz w:val="24"/>
      <w:szCs w:val="24"/>
      <w:lang w:val="en-GB" w:eastAsia="en-US"/>
    </w:rPr>
  </w:style>
  <w:style w:type="character" w:styleId="Hyperlink">
    <w:name w:val="Hyperlink"/>
    <w:uiPriority w:val="99"/>
    <w:rsid w:val="002769FD"/>
    <w:rPr>
      <w:color w:val="0000FF"/>
      <w:u w:val="single"/>
    </w:rPr>
  </w:style>
  <w:style w:type="paragraph" w:styleId="Title">
    <w:name w:val="Title"/>
    <w:basedOn w:val="Normal"/>
    <w:next w:val="Subtitle"/>
    <w:link w:val="TitleChar"/>
    <w:qFormat/>
    <w:rsid w:val="00F5749F"/>
    <w:pPr>
      <w:suppressAutoHyphens/>
      <w:jc w:val="center"/>
    </w:pPr>
    <w:rPr>
      <w:rFonts w:eastAsia="MS Mincho"/>
      <w:b/>
      <w:bCs/>
      <w:sz w:val="28"/>
      <w:lang w:val="en-US" w:eastAsia="ar-SA"/>
    </w:rPr>
  </w:style>
  <w:style w:type="character" w:customStyle="1" w:styleId="TitleChar">
    <w:name w:val="Title Char"/>
    <w:link w:val="Title"/>
    <w:rsid w:val="00F5749F"/>
    <w:rPr>
      <w:rFonts w:eastAsia="MS Mincho"/>
      <w:b/>
      <w:bCs/>
      <w:sz w:val="28"/>
      <w:szCs w:val="24"/>
      <w:lang w:val="en-US" w:eastAsia="ar-SA"/>
    </w:rPr>
  </w:style>
  <w:style w:type="paragraph" w:styleId="Subtitle">
    <w:name w:val="Subtitle"/>
    <w:basedOn w:val="Normal"/>
    <w:next w:val="BodyText"/>
    <w:link w:val="SubtitleChar"/>
    <w:qFormat/>
    <w:rsid w:val="00F5749F"/>
    <w:pPr>
      <w:keepNext/>
      <w:suppressAutoHyphens/>
      <w:spacing w:before="240" w:after="120"/>
      <w:jc w:val="center"/>
    </w:pPr>
    <w:rPr>
      <w:rFonts w:ascii="Liberation Sans" w:eastAsia="DejaVu Sans" w:hAnsi="Liberation Sans" w:cs="DejaVu Sans"/>
      <w:i/>
      <w:iCs/>
      <w:sz w:val="28"/>
      <w:szCs w:val="28"/>
      <w:lang w:val="en-US" w:eastAsia="ar-SA"/>
    </w:rPr>
  </w:style>
  <w:style w:type="character" w:customStyle="1" w:styleId="SubtitleChar">
    <w:name w:val="Subtitle Char"/>
    <w:link w:val="Subtitle"/>
    <w:rsid w:val="00F5749F"/>
    <w:rPr>
      <w:rFonts w:ascii="Liberation Sans" w:eastAsia="DejaVu Sans" w:hAnsi="Liberation Sans" w:cs="DejaVu Sans"/>
      <w:i/>
      <w:iCs/>
      <w:sz w:val="28"/>
      <w:szCs w:val="28"/>
      <w:lang w:val="en-US" w:eastAsia="ar-SA"/>
    </w:rPr>
  </w:style>
  <w:style w:type="character" w:customStyle="1" w:styleId="FootnoteTextChar">
    <w:name w:val="Footnote Text Char"/>
    <w:link w:val="FootnoteText"/>
    <w:uiPriority w:val="99"/>
    <w:semiHidden/>
    <w:rsid w:val="00F5749F"/>
    <w:rPr>
      <w:lang w:val="en-GB" w:eastAsia="en-US"/>
    </w:rPr>
  </w:style>
  <w:style w:type="character" w:customStyle="1" w:styleId="BodyTextChar">
    <w:name w:val="Body Text Char"/>
    <w:link w:val="BodyText"/>
    <w:rsid w:val="004244F5"/>
    <w:rPr>
      <w:sz w:val="28"/>
      <w:szCs w:val="24"/>
      <w:lang w:val="en-US" w:eastAsia="ar-SA"/>
    </w:rPr>
  </w:style>
  <w:style w:type="paragraph" w:styleId="BalloonText">
    <w:name w:val="Balloon Text"/>
    <w:basedOn w:val="Normal"/>
    <w:link w:val="BalloonTextChar"/>
    <w:uiPriority w:val="99"/>
    <w:unhideWhenUsed/>
    <w:rsid w:val="004244F5"/>
    <w:rPr>
      <w:rFonts w:ascii="Tahoma" w:eastAsia="Calibri" w:hAnsi="Tahoma" w:cs="Tahoma"/>
      <w:sz w:val="16"/>
      <w:szCs w:val="16"/>
      <w:lang w:val="en-US"/>
    </w:rPr>
  </w:style>
  <w:style w:type="character" w:customStyle="1" w:styleId="BalloonTextChar">
    <w:name w:val="Balloon Text Char"/>
    <w:link w:val="BalloonText"/>
    <w:uiPriority w:val="99"/>
    <w:rsid w:val="004244F5"/>
    <w:rPr>
      <w:rFonts w:ascii="Tahoma" w:eastAsia="Calibri" w:hAnsi="Tahoma" w:cs="Tahoma"/>
      <w:sz w:val="16"/>
      <w:szCs w:val="16"/>
      <w:lang w:val="en-US" w:eastAsia="en-US"/>
    </w:rPr>
  </w:style>
  <w:style w:type="paragraph" w:styleId="NormalWeb">
    <w:name w:val="Normal (Web)"/>
    <w:basedOn w:val="Normal"/>
    <w:unhideWhenUsed/>
    <w:rsid w:val="004244F5"/>
    <w:pPr>
      <w:spacing w:before="100" w:beforeAutospacing="1" w:after="100" w:afterAutospacing="1"/>
    </w:pPr>
    <w:rPr>
      <w:lang w:val="en-US"/>
    </w:rPr>
  </w:style>
  <w:style w:type="character" w:customStyle="1" w:styleId="apple-converted-space">
    <w:name w:val="apple-converted-space"/>
    <w:rsid w:val="004244F5"/>
  </w:style>
  <w:style w:type="character" w:styleId="Emphasis">
    <w:name w:val="Emphasis"/>
    <w:uiPriority w:val="20"/>
    <w:qFormat/>
    <w:rsid w:val="004244F5"/>
    <w:rPr>
      <w:i/>
      <w:iCs/>
    </w:rPr>
  </w:style>
  <w:style w:type="character" w:customStyle="1" w:styleId="apple-style-span">
    <w:name w:val="apple-style-span"/>
    <w:rsid w:val="004244F5"/>
  </w:style>
  <w:style w:type="character" w:customStyle="1" w:styleId="ilad">
    <w:name w:val="il_ad"/>
    <w:rsid w:val="004244F5"/>
  </w:style>
  <w:style w:type="character" w:styleId="Strong">
    <w:name w:val="Strong"/>
    <w:uiPriority w:val="22"/>
    <w:qFormat/>
    <w:rsid w:val="004244F5"/>
    <w:rPr>
      <w:b/>
      <w:bCs/>
    </w:rPr>
  </w:style>
  <w:style w:type="character" w:customStyle="1" w:styleId="FooterChar">
    <w:name w:val="Footer Char"/>
    <w:link w:val="Footer"/>
    <w:uiPriority w:val="99"/>
    <w:rsid w:val="004244F5"/>
    <w:rPr>
      <w:sz w:val="24"/>
      <w:szCs w:val="24"/>
      <w:lang w:val="en-US" w:eastAsia="ar-SA"/>
    </w:rPr>
  </w:style>
  <w:style w:type="paragraph" w:styleId="Caption">
    <w:name w:val="caption"/>
    <w:basedOn w:val="Normal"/>
    <w:next w:val="Normal"/>
    <w:unhideWhenUsed/>
    <w:qFormat/>
    <w:rsid w:val="004244F5"/>
    <w:pPr>
      <w:spacing w:after="200"/>
    </w:pPr>
    <w:rPr>
      <w:rFonts w:ascii="Calibri" w:hAnsi="Calibri"/>
      <w:b/>
      <w:bCs/>
      <w:color w:val="4F81BD"/>
      <w:sz w:val="18"/>
      <w:szCs w:val="18"/>
      <w:lang w:val="en-US"/>
    </w:rPr>
  </w:style>
  <w:style w:type="character" w:customStyle="1" w:styleId="a">
    <w:name w:val="a"/>
    <w:basedOn w:val="DefaultParagraphFont"/>
    <w:rsid w:val="00355BF7"/>
  </w:style>
  <w:style w:type="character" w:customStyle="1" w:styleId="l6">
    <w:name w:val="l6"/>
    <w:basedOn w:val="DefaultParagraphFont"/>
    <w:rsid w:val="00355BF7"/>
  </w:style>
  <w:style w:type="character" w:customStyle="1" w:styleId="l7">
    <w:name w:val="l7"/>
    <w:basedOn w:val="DefaultParagraphFont"/>
    <w:rsid w:val="00355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4B3CA-B17C-4D4F-BF51-E5473AF36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29</Pages>
  <Words>4574</Words>
  <Characters>26078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KATA PENGANTAR</vt:lpstr>
    </vt:vector>
  </TitlesOfParts>
  <Company>DTC</Company>
  <LinksUpToDate>false</LinksUpToDate>
  <CharactersWithSpaces>30591</CharactersWithSpaces>
  <SharedDoc>false</SharedDoc>
  <HLinks>
    <vt:vector size="12" baseType="variant">
      <vt:variant>
        <vt:i4>4391003</vt:i4>
      </vt:variant>
      <vt:variant>
        <vt:i4>3</vt:i4>
      </vt:variant>
      <vt:variant>
        <vt:i4>0</vt:i4>
      </vt:variant>
      <vt:variant>
        <vt:i4>5</vt:i4>
      </vt:variant>
      <vt:variant>
        <vt:lpwstr>http://localhost/shc</vt:lpwstr>
      </vt:variant>
      <vt:variant>
        <vt:lpwstr/>
      </vt:variant>
      <vt:variant>
        <vt:i4>4391003</vt:i4>
      </vt:variant>
      <vt:variant>
        <vt:i4>0</vt:i4>
      </vt:variant>
      <vt:variant>
        <vt:i4>0</vt:i4>
      </vt:variant>
      <vt:variant>
        <vt:i4>5</vt:i4>
      </vt:variant>
      <vt:variant>
        <vt:lpwstr>http://localhost/shc/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KATA PENGANTAR</dc:title>
  <dc:creator>Jacvk</dc:creator>
  <cp:lastModifiedBy>ilmanbaak</cp:lastModifiedBy>
  <cp:revision>9</cp:revision>
  <cp:lastPrinted>2012-01-14T02:31:00Z</cp:lastPrinted>
  <dcterms:created xsi:type="dcterms:W3CDTF">2013-12-27T06:54:00Z</dcterms:created>
  <dcterms:modified xsi:type="dcterms:W3CDTF">2017-04-20T03:23:00Z</dcterms:modified>
</cp:coreProperties>
</file>