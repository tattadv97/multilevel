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1F" w:rsidRDefault="0058101F" w:rsidP="00560045">
      <w:pPr>
        <w:spacing w:line="360" w:lineRule="auto"/>
        <w:ind w:left="17"/>
        <w:jc w:val="center"/>
        <w:rPr>
          <w:lang w:val="id-ID"/>
        </w:rPr>
      </w:pPr>
      <w:r w:rsidRPr="00596A0A">
        <w:rPr>
          <w:lang w:val="id-ID"/>
        </w:rPr>
        <w:t xml:space="preserve">PERANCANGAN SISTEM INFORMASI </w:t>
      </w:r>
      <w:r w:rsidR="00560045">
        <w:rPr>
          <w:lang w:val="id-ID"/>
        </w:rPr>
        <w:t>AKADEMIK</w:t>
      </w:r>
    </w:p>
    <w:p w:rsidR="00560045" w:rsidRDefault="0058101F" w:rsidP="00560045">
      <w:pPr>
        <w:spacing w:line="360" w:lineRule="auto"/>
        <w:ind w:left="17"/>
        <w:jc w:val="center"/>
        <w:rPr>
          <w:lang w:val="id-ID"/>
        </w:rPr>
      </w:pPr>
      <w:r>
        <w:rPr>
          <w:lang w:val="id-ID"/>
        </w:rPr>
        <w:t xml:space="preserve">PADA </w:t>
      </w:r>
      <w:r w:rsidR="00560045">
        <w:rPr>
          <w:lang w:val="id-ID"/>
        </w:rPr>
        <w:t xml:space="preserve">STMIK MIC CIKARANG BERBASIS WEB </w:t>
      </w:r>
      <w:r w:rsidRPr="00596A0A">
        <w:rPr>
          <w:lang w:val="id-ID"/>
        </w:rPr>
        <w:t>MENGGUNAKAN</w:t>
      </w:r>
    </w:p>
    <w:p w:rsidR="004604D7" w:rsidRPr="009D1307" w:rsidRDefault="0058101F" w:rsidP="00560045">
      <w:pPr>
        <w:spacing w:line="360" w:lineRule="auto"/>
        <w:ind w:left="17"/>
        <w:jc w:val="center"/>
        <w:rPr>
          <w:lang w:val="id-ID"/>
        </w:rPr>
      </w:pPr>
      <w:r w:rsidRPr="00596A0A">
        <w:rPr>
          <w:lang w:val="id-ID"/>
        </w:rPr>
        <w:t>PHP DAN</w:t>
      </w:r>
      <w:r>
        <w:rPr>
          <w:lang w:val="id-ID"/>
        </w:rPr>
        <w:t xml:space="preserve"> </w:t>
      </w:r>
      <w:r w:rsidRPr="00596A0A">
        <w:rPr>
          <w:lang w:val="id-ID"/>
        </w:rPr>
        <w:t>DATABASE SQL SERVER 2012</w:t>
      </w: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Pr="009D65A6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b/>
          <w:lang w:val="id-ID"/>
        </w:rPr>
      </w:pPr>
      <w:r>
        <w:rPr>
          <w:b/>
          <w:lang w:val="id-ID"/>
        </w:rPr>
        <w:t>SKRIPSI</w:t>
      </w:r>
    </w:p>
    <w:p w:rsidR="004604D7" w:rsidRDefault="004604D7" w:rsidP="004604D7">
      <w:pPr>
        <w:spacing w:line="360" w:lineRule="auto"/>
        <w:ind w:left="17"/>
        <w:jc w:val="center"/>
        <w:rPr>
          <w:b/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9D0B49" w:rsidP="004604D7">
      <w:pPr>
        <w:spacing w:line="360" w:lineRule="auto"/>
        <w:ind w:left="17"/>
        <w:jc w:val="center"/>
        <w:rPr>
          <w:lang w:val="id-ID"/>
        </w:rPr>
      </w:pPr>
      <w:r>
        <w:rPr>
          <w:b/>
          <w:bCs/>
          <w:noProof/>
          <w:sz w:val="28"/>
          <w:szCs w:val="28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05pt;width:170.1pt;height:170.1pt;z-index:251657216;mso-position-horizontal:center">
            <v:imagedata r:id="rId9" o:title=""/>
          </v:shape>
          <o:OLEObject Type="Embed" ProgID="CorelDRAW.Graphic.14" ShapeID="_x0000_s1026" DrawAspect="Content" ObjectID="_1550590598" r:id="rId10"/>
        </w:pict>
      </w: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Pr="009D65A6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Pr="009D65A6" w:rsidRDefault="004604D7" w:rsidP="004604D7">
      <w:pPr>
        <w:tabs>
          <w:tab w:val="num" w:pos="0"/>
        </w:tabs>
        <w:spacing w:line="360" w:lineRule="auto"/>
        <w:jc w:val="center"/>
        <w:rPr>
          <w:lang w:val="id-ID"/>
        </w:rPr>
      </w:pPr>
      <w:r w:rsidRPr="009D65A6">
        <w:rPr>
          <w:lang w:val="id-ID"/>
        </w:rPr>
        <w:t>Oleh :</w:t>
      </w:r>
    </w:p>
    <w:p w:rsidR="004604D7" w:rsidRPr="00D45508" w:rsidRDefault="00D45508" w:rsidP="004604D7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rPr>
          <w:lang w:val="id-ID"/>
        </w:rPr>
        <w:t>ANDREY TAULANI VAN JAVA</w:t>
      </w:r>
    </w:p>
    <w:p w:rsidR="004604D7" w:rsidRPr="00807C07" w:rsidRDefault="009D1307" w:rsidP="004604D7">
      <w:pPr>
        <w:tabs>
          <w:tab w:val="num" w:pos="0"/>
        </w:tabs>
        <w:spacing w:line="360" w:lineRule="auto"/>
        <w:jc w:val="center"/>
        <w:rPr>
          <w:lang w:val="id-ID"/>
        </w:rPr>
      </w:pPr>
      <w:bookmarkStart w:id="0" w:name="_GoBack"/>
      <w:r>
        <w:t>082640257</w:t>
      </w:r>
    </w:p>
    <w:bookmarkEnd w:id="0"/>
    <w:p w:rsidR="004604D7" w:rsidRDefault="004604D7" w:rsidP="004604D7">
      <w:pPr>
        <w:tabs>
          <w:tab w:val="num" w:pos="0"/>
        </w:tabs>
        <w:spacing w:line="360" w:lineRule="auto"/>
        <w:jc w:val="center"/>
        <w:rPr>
          <w:lang w:val="id-ID"/>
        </w:rPr>
      </w:pPr>
    </w:p>
    <w:p w:rsidR="004604D7" w:rsidRPr="009D65A6" w:rsidRDefault="004604D7" w:rsidP="004604D7">
      <w:pPr>
        <w:tabs>
          <w:tab w:val="num" w:pos="0"/>
        </w:tabs>
        <w:spacing w:line="360" w:lineRule="auto"/>
        <w:jc w:val="center"/>
        <w:rPr>
          <w:lang w:val="id-ID"/>
        </w:rPr>
      </w:pPr>
    </w:p>
    <w:p w:rsidR="005E3ECE" w:rsidRPr="009D65A6" w:rsidRDefault="005E3ECE" w:rsidP="005E3ECE">
      <w:pPr>
        <w:tabs>
          <w:tab w:val="num" w:pos="0"/>
        </w:tabs>
        <w:spacing w:line="360" w:lineRule="auto"/>
        <w:jc w:val="center"/>
        <w:rPr>
          <w:lang w:val="id-ID"/>
        </w:rPr>
      </w:pPr>
      <w:r>
        <w:rPr>
          <w:lang w:val="id-ID"/>
        </w:rPr>
        <w:t>TEKNIK INFORMATIKA</w:t>
      </w:r>
    </w:p>
    <w:p w:rsidR="005E3ECE" w:rsidRPr="009D65A6" w:rsidRDefault="005E3ECE" w:rsidP="005E3ECE">
      <w:pPr>
        <w:tabs>
          <w:tab w:val="num" w:pos="0"/>
        </w:tabs>
        <w:spacing w:line="360" w:lineRule="auto"/>
        <w:jc w:val="center"/>
        <w:rPr>
          <w:lang w:val="id-ID"/>
        </w:rPr>
      </w:pPr>
      <w:r w:rsidRPr="009D65A6">
        <w:rPr>
          <w:lang w:val="id-ID"/>
        </w:rPr>
        <w:t>SEKOLAH TINGGI MANAJEMEN INFORMATIKA DAN KOMPUTER</w:t>
      </w:r>
    </w:p>
    <w:p w:rsidR="005E3ECE" w:rsidRPr="00B4784A" w:rsidRDefault="00B4784A" w:rsidP="005E3ECE">
      <w:pPr>
        <w:tabs>
          <w:tab w:val="num" w:pos="0"/>
        </w:tabs>
        <w:spacing w:line="360" w:lineRule="auto"/>
        <w:jc w:val="center"/>
        <w:rPr>
          <w:lang w:val="en-US"/>
        </w:rPr>
      </w:pPr>
      <w:r>
        <w:rPr>
          <w:lang w:val="id-ID"/>
        </w:rPr>
        <w:t>“MIC CIKARANG”</w:t>
      </w:r>
    </w:p>
    <w:p w:rsidR="00C71D7E" w:rsidRPr="00B4784A" w:rsidRDefault="00B4784A" w:rsidP="005E3ECE">
      <w:pPr>
        <w:tabs>
          <w:tab w:val="num" w:pos="0"/>
        </w:tabs>
        <w:spacing w:line="360" w:lineRule="auto"/>
        <w:jc w:val="center"/>
        <w:rPr>
          <w:lang w:val="en-US"/>
        </w:rPr>
      </w:pPr>
      <w:r>
        <w:rPr>
          <w:lang w:val="id-ID"/>
        </w:rPr>
        <w:t>201</w:t>
      </w:r>
      <w:r>
        <w:rPr>
          <w:lang w:val="en-US"/>
        </w:rPr>
        <w:t>7</w:t>
      </w:r>
    </w:p>
    <w:sectPr w:rsidR="00C71D7E" w:rsidRPr="00B4784A" w:rsidSect="00977406">
      <w:footerReference w:type="default" r:id="rId11"/>
      <w:pgSz w:w="11907" w:h="16840" w:code="9"/>
      <w:pgMar w:top="2268" w:right="1701" w:bottom="1701" w:left="2268" w:header="1418" w:footer="1418" w:gutter="0"/>
      <w:pgNumType w:fmt="lowerRoman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B49" w:rsidRDefault="009D0B49">
      <w:r>
        <w:separator/>
      </w:r>
    </w:p>
  </w:endnote>
  <w:endnote w:type="continuationSeparator" w:id="0">
    <w:p w:rsidR="009D0B49" w:rsidRDefault="009D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5FC" w:rsidRDefault="00CE15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5508">
      <w:rPr>
        <w:noProof/>
      </w:rPr>
      <w:t>ii</w:t>
    </w:r>
    <w:r>
      <w:rPr>
        <w:noProof/>
      </w:rPr>
      <w:fldChar w:fldCharType="end"/>
    </w:r>
  </w:p>
  <w:p w:rsidR="00CE15FC" w:rsidRDefault="00CE1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B49" w:rsidRDefault="009D0B49">
      <w:r>
        <w:separator/>
      </w:r>
    </w:p>
  </w:footnote>
  <w:footnote w:type="continuationSeparator" w:id="0">
    <w:p w:rsidR="009D0B49" w:rsidRDefault="009D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4090019"/>
    <w:name w:val="WW8Num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6"/>
    <w:multiLevelType w:val="multilevel"/>
    <w:tmpl w:val="C130E31C"/>
    <w:name w:val="WW8Num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568"/>
        </w:tabs>
        <w:ind w:left="568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9">
    <w:nsid w:val="0000000C"/>
    <w:multiLevelType w:val="multilevel"/>
    <w:tmpl w:val="6FB8471A"/>
    <w:name w:val="WW8Num12"/>
    <w:lvl w:ilvl="0">
      <w:start w:val="1"/>
      <w:numFmt w:val="lowerLetter"/>
      <w:suff w:val="nothing"/>
      <w:lvlText w:val="%1."/>
      <w:lvlJc w:val="left"/>
      <w:pPr>
        <w:tabs>
          <w:tab w:val="num" w:pos="-5760"/>
        </w:tabs>
        <w:ind w:left="-5760" w:firstLine="0"/>
      </w:pPr>
    </w:lvl>
    <w:lvl w:ilvl="1">
      <w:start w:val="1"/>
      <w:numFmt w:val="upperLetter"/>
      <w:suff w:val="nothing"/>
      <w:lvlText w:val="%2."/>
      <w:lvlJc w:val="left"/>
      <w:pPr>
        <w:tabs>
          <w:tab w:val="num" w:pos="-5760"/>
        </w:tabs>
        <w:ind w:left="-576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-5760"/>
        </w:tabs>
        <w:ind w:left="-57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-5760"/>
        </w:tabs>
        <w:ind w:left="-5760" w:firstLine="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nothing"/>
      <w:lvlText w:val="%5."/>
      <w:lvlJc w:val="left"/>
      <w:pPr>
        <w:tabs>
          <w:tab w:val="num" w:pos="-5760"/>
        </w:tabs>
        <w:ind w:left="-57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-5760"/>
        </w:tabs>
        <w:ind w:left="-57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-5760"/>
        </w:tabs>
        <w:ind w:left="-57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-5760"/>
        </w:tabs>
        <w:ind w:left="-57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-5760"/>
        </w:tabs>
        <w:ind w:left="-5760" w:firstLine="0"/>
      </w:p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1">
    <w:nsid w:val="0000000E"/>
    <w:multiLevelType w:val="multilevel"/>
    <w:tmpl w:val="C9CE7B0C"/>
    <w:name w:val="WW8Num1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90"/>
        </w:tabs>
        <w:ind w:left="9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3">
    <w:nsid w:val="00000010"/>
    <w:multiLevelType w:val="singleLevel"/>
    <w:tmpl w:val="00000010"/>
    <w:name w:val="WW8Num16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4">
    <w:nsid w:val="00000012"/>
    <w:multiLevelType w:val="singleLevel"/>
    <w:tmpl w:val="00000012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5">
    <w:nsid w:val="05F37C99"/>
    <w:multiLevelType w:val="multilevel"/>
    <w:tmpl w:val="B81C7F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16">
    <w:nsid w:val="0885168D"/>
    <w:multiLevelType w:val="hybridMultilevel"/>
    <w:tmpl w:val="F5823786"/>
    <w:lvl w:ilvl="0" w:tplc="89888E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08C408BF"/>
    <w:multiLevelType w:val="multilevel"/>
    <w:tmpl w:val="DC4C08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0C694772"/>
    <w:multiLevelType w:val="hybridMultilevel"/>
    <w:tmpl w:val="5F0CA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E5E62A7"/>
    <w:multiLevelType w:val="multilevel"/>
    <w:tmpl w:val="E25A4C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20">
    <w:nsid w:val="10CE7508"/>
    <w:multiLevelType w:val="multilevel"/>
    <w:tmpl w:val="F97A74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1">
    <w:nsid w:val="11477BEC"/>
    <w:multiLevelType w:val="multilevel"/>
    <w:tmpl w:val="B6EC0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1172722E"/>
    <w:multiLevelType w:val="hybridMultilevel"/>
    <w:tmpl w:val="3B56C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1B50214"/>
    <w:multiLevelType w:val="hybridMultilevel"/>
    <w:tmpl w:val="B75A6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7A83B6D"/>
    <w:multiLevelType w:val="hybridMultilevel"/>
    <w:tmpl w:val="E3BE7D96"/>
    <w:lvl w:ilvl="0" w:tplc="04210015">
      <w:start w:val="1"/>
      <w:numFmt w:val="upperLetter"/>
      <w:lvlText w:val="%1."/>
      <w:lvlJc w:val="left"/>
      <w:pPr>
        <w:ind w:left="708" w:hanging="360"/>
      </w:pPr>
    </w:lvl>
    <w:lvl w:ilvl="1" w:tplc="04210019" w:tentative="1">
      <w:start w:val="1"/>
      <w:numFmt w:val="lowerLetter"/>
      <w:lvlText w:val="%2."/>
      <w:lvlJc w:val="left"/>
      <w:pPr>
        <w:ind w:left="1428" w:hanging="360"/>
      </w:pPr>
    </w:lvl>
    <w:lvl w:ilvl="2" w:tplc="0421001B" w:tentative="1">
      <w:start w:val="1"/>
      <w:numFmt w:val="lowerRoman"/>
      <w:lvlText w:val="%3."/>
      <w:lvlJc w:val="right"/>
      <w:pPr>
        <w:ind w:left="2148" w:hanging="180"/>
      </w:pPr>
    </w:lvl>
    <w:lvl w:ilvl="3" w:tplc="0421000F" w:tentative="1">
      <w:start w:val="1"/>
      <w:numFmt w:val="decimal"/>
      <w:lvlText w:val="%4."/>
      <w:lvlJc w:val="left"/>
      <w:pPr>
        <w:ind w:left="2868" w:hanging="360"/>
      </w:pPr>
    </w:lvl>
    <w:lvl w:ilvl="4" w:tplc="04210019" w:tentative="1">
      <w:start w:val="1"/>
      <w:numFmt w:val="lowerLetter"/>
      <w:lvlText w:val="%5."/>
      <w:lvlJc w:val="left"/>
      <w:pPr>
        <w:ind w:left="3588" w:hanging="360"/>
      </w:pPr>
    </w:lvl>
    <w:lvl w:ilvl="5" w:tplc="0421001B" w:tentative="1">
      <w:start w:val="1"/>
      <w:numFmt w:val="lowerRoman"/>
      <w:lvlText w:val="%6."/>
      <w:lvlJc w:val="right"/>
      <w:pPr>
        <w:ind w:left="4308" w:hanging="180"/>
      </w:pPr>
    </w:lvl>
    <w:lvl w:ilvl="6" w:tplc="0421000F" w:tentative="1">
      <w:start w:val="1"/>
      <w:numFmt w:val="decimal"/>
      <w:lvlText w:val="%7."/>
      <w:lvlJc w:val="left"/>
      <w:pPr>
        <w:ind w:left="5028" w:hanging="360"/>
      </w:pPr>
    </w:lvl>
    <w:lvl w:ilvl="7" w:tplc="04210019" w:tentative="1">
      <w:start w:val="1"/>
      <w:numFmt w:val="lowerLetter"/>
      <w:lvlText w:val="%8."/>
      <w:lvlJc w:val="left"/>
      <w:pPr>
        <w:ind w:left="5748" w:hanging="360"/>
      </w:pPr>
    </w:lvl>
    <w:lvl w:ilvl="8" w:tplc="0421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>
    <w:nsid w:val="213A56F3"/>
    <w:multiLevelType w:val="multilevel"/>
    <w:tmpl w:val="F88E1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29265819"/>
    <w:multiLevelType w:val="multilevel"/>
    <w:tmpl w:val="28547A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2FDD6CFC"/>
    <w:multiLevelType w:val="multilevel"/>
    <w:tmpl w:val="A2EA53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32675F63"/>
    <w:multiLevelType w:val="multilevel"/>
    <w:tmpl w:val="6180F59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9">
    <w:nsid w:val="3E8366D0"/>
    <w:multiLevelType w:val="multilevel"/>
    <w:tmpl w:val="28222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5131E3F"/>
    <w:multiLevelType w:val="multilevel"/>
    <w:tmpl w:val="07AED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D5E62BD"/>
    <w:multiLevelType w:val="multilevel"/>
    <w:tmpl w:val="773EDF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34A1753"/>
    <w:multiLevelType w:val="hybridMultilevel"/>
    <w:tmpl w:val="134CAA9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1550D"/>
    <w:multiLevelType w:val="multilevel"/>
    <w:tmpl w:val="8EE69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BB70CB4"/>
    <w:multiLevelType w:val="multilevel"/>
    <w:tmpl w:val="EB466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062338D"/>
    <w:multiLevelType w:val="multilevel"/>
    <w:tmpl w:val="DC4C0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6A74928"/>
    <w:multiLevelType w:val="multilevel"/>
    <w:tmpl w:val="24344B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num w:numId="1">
    <w:abstractNumId w:val="28"/>
  </w:num>
  <w:num w:numId="2">
    <w:abstractNumId w:val="36"/>
  </w:num>
  <w:num w:numId="3">
    <w:abstractNumId w:val="26"/>
  </w:num>
  <w:num w:numId="4">
    <w:abstractNumId w:val="33"/>
  </w:num>
  <w:num w:numId="5">
    <w:abstractNumId w:val="23"/>
  </w:num>
  <w:num w:numId="6">
    <w:abstractNumId w:val="18"/>
  </w:num>
  <w:num w:numId="7">
    <w:abstractNumId w:val="29"/>
  </w:num>
  <w:num w:numId="8">
    <w:abstractNumId w:val="24"/>
  </w:num>
  <w:num w:numId="9">
    <w:abstractNumId w:val="15"/>
  </w:num>
  <w:num w:numId="10">
    <w:abstractNumId w:val="19"/>
  </w:num>
  <w:num w:numId="11">
    <w:abstractNumId w:val="27"/>
  </w:num>
  <w:num w:numId="12">
    <w:abstractNumId w:val="32"/>
  </w:num>
  <w:num w:numId="13">
    <w:abstractNumId w:val="34"/>
  </w:num>
  <w:num w:numId="14">
    <w:abstractNumId w:val="31"/>
  </w:num>
  <w:num w:numId="15">
    <w:abstractNumId w:val="21"/>
  </w:num>
  <w:num w:numId="16">
    <w:abstractNumId w:val="20"/>
  </w:num>
  <w:num w:numId="17">
    <w:abstractNumId w:val="25"/>
  </w:num>
  <w:num w:numId="18">
    <w:abstractNumId w:val="16"/>
  </w:num>
  <w:num w:numId="19">
    <w:abstractNumId w:val="30"/>
  </w:num>
  <w:num w:numId="20">
    <w:abstractNumId w:val="35"/>
  </w:num>
  <w:num w:numId="21">
    <w:abstractNumId w:val="22"/>
  </w:num>
  <w:num w:numId="2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B3"/>
    <w:rsid w:val="000227B3"/>
    <w:rsid w:val="0002480E"/>
    <w:rsid w:val="00041043"/>
    <w:rsid w:val="00051FFB"/>
    <w:rsid w:val="000808A9"/>
    <w:rsid w:val="00092862"/>
    <w:rsid w:val="000A63AC"/>
    <w:rsid w:val="000A6FED"/>
    <w:rsid w:val="000B3409"/>
    <w:rsid w:val="000B6CFD"/>
    <w:rsid w:val="000E3D9F"/>
    <w:rsid w:val="000F0072"/>
    <w:rsid w:val="000F3933"/>
    <w:rsid w:val="000F4620"/>
    <w:rsid w:val="00112A8B"/>
    <w:rsid w:val="001138CB"/>
    <w:rsid w:val="00137986"/>
    <w:rsid w:val="00163682"/>
    <w:rsid w:val="0016751A"/>
    <w:rsid w:val="0017443D"/>
    <w:rsid w:val="001767EE"/>
    <w:rsid w:val="00184AEC"/>
    <w:rsid w:val="001872D9"/>
    <w:rsid w:val="001903E5"/>
    <w:rsid w:val="00190E66"/>
    <w:rsid w:val="00194D74"/>
    <w:rsid w:val="001A1761"/>
    <w:rsid w:val="001A34D9"/>
    <w:rsid w:val="001A4637"/>
    <w:rsid w:val="001C5E57"/>
    <w:rsid w:val="001D01AC"/>
    <w:rsid w:val="001D2DE0"/>
    <w:rsid w:val="001F5CB9"/>
    <w:rsid w:val="00222E90"/>
    <w:rsid w:val="00224CA8"/>
    <w:rsid w:val="00246B80"/>
    <w:rsid w:val="00246DF7"/>
    <w:rsid w:val="00250B2C"/>
    <w:rsid w:val="0025325D"/>
    <w:rsid w:val="002553EC"/>
    <w:rsid w:val="00255BFC"/>
    <w:rsid w:val="00261BFB"/>
    <w:rsid w:val="00262945"/>
    <w:rsid w:val="0027455F"/>
    <w:rsid w:val="002760B2"/>
    <w:rsid w:val="00277480"/>
    <w:rsid w:val="002832A2"/>
    <w:rsid w:val="00286783"/>
    <w:rsid w:val="00295613"/>
    <w:rsid w:val="002A2F62"/>
    <w:rsid w:val="002A4333"/>
    <w:rsid w:val="002B58D1"/>
    <w:rsid w:val="002C7E29"/>
    <w:rsid w:val="002D0263"/>
    <w:rsid w:val="002D0451"/>
    <w:rsid w:val="003044E5"/>
    <w:rsid w:val="00321146"/>
    <w:rsid w:val="00321CD9"/>
    <w:rsid w:val="00321F3F"/>
    <w:rsid w:val="00322851"/>
    <w:rsid w:val="00345664"/>
    <w:rsid w:val="0035494F"/>
    <w:rsid w:val="00354BB1"/>
    <w:rsid w:val="00356C9F"/>
    <w:rsid w:val="0039262C"/>
    <w:rsid w:val="003971DB"/>
    <w:rsid w:val="003A2B8C"/>
    <w:rsid w:val="003A6ED8"/>
    <w:rsid w:val="003B3828"/>
    <w:rsid w:val="003F5FD2"/>
    <w:rsid w:val="00402ACB"/>
    <w:rsid w:val="00403780"/>
    <w:rsid w:val="004057DF"/>
    <w:rsid w:val="00420447"/>
    <w:rsid w:val="00425991"/>
    <w:rsid w:val="004336F3"/>
    <w:rsid w:val="0043412A"/>
    <w:rsid w:val="0043694F"/>
    <w:rsid w:val="004604D7"/>
    <w:rsid w:val="004742C5"/>
    <w:rsid w:val="004774B5"/>
    <w:rsid w:val="0049028C"/>
    <w:rsid w:val="00490308"/>
    <w:rsid w:val="00493CB6"/>
    <w:rsid w:val="00494959"/>
    <w:rsid w:val="004964A2"/>
    <w:rsid w:val="004A01EF"/>
    <w:rsid w:val="004A08B6"/>
    <w:rsid w:val="004A110F"/>
    <w:rsid w:val="004A1F75"/>
    <w:rsid w:val="004B1C84"/>
    <w:rsid w:val="004B4570"/>
    <w:rsid w:val="004B6E21"/>
    <w:rsid w:val="004B7994"/>
    <w:rsid w:val="004C0B3C"/>
    <w:rsid w:val="004C3AA7"/>
    <w:rsid w:val="004D6092"/>
    <w:rsid w:val="004D6AEF"/>
    <w:rsid w:val="004F29B6"/>
    <w:rsid w:val="004F2F58"/>
    <w:rsid w:val="004F30AE"/>
    <w:rsid w:val="00502961"/>
    <w:rsid w:val="0051104D"/>
    <w:rsid w:val="00517843"/>
    <w:rsid w:val="0052335D"/>
    <w:rsid w:val="00531642"/>
    <w:rsid w:val="00544A69"/>
    <w:rsid w:val="00544BF7"/>
    <w:rsid w:val="00557A73"/>
    <w:rsid w:val="00560045"/>
    <w:rsid w:val="00574ED6"/>
    <w:rsid w:val="0058101F"/>
    <w:rsid w:val="005818F4"/>
    <w:rsid w:val="00585E23"/>
    <w:rsid w:val="00586CE2"/>
    <w:rsid w:val="0059708A"/>
    <w:rsid w:val="0059722E"/>
    <w:rsid w:val="005A409F"/>
    <w:rsid w:val="005B3080"/>
    <w:rsid w:val="005D3683"/>
    <w:rsid w:val="005D45D6"/>
    <w:rsid w:val="005E18F1"/>
    <w:rsid w:val="005E3ECE"/>
    <w:rsid w:val="005E59B2"/>
    <w:rsid w:val="0061132D"/>
    <w:rsid w:val="00636728"/>
    <w:rsid w:val="00640B95"/>
    <w:rsid w:val="00650D08"/>
    <w:rsid w:val="00670057"/>
    <w:rsid w:val="00675585"/>
    <w:rsid w:val="006901CC"/>
    <w:rsid w:val="00694177"/>
    <w:rsid w:val="00694639"/>
    <w:rsid w:val="006A1AFE"/>
    <w:rsid w:val="006A3F72"/>
    <w:rsid w:val="006D6D5A"/>
    <w:rsid w:val="006F3AE5"/>
    <w:rsid w:val="006F7D45"/>
    <w:rsid w:val="0070669D"/>
    <w:rsid w:val="00713DFF"/>
    <w:rsid w:val="00714370"/>
    <w:rsid w:val="007146BD"/>
    <w:rsid w:val="0072195A"/>
    <w:rsid w:val="0072369A"/>
    <w:rsid w:val="0072598A"/>
    <w:rsid w:val="007266D7"/>
    <w:rsid w:val="007509A9"/>
    <w:rsid w:val="00754491"/>
    <w:rsid w:val="00754AFF"/>
    <w:rsid w:val="00760BEB"/>
    <w:rsid w:val="00776025"/>
    <w:rsid w:val="007A76AC"/>
    <w:rsid w:val="007B097F"/>
    <w:rsid w:val="007B1B7C"/>
    <w:rsid w:val="007D446C"/>
    <w:rsid w:val="007F32F1"/>
    <w:rsid w:val="008029F1"/>
    <w:rsid w:val="00811D1A"/>
    <w:rsid w:val="0082188F"/>
    <w:rsid w:val="00827ADC"/>
    <w:rsid w:val="0087639C"/>
    <w:rsid w:val="00880251"/>
    <w:rsid w:val="00882802"/>
    <w:rsid w:val="00890522"/>
    <w:rsid w:val="00897B66"/>
    <w:rsid w:val="008B019F"/>
    <w:rsid w:val="008D288D"/>
    <w:rsid w:val="008D641B"/>
    <w:rsid w:val="008E6F05"/>
    <w:rsid w:val="009116FA"/>
    <w:rsid w:val="009313F9"/>
    <w:rsid w:val="00952E64"/>
    <w:rsid w:val="00955078"/>
    <w:rsid w:val="00977110"/>
    <w:rsid w:val="00977406"/>
    <w:rsid w:val="009A3E57"/>
    <w:rsid w:val="009A4A5E"/>
    <w:rsid w:val="009B30F6"/>
    <w:rsid w:val="009D0B49"/>
    <w:rsid w:val="009D1307"/>
    <w:rsid w:val="009D1F45"/>
    <w:rsid w:val="009D3F7C"/>
    <w:rsid w:val="009D6412"/>
    <w:rsid w:val="009D65A6"/>
    <w:rsid w:val="009D65B7"/>
    <w:rsid w:val="009E58C1"/>
    <w:rsid w:val="009F1CFF"/>
    <w:rsid w:val="009F56D2"/>
    <w:rsid w:val="00A14E85"/>
    <w:rsid w:val="00A22F7C"/>
    <w:rsid w:val="00A43770"/>
    <w:rsid w:val="00A53488"/>
    <w:rsid w:val="00A864A5"/>
    <w:rsid w:val="00AA3C2E"/>
    <w:rsid w:val="00AB250D"/>
    <w:rsid w:val="00AC2CEB"/>
    <w:rsid w:val="00AC564B"/>
    <w:rsid w:val="00AD0F66"/>
    <w:rsid w:val="00AD6DD4"/>
    <w:rsid w:val="00B24C7F"/>
    <w:rsid w:val="00B25D28"/>
    <w:rsid w:val="00B266E5"/>
    <w:rsid w:val="00B26B96"/>
    <w:rsid w:val="00B41859"/>
    <w:rsid w:val="00B450A1"/>
    <w:rsid w:val="00B461CF"/>
    <w:rsid w:val="00B46C51"/>
    <w:rsid w:val="00B4784A"/>
    <w:rsid w:val="00B557EE"/>
    <w:rsid w:val="00B6095F"/>
    <w:rsid w:val="00B967FE"/>
    <w:rsid w:val="00BB32C6"/>
    <w:rsid w:val="00BB6866"/>
    <w:rsid w:val="00BC301E"/>
    <w:rsid w:val="00BC3FAD"/>
    <w:rsid w:val="00BC5C17"/>
    <w:rsid w:val="00BF098C"/>
    <w:rsid w:val="00BF73F4"/>
    <w:rsid w:val="00C039B9"/>
    <w:rsid w:val="00C06A79"/>
    <w:rsid w:val="00C0770F"/>
    <w:rsid w:val="00C11F18"/>
    <w:rsid w:val="00C14F39"/>
    <w:rsid w:val="00C25251"/>
    <w:rsid w:val="00C4019C"/>
    <w:rsid w:val="00C60C93"/>
    <w:rsid w:val="00C71D7E"/>
    <w:rsid w:val="00C73134"/>
    <w:rsid w:val="00C772EB"/>
    <w:rsid w:val="00CA2FE5"/>
    <w:rsid w:val="00CA408D"/>
    <w:rsid w:val="00CC266E"/>
    <w:rsid w:val="00CD1EF8"/>
    <w:rsid w:val="00CD5A46"/>
    <w:rsid w:val="00CE15FC"/>
    <w:rsid w:val="00CE697B"/>
    <w:rsid w:val="00D00C01"/>
    <w:rsid w:val="00D41588"/>
    <w:rsid w:val="00D45508"/>
    <w:rsid w:val="00D52CC0"/>
    <w:rsid w:val="00D8481B"/>
    <w:rsid w:val="00D86C49"/>
    <w:rsid w:val="00D86D1D"/>
    <w:rsid w:val="00D876DF"/>
    <w:rsid w:val="00D9184F"/>
    <w:rsid w:val="00D91CCF"/>
    <w:rsid w:val="00D92A0A"/>
    <w:rsid w:val="00D973DD"/>
    <w:rsid w:val="00D9747F"/>
    <w:rsid w:val="00DA0321"/>
    <w:rsid w:val="00DB1B04"/>
    <w:rsid w:val="00DB78C3"/>
    <w:rsid w:val="00DC2154"/>
    <w:rsid w:val="00DC3BAF"/>
    <w:rsid w:val="00DD1F58"/>
    <w:rsid w:val="00DE103D"/>
    <w:rsid w:val="00DE2680"/>
    <w:rsid w:val="00DF44D7"/>
    <w:rsid w:val="00E02B19"/>
    <w:rsid w:val="00E064CF"/>
    <w:rsid w:val="00E206C5"/>
    <w:rsid w:val="00E26D02"/>
    <w:rsid w:val="00E27535"/>
    <w:rsid w:val="00E32AE9"/>
    <w:rsid w:val="00E458DF"/>
    <w:rsid w:val="00E45B08"/>
    <w:rsid w:val="00E505AE"/>
    <w:rsid w:val="00E513DD"/>
    <w:rsid w:val="00E61E19"/>
    <w:rsid w:val="00E93218"/>
    <w:rsid w:val="00E959E3"/>
    <w:rsid w:val="00EA1E23"/>
    <w:rsid w:val="00EC5EF0"/>
    <w:rsid w:val="00ED35A8"/>
    <w:rsid w:val="00ED71FE"/>
    <w:rsid w:val="00EE61C3"/>
    <w:rsid w:val="00F04691"/>
    <w:rsid w:val="00F054FC"/>
    <w:rsid w:val="00F07FC5"/>
    <w:rsid w:val="00F17397"/>
    <w:rsid w:val="00F1789D"/>
    <w:rsid w:val="00F32182"/>
    <w:rsid w:val="00F362D1"/>
    <w:rsid w:val="00F455F0"/>
    <w:rsid w:val="00F4677E"/>
    <w:rsid w:val="00F5136B"/>
    <w:rsid w:val="00F568E5"/>
    <w:rsid w:val="00F646E8"/>
    <w:rsid w:val="00F76275"/>
    <w:rsid w:val="00F82664"/>
    <w:rsid w:val="00F91E6F"/>
    <w:rsid w:val="00FA6B66"/>
    <w:rsid w:val="00FB0811"/>
    <w:rsid w:val="00FC4150"/>
    <w:rsid w:val="00FD0105"/>
    <w:rsid w:val="00FD11C6"/>
    <w:rsid w:val="00FD71EC"/>
    <w:rsid w:val="00FF3EC1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4DA5F-8269-492E-B76D-6042EC88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DTC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Jacvk</dc:creator>
  <cp:lastModifiedBy>ilmanbaak</cp:lastModifiedBy>
  <cp:revision>4</cp:revision>
  <cp:lastPrinted>2012-01-17T10:36:00Z</cp:lastPrinted>
  <dcterms:created xsi:type="dcterms:W3CDTF">2013-11-25T15:33:00Z</dcterms:created>
  <dcterms:modified xsi:type="dcterms:W3CDTF">2017-03-09T11:49:00Z</dcterms:modified>
</cp:coreProperties>
</file>