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636" w:rsidRDefault="00FD4636" w:rsidP="00FD4636">
      <w:pPr>
        <w:spacing w:line="360" w:lineRule="auto"/>
        <w:ind w:left="17"/>
        <w:jc w:val="center"/>
        <w:rPr>
          <w:lang w:val="id-ID"/>
        </w:rPr>
      </w:pPr>
      <w:r w:rsidRPr="00596A0A">
        <w:rPr>
          <w:lang w:val="id-ID"/>
        </w:rPr>
        <w:t xml:space="preserve">PERANCANGAN SISTEM INFORMASI </w:t>
      </w:r>
      <w:r>
        <w:rPr>
          <w:lang w:val="id-ID"/>
        </w:rPr>
        <w:t>AKADEMIK</w:t>
      </w:r>
    </w:p>
    <w:p w:rsidR="00FD4636" w:rsidRDefault="00FD4636" w:rsidP="00FD4636">
      <w:pPr>
        <w:spacing w:line="360" w:lineRule="auto"/>
        <w:ind w:left="17"/>
        <w:jc w:val="center"/>
        <w:rPr>
          <w:lang w:val="id-ID"/>
        </w:rPr>
      </w:pPr>
      <w:r>
        <w:rPr>
          <w:lang w:val="id-ID"/>
        </w:rPr>
        <w:t xml:space="preserve">PADA STMIK MIC CIKARANG BERBASIS WEB </w:t>
      </w:r>
      <w:r w:rsidRPr="00596A0A">
        <w:rPr>
          <w:lang w:val="id-ID"/>
        </w:rPr>
        <w:t>MENGGUNAKAN</w:t>
      </w:r>
    </w:p>
    <w:p w:rsidR="00A53488" w:rsidRPr="00596A0A" w:rsidRDefault="00FD4636" w:rsidP="00FD4636">
      <w:pPr>
        <w:spacing w:line="360" w:lineRule="auto"/>
        <w:ind w:left="17"/>
        <w:jc w:val="center"/>
        <w:rPr>
          <w:lang w:val="id-ID"/>
        </w:rPr>
      </w:pPr>
      <w:r w:rsidRPr="00596A0A">
        <w:rPr>
          <w:lang w:val="id-ID"/>
        </w:rPr>
        <w:t>PHP DAN</w:t>
      </w:r>
      <w:r>
        <w:rPr>
          <w:lang w:val="id-ID"/>
        </w:rPr>
        <w:t xml:space="preserve"> </w:t>
      </w:r>
      <w:r w:rsidRPr="00596A0A">
        <w:rPr>
          <w:lang w:val="id-ID"/>
        </w:rPr>
        <w:t>DATABASE SQL SERVER 2012</w:t>
      </w:r>
    </w:p>
    <w:p w:rsidR="004604D7" w:rsidRPr="00C24047" w:rsidRDefault="004604D7" w:rsidP="004604D7">
      <w:pPr>
        <w:spacing w:line="360" w:lineRule="auto"/>
        <w:ind w:left="17"/>
        <w:jc w:val="center"/>
        <w:rPr>
          <w:lang w:val="id-ID"/>
        </w:rPr>
      </w:pPr>
    </w:p>
    <w:p w:rsidR="004604D7" w:rsidRPr="009D65A6" w:rsidRDefault="004604D7" w:rsidP="004604D7">
      <w:pPr>
        <w:spacing w:line="360" w:lineRule="auto"/>
        <w:ind w:left="17"/>
        <w:jc w:val="center"/>
        <w:rPr>
          <w:lang w:val="id-ID"/>
        </w:rPr>
      </w:pPr>
    </w:p>
    <w:p w:rsidR="004604D7" w:rsidRDefault="004604D7" w:rsidP="004604D7">
      <w:pPr>
        <w:spacing w:line="360" w:lineRule="auto"/>
        <w:ind w:left="17"/>
        <w:jc w:val="center"/>
        <w:rPr>
          <w:b/>
          <w:lang w:val="id-ID"/>
        </w:rPr>
      </w:pPr>
      <w:r>
        <w:rPr>
          <w:b/>
          <w:lang w:val="id-ID"/>
        </w:rPr>
        <w:t>SKRIPSI</w:t>
      </w:r>
    </w:p>
    <w:p w:rsidR="004604D7" w:rsidRPr="009D65A6" w:rsidRDefault="004604D7" w:rsidP="004604D7">
      <w:pPr>
        <w:spacing w:line="360" w:lineRule="auto"/>
        <w:ind w:left="17"/>
        <w:jc w:val="center"/>
        <w:rPr>
          <w:lang w:val="id-ID"/>
        </w:rPr>
      </w:pPr>
      <w:r w:rsidRPr="009D65A6">
        <w:rPr>
          <w:lang w:val="id-ID"/>
        </w:rPr>
        <w:t>Disusu</w:t>
      </w:r>
      <w:r>
        <w:rPr>
          <w:lang w:val="id-ID"/>
        </w:rPr>
        <w:t>n</w:t>
      </w:r>
      <w:r w:rsidRPr="009D65A6">
        <w:rPr>
          <w:lang w:val="id-ID"/>
        </w:rPr>
        <w:t xml:space="preserve"> dan Diajukan Guna Memenuhi Salah Satu Syarat</w:t>
      </w:r>
    </w:p>
    <w:p w:rsidR="004604D7" w:rsidRPr="009D65A6" w:rsidRDefault="004604D7" w:rsidP="004604D7">
      <w:pPr>
        <w:spacing w:line="360" w:lineRule="auto"/>
        <w:ind w:left="17"/>
        <w:jc w:val="center"/>
        <w:rPr>
          <w:lang w:val="id-ID"/>
        </w:rPr>
      </w:pPr>
      <w:r w:rsidRPr="009D65A6">
        <w:rPr>
          <w:lang w:val="id-ID"/>
        </w:rPr>
        <w:t xml:space="preserve">Untuk Kelulusan Program Pendidikan </w:t>
      </w:r>
      <w:r>
        <w:rPr>
          <w:lang w:val="id-ID"/>
        </w:rPr>
        <w:t>Strata Satu</w:t>
      </w:r>
    </w:p>
    <w:p w:rsidR="004604D7" w:rsidRPr="009D65A6" w:rsidRDefault="004604D7" w:rsidP="004604D7">
      <w:pPr>
        <w:spacing w:line="360" w:lineRule="auto"/>
        <w:ind w:left="17"/>
        <w:jc w:val="center"/>
        <w:rPr>
          <w:lang w:val="id-ID"/>
        </w:rPr>
      </w:pPr>
      <w:r w:rsidRPr="009D65A6">
        <w:rPr>
          <w:lang w:val="id-ID"/>
        </w:rPr>
        <w:t xml:space="preserve">Jurusan </w:t>
      </w:r>
      <w:r w:rsidR="00D973DD">
        <w:rPr>
          <w:lang w:val="id-ID"/>
        </w:rPr>
        <w:t>Teknik Informatika</w:t>
      </w:r>
    </w:p>
    <w:p w:rsidR="004604D7" w:rsidRDefault="004604D7" w:rsidP="004604D7">
      <w:pPr>
        <w:spacing w:line="360" w:lineRule="auto"/>
        <w:ind w:left="17"/>
        <w:jc w:val="center"/>
        <w:rPr>
          <w:lang w:val="id-ID"/>
        </w:rPr>
      </w:pPr>
    </w:p>
    <w:p w:rsidR="00224A80" w:rsidRDefault="00224A80" w:rsidP="004604D7">
      <w:pPr>
        <w:spacing w:line="360" w:lineRule="auto"/>
        <w:ind w:left="17"/>
        <w:jc w:val="center"/>
        <w:rPr>
          <w:lang w:val="id-ID"/>
        </w:rPr>
      </w:pPr>
    </w:p>
    <w:p w:rsidR="004604D7" w:rsidRDefault="0041181F" w:rsidP="004604D7">
      <w:pPr>
        <w:spacing w:line="360" w:lineRule="auto"/>
        <w:ind w:left="17"/>
        <w:jc w:val="center"/>
        <w:rPr>
          <w:lang w:val="id-ID"/>
        </w:rPr>
      </w:pPr>
      <w:r>
        <w:rPr>
          <w:b/>
          <w:bCs/>
          <w:noProof/>
          <w:sz w:val="28"/>
          <w:szCs w:val="28"/>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5pt;width:170.1pt;height:170.1pt;z-index:251658240;mso-position-horizontal:center">
            <v:imagedata r:id="rId9" o:title=""/>
          </v:shape>
          <o:OLEObject Type="Embed" ProgID="CorelDRAW.Graphic.14" ShapeID="_x0000_s1027" DrawAspect="Content" ObjectID="_1554187572" r:id="rId10"/>
        </w:pict>
      </w:r>
    </w:p>
    <w:p w:rsidR="004604D7" w:rsidRDefault="004604D7" w:rsidP="004604D7">
      <w:pPr>
        <w:spacing w:line="360" w:lineRule="auto"/>
        <w:ind w:left="17"/>
        <w:jc w:val="center"/>
        <w:rPr>
          <w:lang w:val="id-ID"/>
        </w:rPr>
      </w:pPr>
    </w:p>
    <w:p w:rsidR="004604D7" w:rsidRDefault="004604D7" w:rsidP="004604D7">
      <w:pPr>
        <w:spacing w:line="360" w:lineRule="auto"/>
        <w:ind w:left="17"/>
        <w:jc w:val="center"/>
        <w:rPr>
          <w:lang w:val="id-ID"/>
        </w:rPr>
      </w:pPr>
    </w:p>
    <w:p w:rsidR="004604D7" w:rsidRDefault="004604D7" w:rsidP="004604D7">
      <w:pPr>
        <w:spacing w:line="360" w:lineRule="auto"/>
        <w:ind w:left="17"/>
        <w:jc w:val="center"/>
        <w:rPr>
          <w:lang w:val="id-ID"/>
        </w:rPr>
      </w:pPr>
    </w:p>
    <w:p w:rsidR="004604D7" w:rsidRDefault="004604D7" w:rsidP="004604D7">
      <w:pPr>
        <w:spacing w:line="360" w:lineRule="auto"/>
        <w:ind w:left="17"/>
        <w:jc w:val="center"/>
        <w:rPr>
          <w:lang w:val="id-ID"/>
        </w:rPr>
      </w:pPr>
    </w:p>
    <w:p w:rsidR="004604D7" w:rsidRDefault="004604D7" w:rsidP="004604D7">
      <w:pPr>
        <w:spacing w:line="360" w:lineRule="auto"/>
        <w:ind w:left="17"/>
        <w:jc w:val="center"/>
        <w:rPr>
          <w:lang w:val="id-ID"/>
        </w:rPr>
      </w:pPr>
    </w:p>
    <w:p w:rsidR="004604D7" w:rsidRDefault="004604D7" w:rsidP="004604D7">
      <w:pPr>
        <w:spacing w:line="360" w:lineRule="auto"/>
        <w:ind w:left="17"/>
        <w:jc w:val="center"/>
        <w:rPr>
          <w:lang w:val="id-ID"/>
        </w:rPr>
      </w:pPr>
    </w:p>
    <w:p w:rsidR="004604D7" w:rsidRDefault="004604D7" w:rsidP="004604D7">
      <w:pPr>
        <w:spacing w:line="360" w:lineRule="auto"/>
        <w:ind w:left="17"/>
        <w:jc w:val="center"/>
        <w:rPr>
          <w:lang w:val="id-ID"/>
        </w:rPr>
      </w:pPr>
    </w:p>
    <w:p w:rsidR="00224A80" w:rsidRDefault="00224A80" w:rsidP="004604D7">
      <w:pPr>
        <w:spacing w:line="360" w:lineRule="auto"/>
        <w:ind w:left="17"/>
        <w:jc w:val="center"/>
        <w:rPr>
          <w:lang w:val="id-ID"/>
        </w:rPr>
      </w:pPr>
    </w:p>
    <w:p w:rsidR="009F214A" w:rsidRPr="009D65A6" w:rsidRDefault="009F214A" w:rsidP="004604D7">
      <w:pPr>
        <w:spacing w:line="360" w:lineRule="auto"/>
        <w:ind w:left="17"/>
        <w:jc w:val="center"/>
        <w:rPr>
          <w:lang w:val="id-ID"/>
        </w:rPr>
      </w:pPr>
    </w:p>
    <w:p w:rsidR="004604D7" w:rsidRPr="009D65A6" w:rsidRDefault="004604D7" w:rsidP="004604D7">
      <w:pPr>
        <w:tabs>
          <w:tab w:val="num" w:pos="0"/>
        </w:tabs>
        <w:spacing w:line="360" w:lineRule="auto"/>
        <w:jc w:val="center"/>
        <w:rPr>
          <w:lang w:val="id-ID"/>
        </w:rPr>
      </w:pPr>
      <w:r w:rsidRPr="009D65A6">
        <w:rPr>
          <w:lang w:val="id-ID"/>
        </w:rPr>
        <w:t>Oleh :</w:t>
      </w:r>
    </w:p>
    <w:p w:rsidR="004604D7" w:rsidRPr="009D65A6" w:rsidRDefault="009F214A" w:rsidP="004604D7">
      <w:pPr>
        <w:tabs>
          <w:tab w:val="num" w:pos="0"/>
        </w:tabs>
        <w:spacing w:line="360" w:lineRule="auto"/>
        <w:jc w:val="center"/>
        <w:rPr>
          <w:lang w:val="id-ID"/>
        </w:rPr>
      </w:pPr>
      <w:r>
        <w:t>ANDREY TAULANI VAN JAVA</w:t>
      </w:r>
    </w:p>
    <w:p w:rsidR="00CE027F" w:rsidRPr="00807C07" w:rsidRDefault="00CE027F" w:rsidP="00CE027F">
      <w:pPr>
        <w:tabs>
          <w:tab w:val="num" w:pos="0"/>
        </w:tabs>
        <w:spacing w:line="360" w:lineRule="auto"/>
        <w:jc w:val="center"/>
        <w:rPr>
          <w:lang w:val="id-ID"/>
        </w:rPr>
      </w:pPr>
      <w:r>
        <w:t>082640257</w:t>
      </w:r>
    </w:p>
    <w:p w:rsidR="004604D7" w:rsidRDefault="004604D7" w:rsidP="004604D7">
      <w:pPr>
        <w:tabs>
          <w:tab w:val="num" w:pos="0"/>
        </w:tabs>
        <w:spacing w:line="360" w:lineRule="auto"/>
        <w:jc w:val="center"/>
        <w:rPr>
          <w:lang w:val="id-ID"/>
        </w:rPr>
      </w:pPr>
    </w:p>
    <w:p w:rsidR="009F214A" w:rsidRDefault="009F214A" w:rsidP="004604D7">
      <w:pPr>
        <w:tabs>
          <w:tab w:val="num" w:pos="0"/>
        </w:tabs>
        <w:spacing w:line="360" w:lineRule="auto"/>
        <w:jc w:val="center"/>
        <w:rPr>
          <w:lang w:val="id-ID"/>
        </w:rPr>
      </w:pPr>
    </w:p>
    <w:p w:rsidR="009F214A" w:rsidRPr="009D65A6" w:rsidRDefault="009F214A" w:rsidP="004604D7">
      <w:pPr>
        <w:tabs>
          <w:tab w:val="num" w:pos="0"/>
        </w:tabs>
        <w:spacing w:line="360" w:lineRule="auto"/>
        <w:jc w:val="center"/>
        <w:rPr>
          <w:lang w:val="id-ID"/>
        </w:rPr>
      </w:pPr>
    </w:p>
    <w:p w:rsidR="004604D7" w:rsidRPr="009D65A6" w:rsidRDefault="009F214A" w:rsidP="004604D7">
      <w:pPr>
        <w:tabs>
          <w:tab w:val="num" w:pos="0"/>
        </w:tabs>
        <w:spacing w:line="360" w:lineRule="auto"/>
        <w:jc w:val="center"/>
        <w:rPr>
          <w:lang w:val="id-ID"/>
        </w:rPr>
      </w:pPr>
      <w:r>
        <w:rPr>
          <w:lang w:val="id-ID"/>
        </w:rPr>
        <w:t>TEKNIK INFORMATIKA</w:t>
      </w:r>
    </w:p>
    <w:p w:rsidR="004604D7" w:rsidRPr="009D65A6" w:rsidRDefault="004604D7" w:rsidP="004604D7">
      <w:pPr>
        <w:tabs>
          <w:tab w:val="num" w:pos="0"/>
        </w:tabs>
        <w:spacing w:line="360" w:lineRule="auto"/>
        <w:jc w:val="center"/>
        <w:rPr>
          <w:lang w:val="id-ID"/>
        </w:rPr>
      </w:pPr>
      <w:r w:rsidRPr="009D65A6">
        <w:rPr>
          <w:lang w:val="id-ID"/>
        </w:rPr>
        <w:t>SEKOLAH TINGGI MANAJEMEN INFORMATIKA DAN KOMPUTER</w:t>
      </w:r>
    </w:p>
    <w:p w:rsidR="004604D7" w:rsidRPr="00DF4FF3" w:rsidRDefault="00DF4FF3" w:rsidP="004604D7">
      <w:pPr>
        <w:tabs>
          <w:tab w:val="num" w:pos="0"/>
        </w:tabs>
        <w:spacing w:line="360" w:lineRule="auto"/>
        <w:jc w:val="center"/>
        <w:rPr>
          <w:lang w:val="en-US"/>
        </w:rPr>
      </w:pPr>
      <w:r>
        <w:rPr>
          <w:lang w:val="id-ID"/>
        </w:rPr>
        <w:t>“MIC CIKARANG</w:t>
      </w:r>
      <w:r>
        <w:rPr>
          <w:lang w:val="en-US"/>
        </w:rPr>
        <w:t>”</w:t>
      </w:r>
    </w:p>
    <w:p w:rsidR="004604D7" w:rsidRPr="00DF4FF3" w:rsidRDefault="004604D7" w:rsidP="004604D7">
      <w:pPr>
        <w:spacing w:line="360" w:lineRule="auto"/>
        <w:ind w:left="17"/>
        <w:jc w:val="center"/>
        <w:rPr>
          <w:b/>
          <w:bCs/>
          <w:sz w:val="28"/>
          <w:szCs w:val="28"/>
          <w:lang w:val="en-US"/>
        </w:rPr>
      </w:pPr>
      <w:r>
        <w:rPr>
          <w:lang w:val="id-ID"/>
        </w:rPr>
        <w:t>201</w:t>
      </w:r>
      <w:r w:rsidR="00DF4FF3">
        <w:rPr>
          <w:lang w:val="en-US"/>
        </w:rPr>
        <w:t>7</w:t>
      </w:r>
    </w:p>
    <w:p w:rsidR="004604D7" w:rsidRDefault="004604D7" w:rsidP="004604D7">
      <w:pPr>
        <w:pStyle w:val="Title"/>
        <w:spacing w:line="480" w:lineRule="auto"/>
        <w:rPr>
          <w:rFonts w:ascii="Times New Roman" w:hAnsi="Times New Roman" w:cs="Times New Roman"/>
          <w:sz w:val="28"/>
          <w:szCs w:val="28"/>
          <w:lang w:val="id-ID"/>
        </w:rPr>
      </w:pPr>
      <w:r w:rsidRPr="00C24047">
        <w:rPr>
          <w:rFonts w:ascii="Times New Roman" w:hAnsi="Times New Roman" w:cs="Times New Roman"/>
          <w:sz w:val="28"/>
          <w:szCs w:val="28"/>
          <w:lang w:val="id-ID"/>
        </w:rPr>
        <w:lastRenderedPageBreak/>
        <w:t>LEMBAR</w:t>
      </w:r>
      <w:r w:rsidRPr="00C24047">
        <w:rPr>
          <w:rFonts w:ascii="Times New Roman" w:hAnsi="Times New Roman" w:cs="Times New Roman"/>
          <w:sz w:val="28"/>
          <w:szCs w:val="28"/>
        </w:rPr>
        <w:t xml:space="preserve"> PERSETUJUAN</w:t>
      </w:r>
    </w:p>
    <w:p w:rsidR="00FD4636" w:rsidRDefault="00FD4636" w:rsidP="00FD4636">
      <w:pPr>
        <w:spacing w:line="360" w:lineRule="auto"/>
        <w:ind w:left="17"/>
        <w:jc w:val="center"/>
        <w:rPr>
          <w:lang w:val="id-ID"/>
        </w:rPr>
      </w:pPr>
      <w:r w:rsidRPr="00596A0A">
        <w:rPr>
          <w:lang w:val="id-ID"/>
        </w:rPr>
        <w:t xml:space="preserve">PERANCANGAN SISTEM INFORMASI </w:t>
      </w:r>
      <w:r>
        <w:rPr>
          <w:lang w:val="id-ID"/>
        </w:rPr>
        <w:t>AKADEMIK</w:t>
      </w:r>
    </w:p>
    <w:p w:rsidR="00FD4636" w:rsidRDefault="00FD4636" w:rsidP="00FD4636">
      <w:pPr>
        <w:spacing w:line="360" w:lineRule="auto"/>
        <w:ind w:left="17"/>
        <w:jc w:val="center"/>
        <w:rPr>
          <w:lang w:val="id-ID"/>
        </w:rPr>
      </w:pPr>
      <w:r>
        <w:rPr>
          <w:lang w:val="id-ID"/>
        </w:rPr>
        <w:t xml:space="preserve">PADA STMIK MIC CIKARANG BERBASIS WEB </w:t>
      </w:r>
      <w:r w:rsidRPr="00596A0A">
        <w:rPr>
          <w:lang w:val="id-ID"/>
        </w:rPr>
        <w:t>MENGGUNAKAN</w:t>
      </w:r>
    </w:p>
    <w:p w:rsidR="00A53488" w:rsidRPr="009F214A" w:rsidRDefault="00FD4636" w:rsidP="00FD4636">
      <w:pPr>
        <w:spacing w:line="360" w:lineRule="auto"/>
        <w:ind w:left="17"/>
        <w:jc w:val="center"/>
        <w:rPr>
          <w:lang w:val="id-ID"/>
        </w:rPr>
      </w:pPr>
      <w:r w:rsidRPr="00596A0A">
        <w:rPr>
          <w:lang w:val="id-ID"/>
        </w:rPr>
        <w:t>PHP DAN</w:t>
      </w:r>
      <w:r>
        <w:rPr>
          <w:lang w:val="id-ID"/>
        </w:rPr>
        <w:t xml:space="preserve"> </w:t>
      </w:r>
      <w:r w:rsidRPr="00596A0A">
        <w:rPr>
          <w:lang w:val="id-ID"/>
        </w:rPr>
        <w:t>DATABASE SQL SERVER 2012</w:t>
      </w:r>
    </w:p>
    <w:p w:rsidR="00C73134" w:rsidRPr="00C73134" w:rsidRDefault="00C73134" w:rsidP="00C73134">
      <w:pPr>
        <w:spacing w:line="360" w:lineRule="auto"/>
        <w:ind w:left="17"/>
        <w:jc w:val="center"/>
        <w:rPr>
          <w:lang w:val="id-ID"/>
        </w:rPr>
      </w:pPr>
    </w:p>
    <w:p w:rsidR="004604D7" w:rsidRDefault="004604D7" w:rsidP="004604D7">
      <w:pPr>
        <w:spacing w:line="360" w:lineRule="auto"/>
        <w:ind w:left="17"/>
        <w:jc w:val="center"/>
        <w:rPr>
          <w:b/>
          <w:lang w:val="id-ID"/>
        </w:rPr>
      </w:pPr>
      <w:r>
        <w:rPr>
          <w:b/>
          <w:lang w:val="id-ID"/>
        </w:rPr>
        <w:t>SKRIPSI</w:t>
      </w:r>
    </w:p>
    <w:p w:rsidR="004604D7" w:rsidRPr="00C24047" w:rsidRDefault="004604D7" w:rsidP="004604D7">
      <w:pPr>
        <w:spacing w:line="360" w:lineRule="auto"/>
        <w:ind w:left="17"/>
        <w:jc w:val="center"/>
        <w:rPr>
          <w:lang w:val="id-ID"/>
        </w:rPr>
      </w:pPr>
    </w:p>
    <w:p w:rsidR="004604D7" w:rsidRPr="00C24047" w:rsidRDefault="004604D7" w:rsidP="004604D7">
      <w:pPr>
        <w:tabs>
          <w:tab w:val="num" w:pos="0"/>
        </w:tabs>
        <w:spacing w:line="360" w:lineRule="auto"/>
        <w:jc w:val="center"/>
        <w:rPr>
          <w:lang w:val="id-ID"/>
        </w:rPr>
      </w:pPr>
      <w:r w:rsidRPr="00C24047">
        <w:rPr>
          <w:lang w:val="id-ID"/>
        </w:rPr>
        <w:t>Oleh :</w:t>
      </w:r>
    </w:p>
    <w:p w:rsidR="004604D7" w:rsidRPr="00C24047" w:rsidRDefault="009F214A" w:rsidP="004604D7">
      <w:pPr>
        <w:tabs>
          <w:tab w:val="num" w:pos="0"/>
        </w:tabs>
        <w:spacing w:line="360" w:lineRule="auto"/>
        <w:jc w:val="center"/>
        <w:rPr>
          <w:lang w:val="id-ID"/>
        </w:rPr>
      </w:pPr>
      <w:r>
        <w:t>ANDREY TAULANI VAN JAVA</w:t>
      </w:r>
    </w:p>
    <w:p w:rsidR="004604D7" w:rsidRPr="00F40430" w:rsidRDefault="009F214A" w:rsidP="004604D7">
      <w:pPr>
        <w:tabs>
          <w:tab w:val="num" w:pos="0"/>
        </w:tabs>
        <w:spacing w:line="360" w:lineRule="auto"/>
        <w:jc w:val="center"/>
        <w:rPr>
          <w:lang w:val="id-ID"/>
        </w:rPr>
      </w:pPr>
      <w:r>
        <w:t>082640257</w:t>
      </w:r>
    </w:p>
    <w:p w:rsidR="004604D7" w:rsidRDefault="004604D7" w:rsidP="004604D7">
      <w:pPr>
        <w:spacing w:line="480" w:lineRule="auto"/>
        <w:ind w:firstLine="720"/>
        <w:rPr>
          <w:b/>
          <w:bCs/>
          <w:lang w:val="id-ID"/>
        </w:rPr>
      </w:pPr>
    </w:p>
    <w:tbl>
      <w:tblPr>
        <w:tblW w:w="0" w:type="auto"/>
        <w:tblLook w:val="04A0" w:firstRow="1" w:lastRow="0" w:firstColumn="1" w:lastColumn="0" w:noHBand="0" w:noVBand="1"/>
      </w:tblPr>
      <w:tblGrid>
        <w:gridCol w:w="4361"/>
        <w:gridCol w:w="425"/>
        <w:gridCol w:w="3368"/>
      </w:tblGrid>
      <w:tr w:rsidR="004604D7" w:rsidRPr="009F214A" w:rsidTr="00C73134">
        <w:tc>
          <w:tcPr>
            <w:tcW w:w="4361" w:type="dxa"/>
            <w:shd w:val="clear" w:color="auto" w:fill="auto"/>
          </w:tcPr>
          <w:p w:rsidR="004604D7" w:rsidRPr="009F214A" w:rsidRDefault="004604D7" w:rsidP="004604D7">
            <w:pPr>
              <w:spacing w:line="480" w:lineRule="auto"/>
              <w:jc w:val="center"/>
              <w:rPr>
                <w:bCs/>
                <w:lang w:val="id-ID"/>
              </w:rPr>
            </w:pPr>
            <w:r w:rsidRPr="009F214A">
              <w:rPr>
                <w:bCs/>
                <w:lang w:val="id-ID"/>
              </w:rPr>
              <w:t>Pembimbing I,</w:t>
            </w:r>
          </w:p>
          <w:p w:rsidR="004604D7" w:rsidRPr="009F214A" w:rsidRDefault="004604D7" w:rsidP="004604D7">
            <w:pPr>
              <w:spacing w:line="480" w:lineRule="auto"/>
              <w:jc w:val="center"/>
              <w:rPr>
                <w:bCs/>
                <w:lang w:val="id-ID"/>
              </w:rPr>
            </w:pPr>
          </w:p>
          <w:p w:rsidR="004604D7" w:rsidRPr="009F214A" w:rsidRDefault="004604D7" w:rsidP="004604D7">
            <w:pPr>
              <w:spacing w:line="480" w:lineRule="auto"/>
              <w:jc w:val="center"/>
              <w:rPr>
                <w:bCs/>
                <w:lang w:val="id-ID"/>
              </w:rPr>
            </w:pPr>
          </w:p>
          <w:p w:rsidR="004604D7" w:rsidRPr="009F214A" w:rsidRDefault="004604D7" w:rsidP="009F214A">
            <w:pPr>
              <w:spacing w:line="480" w:lineRule="auto"/>
              <w:jc w:val="center"/>
              <w:rPr>
                <w:bCs/>
                <w:lang w:val="id-ID"/>
              </w:rPr>
            </w:pPr>
            <w:r w:rsidRPr="009F214A">
              <w:rPr>
                <w:bCs/>
                <w:lang w:val="id-ID"/>
              </w:rPr>
              <w:t xml:space="preserve">( </w:t>
            </w:r>
            <w:r w:rsidR="00DA0E66">
              <w:rPr>
                <w:bCs/>
                <w:lang w:val="en-US"/>
              </w:rPr>
              <w:t>Adie Kusna Wibowo</w:t>
            </w:r>
            <w:r w:rsidRPr="009F214A">
              <w:rPr>
                <w:bCs/>
                <w:lang w:val="id-ID"/>
              </w:rPr>
              <w:t>, S.Kom.,</w:t>
            </w:r>
            <w:r w:rsidR="00380EFF">
              <w:rPr>
                <w:bCs/>
                <w:lang w:val="id-ID"/>
              </w:rPr>
              <w:t xml:space="preserve"> </w:t>
            </w:r>
            <w:r w:rsidRPr="009F214A">
              <w:rPr>
                <w:bCs/>
                <w:lang w:val="id-ID"/>
              </w:rPr>
              <w:t>M.Kom )</w:t>
            </w:r>
          </w:p>
        </w:tc>
        <w:tc>
          <w:tcPr>
            <w:tcW w:w="425" w:type="dxa"/>
            <w:shd w:val="clear" w:color="auto" w:fill="auto"/>
          </w:tcPr>
          <w:p w:rsidR="004604D7" w:rsidRPr="009F214A" w:rsidRDefault="004604D7" w:rsidP="004604D7">
            <w:pPr>
              <w:spacing w:line="480" w:lineRule="auto"/>
              <w:rPr>
                <w:bCs/>
                <w:lang w:val="id-ID"/>
              </w:rPr>
            </w:pPr>
          </w:p>
        </w:tc>
        <w:tc>
          <w:tcPr>
            <w:tcW w:w="3368" w:type="dxa"/>
            <w:shd w:val="clear" w:color="auto" w:fill="auto"/>
          </w:tcPr>
          <w:p w:rsidR="004604D7" w:rsidRPr="009F214A" w:rsidRDefault="004604D7" w:rsidP="00F40430">
            <w:pPr>
              <w:spacing w:line="480" w:lineRule="auto"/>
              <w:jc w:val="center"/>
              <w:rPr>
                <w:bCs/>
                <w:lang w:val="id-ID"/>
              </w:rPr>
            </w:pPr>
            <w:r w:rsidRPr="009F214A">
              <w:rPr>
                <w:bCs/>
                <w:lang w:val="id-ID"/>
              </w:rPr>
              <w:t xml:space="preserve">Pembimbing </w:t>
            </w:r>
            <w:r w:rsidR="00F40430">
              <w:rPr>
                <w:bCs/>
                <w:lang w:val="id-ID"/>
              </w:rPr>
              <w:t>II</w:t>
            </w:r>
            <w:r w:rsidRPr="009F214A">
              <w:rPr>
                <w:bCs/>
                <w:lang w:val="id-ID"/>
              </w:rPr>
              <w:t>,</w:t>
            </w:r>
          </w:p>
          <w:p w:rsidR="004604D7" w:rsidRPr="009F214A" w:rsidRDefault="004604D7" w:rsidP="004604D7">
            <w:pPr>
              <w:spacing w:line="480" w:lineRule="auto"/>
              <w:jc w:val="center"/>
              <w:rPr>
                <w:bCs/>
                <w:lang w:val="id-ID"/>
              </w:rPr>
            </w:pPr>
          </w:p>
          <w:p w:rsidR="004604D7" w:rsidRPr="009F214A" w:rsidRDefault="004604D7" w:rsidP="004604D7">
            <w:pPr>
              <w:spacing w:line="480" w:lineRule="auto"/>
              <w:jc w:val="center"/>
              <w:rPr>
                <w:bCs/>
                <w:lang w:val="id-ID"/>
              </w:rPr>
            </w:pPr>
          </w:p>
          <w:p w:rsidR="004604D7" w:rsidRPr="009F214A" w:rsidRDefault="004604D7" w:rsidP="00DA0E66">
            <w:pPr>
              <w:spacing w:line="480" w:lineRule="auto"/>
              <w:jc w:val="center"/>
              <w:rPr>
                <w:bCs/>
                <w:lang w:val="id-ID"/>
              </w:rPr>
            </w:pPr>
            <w:r w:rsidRPr="009F214A">
              <w:rPr>
                <w:bCs/>
                <w:lang w:val="id-ID"/>
              </w:rPr>
              <w:t xml:space="preserve">( </w:t>
            </w:r>
            <w:r w:rsidR="00DA0E66">
              <w:rPr>
                <w:bCs/>
                <w:lang w:val="en-US"/>
              </w:rPr>
              <w:t>Miswadi, S.Kom.,</w:t>
            </w:r>
            <w:r w:rsidR="00A53488" w:rsidRPr="009F214A">
              <w:rPr>
                <w:bCs/>
                <w:lang w:val="id-ID"/>
              </w:rPr>
              <w:t xml:space="preserve"> </w:t>
            </w:r>
            <w:r w:rsidR="009F214A">
              <w:rPr>
                <w:bCs/>
                <w:lang w:val="id-ID"/>
              </w:rPr>
              <w:t>M</w:t>
            </w:r>
            <w:r w:rsidR="00A53488" w:rsidRPr="009F214A">
              <w:rPr>
                <w:bCs/>
                <w:lang w:val="id-ID"/>
              </w:rPr>
              <w:t>.Kom</w:t>
            </w:r>
            <w:r w:rsidR="009F214A">
              <w:rPr>
                <w:bCs/>
                <w:lang w:val="id-ID"/>
              </w:rPr>
              <w:t>.</w:t>
            </w:r>
            <w:r w:rsidRPr="009F214A">
              <w:rPr>
                <w:bCs/>
                <w:lang w:val="id-ID"/>
              </w:rPr>
              <w:t xml:space="preserve"> )</w:t>
            </w:r>
          </w:p>
        </w:tc>
      </w:tr>
    </w:tbl>
    <w:p w:rsidR="00C73134" w:rsidRDefault="00C73134" w:rsidP="004604D7">
      <w:pPr>
        <w:spacing w:line="480" w:lineRule="auto"/>
        <w:jc w:val="center"/>
        <w:rPr>
          <w:lang w:val="id-ID"/>
        </w:rPr>
      </w:pPr>
    </w:p>
    <w:p w:rsidR="004604D7" w:rsidRPr="00C24047" w:rsidRDefault="004604D7" w:rsidP="004604D7">
      <w:pPr>
        <w:spacing w:line="480" w:lineRule="auto"/>
        <w:jc w:val="center"/>
      </w:pPr>
      <w:r w:rsidRPr="00C24047">
        <w:t>Mengetahui,</w:t>
      </w:r>
    </w:p>
    <w:p w:rsidR="004604D7" w:rsidRPr="004B7994" w:rsidRDefault="009F214A" w:rsidP="004604D7">
      <w:pPr>
        <w:spacing w:line="480" w:lineRule="auto"/>
        <w:jc w:val="center"/>
        <w:rPr>
          <w:lang w:val="id-ID"/>
        </w:rPr>
      </w:pPr>
      <w:r>
        <w:rPr>
          <w:lang w:val="id-ID"/>
        </w:rPr>
        <w:t>Ketua Prodi Teknik Informatika</w:t>
      </w:r>
    </w:p>
    <w:p w:rsidR="004604D7" w:rsidRPr="00C24047" w:rsidRDefault="004604D7" w:rsidP="004604D7">
      <w:pPr>
        <w:spacing w:line="480" w:lineRule="auto"/>
        <w:jc w:val="center"/>
      </w:pPr>
    </w:p>
    <w:p w:rsidR="004604D7" w:rsidRPr="00C24047" w:rsidRDefault="004604D7" w:rsidP="004604D7">
      <w:pPr>
        <w:spacing w:line="480" w:lineRule="auto"/>
        <w:jc w:val="center"/>
      </w:pPr>
    </w:p>
    <w:p w:rsidR="004604D7" w:rsidRPr="009F214A" w:rsidRDefault="004604D7" w:rsidP="004604D7">
      <w:pPr>
        <w:spacing w:line="480" w:lineRule="auto"/>
        <w:jc w:val="center"/>
        <w:rPr>
          <w:bCs/>
          <w:lang w:val="id-ID"/>
        </w:rPr>
      </w:pPr>
      <w:r w:rsidRPr="009F214A">
        <w:rPr>
          <w:bCs/>
          <w:lang w:val="id-ID"/>
        </w:rPr>
        <w:t>(</w:t>
      </w:r>
      <w:r w:rsidR="00F054FC" w:rsidRPr="009F214A">
        <w:rPr>
          <w:bCs/>
          <w:lang w:val="id-ID"/>
        </w:rPr>
        <w:t xml:space="preserve"> </w:t>
      </w:r>
      <w:r w:rsidR="00DA0E66">
        <w:rPr>
          <w:bCs/>
          <w:lang w:val="en-US"/>
        </w:rPr>
        <w:t>Ilman Kadori</w:t>
      </w:r>
      <w:r w:rsidR="009F214A" w:rsidRPr="009F214A">
        <w:rPr>
          <w:bCs/>
          <w:lang w:val="id-ID"/>
        </w:rPr>
        <w:t>, S.Kom., M.Kom.</w:t>
      </w:r>
      <w:r w:rsidRPr="009F214A">
        <w:rPr>
          <w:bCs/>
          <w:lang w:val="id-ID"/>
        </w:rPr>
        <w:t xml:space="preserve"> )</w:t>
      </w:r>
    </w:p>
    <w:p w:rsidR="004604D7" w:rsidRDefault="004604D7" w:rsidP="004604D7">
      <w:pPr>
        <w:spacing w:line="480" w:lineRule="auto"/>
        <w:jc w:val="center"/>
        <w:rPr>
          <w:b/>
          <w:bCs/>
          <w:lang w:val="id-ID"/>
        </w:rPr>
      </w:pPr>
    </w:p>
    <w:p w:rsidR="009F214A" w:rsidRPr="009D65A6" w:rsidRDefault="009F214A" w:rsidP="009F214A">
      <w:pPr>
        <w:tabs>
          <w:tab w:val="num" w:pos="0"/>
        </w:tabs>
        <w:spacing w:line="360" w:lineRule="auto"/>
        <w:jc w:val="center"/>
        <w:rPr>
          <w:lang w:val="id-ID"/>
        </w:rPr>
      </w:pPr>
      <w:r>
        <w:rPr>
          <w:lang w:val="id-ID"/>
        </w:rPr>
        <w:t>TEKNIK INFORMATIKA</w:t>
      </w:r>
    </w:p>
    <w:p w:rsidR="009F214A" w:rsidRPr="009D65A6" w:rsidRDefault="009F214A" w:rsidP="009F214A">
      <w:pPr>
        <w:tabs>
          <w:tab w:val="num" w:pos="0"/>
        </w:tabs>
        <w:spacing w:line="360" w:lineRule="auto"/>
        <w:jc w:val="center"/>
        <w:rPr>
          <w:lang w:val="id-ID"/>
        </w:rPr>
      </w:pPr>
      <w:r w:rsidRPr="009D65A6">
        <w:rPr>
          <w:lang w:val="id-ID"/>
        </w:rPr>
        <w:t>SEKOLAH TINGGI MANAJEMEN INFORMATIKA DAN KOMPUTER</w:t>
      </w:r>
    </w:p>
    <w:p w:rsidR="009F214A" w:rsidRPr="008B29D3" w:rsidRDefault="008B29D3" w:rsidP="009F214A">
      <w:pPr>
        <w:tabs>
          <w:tab w:val="num" w:pos="0"/>
        </w:tabs>
        <w:spacing w:line="360" w:lineRule="auto"/>
        <w:jc w:val="center"/>
        <w:rPr>
          <w:lang w:val="en-US"/>
        </w:rPr>
      </w:pPr>
      <w:r>
        <w:rPr>
          <w:lang w:val="id-ID"/>
        </w:rPr>
        <w:t>“MIC CIKARANG</w:t>
      </w:r>
      <w:r>
        <w:rPr>
          <w:lang w:val="en-US"/>
        </w:rPr>
        <w:t>”</w:t>
      </w:r>
    </w:p>
    <w:p w:rsidR="009F214A" w:rsidRPr="008B29D3" w:rsidRDefault="008B29D3" w:rsidP="009F214A">
      <w:pPr>
        <w:tabs>
          <w:tab w:val="num" w:pos="0"/>
        </w:tabs>
        <w:spacing w:line="360" w:lineRule="auto"/>
        <w:jc w:val="center"/>
        <w:rPr>
          <w:lang w:val="en-US"/>
        </w:rPr>
      </w:pPr>
      <w:r>
        <w:rPr>
          <w:lang w:val="id-ID"/>
        </w:rPr>
        <w:t>201</w:t>
      </w:r>
      <w:r>
        <w:rPr>
          <w:lang w:val="en-US"/>
        </w:rPr>
        <w:t>7</w:t>
      </w:r>
    </w:p>
    <w:p w:rsidR="004604D7" w:rsidRPr="00C24047" w:rsidRDefault="004604D7" w:rsidP="009F214A">
      <w:pPr>
        <w:tabs>
          <w:tab w:val="num" w:pos="0"/>
        </w:tabs>
        <w:spacing w:line="360" w:lineRule="auto"/>
        <w:jc w:val="center"/>
        <w:rPr>
          <w:b/>
          <w:bCs/>
          <w:sz w:val="28"/>
          <w:szCs w:val="28"/>
        </w:rPr>
      </w:pPr>
      <w:r w:rsidRPr="00C24047">
        <w:rPr>
          <w:b/>
          <w:bCs/>
          <w:sz w:val="28"/>
          <w:szCs w:val="28"/>
          <w:lang w:val="id-ID"/>
        </w:rPr>
        <w:lastRenderedPageBreak/>
        <w:t>LEMBAR</w:t>
      </w:r>
      <w:r w:rsidRPr="00C24047">
        <w:rPr>
          <w:b/>
          <w:bCs/>
          <w:sz w:val="28"/>
          <w:szCs w:val="28"/>
        </w:rPr>
        <w:t xml:space="preserve"> PENGESAHAN</w:t>
      </w:r>
    </w:p>
    <w:p w:rsidR="004604D7" w:rsidRDefault="004604D7" w:rsidP="004604D7">
      <w:pPr>
        <w:tabs>
          <w:tab w:val="left" w:pos="2977"/>
        </w:tabs>
        <w:spacing w:line="360" w:lineRule="auto"/>
        <w:rPr>
          <w:b/>
          <w:bCs/>
          <w:lang w:val="id-ID"/>
        </w:rPr>
      </w:pPr>
    </w:p>
    <w:p w:rsidR="004604D7" w:rsidRPr="00C24047" w:rsidRDefault="004604D7" w:rsidP="004604D7">
      <w:pPr>
        <w:tabs>
          <w:tab w:val="num" w:pos="0"/>
        </w:tabs>
        <w:spacing w:line="360" w:lineRule="auto"/>
        <w:rPr>
          <w:lang w:val="id-ID"/>
        </w:rPr>
      </w:pPr>
      <w:r>
        <w:rPr>
          <w:lang w:val="id-ID"/>
        </w:rPr>
        <w:t>Nama</w:t>
      </w:r>
      <w:r>
        <w:rPr>
          <w:lang w:val="id-ID"/>
        </w:rPr>
        <w:tab/>
      </w:r>
      <w:r>
        <w:rPr>
          <w:lang w:val="id-ID"/>
        </w:rPr>
        <w:tab/>
      </w:r>
      <w:r>
        <w:rPr>
          <w:lang w:val="id-ID"/>
        </w:rPr>
        <w:tab/>
        <w:t xml:space="preserve">: </w:t>
      </w:r>
      <w:r w:rsidR="009F214A">
        <w:t>ANDREY TAULANI VAN JAVA</w:t>
      </w:r>
    </w:p>
    <w:p w:rsidR="004604D7" w:rsidRPr="00C24047" w:rsidRDefault="004604D7" w:rsidP="004604D7">
      <w:pPr>
        <w:tabs>
          <w:tab w:val="num" w:pos="0"/>
        </w:tabs>
        <w:spacing w:line="360" w:lineRule="auto"/>
        <w:rPr>
          <w:lang w:val="id-ID"/>
        </w:rPr>
      </w:pPr>
      <w:r>
        <w:rPr>
          <w:lang w:val="id-ID"/>
        </w:rPr>
        <w:t>NIM</w:t>
      </w:r>
      <w:r>
        <w:rPr>
          <w:lang w:val="id-ID"/>
        </w:rPr>
        <w:tab/>
      </w:r>
      <w:r>
        <w:rPr>
          <w:lang w:val="id-ID"/>
        </w:rPr>
        <w:tab/>
      </w:r>
      <w:r>
        <w:rPr>
          <w:lang w:val="id-ID"/>
        </w:rPr>
        <w:tab/>
        <w:t xml:space="preserve">: </w:t>
      </w:r>
      <w:r w:rsidR="009F214A">
        <w:t>082640257</w:t>
      </w:r>
    </w:p>
    <w:p w:rsidR="004604D7" w:rsidRDefault="004604D7" w:rsidP="004604D7">
      <w:pPr>
        <w:tabs>
          <w:tab w:val="num" w:pos="0"/>
        </w:tabs>
        <w:spacing w:line="360" w:lineRule="auto"/>
        <w:rPr>
          <w:rStyle w:val="apple-style-span"/>
          <w:lang w:val="id-ID"/>
        </w:rPr>
      </w:pPr>
      <w:r>
        <w:rPr>
          <w:rStyle w:val="apple-style-span"/>
          <w:lang w:val="id-ID"/>
        </w:rPr>
        <w:t>Program</w:t>
      </w:r>
      <w:r>
        <w:rPr>
          <w:rStyle w:val="apple-style-span"/>
          <w:lang w:val="id-ID"/>
        </w:rPr>
        <w:tab/>
      </w:r>
      <w:r>
        <w:rPr>
          <w:rStyle w:val="apple-style-span"/>
          <w:lang w:val="id-ID"/>
        </w:rPr>
        <w:tab/>
        <w:t>: Strata 1</w:t>
      </w:r>
    </w:p>
    <w:p w:rsidR="004604D7" w:rsidRDefault="004604D7" w:rsidP="004604D7">
      <w:pPr>
        <w:tabs>
          <w:tab w:val="num" w:pos="0"/>
        </w:tabs>
        <w:spacing w:line="360" w:lineRule="auto"/>
        <w:rPr>
          <w:rStyle w:val="apple-style-span"/>
          <w:lang w:val="id-ID"/>
        </w:rPr>
      </w:pPr>
      <w:r>
        <w:rPr>
          <w:rStyle w:val="apple-style-span"/>
          <w:lang w:val="id-ID"/>
        </w:rPr>
        <w:t>Program</w:t>
      </w:r>
      <w:r w:rsidR="00C73134">
        <w:rPr>
          <w:rStyle w:val="apple-style-span"/>
          <w:lang w:val="id-ID"/>
        </w:rPr>
        <w:t xml:space="preserve"> Studi</w:t>
      </w:r>
      <w:r w:rsidR="00C73134">
        <w:rPr>
          <w:rStyle w:val="apple-style-span"/>
          <w:lang w:val="id-ID"/>
        </w:rPr>
        <w:tab/>
      </w:r>
      <w:r w:rsidR="00C73134">
        <w:rPr>
          <w:rStyle w:val="apple-style-span"/>
          <w:lang w:val="id-ID"/>
        </w:rPr>
        <w:tab/>
      </w:r>
      <w:r>
        <w:rPr>
          <w:rStyle w:val="apple-style-span"/>
          <w:lang w:val="id-ID"/>
        </w:rPr>
        <w:t xml:space="preserve">: </w:t>
      </w:r>
      <w:r w:rsidR="00184AEC">
        <w:rPr>
          <w:rStyle w:val="apple-style-span"/>
          <w:lang w:val="id-ID"/>
        </w:rPr>
        <w:t>Teknik Informatika</w:t>
      </w:r>
    </w:p>
    <w:p w:rsidR="00FD4636" w:rsidRDefault="004604D7" w:rsidP="00FD4636">
      <w:pPr>
        <w:spacing w:line="360" w:lineRule="auto"/>
        <w:ind w:left="17"/>
        <w:jc w:val="both"/>
        <w:rPr>
          <w:lang w:val="id-ID"/>
        </w:rPr>
      </w:pPr>
      <w:r>
        <w:rPr>
          <w:rStyle w:val="apple-style-span"/>
          <w:lang w:val="id-ID"/>
        </w:rPr>
        <w:t>Judul Skripsi</w:t>
      </w:r>
      <w:r>
        <w:rPr>
          <w:rStyle w:val="apple-style-span"/>
          <w:lang w:val="id-ID"/>
        </w:rPr>
        <w:tab/>
      </w:r>
      <w:r w:rsidR="00C73134">
        <w:rPr>
          <w:rStyle w:val="apple-style-span"/>
          <w:lang w:val="id-ID"/>
        </w:rPr>
        <w:tab/>
      </w:r>
      <w:r>
        <w:rPr>
          <w:rStyle w:val="apple-style-span"/>
          <w:lang w:val="id-ID"/>
        </w:rPr>
        <w:t>:</w:t>
      </w:r>
      <w:r w:rsidR="00C73134">
        <w:rPr>
          <w:rStyle w:val="apple-style-span"/>
          <w:lang w:val="id-ID"/>
        </w:rPr>
        <w:t xml:space="preserve"> </w:t>
      </w:r>
      <w:r w:rsidR="00FD4636" w:rsidRPr="00596A0A">
        <w:rPr>
          <w:lang w:val="id-ID"/>
        </w:rPr>
        <w:t>Perancangan</w:t>
      </w:r>
      <w:r w:rsidR="00FD4636">
        <w:rPr>
          <w:lang w:val="id-ID"/>
        </w:rPr>
        <w:t xml:space="preserve"> </w:t>
      </w:r>
      <w:r w:rsidR="00FD4636" w:rsidRPr="00596A0A">
        <w:rPr>
          <w:lang w:val="id-ID"/>
        </w:rPr>
        <w:t xml:space="preserve"> Sistem</w:t>
      </w:r>
      <w:r w:rsidR="00FD4636">
        <w:rPr>
          <w:lang w:val="id-ID"/>
        </w:rPr>
        <w:t xml:space="preserve"> </w:t>
      </w:r>
      <w:r w:rsidR="00FD4636" w:rsidRPr="00596A0A">
        <w:rPr>
          <w:lang w:val="id-ID"/>
        </w:rPr>
        <w:t xml:space="preserve"> Informasi</w:t>
      </w:r>
      <w:r w:rsidR="00FD4636">
        <w:rPr>
          <w:lang w:val="id-ID"/>
        </w:rPr>
        <w:t xml:space="preserve"> </w:t>
      </w:r>
      <w:r w:rsidR="00FD4636" w:rsidRPr="00596A0A">
        <w:rPr>
          <w:lang w:val="id-ID"/>
        </w:rPr>
        <w:t xml:space="preserve"> </w:t>
      </w:r>
      <w:r w:rsidR="00FD4636">
        <w:rPr>
          <w:lang w:val="id-ID"/>
        </w:rPr>
        <w:t xml:space="preserve">Akademik  Pada  STMIK </w:t>
      </w:r>
    </w:p>
    <w:p w:rsidR="009F214A" w:rsidRDefault="00FD4636" w:rsidP="00FD4636">
      <w:pPr>
        <w:spacing w:line="360" w:lineRule="auto"/>
        <w:ind w:left="2268"/>
        <w:jc w:val="both"/>
      </w:pPr>
      <w:r>
        <w:rPr>
          <w:lang w:val="id-ID"/>
        </w:rPr>
        <w:t xml:space="preserve">MIC CIKARANG Berbasis Web </w:t>
      </w:r>
      <w:r w:rsidRPr="00596A0A">
        <w:rPr>
          <w:lang w:val="id-ID"/>
        </w:rPr>
        <w:t>Menggunakan</w:t>
      </w:r>
      <w:r>
        <w:rPr>
          <w:lang w:val="id-ID"/>
        </w:rPr>
        <w:t xml:space="preserve"> PHP</w:t>
      </w:r>
      <w:r w:rsidRPr="00596A0A">
        <w:rPr>
          <w:lang w:val="id-ID"/>
        </w:rPr>
        <w:t xml:space="preserve"> Dan</w:t>
      </w:r>
      <w:r>
        <w:rPr>
          <w:lang w:val="id-ID"/>
        </w:rPr>
        <w:t xml:space="preserve"> </w:t>
      </w:r>
      <w:r w:rsidRPr="00596A0A">
        <w:rPr>
          <w:lang w:val="id-ID"/>
        </w:rPr>
        <w:t>Database S</w:t>
      </w:r>
      <w:r>
        <w:rPr>
          <w:lang w:val="id-ID"/>
        </w:rPr>
        <w:t>QL</w:t>
      </w:r>
      <w:r w:rsidRPr="00596A0A">
        <w:rPr>
          <w:lang w:val="id-ID"/>
        </w:rPr>
        <w:t xml:space="preserve"> Server 2012</w:t>
      </w:r>
    </w:p>
    <w:p w:rsidR="004604D7" w:rsidRPr="00C73134" w:rsidRDefault="004604D7" w:rsidP="009F214A">
      <w:pPr>
        <w:spacing w:line="360" w:lineRule="auto"/>
        <w:ind w:left="17"/>
        <w:rPr>
          <w:color w:val="333333"/>
          <w:lang w:val="id-ID"/>
        </w:rPr>
      </w:pPr>
    </w:p>
    <w:p w:rsidR="004604D7" w:rsidRDefault="004604D7" w:rsidP="004604D7">
      <w:pPr>
        <w:spacing w:line="360" w:lineRule="auto"/>
        <w:rPr>
          <w:b/>
          <w:bCs/>
          <w:lang w:val="id-ID"/>
        </w:rPr>
      </w:pPr>
    </w:p>
    <w:p w:rsidR="004604D7" w:rsidRDefault="004604D7" w:rsidP="004604D7">
      <w:pPr>
        <w:pStyle w:val="BodyText"/>
        <w:tabs>
          <w:tab w:val="left" w:pos="2410"/>
          <w:tab w:val="left" w:pos="2694"/>
        </w:tabs>
        <w:spacing w:line="480" w:lineRule="auto"/>
        <w:rPr>
          <w:bCs/>
          <w:sz w:val="24"/>
        </w:rPr>
      </w:pPr>
      <w:r>
        <w:rPr>
          <w:bCs/>
          <w:sz w:val="24"/>
        </w:rPr>
        <w:t>Skripsi</w:t>
      </w:r>
      <w:r w:rsidRPr="008A4850">
        <w:rPr>
          <w:bCs/>
          <w:sz w:val="24"/>
        </w:rPr>
        <w:t xml:space="preserve"> ini </w:t>
      </w:r>
      <w:proofErr w:type="gramStart"/>
      <w:r w:rsidRPr="008A4850">
        <w:rPr>
          <w:bCs/>
          <w:sz w:val="24"/>
        </w:rPr>
        <w:t>diujikan  pada</w:t>
      </w:r>
      <w:proofErr w:type="gramEnd"/>
      <w:r w:rsidRPr="008A4850">
        <w:rPr>
          <w:bCs/>
          <w:sz w:val="24"/>
        </w:rPr>
        <w:t xml:space="preserve">  Tanggal</w:t>
      </w:r>
      <w:r>
        <w:rPr>
          <w:bCs/>
          <w:sz w:val="24"/>
        </w:rPr>
        <w:t xml:space="preserve"> </w:t>
      </w:r>
      <w:r>
        <w:rPr>
          <w:bCs/>
          <w:sz w:val="24"/>
          <w:lang w:val="id-ID"/>
        </w:rPr>
        <w:t>15</w:t>
      </w:r>
      <w:r w:rsidRPr="008A4850">
        <w:rPr>
          <w:bCs/>
          <w:sz w:val="24"/>
        </w:rPr>
        <w:t xml:space="preserve"> Bulan</w:t>
      </w:r>
      <w:r>
        <w:rPr>
          <w:bCs/>
          <w:sz w:val="24"/>
        </w:rPr>
        <w:t xml:space="preserve"> </w:t>
      </w:r>
      <w:r>
        <w:rPr>
          <w:bCs/>
          <w:sz w:val="24"/>
          <w:lang w:val="id-ID"/>
        </w:rPr>
        <w:t>September</w:t>
      </w:r>
      <w:r>
        <w:rPr>
          <w:bCs/>
          <w:sz w:val="24"/>
        </w:rPr>
        <w:t xml:space="preserve"> T</w:t>
      </w:r>
      <w:r w:rsidRPr="008A4850">
        <w:rPr>
          <w:bCs/>
          <w:sz w:val="24"/>
        </w:rPr>
        <w:t>ahun</w:t>
      </w:r>
      <w:r>
        <w:rPr>
          <w:bCs/>
          <w:sz w:val="24"/>
        </w:rPr>
        <w:t xml:space="preserve"> 201</w:t>
      </w:r>
      <w:r>
        <w:rPr>
          <w:bCs/>
          <w:sz w:val="24"/>
          <w:lang w:val="id-ID"/>
        </w:rPr>
        <w:t>3</w:t>
      </w:r>
      <w:r>
        <w:rPr>
          <w:bCs/>
          <w:sz w:val="24"/>
        </w:rPr>
        <w:t xml:space="preserve"> dan dinyatakan:  </w:t>
      </w:r>
      <w:r w:rsidR="002832A2">
        <w:rPr>
          <w:bCs/>
          <w:sz w:val="24"/>
          <w:lang w:val="id-ID"/>
        </w:rPr>
        <w:t>Lulus</w:t>
      </w:r>
      <w:r w:rsidRPr="008A4850">
        <w:rPr>
          <w:bCs/>
          <w:sz w:val="24"/>
        </w:rPr>
        <w:t xml:space="preserve">   </w:t>
      </w:r>
    </w:p>
    <w:p w:rsidR="004604D7" w:rsidRDefault="004604D7" w:rsidP="004604D7">
      <w:pPr>
        <w:pStyle w:val="BodyText"/>
        <w:tabs>
          <w:tab w:val="left" w:pos="2410"/>
          <w:tab w:val="left" w:pos="2694"/>
        </w:tabs>
        <w:spacing w:line="480" w:lineRule="auto"/>
        <w:rPr>
          <w:bCs/>
          <w:sz w:val="24"/>
          <w:lang w:val="id-ID"/>
        </w:rPr>
      </w:pPr>
    </w:p>
    <w:p w:rsidR="004604D7" w:rsidRPr="004D4911" w:rsidRDefault="004604D7" w:rsidP="004604D7">
      <w:pPr>
        <w:pStyle w:val="BodyText"/>
        <w:tabs>
          <w:tab w:val="left" w:pos="2410"/>
          <w:tab w:val="left" w:pos="2694"/>
        </w:tabs>
        <w:spacing w:line="480" w:lineRule="auto"/>
        <w:rPr>
          <w:bCs/>
          <w:sz w:val="24"/>
          <w:lang w:val="id-ID"/>
        </w:rPr>
      </w:pPr>
    </w:p>
    <w:p w:rsidR="004604D7" w:rsidRPr="0082627C" w:rsidRDefault="004604D7" w:rsidP="004604D7">
      <w:pPr>
        <w:pStyle w:val="BodyText"/>
        <w:spacing w:line="480" w:lineRule="auto"/>
        <w:ind w:left="2628"/>
        <w:rPr>
          <w:bCs/>
          <w:sz w:val="24"/>
          <w:lang w:val="id-ID"/>
        </w:rPr>
      </w:pPr>
      <w:r w:rsidRPr="0082627C">
        <w:rPr>
          <w:bCs/>
          <w:sz w:val="24"/>
          <w:lang w:val="id-ID"/>
        </w:rPr>
        <w:t>Nama</w:t>
      </w:r>
      <w:r>
        <w:rPr>
          <w:bCs/>
          <w:sz w:val="24"/>
        </w:rPr>
        <w:tab/>
      </w:r>
      <w:r>
        <w:rPr>
          <w:bCs/>
          <w:sz w:val="24"/>
        </w:rPr>
        <w:tab/>
      </w:r>
      <w:r>
        <w:rPr>
          <w:bCs/>
          <w:sz w:val="24"/>
        </w:rPr>
        <w:tab/>
      </w:r>
      <w:r>
        <w:rPr>
          <w:bCs/>
          <w:sz w:val="24"/>
        </w:rPr>
        <w:tab/>
      </w:r>
      <w:r w:rsidRPr="0082627C">
        <w:rPr>
          <w:bCs/>
          <w:sz w:val="24"/>
          <w:lang w:val="id-ID"/>
        </w:rPr>
        <w:t xml:space="preserve">          Tanda Tangan </w:t>
      </w:r>
    </w:p>
    <w:p w:rsidR="004604D7" w:rsidRPr="0082627C" w:rsidRDefault="004604D7" w:rsidP="004604D7">
      <w:pPr>
        <w:pStyle w:val="BodyText"/>
        <w:spacing w:line="480" w:lineRule="auto"/>
        <w:ind w:left="360"/>
        <w:rPr>
          <w:bCs/>
          <w:sz w:val="24"/>
        </w:rPr>
      </w:pPr>
      <w:r w:rsidRPr="0082627C">
        <w:rPr>
          <w:bCs/>
          <w:sz w:val="24"/>
          <w:lang w:val="id-ID"/>
        </w:rPr>
        <w:t xml:space="preserve"> </w:t>
      </w:r>
    </w:p>
    <w:p w:rsidR="004604D7" w:rsidRPr="00032C4C" w:rsidRDefault="004604D7" w:rsidP="00295079">
      <w:pPr>
        <w:pStyle w:val="BodyText"/>
        <w:tabs>
          <w:tab w:val="left" w:pos="1560"/>
          <w:tab w:val="left" w:pos="5954"/>
        </w:tabs>
        <w:spacing w:line="480" w:lineRule="auto"/>
        <w:ind w:left="360"/>
        <w:rPr>
          <w:bCs/>
          <w:sz w:val="24"/>
          <w:lang w:val="id-ID"/>
        </w:rPr>
      </w:pPr>
      <w:r w:rsidRPr="0082627C">
        <w:rPr>
          <w:bCs/>
          <w:sz w:val="24"/>
          <w:lang w:val="id-ID"/>
        </w:rPr>
        <w:t xml:space="preserve">Penguji </w:t>
      </w:r>
      <w:r w:rsidR="00295079">
        <w:rPr>
          <w:bCs/>
          <w:sz w:val="24"/>
          <w:lang w:val="id-ID"/>
        </w:rPr>
        <w:t>I</w:t>
      </w:r>
      <w:r w:rsidR="00295079">
        <w:rPr>
          <w:bCs/>
          <w:sz w:val="24"/>
          <w:lang w:val="id-ID"/>
        </w:rPr>
        <w:tab/>
      </w:r>
      <w:r>
        <w:rPr>
          <w:bCs/>
          <w:sz w:val="24"/>
          <w:lang w:val="id-ID"/>
        </w:rPr>
        <w:t xml:space="preserve">: </w:t>
      </w:r>
      <w:r w:rsidR="00DA0E66">
        <w:rPr>
          <w:bCs/>
          <w:sz w:val="24"/>
        </w:rPr>
        <w:t>Iwan Mulyana</w:t>
      </w:r>
      <w:r w:rsidR="004B7994">
        <w:rPr>
          <w:bCs/>
          <w:sz w:val="24"/>
          <w:lang w:val="id-ID"/>
        </w:rPr>
        <w:t>, S.Kom., M.Kom.</w:t>
      </w:r>
      <w:r>
        <w:rPr>
          <w:bCs/>
          <w:sz w:val="24"/>
          <w:lang w:val="id-ID"/>
        </w:rPr>
        <w:t xml:space="preserve"> </w:t>
      </w:r>
      <w:r>
        <w:rPr>
          <w:bCs/>
          <w:sz w:val="24"/>
          <w:lang w:val="id-ID"/>
        </w:rPr>
        <w:tab/>
        <w:t>………………......</w:t>
      </w:r>
    </w:p>
    <w:p w:rsidR="004604D7" w:rsidRPr="00032C4C" w:rsidRDefault="004604D7" w:rsidP="004604D7">
      <w:pPr>
        <w:pStyle w:val="BodyText"/>
        <w:spacing w:line="480" w:lineRule="auto"/>
        <w:ind w:left="360"/>
        <w:rPr>
          <w:bCs/>
          <w:sz w:val="24"/>
          <w:lang w:val="id-ID"/>
        </w:rPr>
      </w:pPr>
    </w:p>
    <w:p w:rsidR="004604D7" w:rsidRPr="0082627C" w:rsidRDefault="00295079" w:rsidP="00295079">
      <w:pPr>
        <w:pStyle w:val="BodyText"/>
        <w:tabs>
          <w:tab w:val="left" w:pos="1560"/>
          <w:tab w:val="left" w:pos="5954"/>
        </w:tabs>
        <w:spacing w:line="480" w:lineRule="auto"/>
        <w:ind w:left="360"/>
        <w:rPr>
          <w:bCs/>
          <w:sz w:val="24"/>
          <w:lang w:val="id-ID"/>
        </w:rPr>
      </w:pPr>
      <w:r>
        <w:rPr>
          <w:bCs/>
          <w:sz w:val="24"/>
          <w:lang w:val="id-ID"/>
        </w:rPr>
        <w:t>Penguji II</w:t>
      </w:r>
      <w:r>
        <w:rPr>
          <w:bCs/>
          <w:sz w:val="24"/>
          <w:lang w:val="id-ID"/>
        </w:rPr>
        <w:tab/>
      </w:r>
      <w:r w:rsidR="004604D7" w:rsidRPr="0082627C">
        <w:rPr>
          <w:bCs/>
          <w:sz w:val="24"/>
          <w:lang w:val="id-ID"/>
        </w:rPr>
        <w:t xml:space="preserve">: </w:t>
      </w:r>
      <w:r w:rsidR="00DA0E66">
        <w:rPr>
          <w:bCs/>
          <w:sz w:val="24"/>
        </w:rPr>
        <w:t>Sofani Amrif, S.E., M.M</w:t>
      </w:r>
      <w:r w:rsidR="009F214A">
        <w:rPr>
          <w:bCs/>
          <w:sz w:val="24"/>
          <w:lang w:val="id-ID"/>
        </w:rPr>
        <w:t>.</w:t>
      </w:r>
      <w:r w:rsidR="004604D7">
        <w:rPr>
          <w:bCs/>
          <w:sz w:val="24"/>
          <w:lang w:val="id-ID"/>
        </w:rPr>
        <w:tab/>
      </w:r>
      <w:r w:rsidR="004604D7" w:rsidRPr="0082627C">
        <w:rPr>
          <w:bCs/>
          <w:sz w:val="24"/>
          <w:lang w:val="id-ID"/>
        </w:rPr>
        <w:t>……………………</w:t>
      </w:r>
    </w:p>
    <w:p w:rsidR="004604D7" w:rsidRPr="00032C4C" w:rsidRDefault="004604D7" w:rsidP="004604D7">
      <w:pPr>
        <w:pStyle w:val="BodyText"/>
        <w:spacing w:line="480" w:lineRule="auto"/>
        <w:ind w:left="360"/>
        <w:jc w:val="center"/>
        <w:rPr>
          <w:bCs/>
          <w:sz w:val="24"/>
          <w:lang w:val="id-ID"/>
        </w:rPr>
      </w:pPr>
    </w:p>
    <w:p w:rsidR="004604D7" w:rsidRPr="0082627C" w:rsidRDefault="004604D7" w:rsidP="004604D7">
      <w:pPr>
        <w:pStyle w:val="BodyText"/>
        <w:spacing w:line="480" w:lineRule="auto"/>
        <w:jc w:val="center"/>
        <w:rPr>
          <w:bCs/>
          <w:sz w:val="24"/>
          <w:lang w:val="id-ID"/>
        </w:rPr>
      </w:pPr>
      <w:r w:rsidRPr="0082627C">
        <w:rPr>
          <w:bCs/>
          <w:sz w:val="24"/>
          <w:lang w:val="id-ID"/>
        </w:rPr>
        <w:t>Mengetahui</w:t>
      </w:r>
    </w:p>
    <w:p w:rsidR="004604D7" w:rsidRPr="0082627C" w:rsidRDefault="004604D7" w:rsidP="004604D7">
      <w:pPr>
        <w:pStyle w:val="BodyText"/>
        <w:spacing w:line="480" w:lineRule="auto"/>
        <w:jc w:val="center"/>
        <w:rPr>
          <w:bCs/>
          <w:sz w:val="24"/>
          <w:lang w:val="id-ID"/>
        </w:rPr>
      </w:pPr>
      <w:r w:rsidRPr="0082627C">
        <w:rPr>
          <w:bCs/>
          <w:sz w:val="24"/>
          <w:lang w:val="id-ID"/>
        </w:rPr>
        <w:t>Ketua Sidang Yudisium</w:t>
      </w:r>
    </w:p>
    <w:p w:rsidR="004604D7" w:rsidRPr="00032C4C" w:rsidRDefault="004604D7" w:rsidP="004604D7">
      <w:pPr>
        <w:pStyle w:val="BodyText"/>
        <w:spacing w:line="480" w:lineRule="auto"/>
        <w:ind w:left="360"/>
        <w:jc w:val="center"/>
        <w:rPr>
          <w:bCs/>
          <w:sz w:val="24"/>
          <w:lang w:val="id-ID"/>
        </w:rPr>
      </w:pPr>
    </w:p>
    <w:p w:rsidR="004604D7" w:rsidRPr="00032C4C" w:rsidRDefault="004604D7" w:rsidP="004604D7">
      <w:pPr>
        <w:pStyle w:val="BodyText"/>
        <w:spacing w:line="480" w:lineRule="auto"/>
        <w:ind w:left="360"/>
        <w:jc w:val="center"/>
        <w:rPr>
          <w:bCs/>
          <w:sz w:val="24"/>
          <w:lang w:val="id-ID"/>
        </w:rPr>
      </w:pPr>
    </w:p>
    <w:p w:rsidR="004604D7" w:rsidRPr="009F214A" w:rsidRDefault="004604D7" w:rsidP="004604D7">
      <w:pPr>
        <w:spacing w:line="360" w:lineRule="auto"/>
        <w:jc w:val="center"/>
        <w:rPr>
          <w:bCs/>
          <w:lang w:val="id-ID"/>
        </w:rPr>
      </w:pPr>
      <w:r w:rsidRPr="009F214A">
        <w:rPr>
          <w:spacing w:val="-5"/>
          <w:lang w:val="id-ID"/>
        </w:rPr>
        <w:t>(</w:t>
      </w:r>
      <w:r w:rsidRPr="009F214A">
        <w:rPr>
          <w:bCs/>
          <w:lang w:val="id-ID"/>
        </w:rPr>
        <w:t xml:space="preserve"> </w:t>
      </w:r>
      <w:r w:rsidR="00DA0E66">
        <w:rPr>
          <w:bCs/>
          <w:lang w:val="en-US"/>
        </w:rPr>
        <w:t>Arif Hidayat, S.Pd., M.M</w:t>
      </w:r>
      <w:proofErr w:type="gramStart"/>
      <w:r w:rsidR="00DA0E66">
        <w:rPr>
          <w:bCs/>
          <w:lang w:val="en-US"/>
        </w:rPr>
        <w:t>.</w:t>
      </w:r>
      <w:r w:rsidRPr="009F214A">
        <w:rPr>
          <w:bCs/>
          <w:lang w:val="id-ID"/>
        </w:rPr>
        <w:t xml:space="preserve"> )</w:t>
      </w:r>
      <w:proofErr w:type="gramEnd"/>
    </w:p>
    <w:p w:rsidR="0056741B" w:rsidRPr="00061EE9" w:rsidRDefault="0056741B" w:rsidP="0056741B">
      <w:pPr>
        <w:pStyle w:val="NoSpacing"/>
        <w:tabs>
          <w:tab w:val="left" w:pos="5760"/>
        </w:tabs>
        <w:jc w:val="center"/>
        <w:rPr>
          <w:b/>
        </w:rPr>
      </w:pPr>
      <w:r w:rsidRPr="00061EE9">
        <w:rPr>
          <w:b/>
        </w:rPr>
        <w:lastRenderedPageBreak/>
        <w:t>SURAT PERNYATAAN ORISINALITAS</w:t>
      </w:r>
    </w:p>
    <w:p w:rsidR="0056741B" w:rsidRPr="001E09FB" w:rsidRDefault="0056741B" w:rsidP="0056741B">
      <w:pPr>
        <w:pStyle w:val="NoSpacing"/>
        <w:tabs>
          <w:tab w:val="left" w:pos="5760"/>
        </w:tabs>
        <w:jc w:val="both"/>
      </w:pPr>
    </w:p>
    <w:p w:rsidR="0056741B" w:rsidRPr="001E09FB" w:rsidRDefault="0056741B" w:rsidP="0056741B">
      <w:pPr>
        <w:pStyle w:val="NoSpacing"/>
        <w:tabs>
          <w:tab w:val="left" w:pos="5760"/>
        </w:tabs>
        <w:jc w:val="both"/>
      </w:pPr>
    </w:p>
    <w:p w:rsidR="0056741B" w:rsidRPr="00E00375" w:rsidRDefault="0056741B" w:rsidP="0056741B">
      <w:pPr>
        <w:pStyle w:val="NoSpacing"/>
        <w:tabs>
          <w:tab w:val="left" w:pos="360"/>
          <w:tab w:val="left" w:pos="720"/>
          <w:tab w:val="left" w:pos="1080"/>
          <w:tab w:val="left" w:pos="1440"/>
        </w:tabs>
        <w:spacing w:line="360" w:lineRule="auto"/>
        <w:jc w:val="both"/>
      </w:pPr>
      <w:r w:rsidRPr="00E00375">
        <w:t>Yang bertanda tangan di</w:t>
      </w:r>
      <w:r>
        <w:t xml:space="preserve"> </w:t>
      </w:r>
      <w:r w:rsidRPr="00E00375">
        <w:t xml:space="preserve">bawah </w:t>
      </w:r>
      <w:proofErr w:type="gramStart"/>
      <w:r w:rsidRPr="00E00375">
        <w:t>ini :</w:t>
      </w:r>
      <w:proofErr w:type="gramEnd"/>
    </w:p>
    <w:p w:rsidR="0056741B" w:rsidRPr="00603E35" w:rsidRDefault="0056741B" w:rsidP="0056741B">
      <w:pPr>
        <w:pStyle w:val="NoSpacing"/>
        <w:spacing w:line="360" w:lineRule="auto"/>
        <w:jc w:val="both"/>
        <w:rPr>
          <w:lang w:val="id-ID"/>
        </w:rPr>
      </w:pPr>
      <w:r>
        <w:rPr>
          <w:lang w:val="id-ID"/>
        </w:rPr>
        <w:tab/>
      </w:r>
      <w:r w:rsidRPr="00E00375">
        <w:t>Nama</w:t>
      </w:r>
      <w:r w:rsidRPr="00E00375">
        <w:tab/>
      </w:r>
      <w:r>
        <w:tab/>
      </w:r>
      <w:r>
        <w:tab/>
        <w:t>:</w:t>
      </w:r>
      <w:r>
        <w:rPr>
          <w:lang w:val="id-ID"/>
        </w:rPr>
        <w:t xml:space="preserve">  </w:t>
      </w:r>
      <w:r>
        <w:rPr>
          <w:b/>
          <w:lang w:val="id-ID"/>
        </w:rPr>
        <w:t>ANDREY TAULANI VAN JAVA</w:t>
      </w:r>
    </w:p>
    <w:p w:rsidR="0056741B" w:rsidRPr="0030677C" w:rsidRDefault="0056741B" w:rsidP="0056741B">
      <w:pPr>
        <w:pStyle w:val="NoSpacing"/>
        <w:spacing w:line="360" w:lineRule="auto"/>
        <w:ind w:firstLine="720"/>
        <w:jc w:val="both"/>
      </w:pPr>
      <w:r w:rsidRPr="00E00375">
        <w:t>NIM</w:t>
      </w:r>
      <w:r w:rsidRPr="00E00375">
        <w:tab/>
      </w:r>
      <w:r>
        <w:tab/>
      </w:r>
      <w:r>
        <w:tab/>
        <w:t>:</w:t>
      </w:r>
      <w:r w:rsidRPr="0030677C">
        <w:t xml:space="preserve">  082640257</w:t>
      </w:r>
    </w:p>
    <w:p w:rsidR="0056741B" w:rsidRPr="0030677C" w:rsidRDefault="0056741B" w:rsidP="0056741B">
      <w:pPr>
        <w:pStyle w:val="NoSpacing"/>
        <w:spacing w:line="360" w:lineRule="auto"/>
        <w:ind w:firstLine="720"/>
        <w:jc w:val="both"/>
      </w:pPr>
      <w:r w:rsidRPr="0030677C">
        <w:t>Program Pendidikan</w:t>
      </w:r>
      <w:r w:rsidRPr="0030677C">
        <w:tab/>
        <w:t>:  Strara Satu (S1)</w:t>
      </w:r>
    </w:p>
    <w:p w:rsidR="0056741B" w:rsidRDefault="0056741B" w:rsidP="0056741B">
      <w:pPr>
        <w:pStyle w:val="NoSpacing"/>
        <w:spacing w:line="360" w:lineRule="auto"/>
        <w:ind w:firstLine="720"/>
        <w:jc w:val="both"/>
        <w:rPr>
          <w:lang w:val="sv-SE"/>
        </w:rPr>
      </w:pPr>
      <w:r w:rsidRPr="0030677C">
        <w:t>Program</w:t>
      </w:r>
      <w:r w:rsidRPr="00373BFA">
        <w:rPr>
          <w:lang w:val="sv-SE"/>
        </w:rPr>
        <w:t xml:space="preserve"> Studi</w:t>
      </w:r>
      <w:r>
        <w:rPr>
          <w:lang w:val="sv-SE"/>
        </w:rPr>
        <w:tab/>
      </w:r>
      <w:r>
        <w:rPr>
          <w:lang w:val="id-ID"/>
        </w:rPr>
        <w:tab/>
      </w:r>
      <w:r>
        <w:rPr>
          <w:lang w:val="sv-SE"/>
        </w:rPr>
        <w:t>:</w:t>
      </w:r>
      <w:r>
        <w:rPr>
          <w:lang w:val="id-ID"/>
        </w:rPr>
        <w:t xml:space="preserve">  Teknik Informatika</w:t>
      </w:r>
    </w:p>
    <w:p w:rsidR="0056741B" w:rsidRDefault="0056741B" w:rsidP="0056741B">
      <w:pPr>
        <w:pStyle w:val="NoSpacing"/>
        <w:tabs>
          <w:tab w:val="left" w:pos="360"/>
          <w:tab w:val="left" w:pos="720"/>
          <w:tab w:val="left" w:pos="1080"/>
          <w:tab w:val="left" w:pos="1440"/>
        </w:tabs>
        <w:spacing w:line="360" w:lineRule="auto"/>
        <w:jc w:val="both"/>
      </w:pPr>
    </w:p>
    <w:p w:rsidR="0056741B" w:rsidRPr="00FD4636" w:rsidRDefault="0056741B" w:rsidP="00FD4636">
      <w:pPr>
        <w:spacing w:line="360" w:lineRule="auto"/>
        <w:ind w:left="17"/>
        <w:jc w:val="both"/>
        <w:rPr>
          <w:lang w:val="id-ID"/>
        </w:rPr>
      </w:pPr>
      <w:r w:rsidRPr="00E00375">
        <w:t xml:space="preserve">Dengan ini menyatakan bahwa </w:t>
      </w:r>
      <w:r>
        <w:rPr>
          <w:lang w:val="id-ID"/>
        </w:rPr>
        <w:t>skripsi</w:t>
      </w:r>
      <w:r>
        <w:t xml:space="preserve"> </w:t>
      </w:r>
      <w:r w:rsidRPr="00E00375">
        <w:t xml:space="preserve">yang telah </w:t>
      </w:r>
      <w:r>
        <w:t>kami</w:t>
      </w:r>
      <w:r w:rsidRPr="00E00375">
        <w:t xml:space="preserve"> buat dengan judul:</w:t>
      </w:r>
      <w:r>
        <w:t xml:space="preserve"> </w:t>
      </w:r>
      <w:r w:rsidRPr="00596A0A">
        <w:rPr>
          <w:i/>
          <w:lang w:val="id-ID"/>
        </w:rPr>
        <w:t>“</w:t>
      </w:r>
      <w:r w:rsidR="00FD4636" w:rsidRPr="00FD4636">
        <w:rPr>
          <w:i/>
          <w:iCs/>
          <w:lang w:val="id-ID"/>
        </w:rPr>
        <w:t>Perancangan  Sistem  Informasi  Akademik  Pada  STMIK MIC CIKARANG Berbasis Web Menggunakan PHP Dan Database SQL Server 2012</w:t>
      </w:r>
      <w:r w:rsidRPr="00596A0A">
        <w:rPr>
          <w:i/>
          <w:lang w:val="id-ID"/>
        </w:rPr>
        <w:t>”</w:t>
      </w:r>
      <w:r w:rsidRPr="00FD4636">
        <w:rPr>
          <w:lang w:val="id-ID"/>
        </w:rPr>
        <w:t xml:space="preserve"> adalah hasil karya sendiri, dan semua sumber baik yang kutip maupun yang dirujuk telah kami nyatakan dengan benar dan </w:t>
      </w:r>
      <w:r>
        <w:rPr>
          <w:lang w:val="id-ID"/>
        </w:rPr>
        <w:t>skripsi</w:t>
      </w:r>
      <w:r w:rsidRPr="00FD4636">
        <w:rPr>
          <w:lang w:val="id-ID"/>
        </w:rPr>
        <w:t xml:space="preserve"> belum pernah diterbitkan atau dipublikasikan dimanapun dan dalam bentuk apapun.</w:t>
      </w:r>
    </w:p>
    <w:p w:rsidR="0056741B" w:rsidRPr="00FD4636" w:rsidRDefault="0056741B" w:rsidP="0056741B">
      <w:pPr>
        <w:pStyle w:val="NoSpacing"/>
        <w:tabs>
          <w:tab w:val="left" w:pos="360"/>
          <w:tab w:val="left" w:pos="720"/>
          <w:tab w:val="left" w:pos="1080"/>
          <w:tab w:val="left" w:pos="1440"/>
        </w:tabs>
        <w:spacing w:line="360" w:lineRule="auto"/>
        <w:jc w:val="both"/>
        <w:rPr>
          <w:lang w:val="id-ID"/>
        </w:rPr>
      </w:pPr>
    </w:p>
    <w:p w:rsidR="0056741B" w:rsidRDefault="0056741B" w:rsidP="0056741B">
      <w:pPr>
        <w:pStyle w:val="NoSpacing"/>
        <w:tabs>
          <w:tab w:val="left" w:pos="360"/>
          <w:tab w:val="left" w:pos="720"/>
          <w:tab w:val="left" w:pos="1080"/>
          <w:tab w:val="left" w:pos="1440"/>
        </w:tabs>
        <w:spacing w:line="360" w:lineRule="auto"/>
        <w:jc w:val="both"/>
        <w:rPr>
          <w:lang w:val="id-ID"/>
        </w:rPr>
      </w:pPr>
      <w:r w:rsidRPr="00E00375">
        <w:t xml:space="preserve">Demikianlah </w:t>
      </w:r>
      <w:proofErr w:type="gramStart"/>
      <w:r w:rsidRPr="00E00375">
        <w:t>surat</w:t>
      </w:r>
      <w:proofErr w:type="gramEnd"/>
      <w:r w:rsidRPr="00E00375">
        <w:t xml:space="preserve"> pernyataan ini </w:t>
      </w:r>
      <w:r>
        <w:t>kami</w:t>
      </w:r>
      <w:r w:rsidRPr="00E00375">
        <w:t xml:space="preserve"> buat dengan sebenar-benarnya. Apabila dikemudian hari ternyata </w:t>
      </w:r>
      <w:r>
        <w:t>kami</w:t>
      </w:r>
      <w:r w:rsidRPr="00E00375">
        <w:t xml:space="preserve"> memberikan keterangan palsu dan atau ada pihak </w:t>
      </w:r>
      <w:proofErr w:type="gramStart"/>
      <w:r w:rsidRPr="00E00375">
        <w:t>lain</w:t>
      </w:r>
      <w:proofErr w:type="gramEnd"/>
      <w:r w:rsidRPr="00E00375">
        <w:t xml:space="preserve"> yang mengklaim bahwa </w:t>
      </w:r>
      <w:r>
        <w:t xml:space="preserve">skripsi </w:t>
      </w:r>
      <w:r w:rsidRPr="00E00375">
        <w:t xml:space="preserve">yang telah </w:t>
      </w:r>
      <w:r>
        <w:t>kami</w:t>
      </w:r>
      <w:r w:rsidRPr="00E00375">
        <w:t xml:space="preserve"> buat adalah hasil karya milik seseorang atau badan tertentu, </w:t>
      </w:r>
      <w:r>
        <w:t>kami</w:t>
      </w:r>
      <w:r w:rsidRPr="00E00375">
        <w:t xml:space="preserve"> bersedia diproses baik secara pidana maupun perdata dan kelulusan </w:t>
      </w:r>
      <w:r>
        <w:t>kami</w:t>
      </w:r>
      <w:r w:rsidRPr="00E00375">
        <w:t xml:space="preserve"> dari </w:t>
      </w:r>
      <w:r>
        <w:t xml:space="preserve">Sekolah Tinggi Manajemen </w:t>
      </w:r>
      <w:r>
        <w:rPr>
          <w:lang w:val="id-ID"/>
        </w:rPr>
        <w:t>Informatika</w:t>
      </w:r>
      <w:r>
        <w:t xml:space="preserve"> dan Komputer </w:t>
      </w:r>
      <w:r>
        <w:rPr>
          <w:lang w:val="id-ID"/>
        </w:rPr>
        <w:t>MIC CIKARANG</w:t>
      </w:r>
      <w:r>
        <w:t xml:space="preserve"> </w:t>
      </w:r>
      <w:r w:rsidRPr="00E00375">
        <w:t>dicabut/dibatalkan.</w:t>
      </w:r>
    </w:p>
    <w:p w:rsidR="0056741B" w:rsidRPr="0061191F" w:rsidRDefault="0056741B" w:rsidP="0056741B">
      <w:pPr>
        <w:pStyle w:val="NoSpacing"/>
        <w:tabs>
          <w:tab w:val="left" w:pos="360"/>
          <w:tab w:val="left" w:pos="720"/>
          <w:tab w:val="left" w:pos="1080"/>
          <w:tab w:val="left" w:pos="1440"/>
        </w:tabs>
        <w:spacing w:line="360" w:lineRule="auto"/>
        <w:jc w:val="both"/>
        <w:rPr>
          <w:lang w:val="id-ID"/>
        </w:rPr>
      </w:pPr>
    </w:p>
    <w:p w:rsidR="0056741B" w:rsidRPr="008B29D3" w:rsidRDefault="008B29D3" w:rsidP="0056741B">
      <w:pPr>
        <w:pStyle w:val="NoSpacing"/>
        <w:ind w:left="4321"/>
        <w:jc w:val="both"/>
      </w:pPr>
      <w:r>
        <w:t>Cikarang</w:t>
      </w:r>
      <w:r w:rsidR="0056741B">
        <w:t xml:space="preserve">, </w:t>
      </w:r>
      <w:r>
        <w:t>09</w:t>
      </w:r>
      <w:r w:rsidR="0056741B">
        <w:t xml:space="preserve"> </w:t>
      </w:r>
      <w:r>
        <w:t>Maret</w:t>
      </w:r>
      <w:r w:rsidR="0056741B">
        <w:t xml:space="preserve"> 201</w:t>
      </w:r>
      <w:r>
        <w:rPr>
          <w:lang w:val="id-ID"/>
        </w:rPr>
        <w:t>7</w:t>
      </w:r>
    </w:p>
    <w:p w:rsidR="0056741B" w:rsidRDefault="0056741B" w:rsidP="0056741B">
      <w:pPr>
        <w:pStyle w:val="NoSpacing"/>
        <w:jc w:val="both"/>
        <w:rPr>
          <w:lang w:val="id-ID"/>
        </w:rPr>
      </w:pPr>
    </w:p>
    <w:p w:rsidR="0056741B" w:rsidRDefault="0056741B" w:rsidP="0056741B">
      <w:pPr>
        <w:pStyle w:val="NoSpacing"/>
        <w:ind w:left="4321"/>
        <w:jc w:val="both"/>
        <w:rPr>
          <w:lang w:val="id-ID"/>
        </w:rPr>
      </w:pPr>
      <w:r w:rsidRPr="00603E35">
        <w:rPr>
          <w:lang w:val="id-ID"/>
        </w:rPr>
        <w:t>Yang menyatakan,</w:t>
      </w:r>
    </w:p>
    <w:p w:rsidR="0059059B" w:rsidRDefault="0059059B" w:rsidP="0056741B">
      <w:pPr>
        <w:pStyle w:val="NoSpacing"/>
        <w:ind w:left="4321"/>
        <w:jc w:val="both"/>
        <w:rPr>
          <w:lang w:val="id-ID"/>
        </w:rPr>
      </w:pPr>
    </w:p>
    <w:p w:rsidR="0056741B" w:rsidRPr="00603E35" w:rsidRDefault="0056741B" w:rsidP="0056741B">
      <w:pPr>
        <w:pStyle w:val="NoSpacing"/>
        <w:ind w:left="4253"/>
        <w:jc w:val="both"/>
        <w:rPr>
          <w:lang w:val="id-ID"/>
        </w:rPr>
      </w:pPr>
      <w:r>
        <w:rPr>
          <w:lang w:val="id-ID"/>
        </w:rPr>
        <w:tab/>
      </w:r>
      <w:r>
        <w:rPr>
          <w:noProof/>
        </w:rPr>
        <w:drawing>
          <wp:anchor distT="0" distB="0" distL="114300" distR="114300" simplePos="0" relativeHeight="251661312" behindDoc="0" locked="0" layoutInCell="1" allowOverlap="1" wp14:anchorId="08177F9D" wp14:editId="0887642F">
            <wp:simplePos x="0" y="0"/>
            <wp:positionH relativeFrom="column">
              <wp:posOffset>2741295</wp:posOffset>
            </wp:positionH>
            <wp:positionV relativeFrom="paragraph">
              <wp:posOffset>4445</wp:posOffset>
            </wp:positionV>
            <wp:extent cx="1508215" cy="90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ai 6000+T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8215" cy="900000"/>
                    </a:xfrm>
                    <a:prstGeom prst="rect">
                      <a:avLst/>
                    </a:prstGeom>
                  </pic:spPr>
                </pic:pic>
              </a:graphicData>
            </a:graphic>
            <wp14:sizeRelH relativeFrom="page">
              <wp14:pctWidth>0</wp14:pctWidth>
            </wp14:sizeRelH>
            <wp14:sizeRelV relativeFrom="page">
              <wp14:pctHeight>0</wp14:pctHeight>
            </wp14:sizeRelV>
          </wp:anchor>
        </w:drawing>
      </w:r>
    </w:p>
    <w:p w:rsidR="0056741B" w:rsidRDefault="0056741B" w:rsidP="0056741B">
      <w:pPr>
        <w:pStyle w:val="NoSpacing"/>
        <w:ind w:left="4321"/>
        <w:jc w:val="both"/>
        <w:rPr>
          <w:b/>
          <w:lang w:val="id-ID"/>
        </w:rPr>
      </w:pPr>
    </w:p>
    <w:p w:rsidR="0056741B" w:rsidRDefault="0056741B" w:rsidP="0056741B">
      <w:pPr>
        <w:pStyle w:val="NoSpacing"/>
        <w:ind w:left="4321"/>
        <w:jc w:val="both"/>
        <w:rPr>
          <w:lang w:val="id-ID"/>
        </w:rPr>
      </w:pPr>
    </w:p>
    <w:p w:rsidR="0056741B" w:rsidRDefault="0056741B" w:rsidP="0056741B">
      <w:pPr>
        <w:pStyle w:val="NoSpacing"/>
        <w:ind w:left="4321"/>
        <w:jc w:val="both"/>
        <w:rPr>
          <w:lang w:val="id-ID"/>
        </w:rPr>
      </w:pPr>
    </w:p>
    <w:p w:rsidR="0056741B" w:rsidRDefault="0056741B" w:rsidP="0056741B">
      <w:pPr>
        <w:pStyle w:val="NoSpacing"/>
        <w:ind w:left="4321"/>
        <w:jc w:val="both"/>
        <w:rPr>
          <w:lang w:val="id-ID"/>
        </w:rPr>
      </w:pPr>
    </w:p>
    <w:p w:rsidR="0056741B" w:rsidRDefault="0056741B" w:rsidP="0056741B">
      <w:pPr>
        <w:pStyle w:val="NoSpacing"/>
        <w:ind w:left="4321"/>
        <w:jc w:val="both"/>
        <w:rPr>
          <w:lang w:val="id-ID"/>
        </w:rPr>
      </w:pPr>
    </w:p>
    <w:p w:rsidR="0056741B" w:rsidRPr="000F1DB8" w:rsidRDefault="0056741B" w:rsidP="0056741B">
      <w:pPr>
        <w:pStyle w:val="NoSpacing"/>
        <w:ind w:left="4321"/>
        <w:jc w:val="both"/>
        <w:rPr>
          <w:sz w:val="28"/>
          <w:szCs w:val="28"/>
          <w:lang w:val="id-ID"/>
        </w:rPr>
      </w:pPr>
      <w:r w:rsidRPr="000F1DB8">
        <w:rPr>
          <w:lang w:val="id-ID"/>
        </w:rPr>
        <w:t>ANDREY TAULANI VAN JAVA</w:t>
      </w:r>
    </w:p>
    <w:p w:rsidR="0056741B" w:rsidRDefault="0056741B" w:rsidP="0056741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360" w:lineRule="auto"/>
        <w:jc w:val="center"/>
        <w:rPr>
          <w:b/>
          <w:lang w:val="id-ID"/>
        </w:rPr>
      </w:pPr>
    </w:p>
    <w:p w:rsidR="0056741B" w:rsidRDefault="0056741B" w:rsidP="0056741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360" w:lineRule="auto"/>
        <w:jc w:val="center"/>
        <w:rPr>
          <w:b/>
          <w:lang w:val="id-ID"/>
        </w:rPr>
      </w:pPr>
    </w:p>
    <w:p w:rsidR="0056741B" w:rsidRPr="00324043" w:rsidRDefault="0056741B" w:rsidP="0056741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360" w:lineRule="auto"/>
        <w:jc w:val="center"/>
        <w:rPr>
          <w:b/>
          <w:lang w:val="id-ID"/>
        </w:rPr>
      </w:pPr>
      <w:r w:rsidRPr="000D03B8">
        <w:rPr>
          <w:b/>
        </w:rPr>
        <w:lastRenderedPageBreak/>
        <w:t xml:space="preserve">SURAT PERNYATAAN </w:t>
      </w:r>
      <w:r>
        <w:rPr>
          <w:b/>
        </w:rPr>
        <w:t>PUBLIKASI KARYA ILMIAH</w:t>
      </w:r>
    </w:p>
    <w:p w:rsidR="0056741B" w:rsidRDefault="0056741B" w:rsidP="0056741B">
      <w:pPr>
        <w:pStyle w:val="NoSpacing"/>
        <w:spacing w:line="360" w:lineRule="auto"/>
        <w:jc w:val="both"/>
        <w:rPr>
          <w:lang w:val="id-ID"/>
        </w:rPr>
      </w:pPr>
    </w:p>
    <w:p w:rsidR="0056741B" w:rsidRDefault="0056741B" w:rsidP="0056741B">
      <w:pPr>
        <w:pStyle w:val="NoSpacing"/>
        <w:tabs>
          <w:tab w:val="left" w:pos="360"/>
          <w:tab w:val="left" w:pos="720"/>
          <w:tab w:val="left" w:pos="1080"/>
          <w:tab w:val="left" w:pos="1440"/>
        </w:tabs>
        <w:spacing w:line="360" w:lineRule="auto"/>
        <w:jc w:val="both"/>
        <w:rPr>
          <w:lang w:val="id-ID"/>
        </w:rPr>
      </w:pPr>
      <w:r w:rsidRPr="00E00375">
        <w:t>Yang bertanda tangan di</w:t>
      </w:r>
      <w:r>
        <w:t xml:space="preserve"> </w:t>
      </w:r>
      <w:r w:rsidRPr="00E00375">
        <w:t xml:space="preserve">bawah </w:t>
      </w:r>
      <w:proofErr w:type="gramStart"/>
      <w:r w:rsidRPr="00E00375">
        <w:t>ini :</w:t>
      </w:r>
      <w:proofErr w:type="gramEnd"/>
    </w:p>
    <w:p w:rsidR="0056741B" w:rsidRPr="00603E35" w:rsidRDefault="0056741B" w:rsidP="0056741B">
      <w:pPr>
        <w:pStyle w:val="NoSpacing"/>
        <w:spacing w:line="360" w:lineRule="auto"/>
        <w:jc w:val="both"/>
        <w:rPr>
          <w:lang w:val="id-ID"/>
        </w:rPr>
      </w:pPr>
      <w:r>
        <w:rPr>
          <w:lang w:val="id-ID"/>
        </w:rPr>
        <w:tab/>
      </w:r>
      <w:r w:rsidRPr="00E00375">
        <w:t>Nama</w:t>
      </w:r>
      <w:r w:rsidRPr="00E00375">
        <w:tab/>
      </w:r>
      <w:r>
        <w:tab/>
      </w:r>
      <w:r>
        <w:rPr>
          <w:lang w:val="id-ID"/>
        </w:rPr>
        <w:tab/>
      </w:r>
      <w:r>
        <w:t>:</w:t>
      </w:r>
      <w:r>
        <w:rPr>
          <w:lang w:val="id-ID"/>
        </w:rPr>
        <w:t xml:space="preserve">  </w:t>
      </w:r>
      <w:r>
        <w:rPr>
          <w:b/>
          <w:lang w:val="id-ID"/>
        </w:rPr>
        <w:t>ANDREY TAULANI VAN JAVA</w:t>
      </w:r>
    </w:p>
    <w:p w:rsidR="0056741B" w:rsidRPr="00603E35" w:rsidRDefault="0056741B" w:rsidP="0056741B">
      <w:pPr>
        <w:pStyle w:val="NoSpacing"/>
        <w:spacing w:line="360" w:lineRule="auto"/>
        <w:jc w:val="both"/>
        <w:rPr>
          <w:lang w:val="id-ID"/>
        </w:rPr>
      </w:pPr>
      <w:r>
        <w:rPr>
          <w:lang w:val="id-ID"/>
        </w:rPr>
        <w:tab/>
      </w:r>
      <w:r w:rsidRPr="00E00375">
        <w:t>NIM</w:t>
      </w:r>
      <w:r w:rsidRPr="00E00375">
        <w:tab/>
      </w:r>
      <w:r>
        <w:tab/>
      </w:r>
      <w:r>
        <w:rPr>
          <w:lang w:val="id-ID"/>
        </w:rPr>
        <w:tab/>
      </w:r>
      <w:r>
        <w:t>:</w:t>
      </w:r>
      <w:r>
        <w:rPr>
          <w:lang w:val="id-ID"/>
        </w:rPr>
        <w:t xml:space="preserve">  082640257</w:t>
      </w:r>
    </w:p>
    <w:p w:rsidR="0056741B" w:rsidRPr="00603E35" w:rsidRDefault="0056741B" w:rsidP="0056741B">
      <w:pPr>
        <w:pStyle w:val="NoSpacing"/>
        <w:spacing w:line="360" w:lineRule="auto"/>
        <w:jc w:val="both"/>
        <w:rPr>
          <w:lang w:val="id-ID"/>
        </w:rPr>
      </w:pPr>
      <w:r>
        <w:rPr>
          <w:lang w:val="id-ID"/>
        </w:rPr>
        <w:tab/>
      </w:r>
      <w:r w:rsidRPr="00373BFA">
        <w:rPr>
          <w:lang w:val="sv-SE"/>
        </w:rPr>
        <w:t>Program</w:t>
      </w:r>
      <w:r>
        <w:rPr>
          <w:lang w:val="id-ID"/>
        </w:rPr>
        <w:t xml:space="preserve"> Pendidikan</w:t>
      </w:r>
      <w:r>
        <w:rPr>
          <w:lang w:val="id-ID"/>
        </w:rPr>
        <w:tab/>
      </w:r>
      <w:r>
        <w:rPr>
          <w:lang w:val="sv-SE"/>
        </w:rPr>
        <w:t>:</w:t>
      </w:r>
      <w:r>
        <w:rPr>
          <w:lang w:val="id-ID"/>
        </w:rPr>
        <w:t xml:space="preserve">  Strara Satu (S1)</w:t>
      </w:r>
    </w:p>
    <w:p w:rsidR="0056741B" w:rsidRDefault="0056741B" w:rsidP="0056741B">
      <w:pPr>
        <w:pStyle w:val="NoSpacing"/>
        <w:spacing w:line="360" w:lineRule="auto"/>
        <w:jc w:val="both"/>
        <w:rPr>
          <w:lang w:val="sv-SE"/>
        </w:rPr>
      </w:pPr>
      <w:r>
        <w:rPr>
          <w:lang w:val="id-ID"/>
        </w:rPr>
        <w:tab/>
      </w:r>
      <w:r w:rsidRPr="00373BFA">
        <w:rPr>
          <w:lang w:val="sv-SE"/>
        </w:rPr>
        <w:t>Program Studi</w:t>
      </w:r>
      <w:r>
        <w:rPr>
          <w:lang w:val="sv-SE"/>
        </w:rPr>
        <w:tab/>
      </w:r>
      <w:r>
        <w:rPr>
          <w:lang w:val="id-ID"/>
        </w:rPr>
        <w:tab/>
      </w:r>
      <w:r>
        <w:rPr>
          <w:lang w:val="sv-SE"/>
        </w:rPr>
        <w:t>:</w:t>
      </w:r>
      <w:r>
        <w:rPr>
          <w:lang w:val="id-ID"/>
        </w:rPr>
        <w:t xml:space="preserve">  Teknik Informatika</w:t>
      </w:r>
    </w:p>
    <w:p w:rsidR="0056741B" w:rsidRDefault="0056741B" w:rsidP="0056741B">
      <w:pPr>
        <w:pStyle w:val="NoSpacing"/>
        <w:tabs>
          <w:tab w:val="left" w:pos="360"/>
          <w:tab w:val="left" w:pos="720"/>
          <w:tab w:val="left" w:pos="1080"/>
          <w:tab w:val="left" w:pos="1440"/>
        </w:tabs>
        <w:spacing w:line="360" w:lineRule="auto"/>
        <w:jc w:val="both"/>
      </w:pPr>
    </w:p>
    <w:p w:rsidR="0056741B" w:rsidRPr="00324043" w:rsidRDefault="0056741B" w:rsidP="00FD4636">
      <w:pPr>
        <w:spacing w:line="360" w:lineRule="auto"/>
        <w:ind w:left="17"/>
        <w:jc w:val="both"/>
        <w:rPr>
          <w:lang w:val="id-ID"/>
        </w:rPr>
      </w:pPr>
      <w:r>
        <w:rPr>
          <w:lang w:val="fi-FI"/>
        </w:rPr>
        <w:t>De</w:t>
      </w:r>
      <w:r>
        <w:rPr>
          <w:lang w:val="id-ID"/>
        </w:rPr>
        <w:t>ngan</w:t>
      </w:r>
      <w:r w:rsidRPr="000D03B8">
        <w:rPr>
          <w:lang w:val="fi-FI"/>
        </w:rPr>
        <w:t xml:space="preserve"> </w:t>
      </w:r>
      <w:r w:rsidRPr="000D03B8">
        <w:t xml:space="preserve">ini memberikan ijin kepada pihak </w:t>
      </w:r>
      <w:r>
        <w:rPr>
          <w:lang w:val="id-ID"/>
        </w:rPr>
        <w:t>STMIK MIC CIKARANG</w:t>
      </w:r>
      <w:r w:rsidRPr="000D03B8">
        <w:t xml:space="preserve"> </w:t>
      </w:r>
      <w:r w:rsidRPr="000D03B8">
        <w:rPr>
          <w:b/>
        </w:rPr>
        <w:t>Hak Bebas Royalti Non-Eksklusif</w:t>
      </w:r>
      <w:r w:rsidRPr="000D03B8">
        <w:t xml:space="preserve"> atas karya ilmiah </w:t>
      </w:r>
      <w:r>
        <w:t>kami</w:t>
      </w:r>
      <w:r w:rsidRPr="000D03B8">
        <w:t xml:space="preserve"> yang berjudul : </w:t>
      </w:r>
      <w:r w:rsidRPr="00596A0A">
        <w:rPr>
          <w:i/>
          <w:lang w:val="id-ID"/>
        </w:rPr>
        <w:t>“</w:t>
      </w:r>
      <w:r w:rsidR="00FD4636" w:rsidRPr="00FD4636">
        <w:rPr>
          <w:i/>
          <w:iCs/>
          <w:lang w:val="id-ID"/>
        </w:rPr>
        <w:t>Perancangan  Sistem  Informasi  Akademik  Pada  STMIK MIC CIKARANG Berbasis Web Menggunakan PHP Dan Database SQL Server 2012</w:t>
      </w:r>
      <w:r w:rsidRPr="00596A0A">
        <w:rPr>
          <w:i/>
          <w:lang w:val="id-ID"/>
        </w:rPr>
        <w:t>”</w:t>
      </w:r>
      <w:r>
        <w:rPr>
          <w:lang w:val="id-ID"/>
        </w:rPr>
        <w:t>.</w:t>
      </w:r>
    </w:p>
    <w:p w:rsidR="0056741B" w:rsidRPr="000D03B8" w:rsidRDefault="0056741B" w:rsidP="0056741B">
      <w:pPr>
        <w:pStyle w:val="NoSpacing"/>
        <w:spacing w:line="360" w:lineRule="auto"/>
        <w:jc w:val="both"/>
      </w:pPr>
    </w:p>
    <w:p w:rsidR="0056741B" w:rsidRPr="000D03B8" w:rsidRDefault="0056741B" w:rsidP="0056741B">
      <w:pPr>
        <w:pStyle w:val="NoSpacing"/>
        <w:spacing w:line="360" w:lineRule="auto"/>
        <w:jc w:val="both"/>
      </w:pPr>
      <w:r>
        <w:rPr>
          <w:lang w:val="id-ID"/>
        </w:rPr>
        <w:t>P</w:t>
      </w:r>
      <w:r w:rsidRPr="000D03B8">
        <w:t xml:space="preserve">ihak STMIK </w:t>
      </w:r>
      <w:r>
        <w:t>MIC CIKARANG</w:t>
      </w:r>
      <w:r w:rsidRPr="000D03B8">
        <w:t xml:space="preserve"> berhak menyimpan, </w:t>
      </w:r>
      <w:r>
        <w:t>mengelola, mendistribusik</w:t>
      </w:r>
      <w:r>
        <w:rPr>
          <w:lang w:val="id-ID"/>
        </w:rPr>
        <w:t>an,</w:t>
      </w:r>
      <w:r w:rsidRPr="000D03B8">
        <w:t xml:space="preserve"> atau mempublikasikan</w:t>
      </w:r>
      <w:r>
        <w:rPr>
          <w:lang w:val="id-ID"/>
        </w:rPr>
        <w:t xml:space="preserve"> </w:t>
      </w:r>
      <w:r w:rsidRPr="000D03B8">
        <w:t xml:space="preserve">di </w:t>
      </w:r>
      <w:r w:rsidRPr="000D03B8">
        <w:rPr>
          <w:i/>
        </w:rPr>
        <w:t>internet</w:t>
      </w:r>
      <w:r w:rsidRPr="000D03B8">
        <w:t xml:space="preserve"> atau media lain untuk kepentingan akademis tanpa perlu meminta ijin dari </w:t>
      </w:r>
      <w:r>
        <w:t>kami</w:t>
      </w:r>
      <w:r w:rsidRPr="000D03B8">
        <w:t xml:space="preserve"> selama tetap mencantumkan nama </w:t>
      </w:r>
      <w:r>
        <w:t>kami</w:t>
      </w:r>
      <w:r w:rsidRPr="000D03B8">
        <w:t xml:space="preserve"> sebagai penulis/pencipta karya ilmiah tersebut.</w:t>
      </w:r>
    </w:p>
    <w:p w:rsidR="0056741B" w:rsidRPr="000D03B8" w:rsidRDefault="0056741B" w:rsidP="0056741B">
      <w:pPr>
        <w:pStyle w:val="NoSpacing"/>
        <w:spacing w:line="360" w:lineRule="auto"/>
        <w:jc w:val="both"/>
      </w:pPr>
    </w:p>
    <w:p w:rsidR="0056741B" w:rsidRPr="000D03B8" w:rsidRDefault="0056741B" w:rsidP="0056741B">
      <w:pPr>
        <w:pStyle w:val="NoSpacing"/>
        <w:spacing w:line="360" w:lineRule="auto"/>
        <w:jc w:val="both"/>
      </w:pPr>
      <w:proofErr w:type="gramStart"/>
      <w:r>
        <w:t>Kami</w:t>
      </w:r>
      <w:r w:rsidRPr="000D03B8">
        <w:t xml:space="preserve"> bersedia menanggung secara pribadi, tanpa melibatkan pihak STMIK </w:t>
      </w:r>
      <w:r>
        <w:t>MIC CIKARANG</w:t>
      </w:r>
      <w:r w:rsidRPr="000D03B8">
        <w:t xml:space="preserve">, segala bentuk tuntutan hukum yang timbul atas pelanggaran Hak Cipta dalam karya ilmiah </w:t>
      </w:r>
      <w:r>
        <w:t>kami</w:t>
      </w:r>
      <w:r w:rsidRPr="000D03B8">
        <w:t xml:space="preserve"> ini.</w:t>
      </w:r>
      <w:proofErr w:type="gramEnd"/>
    </w:p>
    <w:p w:rsidR="0056741B" w:rsidRPr="000D03B8" w:rsidRDefault="0056741B" w:rsidP="0056741B">
      <w:pPr>
        <w:pStyle w:val="NoSpacing"/>
        <w:spacing w:line="360" w:lineRule="auto"/>
        <w:jc w:val="both"/>
      </w:pPr>
    </w:p>
    <w:p w:rsidR="0056741B" w:rsidRPr="000D03B8" w:rsidRDefault="0056741B" w:rsidP="0056741B">
      <w:pPr>
        <w:pStyle w:val="NoSpacing"/>
        <w:spacing w:line="360" w:lineRule="auto"/>
        <w:jc w:val="both"/>
      </w:pPr>
      <w:proofErr w:type="gramStart"/>
      <w:r w:rsidRPr="000D03B8">
        <w:t xml:space="preserve">Demikian pernyataan ini </w:t>
      </w:r>
      <w:r>
        <w:t>kami</w:t>
      </w:r>
      <w:r w:rsidRPr="000D03B8">
        <w:t xml:space="preserve"> buat dengan sebenarnya.</w:t>
      </w:r>
      <w:proofErr w:type="gramEnd"/>
    </w:p>
    <w:p w:rsidR="0056741B" w:rsidRDefault="0056741B" w:rsidP="0056741B">
      <w:pPr>
        <w:pStyle w:val="NoSpacing"/>
        <w:ind w:left="3600" w:firstLine="720"/>
        <w:jc w:val="both"/>
        <w:rPr>
          <w:lang w:val="id-ID"/>
        </w:rPr>
      </w:pPr>
    </w:p>
    <w:p w:rsidR="0056741B" w:rsidRPr="00603E35" w:rsidRDefault="008B29D3" w:rsidP="0056741B">
      <w:pPr>
        <w:pStyle w:val="NoSpacing"/>
        <w:ind w:left="3600" w:firstLine="720"/>
        <w:jc w:val="both"/>
        <w:rPr>
          <w:lang w:val="id-ID"/>
        </w:rPr>
      </w:pPr>
      <w:r>
        <w:t>Cikarang</w:t>
      </w:r>
      <w:r w:rsidR="0056741B">
        <w:t xml:space="preserve">, </w:t>
      </w:r>
      <w:r>
        <w:t>09 Maret 201</w:t>
      </w:r>
      <w:r>
        <w:rPr>
          <w:lang w:val="id-ID"/>
        </w:rPr>
        <w:t>7</w:t>
      </w:r>
    </w:p>
    <w:p w:rsidR="0056741B" w:rsidRPr="00603E35" w:rsidRDefault="0056741B" w:rsidP="0056741B">
      <w:pPr>
        <w:pStyle w:val="NoSpacing"/>
        <w:spacing w:line="360" w:lineRule="auto"/>
        <w:ind w:left="4321"/>
        <w:jc w:val="both"/>
        <w:rPr>
          <w:lang w:val="id-ID"/>
        </w:rPr>
      </w:pPr>
      <w:r w:rsidRPr="00603E35">
        <w:rPr>
          <w:lang w:val="id-ID"/>
        </w:rPr>
        <w:t>Yang menyatakan,</w:t>
      </w:r>
    </w:p>
    <w:p w:rsidR="0056741B" w:rsidRPr="000D03B8" w:rsidRDefault="0059059B" w:rsidP="0056741B">
      <w:pPr>
        <w:pStyle w:val="NoSpacing"/>
        <w:ind w:left="4395"/>
        <w:jc w:val="both"/>
      </w:pPr>
      <w:r>
        <w:rPr>
          <w:noProof/>
        </w:rPr>
        <w:drawing>
          <wp:anchor distT="0" distB="0" distL="114300" distR="114300" simplePos="0" relativeHeight="251660288" behindDoc="0" locked="0" layoutInCell="1" allowOverlap="1" wp14:anchorId="61096223" wp14:editId="4006CE0E">
            <wp:simplePos x="0" y="0"/>
            <wp:positionH relativeFrom="column">
              <wp:posOffset>2722245</wp:posOffset>
            </wp:positionH>
            <wp:positionV relativeFrom="paragraph">
              <wp:posOffset>6350</wp:posOffset>
            </wp:positionV>
            <wp:extent cx="1259840" cy="751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ai 6000+T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9840" cy="751840"/>
                    </a:xfrm>
                    <a:prstGeom prst="rect">
                      <a:avLst/>
                    </a:prstGeom>
                  </pic:spPr>
                </pic:pic>
              </a:graphicData>
            </a:graphic>
            <wp14:sizeRelH relativeFrom="page">
              <wp14:pctWidth>0</wp14:pctWidth>
            </wp14:sizeRelH>
            <wp14:sizeRelV relativeFrom="page">
              <wp14:pctHeight>0</wp14:pctHeight>
            </wp14:sizeRelV>
          </wp:anchor>
        </w:drawing>
      </w:r>
    </w:p>
    <w:p w:rsidR="0056741B" w:rsidRPr="000D03B8" w:rsidRDefault="0056741B" w:rsidP="0056741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5760"/>
        <w:jc w:val="both"/>
      </w:pPr>
    </w:p>
    <w:p w:rsidR="0056741B" w:rsidRDefault="0056741B" w:rsidP="0056741B">
      <w:pPr>
        <w:pStyle w:val="NoSpacing"/>
        <w:spacing w:line="360" w:lineRule="auto"/>
        <w:ind w:left="4321"/>
        <w:jc w:val="both"/>
        <w:rPr>
          <w:lang w:val="id-ID"/>
        </w:rPr>
      </w:pPr>
    </w:p>
    <w:p w:rsidR="0056741B" w:rsidRDefault="0056741B" w:rsidP="0056741B">
      <w:pPr>
        <w:pStyle w:val="NoSpacing"/>
        <w:spacing w:line="360" w:lineRule="auto"/>
        <w:ind w:left="4321"/>
        <w:jc w:val="both"/>
        <w:rPr>
          <w:lang w:val="id-ID"/>
        </w:rPr>
      </w:pPr>
    </w:p>
    <w:p w:rsidR="0056741B" w:rsidRDefault="0056741B" w:rsidP="0056741B">
      <w:pPr>
        <w:pStyle w:val="NoSpacing"/>
        <w:spacing w:line="360" w:lineRule="auto"/>
        <w:ind w:left="4321"/>
        <w:jc w:val="both"/>
        <w:rPr>
          <w:lang w:val="id-ID"/>
        </w:rPr>
      </w:pPr>
      <w:r>
        <w:rPr>
          <w:lang w:val="id-ID"/>
        </w:rPr>
        <w:t>ANDREY TAULANI VAN JAVA</w:t>
      </w:r>
    </w:p>
    <w:p w:rsidR="0059059B" w:rsidRDefault="0059059B" w:rsidP="00D93978">
      <w:pPr>
        <w:tabs>
          <w:tab w:val="num" w:pos="0"/>
        </w:tabs>
        <w:jc w:val="center"/>
        <w:rPr>
          <w:lang w:val="id-ID"/>
        </w:rPr>
      </w:pPr>
    </w:p>
    <w:p w:rsidR="0059059B" w:rsidRDefault="0059059B" w:rsidP="00D93978">
      <w:pPr>
        <w:tabs>
          <w:tab w:val="num" w:pos="0"/>
        </w:tabs>
        <w:jc w:val="center"/>
        <w:rPr>
          <w:lang w:val="id-ID"/>
        </w:rPr>
      </w:pPr>
    </w:p>
    <w:p w:rsidR="00574ED6" w:rsidRPr="00FF358F" w:rsidRDefault="009F214A" w:rsidP="00FF358F">
      <w:pPr>
        <w:tabs>
          <w:tab w:val="num" w:pos="0"/>
        </w:tabs>
        <w:spacing w:line="360" w:lineRule="auto"/>
        <w:jc w:val="center"/>
        <w:rPr>
          <w:b/>
          <w:bCs/>
          <w:lang w:val="id-ID"/>
        </w:rPr>
      </w:pPr>
      <w:r w:rsidRPr="00FF358F">
        <w:rPr>
          <w:b/>
          <w:bCs/>
        </w:rPr>
        <w:lastRenderedPageBreak/>
        <w:t>ANDREY TAULANI VAN JAVA</w:t>
      </w:r>
      <w:r w:rsidR="000A52B1" w:rsidRPr="00FF358F">
        <w:rPr>
          <w:b/>
          <w:bCs/>
          <w:lang w:val="id-ID"/>
        </w:rPr>
        <w:t xml:space="preserve"> (</w:t>
      </w:r>
      <w:r w:rsidRPr="00FF358F">
        <w:rPr>
          <w:b/>
          <w:bCs/>
        </w:rPr>
        <w:t>082640257</w:t>
      </w:r>
      <w:r w:rsidR="008B29D3">
        <w:rPr>
          <w:b/>
          <w:bCs/>
        </w:rPr>
        <w:t>)</w:t>
      </w:r>
    </w:p>
    <w:p w:rsidR="00FF358F" w:rsidRPr="00FF358F" w:rsidRDefault="00FF358F" w:rsidP="00FF358F">
      <w:pPr>
        <w:tabs>
          <w:tab w:val="num" w:pos="0"/>
        </w:tabs>
        <w:spacing w:line="360" w:lineRule="auto"/>
        <w:jc w:val="center"/>
        <w:rPr>
          <w:lang w:val="id-ID"/>
        </w:rPr>
      </w:pPr>
    </w:p>
    <w:p w:rsidR="009F214A" w:rsidRPr="00FD4636" w:rsidRDefault="00FD4636" w:rsidP="00FF358F">
      <w:pPr>
        <w:spacing w:line="360" w:lineRule="auto"/>
        <w:ind w:left="17"/>
        <w:jc w:val="center"/>
      </w:pPr>
      <w:r w:rsidRPr="00FD4636">
        <w:rPr>
          <w:lang w:val="id-ID"/>
        </w:rPr>
        <w:t>Perancangan  Sistem  Informasi  Akademik  Pada  STMIK MIC CIKARANG Berbasis Web Menggunakan PHP Dan Database SQL Server 2012</w:t>
      </w:r>
    </w:p>
    <w:p w:rsidR="00574ED6" w:rsidRPr="00574ED6" w:rsidRDefault="00261BFB" w:rsidP="00FF358F">
      <w:pPr>
        <w:spacing w:line="360" w:lineRule="auto"/>
        <w:ind w:left="17"/>
        <w:jc w:val="center"/>
        <w:rPr>
          <w:lang w:val="id-ID"/>
        </w:rPr>
      </w:pPr>
      <w:proofErr w:type="gramStart"/>
      <w:r>
        <w:t xml:space="preserve">( </w:t>
      </w:r>
      <w:r w:rsidR="00FD4636">
        <w:rPr>
          <w:lang w:val="id-ID"/>
        </w:rPr>
        <w:t>97</w:t>
      </w:r>
      <w:proofErr w:type="gramEnd"/>
      <w:r w:rsidR="00574ED6" w:rsidRPr="00574ED6">
        <w:t xml:space="preserve"> halaman / </w:t>
      </w:r>
      <w:r w:rsidR="00FD4636">
        <w:rPr>
          <w:lang w:val="id-ID"/>
        </w:rPr>
        <w:t>36</w:t>
      </w:r>
      <w:r w:rsidR="00FD4636">
        <w:t xml:space="preserve"> Tabel / </w:t>
      </w:r>
      <w:r w:rsidR="00FD4636">
        <w:rPr>
          <w:lang w:val="id-ID"/>
        </w:rPr>
        <w:t>44</w:t>
      </w:r>
      <w:r w:rsidR="00574ED6" w:rsidRPr="00574ED6">
        <w:t xml:space="preserve"> Gambar / </w:t>
      </w:r>
      <w:r w:rsidR="00FD4636">
        <w:rPr>
          <w:lang w:val="id-ID"/>
        </w:rPr>
        <w:t>3</w:t>
      </w:r>
      <w:r w:rsidR="00574ED6" w:rsidRPr="00574ED6">
        <w:t xml:space="preserve"> Lampiran /  </w:t>
      </w:r>
      <w:r>
        <w:rPr>
          <w:lang w:val="id-ID"/>
        </w:rPr>
        <w:t>12</w:t>
      </w:r>
      <w:r w:rsidR="00574ED6" w:rsidRPr="00574ED6">
        <w:t xml:space="preserve"> Pustaka )</w:t>
      </w:r>
    </w:p>
    <w:p w:rsidR="00574ED6" w:rsidRPr="00574ED6" w:rsidRDefault="00574ED6" w:rsidP="00574ED6">
      <w:pPr>
        <w:jc w:val="center"/>
        <w:rPr>
          <w:lang w:val="id-ID"/>
        </w:rPr>
      </w:pPr>
    </w:p>
    <w:p w:rsidR="00574ED6" w:rsidRDefault="00574ED6" w:rsidP="00574ED6">
      <w:pPr>
        <w:spacing w:line="360" w:lineRule="auto"/>
        <w:jc w:val="center"/>
        <w:rPr>
          <w:b/>
          <w:bCs/>
          <w:lang w:val="id-ID"/>
        </w:rPr>
      </w:pPr>
      <w:r w:rsidRPr="00574ED6">
        <w:rPr>
          <w:b/>
          <w:bCs/>
          <w:lang w:val="id-ID"/>
        </w:rPr>
        <w:t>ABSTRAK</w:t>
      </w:r>
      <w:r w:rsidR="00384191">
        <w:rPr>
          <w:b/>
          <w:bCs/>
          <w:lang w:val="id-ID"/>
        </w:rPr>
        <w:t>SI</w:t>
      </w:r>
    </w:p>
    <w:p w:rsidR="00FF358F" w:rsidRPr="00574ED6" w:rsidRDefault="00FF358F" w:rsidP="00574ED6">
      <w:pPr>
        <w:spacing w:line="360" w:lineRule="auto"/>
        <w:jc w:val="center"/>
        <w:rPr>
          <w:b/>
          <w:bCs/>
          <w:lang w:val="id-ID"/>
        </w:rPr>
      </w:pPr>
    </w:p>
    <w:p w:rsidR="00574ED6" w:rsidRPr="009F214A" w:rsidRDefault="009F214A" w:rsidP="00D14DCA">
      <w:pPr>
        <w:ind w:firstLine="567"/>
        <w:contextualSpacing/>
        <w:jc w:val="both"/>
        <w:rPr>
          <w:lang w:val="id-ID"/>
        </w:rPr>
      </w:pPr>
      <w:r>
        <w:rPr>
          <w:lang w:val="id-ID"/>
        </w:rPr>
        <w:t>Latar belakang masalah maksimal 50 kata latar belakang masalah maksimal 50 kata latar belakang masalah maksimal 50 kata latar belakang masalah maksimal 50 kata latar belakang masalah maksimal 50 kata latar belakang masalah maksimal 50 kata latar belakang masalah maksimal 50 kata latar belakang masalah m</w:t>
      </w:r>
      <w:r w:rsidR="0056741B">
        <w:rPr>
          <w:lang w:val="id-ID"/>
        </w:rPr>
        <w:t>aksimal 50 kata latar belakang.</w:t>
      </w:r>
    </w:p>
    <w:p w:rsidR="00574ED6" w:rsidRDefault="00D93978" w:rsidP="00D14DCA">
      <w:pPr>
        <w:ind w:firstLine="567"/>
        <w:contextualSpacing/>
        <w:jc w:val="both"/>
        <w:rPr>
          <w:lang w:val="id-ID"/>
        </w:rPr>
      </w:pPr>
      <w:r>
        <w:rPr>
          <w:lang w:val="id-ID"/>
        </w:rPr>
        <w:t xml:space="preserve">Pokok bahasan maksimal </w:t>
      </w:r>
      <w:r w:rsidR="00A9597B">
        <w:rPr>
          <w:lang w:val="id-ID"/>
        </w:rPr>
        <w:t>5</w:t>
      </w:r>
      <w:r w:rsidR="009F214A">
        <w:rPr>
          <w:lang w:val="id-ID"/>
        </w:rPr>
        <w:t xml:space="preserve">0 kata </w:t>
      </w:r>
      <w:r>
        <w:rPr>
          <w:lang w:val="id-ID"/>
        </w:rPr>
        <w:t>p</w:t>
      </w:r>
      <w:r w:rsidR="009F214A">
        <w:rPr>
          <w:lang w:val="id-ID"/>
        </w:rPr>
        <w:t>okok bahasan maksimal 50 kata</w:t>
      </w:r>
      <w:r w:rsidR="00574ED6" w:rsidRPr="00FD4636">
        <w:rPr>
          <w:lang w:val="id-ID"/>
        </w:rPr>
        <w:t xml:space="preserve"> </w:t>
      </w:r>
      <w:r w:rsidR="0056741B">
        <w:rPr>
          <w:lang w:val="id-ID"/>
        </w:rPr>
        <w:t>pokok</w:t>
      </w:r>
      <w:r>
        <w:rPr>
          <w:lang w:val="id-ID"/>
        </w:rPr>
        <w:t xml:space="preserve"> bahasan maksimal 50 kata </w:t>
      </w:r>
      <w:r w:rsidR="0056741B">
        <w:rPr>
          <w:lang w:val="id-ID"/>
        </w:rPr>
        <w:t>pokok</w:t>
      </w:r>
      <w:r>
        <w:rPr>
          <w:lang w:val="id-ID"/>
        </w:rPr>
        <w:t xml:space="preserve"> bahasan maksimal 50 kata </w:t>
      </w:r>
      <w:r w:rsidR="0056741B">
        <w:rPr>
          <w:lang w:val="id-ID"/>
        </w:rPr>
        <w:t>pokok</w:t>
      </w:r>
      <w:r>
        <w:rPr>
          <w:lang w:val="id-ID"/>
        </w:rPr>
        <w:t xml:space="preserve"> bahasan maksimal 50 kata </w:t>
      </w:r>
      <w:r w:rsidR="0056741B">
        <w:rPr>
          <w:lang w:val="id-ID"/>
        </w:rPr>
        <w:t>pokok</w:t>
      </w:r>
      <w:r>
        <w:rPr>
          <w:lang w:val="id-ID"/>
        </w:rPr>
        <w:t xml:space="preserve"> bahasan maksimal 50 kata </w:t>
      </w:r>
      <w:r w:rsidR="0056741B">
        <w:rPr>
          <w:lang w:val="id-ID"/>
        </w:rPr>
        <w:t>pokok</w:t>
      </w:r>
      <w:r>
        <w:rPr>
          <w:lang w:val="id-ID"/>
        </w:rPr>
        <w:t xml:space="preserve"> bahasan maksimal 50 kata </w:t>
      </w:r>
      <w:r w:rsidR="0056741B">
        <w:rPr>
          <w:lang w:val="id-ID"/>
        </w:rPr>
        <w:t>pokok</w:t>
      </w:r>
      <w:r>
        <w:rPr>
          <w:lang w:val="id-ID"/>
        </w:rPr>
        <w:t xml:space="preserve"> bahasan maksimal 50 kata </w:t>
      </w:r>
      <w:r w:rsidR="0056741B">
        <w:rPr>
          <w:lang w:val="id-ID"/>
        </w:rPr>
        <w:t>pokok</w:t>
      </w:r>
      <w:r>
        <w:rPr>
          <w:lang w:val="id-ID"/>
        </w:rPr>
        <w:t xml:space="preserve"> bahasan maksimal 50 kata </w:t>
      </w:r>
      <w:r w:rsidR="0056741B">
        <w:rPr>
          <w:lang w:val="id-ID"/>
        </w:rPr>
        <w:t>pokok</w:t>
      </w:r>
      <w:r>
        <w:rPr>
          <w:lang w:val="id-ID"/>
        </w:rPr>
        <w:t xml:space="preserve"> bahasan maksimal 50 kata.</w:t>
      </w:r>
    </w:p>
    <w:p w:rsidR="00D93978" w:rsidRDefault="00D93978" w:rsidP="00D14DCA">
      <w:pPr>
        <w:ind w:firstLine="567"/>
        <w:contextualSpacing/>
        <w:jc w:val="both"/>
        <w:rPr>
          <w:lang w:val="id-ID"/>
        </w:rPr>
      </w:pPr>
      <w:r>
        <w:rPr>
          <w:lang w:val="id-ID"/>
        </w:rPr>
        <w:t>Metodologi maksimal 50 kata metodologi maksimal 50 kata</w:t>
      </w:r>
      <w:r w:rsidR="00574ED6" w:rsidRPr="00FD4636">
        <w:rPr>
          <w:lang w:val="id-ID"/>
        </w:rPr>
        <w:t xml:space="preserve"> </w:t>
      </w:r>
      <w:r>
        <w:rPr>
          <w:lang w:val="id-ID"/>
        </w:rPr>
        <w:t>metodologi maksimal 50 kata metodologi maksimal 50 kata metodologi maksimal 50 kata metodologi maksimal 50 kata metodologi maksimal 50 kata metodologi maksimal 50 kata metodologi maksimal 50 kata metodologi maksimal 50 kata metodologi maksimal 50 kata..</w:t>
      </w:r>
    </w:p>
    <w:p w:rsidR="00D93978" w:rsidRPr="00D93978" w:rsidRDefault="00D93978" w:rsidP="00D14DCA">
      <w:pPr>
        <w:ind w:firstLine="567"/>
        <w:contextualSpacing/>
        <w:jc w:val="both"/>
        <w:rPr>
          <w:lang w:val="id-ID"/>
        </w:rPr>
      </w:pPr>
      <w:r>
        <w:rPr>
          <w:lang w:val="id-ID"/>
        </w:rPr>
        <w:t>Hasil penelitian maksimal 50 kata Hasil penelitian maksimal 50 kata Hasil penelitian maksimal 50 kata penelitian maksimal 50 kata penelitian maksimal 50 kata penelitian maksimal 50 kata penelitian maksimal 50 kata penelitian maksimal 50 kata penelitian maksimal 50 kata penelitian maksimal 50 kata</w:t>
      </w:r>
      <w:r w:rsidRPr="00D93978">
        <w:rPr>
          <w:lang w:val="id-ID"/>
        </w:rPr>
        <w:t xml:space="preserve"> </w:t>
      </w:r>
      <w:r>
        <w:rPr>
          <w:lang w:val="id-ID"/>
        </w:rPr>
        <w:t xml:space="preserve">penelitian maksimal 50 kata penelitian maksimal 50 kata </w:t>
      </w:r>
    </w:p>
    <w:p w:rsidR="00574ED6" w:rsidRDefault="00574ED6" w:rsidP="00D93978">
      <w:pPr>
        <w:spacing w:line="360" w:lineRule="auto"/>
        <w:ind w:firstLine="567"/>
        <w:contextualSpacing/>
        <w:jc w:val="both"/>
        <w:rPr>
          <w:lang w:val="id-ID"/>
        </w:rPr>
      </w:pPr>
    </w:p>
    <w:p w:rsidR="00FF358F" w:rsidRPr="00D93978" w:rsidRDefault="00FF358F" w:rsidP="00D93978">
      <w:pPr>
        <w:spacing w:line="360" w:lineRule="auto"/>
        <w:ind w:firstLine="567"/>
        <w:contextualSpacing/>
        <w:jc w:val="both"/>
        <w:rPr>
          <w:lang w:val="id-ID"/>
        </w:rPr>
      </w:pPr>
    </w:p>
    <w:p w:rsidR="00574ED6" w:rsidRPr="00D93978" w:rsidRDefault="00574ED6" w:rsidP="00574ED6">
      <w:pPr>
        <w:spacing w:line="360" w:lineRule="auto"/>
        <w:ind w:left="17"/>
        <w:rPr>
          <w:b/>
          <w:bCs/>
          <w:sz w:val="28"/>
          <w:szCs w:val="28"/>
          <w:lang w:val="id-ID"/>
        </w:rPr>
      </w:pPr>
      <w:r w:rsidRPr="00574ED6">
        <w:rPr>
          <w:b/>
          <w:color w:val="363636"/>
        </w:rPr>
        <w:t xml:space="preserve">Kata </w:t>
      </w:r>
      <w:proofErr w:type="gramStart"/>
      <w:r w:rsidRPr="00574ED6">
        <w:rPr>
          <w:b/>
          <w:color w:val="363636"/>
        </w:rPr>
        <w:t>Kunci :</w:t>
      </w:r>
      <w:proofErr w:type="gramEnd"/>
      <w:r w:rsidRPr="00574ED6">
        <w:rPr>
          <w:b/>
          <w:color w:val="363636"/>
        </w:rPr>
        <w:t xml:space="preserve"> </w:t>
      </w:r>
      <w:r w:rsidR="00D93978">
        <w:rPr>
          <w:b/>
          <w:color w:val="363636"/>
          <w:lang w:val="id-ID"/>
        </w:rPr>
        <w:t>Maksimal 12 kata</w:t>
      </w:r>
    </w:p>
    <w:p w:rsidR="00D14DCA" w:rsidRDefault="00D14DCA" w:rsidP="00FF358F">
      <w:pPr>
        <w:tabs>
          <w:tab w:val="num" w:pos="0"/>
        </w:tabs>
        <w:spacing w:line="360" w:lineRule="auto"/>
        <w:jc w:val="center"/>
        <w:rPr>
          <w:b/>
          <w:bCs/>
        </w:rPr>
      </w:pPr>
    </w:p>
    <w:p w:rsidR="00D14DCA" w:rsidRDefault="00D14DCA" w:rsidP="00FF358F">
      <w:pPr>
        <w:tabs>
          <w:tab w:val="num" w:pos="0"/>
        </w:tabs>
        <w:spacing w:line="360" w:lineRule="auto"/>
        <w:jc w:val="center"/>
        <w:rPr>
          <w:b/>
          <w:bCs/>
        </w:rPr>
      </w:pPr>
    </w:p>
    <w:p w:rsidR="00D14DCA" w:rsidRDefault="00D14DCA" w:rsidP="00FF358F">
      <w:pPr>
        <w:tabs>
          <w:tab w:val="num" w:pos="0"/>
        </w:tabs>
        <w:spacing w:line="360" w:lineRule="auto"/>
        <w:jc w:val="center"/>
        <w:rPr>
          <w:b/>
          <w:bCs/>
        </w:rPr>
      </w:pPr>
    </w:p>
    <w:p w:rsidR="00D14DCA" w:rsidRDefault="00D14DCA" w:rsidP="00FF358F">
      <w:pPr>
        <w:tabs>
          <w:tab w:val="num" w:pos="0"/>
        </w:tabs>
        <w:spacing w:line="360" w:lineRule="auto"/>
        <w:jc w:val="center"/>
        <w:rPr>
          <w:b/>
          <w:bCs/>
        </w:rPr>
      </w:pPr>
    </w:p>
    <w:p w:rsidR="00D14DCA" w:rsidRDefault="00D14DCA" w:rsidP="00FF358F">
      <w:pPr>
        <w:tabs>
          <w:tab w:val="num" w:pos="0"/>
        </w:tabs>
        <w:spacing w:line="360" w:lineRule="auto"/>
        <w:jc w:val="center"/>
        <w:rPr>
          <w:b/>
          <w:bCs/>
        </w:rPr>
      </w:pPr>
    </w:p>
    <w:p w:rsidR="00D14DCA" w:rsidRDefault="00D14DCA" w:rsidP="00FF358F">
      <w:pPr>
        <w:tabs>
          <w:tab w:val="num" w:pos="0"/>
        </w:tabs>
        <w:spacing w:line="360" w:lineRule="auto"/>
        <w:jc w:val="center"/>
        <w:rPr>
          <w:b/>
          <w:bCs/>
        </w:rPr>
      </w:pPr>
    </w:p>
    <w:p w:rsidR="00D14DCA" w:rsidRDefault="00D14DCA" w:rsidP="00FF358F">
      <w:pPr>
        <w:tabs>
          <w:tab w:val="num" w:pos="0"/>
        </w:tabs>
        <w:spacing w:line="360" w:lineRule="auto"/>
        <w:jc w:val="center"/>
        <w:rPr>
          <w:b/>
          <w:bCs/>
        </w:rPr>
      </w:pPr>
    </w:p>
    <w:p w:rsidR="0056741B" w:rsidRPr="00FF358F" w:rsidRDefault="0056741B" w:rsidP="00FF358F">
      <w:pPr>
        <w:tabs>
          <w:tab w:val="num" w:pos="0"/>
        </w:tabs>
        <w:spacing w:line="360" w:lineRule="auto"/>
        <w:jc w:val="center"/>
        <w:rPr>
          <w:b/>
          <w:bCs/>
          <w:lang w:val="id-ID"/>
        </w:rPr>
      </w:pPr>
      <w:r w:rsidRPr="00FF358F">
        <w:rPr>
          <w:b/>
          <w:bCs/>
        </w:rPr>
        <w:lastRenderedPageBreak/>
        <w:t>ANDREY TAULANI VAN JAVA</w:t>
      </w:r>
      <w:r w:rsidRPr="00FF358F">
        <w:rPr>
          <w:b/>
          <w:bCs/>
          <w:lang w:val="id-ID"/>
        </w:rPr>
        <w:t xml:space="preserve"> </w:t>
      </w:r>
      <w:r w:rsidR="008B29D3">
        <w:rPr>
          <w:b/>
          <w:bCs/>
          <w:lang w:val="en-US"/>
        </w:rPr>
        <w:t>(</w:t>
      </w:r>
      <w:r w:rsidRPr="00FF358F">
        <w:rPr>
          <w:b/>
          <w:bCs/>
        </w:rPr>
        <w:t>082640257</w:t>
      </w:r>
      <w:r w:rsidR="008B29D3">
        <w:rPr>
          <w:b/>
          <w:bCs/>
        </w:rPr>
        <w:t>)</w:t>
      </w:r>
    </w:p>
    <w:p w:rsidR="00FF358F" w:rsidRPr="00FF358F" w:rsidRDefault="00FF358F" w:rsidP="00FF358F">
      <w:pPr>
        <w:tabs>
          <w:tab w:val="num" w:pos="0"/>
        </w:tabs>
        <w:spacing w:line="360" w:lineRule="auto"/>
        <w:jc w:val="center"/>
        <w:rPr>
          <w:lang w:val="id-ID"/>
        </w:rPr>
      </w:pPr>
    </w:p>
    <w:p w:rsidR="00FF358F" w:rsidRPr="00FD4636" w:rsidRDefault="00FF358F" w:rsidP="00FF358F">
      <w:pPr>
        <w:spacing w:line="360" w:lineRule="auto"/>
        <w:ind w:left="17"/>
        <w:jc w:val="center"/>
      </w:pPr>
      <w:r w:rsidRPr="00FD4636">
        <w:rPr>
          <w:lang w:val="id-ID"/>
        </w:rPr>
        <w:t>Perancangan  Sistem  Informasi  Akademik  Pada  STMIK MIC CIKARANG Berbasis Web Menggunakan PHP Dan Database SQL Server 2012</w:t>
      </w:r>
    </w:p>
    <w:p w:rsidR="0056741B" w:rsidRDefault="00FF358F" w:rsidP="00FF358F">
      <w:pPr>
        <w:spacing w:line="360" w:lineRule="auto"/>
        <w:jc w:val="center"/>
        <w:rPr>
          <w:rStyle w:val="hps"/>
          <w:lang w:val="id-ID"/>
        </w:rPr>
      </w:pPr>
      <w:r>
        <w:rPr>
          <w:rStyle w:val="hps"/>
          <w:lang w:val="id-ID"/>
        </w:rPr>
        <w:t xml:space="preserve"> </w:t>
      </w:r>
      <w:r w:rsidR="0056741B">
        <w:rPr>
          <w:rStyle w:val="hps"/>
          <w:lang w:val="id-ID"/>
        </w:rPr>
        <w:t xml:space="preserve">( </w:t>
      </w:r>
      <w:r w:rsidR="0056741B">
        <w:rPr>
          <w:rStyle w:val="hps"/>
          <w:lang w:val="en"/>
        </w:rPr>
        <w:t>Page</w:t>
      </w:r>
      <w:r w:rsidR="0056741B">
        <w:rPr>
          <w:lang w:val="en"/>
        </w:rPr>
        <w:t xml:space="preserve"> </w:t>
      </w:r>
      <w:r w:rsidR="00FD4636">
        <w:rPr>
          <w:rStyle w:val="hps"/>
          <w:lang w:val="id-ID"/>
        </w:rPr>
        <w:t>97</w:t>
      </w:r>
      <w:r w:rsidR="00384191">
        <w:rPr>
          <w:rStyle w:val="hps"/>
          <w:lang w:val="id-ID"/>
        </w:rPr>
        <w:t xml:space="preserve"> </w:t>
      </w:r>
      <w:r w:rsidR="0056741B">
        <w:rPr>
          <w:rStyle w:val="atn"/>
          <w:lang w:val="en"/>
        </w:rPr>
        <w:t>/</w:t>
      </w:r>
      <w:r w:rsidR="00384191">
        <w:rPr>
          <w:rStyle w:val="atn"/>
          <w:lang w:val="id-ID"/>
        </w:rPr>
        <w:t xml:space="preserve"> </w:t>
      </w:r>
      <w:r w:rsidR="00FD4636">
        <w:rPr>
          <w:lang w:val="id-ID"/>
        </w:rPr>
        <w:t>36</w:t>
      </w:r>
      <w:r w:rsidR="0056741B">
        <w:rPr>
          <w:lang w:val="en"/>
        </w:rPr>
        <w:t xml:space="preserve"> </w:t>
      </w:r>
      <w:r w:rsidR="0056741B">
        <w:rPr>
          <w:rStyle w:val="hps"/>
          <w:lang w:val="en"/>
        </w:rPr>
        <w:t>Table</w:t>
      </w:r>
      <w:r w:rsidR="0056741B">
        <w:rPr>
          <w:lang w:val="en"/>
        </w:rPr>
        <w:t xml:space="preserve"> </w:t>
      </w:r>
      <w:r w:rsidR="0056741B">
        <w:rPr>
          <w:rStyle w:val="hps"/>
          <w:lang w:val="en"/>
        </w:rPr>
        <w:t>/</w:t>
      </w:r>
      <w:r w:rsidR="0056741B">
        <w:rPr>
          <w:lang w:val="en"/>
        </w:rPr>
        <w:t xml:space="preserve"> </w:t>
      </w:r>
      <w:r w:rsidR="0056741B">
        <w:rPr>
          <w:rStyle w:val="hps"/>
          <w:lang w:val="en"/>
        </w:rPr>
        <w:t>Figure</w:t>
      </w:r>
      <w:r w:rsidR="0056741B">
        <w:rPr>
          <w:lang w:val="en"/>
        </w:rPr>
        <w:t xml:space="preserve"> </w:t>
      </w:r>
      <w:r w:rsidR="00FD4636">
        <w:rPr>
          <w:rStyle w:val="hps"/>
          <w:lang w:val="id-ID"/>
        </w:rPr>
        <w:t>44</w:t>
      </w:r>
      <w:r w:rsidR="00384191">
        <w:rPr>
          <w:rStyle w:val="hps"/>
          <w:lang w:val="id-ID"/>
        </w:rPr>
        <w:t xml:space="preserve"> </w:t>
      </w:r>
      <w:r w:rsidR="0056741B">
        <w:rPr>
          <w:rStyle w:val="atn"/>
          <w:lang w:val="en"/>
        </w:rPr>
        <w:t>/</w:t>
      </w:r>
      <w:r w:rsidR="00384191">
        <w:rPr>
          <w:rStyle w:val="atn"/>
          <w:lang w:val="id-ID"/>
        </w:rPr>
        <w:t xml:space="preserve"> </w:t>
      </w:r>
      <w:r w:rsidR="00FD4636">
        <w:rPr>
          <w:rStyle w:val="atn"/>
          <w:lang w:val="id-ID"/>
        </w:rPr>
        <w:t>3</w:t>
      </w:r>
      <w:r w:rsidR="0056741B">
        <w:rPr>
          <w:lang w:val="en"/>
        </w:rPr>
        <w:t xml:space="preserve"> </w:t>
      </w:r>
      <w:r w:rsidR="0056741B">
        <w:rPr>
          <w:rStyle w:val="hps"/>
          <w:lang w:val="en"/>
        </w:rPr>
        <w:t>Appendix</w:t>
      </w:r>
      <w:r w:rsidR="0056741B">
        <w:rPr>
          <w:lang w:val="en"/>
        </w:rPr>
        <w:t xml:space="preserve"> </w:t>
      </w:r>
      <w:r w:rsidR="0056741B">
        <w:rPr>
          <w:rStyle w:val="hps"/>
          <w:lang w:val="en"/>
        </w:rPr>
        <w:t>/</w:t>
      </w:r>
      <w:r w:rsidR="0056741B">
        <w:rPr>
          <w:lang w:val="en"/>
        </w:rPr>
        <w:t xml:space="preserve"> </w:t>
      </w:r>
      <w:r w:rsidR="0056741B">
        <w:rPr>
          <w:rStyle w:val="hps"/>
          <w:lang w:val="en"/>
        </w:rPr>
        <w:t>12</w:t>
      </w:r>
      <w:r w:rsidR="0056741B">
        <w:rPr>
          <w:lang w:val="en"/>
        </w:rPr>
        <w:t xml:space="preserve"> </w:t>
      </w:r>
      <w:r w:rsidR="0056741B">
        <w:rPr>
          <w:rStyle w:val="hps"/>
          <w:lang w:val="en"/>
        </w:rPr>
        <w:t>Library</w:t>
      </w:r>
      <w:r w:rsidR="0056741B">
        <w:rPr>
          <w:rStyle w:val="hps"/>
          <w:lang w:val="id-ID"/>
        </w:rPr>
        <w:t xml:space="preserve"> )</w:t>
      </w:r>
    </w:p>
    <w:p w:rsidR="00FF358F" w:rsidRDefault="00FF358F" w:rsidP="00FF358F">
      <w:pPr>
        <w:spacing w:line="360" w:lineRule="auto"/>
        <w:jc w:val="center"/>
        <w:rPr>
          <w:rStyle w:val="hps"/>
          <w:b/>
          <w:lang w:val="id-ID"/>
        </w:rPr>
      </w:pPr>
    </w:p>
    <w:p w:rsidR="0056741B" w:rsidRPr="00384191" w:rsidRDefault="00384191" w:rsidP="00FF358F">
      <w:pPr>
        <w:spacing w:line="360" w:lineRule="auto"/>
        <w:jc w:val="center"/>
        <w:rPr>
          <w:b/>
          <w:bCs/>
          <w:lang w:val="id-ID"/>
        </w:rPr>
      </w:pPr>
      <w:r w:rsidRPr="00384191">
        <w:rPr>
          <w:rStyle w:val="hps"/>
          <w:b/>
          <w:lang w:val="en"/>
        </w:rPr>
        <w:t>ABSTRACT</w:t>
      </w:r>
    </w:p>
    <w:p w:rsidR="0056741B" w:rsidRPr="00574ED6" w:rsidRDefault="0056741B" w:rsidP="00FF358F">
      <w:pPr>
        <w:spacing w:line="360" w:lineRule="auto"/>
        <w:jc w:val="center"/>
        <w:rPr>
          <w:b/>
          <w:bCs/>
          <w:lang w:val="id-ID"/>
        </w:rPr>
      </w:pPr>
    </w:p>
    <w:p w:rsidR="0056741B" w:rsidRPr="0056741B" w:rsidRDefault="0056741B" w:rsidP="00D14DCA">
      <w:pPr>
        <w:ind w:firstLine="567"/>
        <w:contextualSpacing/>
        <w:jc w:val="both"/>
        <w:rPr>
          <w:lang w:val="id-ID"/>
        </w:rPr>
      </w:pPr>
      <w:r>
        <w:rPr>
          <w:rStyle w:val="hps"/>
          <w:lang w:val="en"/>
        </w:rPr>
        <w:t>Maximum</w:t>
      </w:r>
      <w:r>
        <w:rPr>
          <w:lang w:val="en"/>
        </w:rPr>
        <w:t xml:space="preserve"> </w:t>
      </w:r>
      <w:r>
        <w:rPr>
          <w:rStyle w:val="hps"/>
          <w:lang w:val="en"/>
        </w:rPr>
        <w:t>background</w:t>
      </w:r>
      <w:r>
        <w:rPr>
          <w:lang w:val="en"/>
        </w:rPr>
        <w:t xml:space="preserve"> </w:t>
      </w:r>
      <w:r>
        <w:rPr>
          <w:rStyle w:val="hps"/>
          <w:lang w:val="en"/>
        </w:rPr>
        <w:t>issues</w:t>
      </w:r>
      <w:r>
        <w:rPr>
          <w:lang w:val="en"/>
        </w:rPr>
        <w:t xml:space="preserve"> </w:t>
      </w:r>
      <w:r>
        <w:rPr>
          <w:rStyle w:val="hps"/>
          <w:lang w:val="en"/>
        </w:rPr>
        <w:t>background</w:t>
      </w:r>
      <w:r>
        <w:rPr>
          <w:lang w:val="en"/>
        </w:rPr>
        <w:t xml:space="preserve"> </w:t>
      </w:r>
      <w:r>
        <w:rPr>
          <w:rStyle w:val="hps"/>
          <w:lang w:val="en"/>
        </w:rPr>
        <w:t>problems</w:t>
      </w:r>
      <w:r>
        <w:rPr>
          <w:lang w:val="en"/>
        </w:rPr>
        <w:t xml:space="preserve"> </w:t>
      </w:r>
      <w:r>
        <w:rPr>
          <w:rStyle w:val="hps"/>
          <w:lang w:val="en"/>
        </w:rPr>
        <w:t>50 words</w:t>
      </w:r>
      <w:r>
        <w:rPr>
          <w:lang w:val="en"/>
        </w:rPr>
        <w:t xml:space="preserve"> </w:t>
      </w:r>
      <w:r>
        <w:rPr>
          <w:rStyle w:val="hps"/>
          <w:lang w:val="en"/>
        </w:rPr>
        <w:t>maximum</w:t>
      </w:r>
      <w:r>
        <w:rPr>
          <w:lang w:val="en"/>
        </w:rPr>
        <w:t xml:space="preserve"> </w:t>
      </w:r>
      <w:r>
        <w:rPr>
          <w:rStyle w:val="hps"/>
          <w:lang w:val="en"/>
        </w:rPr>
        <w:t>50 words</w:t>
      </w:r>
      <w:r>
        <w:rPr>
          <w:lang w:val="en"/>
        </w:rPr>
        <w:t xml:space="preserve"> </w:t>
      </w:r>
      <w:r>
        <w:rPr>
          <w:rStyle w:val="hps"/>
          <w:lang w:val="en"/>
        </w:rPr>
        <w:t>maximum</w:t>
      </w:r>
      <w:r>
        <w:rPr>
          <w:lang w:val="en"/>
        </w:rPr>
        <w:t xml:space="preserve"> </w:t>
      </w:r>
      <w:r>
        <w:rPr>
          <w:rStyle w:val="hps"/>
          <w:lang w:val="en"/>
        </w:rPr>
        <w:t>background</w:t>
      </w:r>
      <w:r>
        <w:rPr>
          <w:lang w:val="en"/>
        </w:rPr>
        <w:t xml:space="preserve"> </w:t>
      </w:r>
      <w:r>
        <w:rPr>
          <w:rStyle w:val="hps"/>
          <w:lang w:val="en"/>
        </w:rPr>
        <w:t>issues</w:t>
      </w:r>
      <w:r>
        <w:rPr>
          <w:lang w:val="en"/>
        </w:rPr>
        <w:t xml:space="preserve"> </w:t>
      </w:r>
      <w:r>
        <w:rPr>
          <w:rStyle w:val="hps"/>
          <w:lang w:val="en"/>
        </w:rPr>
        <w:t>background</w:t>
      </w:r>
      <w:r>
        <w:rPr>
          <w:lang w:val="en"/>
        </w:rPr>
        <w:t xml:space="preserve"> </w:t>
      </w:r>
      <w:r>
        <w:rPr>
          <w:rStyle w:val="hps"/>
          <w:lang w:val="en"/>
        </w:rPr>
        <w:t>problems</w:t>
      </w:r>
      <w:r>
        <w:rPr>
          <w:lang w:val="en"/>
        </w:rPr>
        <w:t xml:space="preserve"> </w:t>
      </w:r>
      <w:r>
        <w:rPr>
          <w:rStyle w:val="hps"/>
          <w:lang w:val="en"/>
        </w:rPr>
        <w:t>50 words</w:t>
      </w:r>
      <w:r>
        <w:rPr>
          <w:lang w:val="en"/>
        </w:rPr>
        <w:t xml:space="preserve"> </w:t>
      </w:r>
      <w:r>
        <w:rPr>
          <w:rStyle w:val="hps"/>
          <w:lang w:val="en"/>
        </w:rPr>
        <w:t>maximum</w:t>
      </w:r>
      <w:r>
        <w:rPr>
          <w:lang w:val="en"/>
        </w:rPr>
        <w:t xml:space="preserve"> </w:t>
      </w:r>
      <w:r>
        <w:rPr>
          <w:rStyle w:val="hps"/>
          <w:lang w:val="en"/>
        </w:rPr>
        <w:t>50 words</w:t>
      </w:r>
      <w:r>
        <w:rPr>
          <w:lang w:val="en"/>
        </w:rPr>
        <w:t xml:space="preserve"> </w:t>
      </w:r>
      <w:r>
        <w:rPr>
          <w:rStyle w:val="hps"/>
          <w:lang w:val="en"/>
        </w:rPr>
        <w:t>maximum</w:t>
      </w:r>
      <w:r>
        <w:rPr>
          <w:lang w:val="en"/>
        </w:rPr>
        <w:t xml:space="preserve"> </w:t>
      </w:r>
      <w:r>
        <w:rPr>
          <w:rStyle w:val="hps"/>
          <w:lang w:val="en"/>
        </w:rPr>
        <w:t>background</w:t>
      </w:r>
      <w:r>
        <w:rPr>
          <w:lang w:val="en"/>
        </w:rPr>
        <w:t xml:space="preserve"> </w:t>
      </w:r>
      <w:r>
        <w:rPr>
          <w:rStyle w:val="hps"/>
          <w:lang w:val="en"/>
        </w:rPr>
        <w:t>issues</w:t>
      </w:r>
      <w:r>
        <w:rPr>
          <w:lang w:val="en"/>
        </w:rPr>
        <w:t xml:space="preserve"> </w:t>
      </w:r>
      <w:r>
        <w:rPr>
          <w:rStyle w:val="hps"/>
          <w:lang w:val="en"/>
        </w:rPr>
        <w:t>background</w:t>
      </w:r>
      <w:r>
        <w:rPr>
          <w:lang w:val="en"/>
        </w:rPr>
        <w:t xml:space="preserve"> </w:t>
      </w:r>
      <w:r>
        <w:rPr>
          <w:rStyle w:val="hps"/>
          <w:lang w:val="en"/>
        </w:rPr>
        <w:t>problems</w:t>
      </w:r>
      <w:r>
        <w:rPr>
          <w:lang w:val="en"/>
        </w:rPr>
        <w:t xml:space="preserve"> </w:t>
      </w:r>
      <w:r>
        <w:rPr>
          <w:rStyle w:val="hps"/>
          <w:lang w:val="en"/>
        </w:rPr>
        <w:t>50 words</w:t>
      </w:r>
      <w:r>
        <w:rPr>
          <w:lang w:val="en"/>
        </w:rPr>
        <w:t xml:space="preserve"> </w:t>
      </w:r>
      <w:r>
        <w:rPr>
          <w:rStyle w:val="hps"/>
          <w:lang w:val="en"/>
        </w:rPr>
        <w:t>maximum</w:t>
      </w:r>
      <w:r>
        <w:rPr>
          <w:lang w:val="en"/>
        </w:rPr>
        <w:t xml:space="preserve"> </w:t>
      </w:r>
      <w:r>
        <w:rPr>
          <w:rStyle w:val="hps"/>
          <w:lang w:val="en"/>
        </w:rPr>
        <w:t>50 words</w:t>
      </w:r>
      <w:r>
        <w:rPr>
          <w:lang w:val="en"/>
        </w:rPr>
        <w:t xml:space="preserve"> </w:t>
      </w:r>
      <w:r>
        <w:rPr>
          <w:rStyle w:val="hps"/>
          <w:lang w:val="en"/>
        </w:rPr>
        <w:t>maximum</w:t>
      </w:r>
      <w:r>
        <w:rPr>
          <w:lang w:val="en"/>
        </w:rPr>
        <w:t xml:space="preserve"> </w:t>
      </w:r>
      <w:r>
        <w:rPr>
          <w:rStyle w:val="hps"/>
          <w:lang w:val="en"/>
        </w:rPr>
        <w:t>background</w:t>
      </w:r>
      <w:r>
        <w:rPr>
          <w:lang w:val="en"/>
        </w:rPr>
        <w:t xml:space="preserve"> </w:t>
      </w:r>
      <w:r>
        <w:rPr>
          <w:rStyle w:val="hps"/>
          <w:lang w:val="en"/>
        </w:rPr>
        <w:t>issues</w:t>
      </w:r>
      <w:r>
        <w:rPr>
          <w:lang w:val="en"/>
        </w:rPr>
        <w:t xml:space="preserve"> </w:t>
      </w:r>
      <w:r>
        <w:rPr>
          <w:rStyle w:val="hps"/>
          <w:lang w:val="en"/>
        </w:rPr>
        <w:t>background</w:t>
      </w:r>
      <w:r>
        <w:rPr>
          <w:lang w:val="en"/>
        </w:rPr>
        <w:t xml:space="preserve"> </w:t>
      </w:r>
      <w:r>
        <w:rPr>
          <w:rStyle w:val="hps"/>
          <w:lang w:val="en"/>
        </w:rPr>
        <w:t>problems</w:t>
      </w:r>
      <w:r>
        <w:rPr>
          <w:lang w:val="en"/>
        </w:rPr>
        <w:t xml:space="preserve"> </w:t>
      </w:r>
      <w:r>
        <w:rPr>
          <w:rStyle w:val="hps"/>
          <w:lang w:val="en"/>
        </w:rPr>
        <w:t>50 words</w:t>
      </w:r>
      <w:r>
        <w:rPr>
          <w:lang w:val="en"/>
        </w:rPr>
        <w:t xml:space="preserve"> </w:t>
      </w:r>
      <w:r>
        <w:rPr>
          <w:rStyle w:val="hps"/>
          <w:lang w:val="en"/>
        </w:rPr>
        <w:t>50 words</w:t>
      </w:r>
      <w:r>
        <w:rPr>
          <w:lang w:val="en"/>
        </w:rPr>
        <w:t xml:space="preserve"> </w:t>
      </w:r>
      <w:r>
        <w:rPr>
          <w:rStyle w:val="hps"/>
          <w:lang w:val="en"/>
        </w:rPr>
        <w:t>maximum</w:t>
      </w:r>
      <w:r>
        <w:rPr>
          <w:lang w:val="en"/>
        </w:rPr>
        <w:t xml:space="preserve"> </w:t>
      </w:r>
      <w:r>
        <w:rPr>
          <w:rStyle w:val="hps"/>
          <w:lang w:val="en"/>
        </w:rPr>
        <w:t>background</w:t>
      </w:r>
      <w:r>
        <w:rPr>
          <w:rStyle w:val="hps"/>
          <w:lang w:val="id-ID"/>
        </w:rPr>
        <w:t>.</w:t>
      </w:r>
    </w:p>
    <w:p w:rsidR="0056741B" w:rsidRPr="0056741B" w:rsidRDefault="0056741B" w:rsidP="00D14DCA">
      <w:pPr>
        <w:ind w:firstLine="567"/>
        <w:contextualSpacing/>
        <w:jc w:val="both"/>
        <w:rPr>
          <w:lang w:val="id-ID"/>
        </w:rPr>
      </w:pPr>
      <w:r>
        <w:rPr>
          <w:rStyle w:val="hps"/>
          <w:lang w:val="en"/>
        </w:rPr>
        <w:t>The subject of</w:t>
      </w:r>
      <w:r>
        <w:rPr>
          <w:rStyle w:val="shorttext"/>
          <w:lang w:val="en"/>
        </w:rPr>
        <w:t xml:space="preserve"> </w:t>
      </w:r>
      <w:r>
        <w:rPr>
          <w:rStyle w:val="hps"/>
          <w:lang w:val="en"/>
        </w:rPr>
        <w:t>a maximum of 50</w:t>
      </w:r>
      <w:r>
        <w:rPr>
          <w:rStyle w:val="shorttext"/>
          <w:lang w:val="en"/>
        </w:rPr>
        <w:t xml:space="preserve"> </w:t>
      </w:r>
      <w:r>
        <w:rPr>
          <w:rStyle w:val="hps"/>
          <w:lang w:val="en"/>
        </w:rPr>
        <w:t>words</w:t>
      </w:r>
      <w:r>
        <w:rPr>
          <w:rStyle w:val="hps"/>
          <w:lang w:val="id-ID"/>
        </w:rPr>
        <w:t xml:space="preserve"> </w:t>
      </w:r>
      <w:r>
        <w:rPr>
          <w:rStyle w:val="hps"/>
          <w:lang w:val="en"/>
        </w:rPr>
        <w:t>The subject of</w:t>
      </w:r>
      <w:r>
        <w:rPr>
          <w:rStyle w:val="shorttext"/>
          <w:lang w:val="en"/>
        </w:rPr>
        <w:t xml:space="preserve"> </w:t>
      </w:r>
      <w:r>
        <w:rPr>
          <w:rStyle w:val="hps"/>
          <w:lang w:val="en"/>
        </w:rPr>
        <w:t>a maximum of 50</w:t>
      </w:r>
      <w:r>
        <w:rPr>
          <w:rStyle w:val="shorttext"/>
          <w:lang w:val="en"/>
        </w:rPr>
        <w:t xml:space="preserve"> </w:t>
      </w:r>
      <w:r>
        <w:rPr>
          <w:rStyle w:val="hps"/>
          <w:lang w:val="en"/>
        </w:rPr>
        <w:t>words</w:t>
      </w:r>
      <w:r>
        <w:rPr>
          <w:rStyle w:val="hps"/>
          <w:lang w:val="id-ID"/>
        </w:rPr>
        <w:t xml:space="preserve"> </w:t>
      </w:r>
      <w:r>
        <w:rPr>
          <w:rStyle w:val="hps"/>
          <w:lang w:val="en"/>
        </w:rPr>
        <w:t>The subject of</w:t>
      </w:r>
      <w:r>
        <w:rPr>
          <w:rStyle w:val="shorttext"/>
          <w:lang w:val="en"/>
        </w:rPr>
        <w:t xml:space="preserve"> </w:t>
      </w:r>
      <w:r>
        <w:rPr>
          <w:rStyle w:val="hps"/>
          <w:lang w:val="en"/>
        </w:rPr>
        <w:t>a maximum of 50</w:t>
      </w:r>
      <w:r>
        <w:rPr>
          <w:rStyle w:val="shorttext"/>
          <w:lang w:val="en"/>
        </w:rPr>
        <w:t xml:space="preserve"> </w:t>
      </w:r>
      <w:r>
        <w:rPr>
          <w:rStyle w:val="hps"/>
          <w:lang w:val="en"/>
        </w:rPr>
        <w:t>words</w:t>
      </w:r>
      <w:r>
        <w:rPr>
          <w:rStyle w:val="hps"/>
          <w:lang w:val="id-ID"/>
        </w:rPr>
        <w:t xml:space="preserve"> </w:t>
      </w:r>
      <w:r>
        <w:rPr>
          <w:rStyle w:val="hps"/>
          <w:lang w:val="en"/>
        </w:rPr>
        <w:t>The subject of</w:t>
      </w:r>
      <w:r>
        <w:rPr>
          <w:rStyle w:val="shorttext"/>
          <w:lang w:val="en"/>
        </w:rPr>
        <w:t xml:space="preserve"> </w:t>
      </w:r>
      <w:r>
        <w:rPr>
          <w:rStyle w:val="hps"/>
          <w:lang w:val="en"/>
        </w:rPr>
        <w:t>a maximum of 50</w:t>
      </w:r>
      <w:r>
        <w:rPr>
          <w:rStyle w:val="shorttext"/>
          <w:lang w:val="en"/>
        </w:rPr>
        <w:t xml:space="preserve"> </w:t>
      </w:r>
      <w:r>
        <w:rPr>
          <w:rStyle w:val="hps"/>
          <w:lang w:val="en"/>
        </w:rPr>
        <w:t>words</w:t>
      </w:r>
      <w:r>
        <w:rPr>
          <w:rStyle w:val="hps"/>
          <w:lang w:val="id-ID"/>
        </w:rPr>
        <w:t xml:space="preserve"> </w:t>
      </w:r>
      <w:r>
        <w:rPr>
          <w:rStyle w:val="hps"/>
          <w:lang w:val="en"/>
        </w:rPr>
        <w:t>The subject of</w:t>
      </w:r>
      <w:r>
        <w:rPr>
          <w:rStyle w:val="shorttext"/>
          <w:lang w:val="en"/>
        </w:rPr>
        <w:t xml:space="preserve"> </w:t>
      </w:r>
      <w:r>
        <w:rPr>
          <w:rStyle w:val="hps"/>
          <w:lang w:val="en"/>
        </w:rPr>
        <w:t>a maximum of 50</w:t>
      </w:r>
      <w:r>
        <w:rPr>
          <w:rStyle w:val="shorttext"/>
          <w:lang w:val="en"/>
        </w:rPr>
        <w:t xml:space="preserve"> </w:t>
      </w:r>
      <w:r>
        <w:rPr>
          <w:rStyle w:val="hps"/>
          <w:lang w:val="en"/>
        </w:rPr>
        <w:t>words</w:t>
      </w:r>
      <w:r>
        <w:rPr>
          <w:rStyle w:val="hps"/>
          <w:lang w:val="id-ID"/>
        </w:rPr>
        <w:t xml:space="preserve"> </w:t>
      </w:r>
      <w:r>
        <w:rPr>
          <w:rStyle w:val="hps"/>
          <w:lang w:val="en"/>
        </w:rPr>
        <w:t>The subject of</w:t>
      </w:r>
      <w:r>
        <w:rPr>
          <w:rStyle w:val="shorttext"/>
          <w:lang w:val="en"/>
        </w:rPr>
        <w:t xml:space="preserve"> </w:t>
      </w:r>
      <w:r>
        <w:rPr>
          <w:rStyle w:val="hps"/>
          <w:lang w:val="en"/>
        </w:rPr>
        <w:t>a maximum of 50</w:t>
      </w:r>
      <w:r>
        <w:rPr>
          <w:rStyle w:val="shorttext"/>
          <w:lang w:val="en"/>
        </w:rPr>
        <w:t xml:space="preserve"> </w:t>
      </w:r>
      <w:r>
        <w:rPr>
          <w:rStyle w:val="hps"/>
          <w:lang w:val="en"/>
        </w:rPr>
        <w:t>words</w:t>
      </w:r>
      <w:r>
        <w:rPr>
          <w:rStyle w:val="hps"/>
          <w:lang w:val="id-ID"/>
        </w:rPr>
        <w:t xml:space="preserve"> </w:t>
      </w:r>
      <w:r>
        <w:rPr>
          <w:rStyle w:val="hps"/>
          <w:lang w:val="en"/>
        </w:rPr>
        <w:t>The subject of</w:t>
      </w:r>
      <w:r>
        <w:rPr>
          <w:rStyle w:val="shorttext"/>
          <w:lang w:val="en"/>
        </w:rPr>
        <w:t xml:space="preserve"> </w:t>
      </w:r>
      <w:r>
        <w:rPr>
          <w:rStyle w:val="hps"/>
          <w:lang w:val="en"/>
        </w:rPr>
        <w:t>a maximum of 50</w:t>
      </w:r>
      <w:r>
        <w:rPr>
          <w:rStyle w:val="shorttext"/>
          <w:lang w:val="en"/>
        </w:rPr>
        <w:t xml:space="preserve"> </w:t>
      </w:r>
      <w:r>
        <w:rPr>
          <w:rStyle w:val="hps"/>
          <w:lang w:val="en"/>
        </w:rPr>
        <w:t>words</w:t>
      </w:r>
      <w:r>
        <w:rPr>
          <w:rStyle w:val="hps"/>
          <w:lang w:val="id-ID"/>
        </w:rPr>
        <w:t xml:space="preserve"> </w:t>
      </w:r>
      <w:r>
        <w:rPr>
          <w:rStyle w:val="hps"/>
          <w:lang w:val="en"/>
        </w:rPr>
        <w:t>The subject of</w:t>
      </w:r>
      <w:r>
        <w:rPr>
          <w:rStyle w:val="shorttext"/>
          <w:lang w:val="en"/>
        </w:rPr>
        <w:t xml:space="preserve"> </w:t>
      </w:r>
      <w:r>
        <w:rPr>
          <w:rStyle w:val="hps"/>
          <w:lang w:val="en"/>
        </w:rPr>
        <w:t>a maximum of 50</w:t>
      </w:r>
      <w:r>
        <w:rPr>
          <w:rStyle w:val="shorttext"/>
          <w:lang w:val="en"/>
        </w:rPr>
        <w:t xml:space="preserve"> </w:t>
      </w:r>
      <w:r>
        <w:rPr>
          <w:rStyle w:val="hps"/>
          <w:lang w:val="en"/>
        </w:rPr>
        <w:t>words</w:t>
      </w:r>
      <w:r>
        <w:rPr>
          <w:rStyle w:val="hps"/>
          <w:lang w:val="id-ID"/>
        </w:rPr>
        <w:t>.</w:t>
      </w:r>
    </w:p>
    <w:p w:rsidR="0056741B" w:rsidRDefault="00384191" w:rsidP="00D14DCA">
      <w:pPr>
        <w:ind w:firstLine="567"/>
        <w:contextualSpacing/>
        <w:jc w:val="both"/>
        <w:rPr>
          <w:lang w:val="id-ID"/>
        </w:rPr>
      </w:pPr>
      <w:r>
        <w:rPr>
          <w:rStyle w:val="hps"/>
          <w:lang w:val="en"/>
        </w:rPr>
        <w:t>Methodology</w:t>
      </w:r>
      <w:r>
        <w:rPr>
          <w:rStyle w:val="shorttext"/>
          <w:lang w:val="en"/>
        </w:rPr>
        <w:t xml:space="preserve"> </w:t>
      </w:r>
      <w:r>
        <w:rPr>
          <w:rStyle w:val="hps"/>
          <w:lang w:val="en"/>
        </w:rPr>
        <w:t>maximum</w:t>
      </w:r>
      <w:r>
        <w:rPr>
          <w:rStyle w:val="shorttext"/>
          <w:lang w:val="en"/>
        </w:rPr>
        <w:t xml:space="preserve"> </w:t>
      </w:r>
      <w:r>
        <w:rPr>
          <w:rStyle w:val="hps"/>
          <w:lang w:val="en"/>
        </w:rPr>
        <w:t>50 words</w:t>
      </w:r>
      <w:r>
        <w:rPr>
          <w:rStyle w:val="hps"/>
          <w:lang w:val="id-ID"/>
        </w:rPr>
        <w:t xml:space="preserve"> </w:t>
      </w:r>
      <w:r>
        <w:rPr>
          <w:rStyle w:val="hps"/>
          <w:lang w:val="en"/>
        </w:rPr>
        <w:t>Methodology</w:t>
      </w:r>
      <w:r>
        <w:rPr>
          <w:rStyle w:val="shorttext"/>
          <w:lang w:val="en"/>
        </w:rPr>
        <w:t xml:space="preserve"> </w:t>
      </w:r>
      <w:r>
        <w:rPr>
          <w:rStyle w:val="hps"/>
          <w:lang w:val="en"/>
        </w:rPr>
        <w:t>maximum</w:t>
      </w:r>
      <w:r>
        <w:rPr>
          <w:rStyle w:val="shorttext"/>
          <w:lang w:val="en"/>
        </w:rPr>
        <w:t xml:space="preserve"> </w:t>
      </w:r>
      <w:r>
        <w:rPr>
          <w:rStyle w:val="hps"/>
          <w:lang w:val="en"/>
        </w:rPr>
        <w:t>50 words</w:t>
      </w:r>
      <w:r>
        <w:rPr>
          <w:rStyle w:val="hps"/>
          <w:lang w:val="id-ID"/>
        </w:rPr>
        <w:t xml:space="preserve"> </w:t>
      </w:r>
      <w:r>
        <w:rPr>
          <w:rStyle w:val="hps"/>
          <w:lang w:val="en"/>
        </w:rPr>
        <w:t>Methodology</w:t>
      </w:r>
      <w:r>
        <w:rPr>
          <w:rStyle w:val="hps"/>
          <w:lang w:val="id-ID"/>
        </w:rPr>
        <w:t xml:space="preserve"> </w:t>
      </w:r>
      <w:r>
        <w:rPr>
          <w:rStyle w:val="hps"/>
          <w:lang w:val="en"/>
        </w:rPr>
        <w:t>maximum</w:t>
      </w:r>
      <w:r>
        <w:rPr>
          <w:rStyle w:val="shorttext"/>
          <w:lang w:val="en"/>
        </w:rPr>
        <w:t xml:space="preserve"> </w:t>
      </w:r>
      <w:r>
        <w:rPr>
          <w:rStyle w:val="hps"/>
          <w:lang w:val="en"/>
        </w:rPr>
        <w:t>50 words</w:t>
      </w:r>
      <w:r>
        <w:rPr>
          <w:rStyle w:val="hps"/>
          <w:lang w:val="id-ID"/>
        </w:rPr>
        <w:t xml:space="preserve"> </w:t>
      </w:r>
      <w:r>
        <w:rPr>
          <w:rStyle w:val="hps"/>
          <w:lang w:val="en"/>
        </w:rPr>
        <w:t>Methodology</w:t>
      </w:r>
      <w:r>
        <w:rPr>
          <w:rStyle w:val="shorttext"/>
          <w:lang w:val="en"/>
        </w:rPr>
        <w:t xml:space="preserve"> </w:t>
      </w:r>
      <w:r>
        <w:rPr>
          <w:rStyle w:val="hps"/>
          <w:lang w:val="en"/>
        </w:rPr>
        <w:t>maximum</w:t>
      </w:r>
      <w:r>
        <w:rPr>
          <w:rStyle w:val="shorttext"/>
          <w:lang w:val="en"/>
        </w:rPr>
        <w:t xml:space="preserve"> </w:t>
      </w:r>
      <w:r>
        <w:rPr>
          <w:rStyle w:val="hps"/>
          <w:lang w:val="en"/>
        </w:rPr>
        <w:t>50 words</w:t>
      </w:r>
      <w:r>
        <w:rPr>
          <w:rStyle w:val="hps"/>
          <w:lang w:val="id-ID"/>
        </w:rPr>
        <w:t xml:space="preserve"> </w:t>
      </w:r>
      <w:r>
        <w:rPr>
          <w:rStyle w:val="hps"/>
          <w:lang w:val="en"/>
        </w:rPr>
        <w:t>Methodology</w:t>
      </w:r>
      <w:r>
        <w:rPr>
          <w:rStyle w:val="shorttext"/>
          <w:lang w:val="en"/>
        </w:rPr>
        <w:t xml:space="preserve"> </w:t>
      </w:r>
      <w:r>
        <w:rPr>
          <w:rStyle w:val="hps"/>
          <w:lang w:val="en"/>
        </w:rPr>
        <w:t>maximum</w:t>
      </w:r>
      <w:r>
        <w:rPr>
          <w:rStyle w:val="shorttext"/>
          <w:lang w:val="en"/>
        </w:rPr>
        <w:t xml:space="preserve"> </w:t>
      </w:r>
      <w:r>
        <w:rPr>
          <w:rStyle w:val="hps"/>
          <w:lang w:val="en"/>
        </w:rPr>
        <w:t>50 words</w:t>
      </w:r>
      <w:r>
        <w:rPr>
          <w:rStyle w:val="hps"/>
          <w:lang w:val="id-ID"/>
        </w:rPr>
        <w:t xml:space="preserve"> </w:t>
      </w:r>
      <w:r>
        <w:rPr>
          <w:rStyle w:val="hps"/>
          <w:lang w:val="en"/>
        </w:rPr>
        <w:t>Methodology</w:t>
      </w:r>
      <w:r>
        <w:rPr>
          <w:rStyle w:val="shorttext"/>
          <w:lang w:val="en"/>
        </w:rPr>
        <w:t xml:space="preserve"> </w:t>
      </w:r>
      <w:r>
        <w:rPr>
          <w:rStyle w:val="hps"/>
          <w:lang w:val="en"/>
        </w:rPr>
        <w:t>maximum</w:t>
      </w:r>
      <w:r>
        <w:rPr>
          <w:rStyle w:val="shorttext"/>
          <w:lang w:val="en"/>
        </w:rPr>
        <w:t xml:space="preserve"> </w:t>
      </w:r>
      <w:r>
        <w:rPr>
          <w:rStyle w:val="hps"/>
          <w:lang w:val="en"/>
        </w:rPr>
        <w:t>50 words</w:t>
      </w:r>
      <w:r>
        <w:rPr>
          <w:rStyle w:val="hps"/>
          <w:lang w:val="id-ID"/>
        </w:rPr>
        <w:t xml:space="preserve"> </w:t>
      </w:r>
      <w:r>
        <w:rPr>
          <w:rStyle w:val="hps"/>
          <w:lang w:val="en"/>
        </w:rPr>
        <w:t>Methodology</w:t>
      </w:r>
      <w:r>
        <w:rPr>
          <w:rStyle w:val="shorttext"/>
          <w:lang w:val="en"/>
        </w:rPr>
        <w:t xml:space="preserve"> </w:t>
      </w:r>
      <w:r>
        <w:rPr>
          <w:rStyle w:val="hps"/>
          <w:lang w:val="en"/>
        </w:rPr>
        <w:t>maximum</w:t>
      </w:r>
      <w:r>
        <w:rPr>
          <w:rStyle w:val="shorttext"/>
          <w:lang w:val="en"/>
        </w:rPr>
        <w:t xml:space="preserve"> </w:t>
      </w:r>
      <w:r>
        <w:rPr>
          <w:rStyle w:val="hps"/>
          <w:lang w:val="en"/>
        </w:rPr>
        <w:t>50 words</w:t>
      </w:r>
      <w:r>
        <w:rPr>
          <w:rStyle w:val="hps"/>
          <w:lang w:val="id-ID"/>
        </w:rPr>
        <w:t xml:space="preserve"> </w:t>
      </w:r>
      <w:r>
        <w:rPr>
          <w:rStyle w:val="hps"/>
          <w:lang w:val="en"/>
        </w:rPr>
        <w:t>Methodology</w:t>
      </w:r>
      <w:r>
        <w:rPr>
          <w:rStyle w:val="shorttext"/>
          <w:lang w:val="en"/>
        </w:rPr>
        <w:t xml:space="preserve"> </w:t>
      </w:r>
      <w:r>
        <w:rPr>
          <w:rStyle w:val="hps"/>
          <w:lang w:val="en"/>
        </w:rPr>
        <w:t>maximum</w:t>
      </w:r>
      <w:r>
        <w:rPr>
          <w:rStyle w:val="shorttext"/>
          <w:lang w:val="en"/>
        </w:rPr>
        <w:t xml:space="preserve"> </w:t>
      </w:r>
      <w:r>
        <w:rPr>
          <w:rStyle w:val="hps"/>
          <w:lang w:val="en"/>
        </w:rPr>
        <w:t>50 words</w:t>
      </w:r>
      <w:r>
        <w:rPr>
          <w:rStyle w:val="hps"/>
          <w:lang w:val="id-ID"/>
        </w:rPr>
        <w:t xml:space="preserve"> </w:t>
      </w:r>
      <w:r>
        <w:rPr>
          <w:rStyle w:val="hps"/>
          <w:lang w:val="en"/>
        </w:rPr>
        <w:t>Methodology</w:t>
      </w:r>
      <w:r>
        <w:rPr>
          <w:rStyle w:val="shorttext"/>
          <w:lang w:val="en"/>
        </w:rPr>
        <w:t xml:space="preserve"> </w:t>
      </w:r>
      <w:r>
        <w:rPr>
          <w:rStyle w:val="hps"/>
          <w:lang w:val="en"/>
        </w:rPr>
        <w:t>maximum</w:t>
      </w:r>
      <w:r>
        <w:rPr>
          <w:rStyle w:val="shorttext"/>
          <w:lang w:val="en"/>
        </w:rPr>
        <w:t xml:space="preserve"> </w:t>
      </w:r>
      <w:r>
        <w:rPr>
          <w:rStyle w:val="hps"/>
          <w:lang w:val="en"/>
        </w:rPr>
        <w:t>50 words</w:t>
      </w:r>
      <w:r w:rsidR="0056741B">
        <w:rPr>
          <w:lang w:val="id-ID"/>
        </w:rPr>
        <w:t>.</w:t>
      </w:r>
    </w:p>
    <w:p w:rsidR="0056741B" w:rsidRPr="00D93978" w:rsidRDefault="00384191" w:rsidP="00D14DCA">
      <w:pPr>
        <w:ind w:firstLine="567"/>
        <w:contextualSpacing/>
        <w:jc w:val="both"/>
        <w:rPr>
          <w:lang w:val="id-ID"/>
        </w:rPr>
      </w:pPr>
      <w:r>
        <w:rPr>
          <w:rStyle w:val="hps"/>
          <w:lang w:val="en"/>
        </w:rPr>
        <w:t>The results</w:t>
      </w:r>
      <w:r>
        <w:rPr>
          <w:rStyle w:val="shorttext"/>
          <w:lang w:val="en"/>
        </w:rPr>
        <w:t xml:space="preserve"> </w:t>
      </w:r>
      <w:r>
        <w:rPr>
          <w:rStyle w:val="hps"/>
          <w:lang w:val="en"/>
        </w:rPr>
        <w:t>of up to 50</w:t>
      </w:r>
      <w:r>
        <w:rPr>
          <w:rStyle w:val="shorttext"/>
          <w:lang w:val="en"/>
        </w:rPr>
        <w:t xml:space="preserve"> </w:t>
      </w:r>
      <w:r>
        <w:rPr>
          <w:rStyle w:val="hps"/>
          <w:lang w:val="en"/>
        </w:rPr>
        <w:t>words</w:t>
      </w:r>
      <w:r>
        <w:rPr>
          <w:rStyle w:val="hps"/>
          <w:lang w:val="id-ID"/>
        </w:rPr>
        <w:t xml:space="preserve"> </w:t>
      </w:r>
      <w:r>
        <w:rPr>
          <w:rStyle w:val="hps"/>
          <w:lang w:val="en"/>
        </w:rPr>
        <w:t>The results</w:t>
      </w:r>
      <w:r>
        <w:rPr>
          <w:rStyle w:val="shorttext"/>
          <w:lang w:val="en"/>
        </w:rPr>
        <w:t xml:space="preserve"> </w:t>
      </w:r>
      <w:r>
        <w:rPr>
          <w:rStyle w:val="hps"/>
          <w:lang w:val="en"/>
        </w:rPr>
        <w:t>of up to 50</w:t>
      </w:r>
      <w:r>
        <w:rPr>
          <w:rStyle w:val="shorttext"/>
          <w:lang w:val="en"/>
        </w:rPr>
        <w:t xml:space="preserve"> </w:t>
      </w:r>
      <w:r>
        <w:rPr>
          <w:rStyle w:val="hps"/>
          <w:lang w:val="en"/>
        </w:rPr>
        <w:t>words</w:t>
      </w:r>
      <w:r>
        <w:rPr>
          <w:rStyle w:val="hps"/>
          <w:lang w:val="id-ID"/>
        </w:rPr>
        <w:t xml:space="preserve"> </w:t>
      </w:r>
      <w:r>
        <w:rPr>
          <w:rStyle w:val="hps"/>
          <w:lang w:val="en"/>
        </w:rPr>
        <w:t>The results</w:t>
      </w:r>
      <w:r>
        <w:rPr>
          <w:rStyle w:val="shorttext"/>
          <w:lang w:val="en"/>
        </w:rPr>
        <w:t xml:space="preserve"> </w:t>
      </w:r>
      <w:r>
        <w:rPr>
          <w:rStyle w:val="hps"/>
          <w:lang w:val="en"/>
        </w:rPr>
        <w:t>of up to 50</w:t>
      </w:r>
      <w:r>
        <w:rPr>
          <w:rStyle w:val="shorttext"/>
          <w:lang w:val="en"/>
        </w:rPr>
        <w:t xml:space="preserve"> </w:t>
      </w:r>
      <w:r>
        <w:rPr>
          <w:rStyle w:val="hps"/>
          <w:lang w:val="en"/>
        </w:rPr>
        <w:t>words</w:t>
      </w:r>
      <w:r>
        <w:rPr>
          <w:rStyle w:val="hps"/>
          <w:lang w:val="id-ID"/>
        </w:rPr>
        <w:t xml:space="preserve"> </w:t>
      </w:r>
      <w:r>
        <w:rPr>
          <w:rStyle w:val="hps"/>
          <w:lang w:val="en"/>
        </w:rPr>
        <w:t>The results</w:t>
      </w:r>
      <w:r>
        <w:rPr>
          <w:rStyle w:val="shorttext"/>
          <w:lang w:val="en"/>
        </w:rPr>
        <w:t xml:space="preserve"> </w:t>
      </w:r>
      <w:r>
        <w:rPr>
          <w:rStyle w:val="hps"/>
          <w:lang w:val="en"/>
        </w:rPr>
        <w:t>of up to 50</w:t>
      </w:r>
      <w:r>
        <w:rPr>
          <w:rStyle w:val="shorttext"/>
          <w:lang w:val="en"/>
        </w:rPr>
        <w:t xml:space="preserve"> </w:t>
      </w:r>
      <w:r>
        <w:rPr>
          <w:rStyle w:val="hps"/>
          <w:lang w:val="en"/>
        </w:rPr>
        <w:t>words</w:t>
      </w:r>
      <w:r>
        <w:rPr>
          <w:rStyle w:val="hps"/>
          <w:lang w:val="id-ID"/>
        </w:rPr>
        <w:t xml:space="preserve"> </w:t>
      </w:r>
      <w:r>
        <w:rPr>
          <w:rStyle w:val="hps"/>
          <w:lang w:val="en"/>
        </w:rPr>
        <w:t>The results</w:t>
      </w:r>
      <w:r>
        <w:rPr>
          <w:rStyle w:val="shorttext"/>
          <w:lang w:val="en"/>
        </w:rPr>
        <w:t xml:space="preserve"> </w:t>
      </w:r>
      <w:r>
        <w:rPr>
          <w:rStyle w:val="hps"/>
          <w:lang w:val="en"/>
        </w:rPr>
        <w:t>of up to 50</w:t>
      </w:r>
      <w:r>
        <w:rPr>
          <w:rStyle w:val="shorttext"/>
          <w:lang w:val="en"/>
        </w:rPr>
        <w:t xml:space="preserve"> </w:t>
      </w:r>
      <w:r>
        <w:rPr>
          <w:rStyle w:val="hps"/>
          <w:lang w:val="en"/>
        </w:rPr>
        <w:t>words</w:t>
      </w:r>
      <w:r>
        <w:rPr>
          <w:rStyle w:val="hps"/>
          <w:lang w:val="id-ID"/>
        </w:rPr>
        <w:t xml:space="preserve"> </w:t>
      </w:r>
      <w:r>
        <w:rPr>
          <w:rStyle w:val="hps"/>
          <w:lang w:val="en"/>
        </w:rPr>
        <w:t>The results</w:t>
      </w:r>
      <w:r>
        <w:rPr>
          <w:rStyle w:val="shorttext"/>
          <w:lang w:val="en"/>
        </w:rPr>
        <w:t xml:space="preserve"> </w:t>
      </w:r>
      <w:r>
        <w:rPr>
          <w:rStyle w:val="hps"/>
          <w:lang w:val="en"/>
        </w:rPr>
        <w:t>of up to 50</w:t>
      </w:r>
      <w:r>
        <w:rPr>
          <w:rStyle w:val="shorttext"/>
          <w:lang w:val="en"/>
        </w:rPr>
        <w:t xml:space="preserve"> </w:t>
      </w:r>
      <w:r>
        <w:rPr>
          <w:rStyle w:val="hps"/>
          <w:lang w:val="en"/>
        </w:rPr>
        <w:t>words</w:t>
      </w:r>
      <w:r>
        <w:rPr>
          <w:rStyle w:val="hps"/>
          <w:lang w:val="id-ID"/>
        </w:rPr>
        <w:t xml:space="preserve"> </w:t>
      </w:r>
      <w:r>
        <w:rPr>
          <w:rStyle w:val="hps"/>
          <w:lang w:val="en"/>
        </w:rPr>
        <w:t>The results</w:t>
      </w:r>
      <w:r>
        <w:rPr>
          <w:rStyle w:val="shorttext"/>
          <w:lang w:val="en"/>
        </w:rPr>
        <w:t xml:space="preserve"> </w:t>
      </w:r>
      <w:r>
        <w:rPr>
          <w:rStyle w:val="hps"/>
          <w:lang w:val="en"/>
        </w:rPr>
        <w:t>of up to 50</w:t>
      </w:r>
      <w:r>
        <w:rPr>
          <w:rStyle w:val="shorttext"/>
          <w:lang w:val="en"/>
        </w:rPr>
        <w:t xml:space="preserve"> </w:t>
      </w:r>
      <w:r>
        <w:rPr>
          <w:rStyle w:val="hps"/>
          <w:lang w:val="en"/>
        </w:rPr>
        <w:t>words</w:t>
      </w:r>
      <w:r>
        <w:rPr>
          <w:rStyle w:val="hps"/>
          <w:lang w:val="id-ID"/>
        </w:rPr>
        <w:t xml:space="preserve"> </w:t>
      </w:r>
      <w:r>
        <w:rPr>
          <w:rStyle w:val="hps"/>
          <w:lang w:val="en"/>
        </w:rPr>
        <w:t>The results</w:t>
      </w:r>
      <w:r>
        <w:rPr>
          <w:rStyle w:val="shorttext"/>
          <w:lang w:val="en"/>
        </w:rPr>
        <w:t xml:space="preserve"> </w:t>
      </w:r>
      <w:r>
        <w:rPr>
          <w:rStyle w:val="hps"/>
          <w:lang w:val="en"/>
        </w:rPr>
        <w:t>of up to 50</w:t>
      </w:r>
      <w:r>
        <w:rPr>
          <w:rStyle w:val="shorttext"/>
          <w:lang w:val="en"/>
        </w:rPr>
        <w:t xml:space="preserve"> </w:t>
      </w:r>
      <w:r>
        <w:rPr>
          <w:rStyle w:val="hps"/>
          <w:lang w:val="en"/>
        </w:rPr>
        <w:t>words</w:t>
      </w:r>
      <w:r>
        <w:rPr>
          <w:rStyle w:val="hps"/>
          <w:lang w:val="id-ID"/>
        </w:rPr>
        <w:t xml:space="preserve"> </w:t>
      </w:r>
      <w:r>
        <w:rPr>
          <w:rStyle w:val="hps"/>
          <w:lang w:val="en"/>
        </w:rPr>
        <w:t>The results</w:t>
      </w:r>
      <w:r>
        <w:rPr>
          <w:rStyle w:val="shorttext"/>
          <w:lang w:val="en"/>
        </w:rPr>
        <w:t xml:space="preserve"> </w:t>
      </w:r>
      <w:r>
        <w:rPr>
          <w:rStyle w:val="hps"/>
          <w:lang w:val="en"/>
        </w:rPr>
        <w:t>of up to 50</w:t>
      </w:r>
      <w:r>
        <w:rPr>
          <w:rStyle w:val="shorttext"/>
          <w:lang w:val="en"/>
        </w:rPr>
        <w:t xml:space="preserve"> </w:t>
      </w:r>
      <w:r>
        <w:rPr>
          <w:rStyle w:val="hps"/>
          <w:lang w:val="en"/>
        </w:rPr>
        <w:t>words</w:t>
      </w:r>
      <w:r>
        <w:rPr>
          <w:rStyle w:val="hps"/>
          <w:lang w:val="id-ID"/>
        </w:rPr>
        <w:t xml:space="preserve"> </w:t>
      </w:r>
      <w:r>
        <w:rPr>
          <w:rStyle w:val="hps"/>
          <w:lang w:val="en"/>
        </w:rPr>
        <w:t>The results</w:t>
      </w:r>
      <w:r>
        <w:rPr>
          <w:rStyle w:val="shorttext"/>
          <w:lang w:val="en"/>
        </w:rPr>
        <w:t xml:space="preserve"> </w:t>
      </w:r>
      <w:r>
        <w:rPr>
          <w:rStyle w:val="hps"/>
          <w:lang w:val="en"/>
        </w:rPr>
        <w:t>of up to 50</w:t>
      </w:r>
      <w:r>
        <w:rPr>
          <w:rStyle w:val="shorttext"/>
          <w:lang w:val="en"/>
        </w:rPr>
        <w:t xml:space="preserve"> </w:t>
      </w:r>
      <w:r>
        <w:rPr>
          <w:rStyle w:val="hps"/>
          <w:lang w:val="en"/>
        </w:rPr>
        <w:t>words</w:t>
      </w:r>
      <w:r>
        <w:rPr>
          <w:rStyle w:val="hps"/>
          <w:lang w:val="id-ID"/>
        </w:rPr>
        <w:t xml:space="preserve"> </w:t>
      </w:r>
      <w:r>
        <w:rPr>
          <w:rStyle w:val="hps"/>
          <w:lang w:val="en"/>
        </w:rPr>
        <w:t>The results</w:t>
      </w:r>
      <w:r>
        <w:rPr>
          <w:rStyle w:val="shorttext"/>
          <w:lang w:val="en"/>
        </w:rPr>
        <w:t xml:space="preserve"> </w:t>
      </w:r>
      <w:r>
        <w:rPr>
          <w:rStyle w:val="hps"/>
          <w:lang w:val="en"/>
        </w:rPr>
        <w:t>of up to 50</w:t>
      </w:r>
      <w:r>
        <w:rPr>
          <w:rStyle w:val="shorttext"/>
          <w:lang w:val="en"/>
        </w:rPr>
        <w:t xml:space="preserve"> </w:t>
      </w:r>
      <w:r>
        <w:rPr>
          <w:rStyle w:val="hps"/>
          <w:lang w:val="en"/>
        </w:rPr>
        <w:t>words</w:t>
      </w:r>
      <w:r>
        <w:rPr>
          <w:rStyle w:val="hps"/>
          <w:lang w:val="id-ID"/>
        </w:rPr>
        <w:t>.</w:t>
      </w:r>
      <w:r w:rsidR="0056741B">
        <w:rPr>
          <w:lang w:val="id-ID"/>
        </w:rPr>
        <w:t xml:space="preserve"> </w:t>
      </w:r>
    </w:p>
    <w:p w:rsidR="0056741B" w:rsidRPr="00D93978" w:rsidRDefault="0056741B" w:rsidP="00FF358F">
      <w:pPr>
        <w:spacing w:line="360" w:lineRule="auto"/>
        <w:ind w:firstLine="567"/>
        <w:jc w:val="both"/>
        <w:rPr>
          <w:color w:val="363636"/>
          <w:shd w:val="clear" w:color="auto" w:fill="F5F5F5"/>
          <w:lang w:val="id-ID"/>
        </w:rPr>
      </w:pPr>
    </w:p>
    <w:p w:rsidR="0056741B" w:rsidRPr="00384191" w:rsidRDefault="00384191" w:rsidP="0056741B">
      <w:pPr>
        <w:spacing w:line="360" w:lineRule="auto"/>
        <w:ind w:hanging="11"/>
        <w:outlineLvl w:val="0"/>
        <w:rPr>
          <w:b/>
          <w:color w:val="363636"/>
          <w:lang w:val="id-ID"/>
        </w:rPr>
      </w:pPr>
      <w:r w:rsidRPr="00FD4636">
        <w:rPr>
          <w:rStyle w:val="hps"/>
          <w:b/>
          <w:lang w:val="id-ID"/>
        </w:rPr>
        <w:t>Keywords</w:t>
      </w:r>
      <w:r w:rsidRPr="00FD4636">
        <w:rPr>
          <w:rStyle w:val="shorttext"/>
          <w:b/>
          <w:lang w:val="id-ID"/>
        </w:rPr>
        <w:t xml:space="preserve">: </w:t>
      </w:r>
      <w:r w:rsidRPr="00FD4636">
        <w:rPr>
          <w:rStyle w:val="hps"/>
          <w:b/>
          <w:lang w:val="id-ID"/>
        </w:rPr>
        <w:t>Maximum</w:t>
      </w:r>
      <w:r w:rsidRPr="00FD4636">
        <w:rPr>
          <w:rStyle w:val="shorttext"/>
          <w:b/>
          <w:lang w:val="id-ID"/>
        </w:rPr>
        <w:t xml:space="preserve"> </w:t>
      </w:r>
      <w:r w:rsidRPr="00FD4636">
        <w:rPr>
          <w:rStyle w:val="hps"/>
          <w:b/>
          <w:lang w:val="id-ID"/>
        </w:rPr>
        <w:t>12</w:t>
      </w:r>
      <w:r w:rsidRPr="00FD4636">
        <w:rPr>
          <w:rStyle w:val="shorttext"/>
          <w:b/>
          <w:lang w:val="id-ID"/>
        </w:rPr>
        <w:t xml:space="preserve"> </w:t>
      </w:r>
      <w:r w:rsidRPr="00FD4636">
        <w:rPr>
          <w:rStyle w:val="hps"/>
          <w:b/>
          <w:lang w:val="id-ID"/>
        </w:rPr>
        <w:t>words</w:t>
      </w:r>
    </w:p>
    <w:p w:rsidR="0056741B" w:rsidRDefault="0056741B" w:rsidP="0056741B">
      <w:pPr>
        <w:spacing w:line="360" w:lineRule="auto"/>
        <w:ind w:hanging="11"/>
        <w:jc w:val="center"/>
        <w:outlineLvl w:val="0"/>
        <w:rPr>
          <w:b/>
          <w:color w:val="363636"/>
          <w:lang w:val="id-ID"/>
        </w:rPr>
      </w:pPr>
    </w:p>
    <w:p w:rsidR="00D14DCA" w:rsidRDefault="00D14DCA" w:rsidP="00574ED6">
      <w:pPr>
        <w:spacing w:line="360" w:lineRule="auto"/>
        <w:ind w:hanging="11"/>
        <w:jc w:val="center"/>
        <w:outlineLvl w:val="0"/>
        <w:rPr>
          <w:b/>
          <w:sz w:val="28"/>
          <w:szCs w:val="28"/>
          <w:lang w:val="en-US"/>
        </w:rPr>
      </w:pPr>
    </w:p>
    <w:p w:rsidR="00D14DCA" w:rsidRDefault="00D14DCA" w:rsidP="00574ED6">
      <w:pPr>
        <w:spacing w:line="360" w:lineRule="auto"/>
        <w:ind w:hanging="11"/>
        <w:jc w:val="center"/>
        <w:outlineLvl w:val="0"/>
        <w:rPr>
          <w:b/>
          <w:sz w:val="28"/>
          <w:szCs w:val="28"/>
          <w:lang w:val="en-US"/>
        </w:rPr>
      </w:pPr>
    </w:p>
    <w:p w:rsidR="00D14DCA" w:rsidRDefault="00D14DCA" w:rsidP="00574ED6">
      <w:pPr>
        <w:spacing w:line="360" w:lineRule="auto"/>
        <w:ind w:hanging="11"/>
        <w:jc w:val="center"/>
        <w:outlineLvl w:val="0"/>
        <w:rPr>
          <w:b/>
          <w:sz w:val="28"/>
          <w:szCs w:val="28"/>
          <w:lang w:val="en-US"/>
        </w:rPr>
      </w:pPr>
    </w:p>
    <w:p w:rsidR="00D14DCA" w:rsidRDefault="00D14DCA" w:rsidP="00574ED6">
      <w:pPr>
        <w:spacing w:line="360" w:lineRule="auto"/>
        <w:ind w:hanging="11"/>
        <w:jc w:val="center"/>
        <w:outlineLvl w:val="0"/>
        <w:rPr>
          <w:b/>
          <w:sz w:val="28"/>
          <w:szCs w:val="28"/>
          <w:lang w:val="en-US"/>
        </w:rPr>
      </w:pPr>
    </w:p>
    <w:p w:rsidR="00D14DCA" w:rsidRDefault="00D14DCA" w:rsidP="00574ED6">
      <w:pPr>
        <w:spacing w:line="360" w:lineRule="auto"/>
        <w:ind w:hanging="11"/>
        <w:jc w:val="center"/>
        <w:outlineLvl w:val="0"/>
        <w:rPr>
          <w:b/>
          <w:sz w:val="28"/>
          <w:szCs w:val="28"/>
          <w:lang w:val="en-US"/>
        </w:rPr>
      </w:pPr>
    </w:p>
    <w:p w:rsidR="00D14DCA" w:rsidRDefault="00D14DCA" w:rsidP="00574ED6">
      <w:pPr>
        <w:spacing w:line="360" w:lineRule="auto"/>
        <w:ind w:hanging="11"/>
        <w:jc w:val="center"/>
        <w:outlineLvl w:val="0"/>
        <w:rPr>
          <w:b/>
          <w:sz w:val="28"/>
          <w:szCs w:val="28"/>
          <w:lang w:val="en-US"/>
        </w:rPr>
      </w:pPr>
    </w:p>
    <w:p w:rsidR="00574ED6" w:rsidRPr="00C24047" w:rsidRDefault="00574ED6" w:rsidP="00574ED6">
      <w:pPr>
        <w:spacing w:line="360" w:lineRule="auto"/>
        <w:ind w:hanging="11"/>
        <w:jc w:val="center"/>
        <w:outlineLvl w:val="0"/>
        <w:rPr>
          <w:b/>
          <w:sz w:val="28"/>
          <w:szCs w:val="28"/>
          <w:lang w:val="id-ID"/>
        </w:rPr>
      </w:pPr>
      <w:r w:rsidRPr="00C24047">
        <w:rPr>
          <w:b/>
          <w:sz w:val="28"/>
          <w:szCs w:val="28"/>
          <w:lang w:val="id-ID"/>
        </w:rPr>
        <w:lastRenderedPageBreak/>
        <w:t>KATA PENGANTAR</w:t>
      </w:r>
    </w:p>
    <w:p w:rsidR="00574ED6" w:rsidRPr="00C24047" w:rsidRDefault="00574ED6" w:rsidP="00574ED6">
      <w:pPr>
        <w:spacing w:line="360" w:lineRule="auto"/>
        <w:ind w:left="720" w:firstLine="720"/>
        <w:jc w:val="both"/>
        <w:rPr>
          <w:lang w:val="id-ID"/>
        </w:rPr>
      </w:pPr>
    </w:p>
    <w:p w:rsidR="00574ED6" w:rsidRPr="00796D23" w:rsidRDefault="00574ED6" w:rsidP="00FD4636">
      <w:pPr>
        <w:spacing w:line="480" w:lineRule="auto"/>
        <w:ind w:firstLine="720"/>
        <w:jc w:val="both"/>
        <w:rPr>
          <w:lang w:val="id-ID"/>
        </w:rPr>
      </w:pPr>
      <w:r w:rsidRPr="00CE15FC">
        <w:rPr>
          <w:lang w:val="sv-SE"/>
        </w:rPr>
        <w:t>Puji</w:t>
      </w:r>
      <w:r w:rsidRPr="00574ED6">
        <w:rPr>
          <w:lang w:val="id-ID"/>
        </w:rPr>
        <w:t xml:space="preserve"> syukur penulis panjatkan kepada </w:t>
      </w:r>
      <w:r>
        <w:rPr>
          <w:lang w:val="id-ID"/>
        </w:rPr>
        <w:t>Allah SWT</w:t>
      </w:r>
      <w:r w:rsidRPr="00574ED6">
        <w:rPr>
          <w:lang w:val="id-ID"/>
        </w:rPr>
        <w:t>,  atas segala rahmat, dan karunia-</w:t>
      </w:r>
      <w:r w:rsidRPr="006A4649">
        <w:rPr>
          <w:lang w:val="sv-SE"/>
        </w:rPr>
        <w:t>Nya</w:t>
      </w:r>
      <w:r w:rsidRPr="00574ED6">
        <w:rPr>
          <w:lang w:val="id-ID"/>
        </w:rPr>
        <w:t xml:space="preserve"> sehingga penulis dapat menyelesaikan Skripsi yang berjudul </w:t>
      </w:r>
      <w:r w:rsidR="00FD4636" w:rsidRPr="00FD4636">
        <w:rPr>
          <w:lang w:val="id-ID"/>
        </w:rPr>
        <w:t>Perancangan  Sistem  Informasi  Akademik  Pada  STMIK MIC CIKARANG Berbasis Web Menggunakan PHP Dan Database SQL Server 2012</w:t>
      </w:r>
      <w:r w:rsidRPr="00796D23">
        <w:rPr>
          <w:lang w:val="id-ID"/>
        </w:rPr>
        <w:t>.</w:t>
      </w:r>
    </w:p>
    <w:p w:rsidR="00CE15FC" w:rsidRPr="00574ED6" w:rsidRDefault="00CE15FC" w:rsidP="006A4649">
      <w:pPr>
        <w:spacing w:line="480" w:lineRule="auto"/>
        <w:ind w:firstLine="720"/>
        <w:jc w:val="both"/>
        <w:rPr>
          <w:lang w:val="id-ID"/>
        </w:rPr>
      </w:pPr>
    </w:p>
    <w:p w:rsidR="00574ED6" w:rsidRDefault="00574ED6" w:rsidP="006A4649">
      <w:pPr>
        <w:spacing w:line="480" w:lineRule="auto"/>
        <w:ind w:firstLine="720"/>
        <w:jc w:val="both"/>
        <w:rPr>
          <w:lang w:val="id-ID"/>
        </w:rPr>
      </w:pPr>
      <w:r w:rsidRPr="00CE15FC">
        <w:rPr>
          <w:lang w:val="sv-SE"/>
        </w:rPr>
        <w:t>Skripsi</w:t>
      </w:r>
      <w:r w:rsidRPr="00574ED6">
        <w:t xml:space="preserve"> ini disusun guna melengkapi salah satu persyaratan dalam menyelesaikan program </w:t>
      </w:r>
      <w:r w:rsidRPr="00574ED6">
        <w:rPr>
          <w:lang w:val="id-ID"/>
        </w:rPr>
        <w:t>pendidikan</w:t>
      </w:r>
      <w:r w:rsidRPr="00574ED6">
        <w:t xml:space="preserve"> </w:t>
      </w:r>
      <w:r w:rsidRPr="00574ED6">
        <w:rPr>
          <w:lang w:val="id-ID"/>
        </w:rPr>
        <w:t>Strata Satu</w:t>
      </w:r>
      <w:r w:rsidRPr="00574ED6">
        <w:t xml:space="preserve"> Sekolah Tinggi Manajemen Informatika dan Komputer (STMIK) </w:t>
      </w:r>
      <w:r w:rsidRPr="00574ED6">
        <w:rPr>
          <w:lang w:val="id-ID"/>
        </w:rPr>
        <w:t>MIC CIKARANG</w:t>
      </w:r>
      <w:r w:rsidRPr="00574ED6">
        <w:t xml:space="preserve">. </w:t>
      </w:r>
      <w:proofErr w:type="gramStart"/>
      <w:r w:rsidRPr="00574ED6">
        <w:t>Tentunya penulisan Skripsi ini tidak terlepas dari berbagai pihak yang telah memberikan bantuan dan dukungan yang sangat besar sekali sehingga penulis dapat menyelesaikan Skripsi ini dengan lancar.</w:t>
      </w:r>
      <w:proofErr w:type="gramEnd"/>
    </w:p>
    <w:p w:rsidR="00CE15FC" w:rsidRPr="00CE15FC" w:rsidRDefault="00CE15FC" w:rsidP="006A4649">
      <w:pPr>
        <w:spacing w:line="480" w:lineRule="auto"/>
        <w:ind w:firstLine="720"/>
        <w:jc w:val="both"/>
        <w:rPr>
          <w:lang w:val="id-ID"/>
        </w:rPr>
      </w:pPr>
    </w:p>
    <w:p w:rsidR="00574ED6" w:rsidRPr="00FD4636" w:rsidRDefault="00574ED6" w:rsidP="006A4649">
      <w:pPr>
        <w:spacing w:line="480" w:lineRule="auto"/>
        <w:ind w:firstLine="720"/>
        <w:jc w:val="both"/>
        <w:rPr>
          <w:lang w:val="id-ID"/>
        </w:rPr>
      </w:pPr>
      <w:r w:rsidRPr="00CE15FC">
        <w:rPr>
          <w:lang w:val="sv-SE"/>
        </w:rPr>
        <w:t>Pada</w:t>
      </w:r>
      <w:r w:rsidRPr="00FD4636">
        <w:rPr>
          <w:lang w:val="id-ID"/>
        </w:rPr>
        <w:t xml:space="preserve"> kesempatan ini, penulis ingin menyampaikan ucapan terima</w:t>
      </w:r>
      <w:r w:rsidRPr="00574ED6">
        <w:rPr>
          <w:lang w:val="id-ID"/>
        </w:rPr>
        <w:t xml:space="preserve"> </w:t>
      </w:r>
      <w:r w:rsidRPr="00FD4636">
        <w:rPr>
          <w:lang w:val="id-ID"/>
        </w:rPr>
        <w:t xml:space="preserve">kasih kepada semua pihak yang telah membantu baik materiil maupun non materiil sehingga penulisan Skripsi ini dapat diselesaikan, terutama kepada : </w:t>
      </w:r>
    </w:p>
    <w:p w:rsidR="00574ED6" w:rsidRPr="00574ED6" w:rsidRDefault="00574ED6" w:rsidP="006A4649">
      <w:pPr>
        <w:numPr>
          <w:ilvl w:val="0"/>
          <w:numId w:val="1"/>
        </w:numPr>
        <w:tabs>
          <w:tab w:val="clear" w:pos="2160"/>
        </w:tabs>
        <w:spacing w:line="480" w:lineRule="auto"/>
        <w:ind w:left="900"/>
        <w:jc w:val="both"/>
        <w:rPr>
          <w:lang w:val="sv-SE"/>
        </w:rPr>
      </w:pPr>
      <w:r w:rsidRPr="00574ED6">
        <w:rPr>
          <w:lang w:val="sv-SE"/>
        </w:rPr>
        <w:t xml:space="preserve">Bapak </w:t>
      </w:r>
      <w:r w:rsidR="000B5D59">
        <w:rPr>
          <w:lang w:val="en-US"/>
        </w:rPr>
        <w:t>Arif Hidayat, S.Pd., M.M</w:t>
      </w:r>
      <w:r w:rsidR="00CE15FC">
        <w:rPr>
          <w:lang w:val="id-ID"/>
        </w:rPr>
        <w:t>.</w:t>
      </w:r>
      <w:r w:rsidRPr="00574ED6">
        <w:rPr>
          <w:lang w:val="sv-SE"/>
        </w:rPr>
        <w:t xml:space="preserve"> Selaku ketua STMIK MIC </w:t>
      </w:r>
      <w:r w:rsidRPr="00574ED6">
        <w:rPr>
          <w:lang w:val="id-ID"/>
        </w:rPr>
        <w:t>CIKARANG.</w:t>
      </w:r>
      <w:r w:rsidRPr="00574ED6">
        <w:rPr>
          <w:lang w:val="sv-SE"/>
        </w:rPr>
        <w:t xml:space="preserve"> </w:t>
      </w:r>
    </w:p>
    <w:p w:rsidR="00574ED6" w:rsidRPr="00574ED6" w:rsidRDefault="00574ED6" w:rsidP="006A4649">
      <w:pPr>
        <w:numPr>
          <w:ilvl w:val="0"/>
          <w:numId w:val="1"/>
        </w:numPr>
        <w:tabs>
          <w:tab w:val="clear" w:pos="2160"/>
        </w:tabs>
        <w:spacing w:line="480" w:lineRule="auto"/>
        <w:ind w:left="900"/>
        <w:jc w:val="both"/>
        <w:rPr>
          <w:lang w:val="sv-SE"/>
        </w:rPr>
      </w:pPr>
      <w:r w:rsidRPr="00574ED6">
        <w:rPr>
          <w:lang w:val="sv-SE"/>
        </w:rPr>
        <w:t xml:space="preserve">Bapak </w:t>
      </w:r>
      <w:r w:rsidR="000B5D59">
        <w:rPr>
          <w:lang w:val="sv-SE"/>
        </w:rPr>
        <w:t>Ilman Kadori</w:t>
      </w:r>
      <w:r w:rsidRPr="00574ED6">
        <w:rPr>
          <w:iCs/>
          <w:lang w:val="id-ID"/>
        </w:rPr>
        <w:t xml:space="preserve">, S.Kom., M.Kom., selaku Ketua Prodi </w:t>
      </w:r>
      <w:r>
        <w:rPr>
          <w:iCs/>
          <w:lang w:val="id-ID"/>
        </w:rPr>
        <w:t>Teknik Informatika</w:t>
      </w:r>
      <w:r w:rsidRPr="00574ED6">
        <w:rPr>
          <w:iCs/>
          <w:lang w:val="id-ID"/>
        </w:rPr>
        <w:t xml:space="preserve"> </w:t>
      </w:r>
      <w:r w:rsidRPr="00574ED6">
        <w:rPr>
          <w:lang w:val="sv-SE"/>
        </w:rPr>
        <w:t xml:space="preserve">STMIK MIC </w:t>
      </w:r>
      <w:r w:rsidRPr="00574ED6">
        <w:rPr>
          <w:lang w:val="id-ID"/>
        </w:rPr>
        <w:t>CIKARANG.</w:t>
      </w:r>
    </w:p>
    <w:p w:rsidR="00574ED6" w:rsidRPr="00574ED6" w:rsidRDefault="00574ED6" w:rsidP="00295079">
      <w:pPr>
        <w:numPr>
          <w:ilvl w:val="0"/>
          <w:numId w:val="1"/>
        </w:numPr>
        <w:tabs>
          <w:tab w:val="clear" w:pos="2160"/>
        </w:tabs>
        <w:spacing w:line="480" w:lineRule="auto"/>
        <w:ind w:left="900"/>
        <w:jc w:val="both"/>
        <w:rPr>
          <w:lang w:val="sv-SE"/>
        </w:rPr>
      </w:pPr>
      <w:r w:rsidRPr="00574ED6">
        <w:rPr>
          <w:lang w:val="sv-SE"/>
        </w:rPr>
        <w:t xml:space="preserve">Bapak </w:t>
      </w:r>
      <w:r w:rsidR="000B5D59">
        <w:rPr>
          <w:iCs/>
          <w:lang w:val="en-US"/>
        </w:rPr>
        <w:t>Adie Kusna Wibowo</w:t>
      </w:r>
      <w:r w:rsidR="00295079">
        <w:rPr>
          <w:iCs/>
          <w:lang w:val="id-ID"/>
        </w:rPr>
        <w:t>,</w:t>
      </w:r>
      <w:r>
        <w:rPr>
          <w:iCs/>
          <w:lang w:val="id-ID"/>
        </w:rPr>
        <w:t xml:space="preserve"> S.Kom., </w:t>
      </w:r>
      <w:r w:rsidRPr="00574ED6">
        <w:rPr>
          <w:iCs/>
          <w:lang w:val="id-ID"/>
        </w:rPr>
        <w:t xml:space="preserve">M.Kom., dan Bapak </w:t>
      </w:r>
      <w:r w:rsidR="000B5D59">
        <w:rPr>
          <w:iCs/>
          <w:lang w:val="en-US"/>
        </w:rPr>
        <w:t xml:space="preserve">Miswadi, S.Kom., </w:t>
      </w:r>
      <w:r w:rsidR="00295079">
        <w:rPr>
          <w:iCs/>
          <w:lang w:val="id-ID"/>
        </w:rPr>
        <w:t>M</w:t>
      </w:r>
      <w:r w:rsidRPr="00574ED6">
        <w:rPr>
          <w:iCs/>
          <w:lang w:val="id-ID"/>
        </w:rPr>
        <w:t>.Kom.</w:t>
      </w:r>
      <w:r w:rsidR="000B5D59">
        <w:rPr>
          <w:iCs/>
          <w:lang w:val="en-US"/>
        </w:rPr>
        <w:t xml:space="preserve"> </w:t>
      </w:r>
      <w:r w:rsidRPr="00574ED6">
        <w:rPr>
          <w:iCs/>
          <w:lang w:val="id-ID"/>
        </w:rPr>
        <w:t xml:space="preserve">sebagai </w:t>
      </w:r>
      <w:r w:rsidRPr="00574ED6">
        <w:rPr>
          <w:lang w:val="sv-SE"/>
        </w:rPr>
        <w:t xml:space="preserve">Dosen Pembimbing yang telah menyediakan </w:t>
      </w:r>
      <w:r w:rsidRPr="00574ED6">
        <w:rPr>
          <w:lang w:val="sv-SE"/>
        </w:rPr>
        <w:lastRenderedPageBreak/>
        <w:t>waktu dan pikirannya untuk memberikan bimbingan dan arahan bagi penulis dalam penyusunan penulisan Skripsi ini.</w:t>
      </w:r>
    </w:p>
    <w:p w:rsidR="00574ED6" w:rsidRPr="00574ED6" w:rsidRDefault="00574ED6" w:rsidP="006A4649">
      <w:pPr>
        <w:numPr>
          <w:ilvl w:val="0"/>
          <w:numId w:val="1"/>
        </w:numPr>
        <w:tabs>
          <w:tab w:val="clear" w:pos="2160"/>
        </w:tabs>
        <w:spacing w:line="480" w:lineRule="auto"/>
        <w:ind w:left="900"/>
        <w:jc w:val="both"/>
        <w:rPr>
          <w:lang w:val="sv-SE"/>
        </w:rPr>
      </w:pPr>
      <w:r w:rsidRPr="00574ED6">
        <w:rPr>
          <w:lang w:val="id-ID"/>
        </w:rPr>
        <w:t>Seluruh Dosen, dan Staff STMIK MIC CIKARANG yang telah membantu penulis, selama penulis berkecimpung di dunia akademik.</w:t>
      </w:r>
    </w:p>
    <w:p w:rsidR="00574ED6" w:rsidRPr="00574ED6" w:rsidRDefault="00574ED6" w:rsidP="006A4649">
      <w:pPr>
        <w:numPr>
          <w:ilvl w:val="0"/>
          <w:numId w:val="1"/>
        </w:numPr>
        <w:tabs>
          <w:tab w:val="clear" w:pos="2160"/>
        </w:tabs>
        <w:spacing w:line="480" w:lineRule="auto"/>
        <w:ind w:left="900"/>
        <w:jc w:val="both"/>
        <w:rPr>
          <w:lang w:val="sv-SE"/>
        </w:rPr>
      </w:pPr>
      <w:r w:rsidRPr="00574ED6">
        <w:rPr>
          <w:lang w:val="id-ID"/>
        </w:rPr>
        <w:t>S</w:t>
      </w:r>
      <w:r w:rsidRPr="00574ED6">
        <w:rPr>
          <w:lang w:val="sv-SE"/>
        </w:rPr>
        <w:t>erta keluarga yang selalu memberi dorongan moral serta spiritual.</w:t>
      </w:r>
    </w:p>
    <w:p w:rsidR="009313F9" w:rsidRDefault="009313F9" w:rsidP="006A4649">
      <w:pPr>
        <w:tabs>
          <w:tab w:val="left" w:pos="1440"/>
        </w:tabs>
        <w:spacing w:line="480" w:lineRule="auto"/>
        <w:ind w:firstLine="540"/>
        <w:jc w:val="both"/>
        <w:rPr>
          <w:lang w:val="id-ID"/>
        </w:rPr>
      </w:pPr>
    </w:p>
    <w:p w:rsidR="00574ED6" w:rsidRDefault="00574ED6" w:rsidP="006A4649">
      <w:pPr>
        <w:spacing w:line="480" w:lineRule="auto"/>
        <w:ind w:firstLine="720"/>
        <w:jc w:val="both"/>
        <w:rPr>
          <w:lang w:val="id-ID"/>
        </w:rPr>
      </w:pPr>
      <w:r w:rsidRPr="00CE15FC">
        <w:rPr>
          <w:lang w:val="sv-SE"/>
        </w:rPr>
        <w:t>Kepada</w:t>
      </w:r>
      <w:r w:rsidRPr="00574ED6">
        <w:rPr>
          <w:lang w:val="id-ID"/>
        </w:rPr>
        <w:t xml:space="preserve"> beliau-beliau, kami tidak dapat membalas kebaikan semua, selain semoga amal kebaikan dibalas o</w:t>
      </w:r>
      <w:r w:rsidR="00CE15FC">
        <w:rPr>
          <w:lang w:val="id-ID"/>
        </w:rPr>
        <w:t>leh Tuhan Yang Maha Esa. Amin.</w:t>
      </w:r>
    </w:p>
    <w:p w:rsidR="00CE15FC" w:rsidRPr="00574ED6" w:rsidRDefault="00CE15FC" w:rsidP="006A4649">
      <w:pPr>
        <w:spacing w:line="480" w:lineRule="auto"/>
        <w:ind w:firstLine="720"/>
        <w:jc w:val="both"/>
        <w:rPr>
          <w:lang w:val="id-ID"/>
        </w:rPr>
      </w:pPr>
    </w:p>
    <w:p w:rsidR="00574ED6" w:rsidRDefault="00574ED6" w:rsidP="006A4649">
      <w:pPr>
        <w:spacing w:line="480" w:lineRule="auto"/>
        <w:ind w:firstLine="720"/>
        <w:jc w:val="both"/>
        <w:rPr>
          <w:lang w:val="id-ID"/>
        </w:rPr>
      </w:pPr>
      <w:r w:rsidRPr="00574ED6">
        <w:rPr>
          <w:lang w:val="sv-SE"/>
        </w:rPr>
        <w:t xml:space="preserve">Mengingat keterbatasan kemampuan diri penulis, penulis sadar bahwa penulisan Skripsi ini masih jauh dari sempurna. </w:t>
      </w:r>
      <w:proofErr w:type="gramStart"/>
      <w:r w:rsidRPr="00574ED6">
        <w:t>Oleh karena itu adanya saran dan kritik yang bersifat membangun sangat penulis harapkan.</w:t>
      </w:r>
      <w:proofErr w:type="gramEnd"/>
    </w:p>
    <w:p w:rsidR="00CE15FC" w:rsidRPr="00CE15FC" w:rsidRDefault="00CE15FC" w:rsidP="006A4649">
      <w:pPr>
        <w:spacing w:line="480" w:lineRule="auto"/>
        <w:ind w:firstLine="720"/>
        <w:jc w:val="both"/>
        <w:rPr>
          <w:lang w:val="id-ID"/>
        </w:rPr>
      </w:pPr>
    </w:p>
    <w:p w:rsidR="00574ED6" w:rsidRPr="00FD4636" w:rsidRDefault="00574ED6" w:rsidP="006A4649">
      <w:pPr>
        <w:spacing w:line="480" w:lineRule="auto"/>
        <w:ind w:firstLine="720"/>
        <w:jc w:val="both"/>
        <w:rPr>
          <w:lang w:val="id-ID"/>
        </w:rPr>
      </w:pPr>
      <w:r w:rsidRPr="00CE15FC">
        <w:rPr>
          <w:lang w:val="sv-SE"/>
        </w:rPr>
        <w:t>Akhir</w:t>
      </w:r>
      <w:r w:rsidRPr="00FD4636">
        <w:rPr>
          <w:lang w:val="id-ID"/>
        </w:rPr>
        <w:t xml:space="preserve"> kata penulis berharap semoga penulisan Skripsi ini dapat memberikan manfaat bagi kita semua yang membaca, terutama untuk perkembangan tehnologi informasi dikalangan akademisi, praktisi, serta masyarakat umum.   </w:t>
      </w:r>
    </w:p>
    <w:p w:rsidR="00574ED6" w:rsidRPr="00574ED6" w:rsidRDefault="00574ED6" w:rsidP="00574ED6">
      <w:pPr>
        <w:tabs>
          <w:tab w:val="left" w:pos="1440"/>
        </w:tabs>
        <w:spacing w:line="360" w:lineRule="auto"/>
        <w:jc w:val="right"/>
        <w:rPr>
          <w:lang w:val="id-ID"/>
        </w:rPr>
      </w:pPr>
      <w:r w:rsidRPr="00574ED6">
        <w:t xml:space="preserve">Cikarang, </w:t>
      </w:r>
      <w:r w:rsidR="008B29D3">
        <w:t>09 Maret 201</w:t>
      </w:r>
      <w:r w:rsidR="008B29D3">
        <w:rPr>
          <w:lang w:val="id-ID"/>
        </w:rPr>
        <w:t>7</w:t>
      </w:r>
    </w:p>
    <w:p w:rsidR="00574ED6" w:rsidRPr="00574ED6" w:rsidRDefault="00574ED6" w:rsidP="00574ED6">
      <w:pPr>
        <w:ind w:left="5940"/>
      </w:pPr>
      <w:r w:rsidRPr="00574ED6">
        <w:t>Penulis</w:t>
      </w:r>
    </w:p>
    <w:p w:rsidR="00574ED6" w:rsidRPr="00574ED6" w:rsidRDefault="00574ED6" w:rsidP="00574ED6">
      <w:pPr>
        <w:spacing w:line="360" w:lineRule="auto"/>
      </w:pPr>
    </w:p>
    <w:p w:rsidR="00574ED6" w:rsidRPr="00574ED6" w:rsidRDefault="00574ED6" w:rsidP="00574ED6">
      <w:pPr>
        <w:spacing w:line="480" w:lineRule="auto"/>
        <w:ind w:firstLine="567"/>
        <w:jc w:val="both"/>
        <w:rPr>
          <w:b/>
          <w:bCs/>
          <w:lang w:val="id-ID"/>
        </w:rPr>
      </w:pPr>
    </w:p>
    <w:p w:rsidR="00574ED6" w:rsidRPr="00C24047" w:rsidRDefault="00574ED6" w:rsidP="00574ED6">
      <w:pPr>
        <w:spacing w:line="360" w:lineRule="auto"/>
        <w:jc w:val="center"/>
        <w:rPr>
          <w:b/>
          <w:bCs/>
          <w:sz w:val="28"/>
          <w:szCs w:val="28"/>
          <w:lang w:val="id-ID"/>
        </w:rPr>
      </w:pPr>
    </w:p>
    <w:p w:rsidR="00574ED6" w:rsidRPr="00C24047" w:rsidRDefault="00574ED6" w:rsidP="00574ED6">
      <w:pPr>
        <w:spacing w:line="360" w:lineRule="auto"/>
        <w:jc w:val="center"/>
        <w:rPr>
          <w:b/>
          <w:bCs/>
          <w:sz w:val="28"/>
          <w:szCs w:val="28"/>
          <w:lang w:val="id-ID"/>
        </w:rPr>
      </w:pPr>
    </w:p>
    <w:p w:rsidR="00574ED6" w:rsidRPr="00C24047" w:rsidRDefault="00574ED6" w:rsidP="00574ED6">
      <w:pPr>
        <w:spacing w:line="360" w:lineRule="auto"/>
        <w:jc w:val="center"/>
        <w:rPr>
          <w:b/>
          <w:bCs/>
          <w:sz w:val="28"/>
          <w:szCs w:val="28"/>
          <w:lang w:val="id-ID"/>
        </w:rPr>
      </w:pPr>
    </w:p>
    <w:p w:rsidR="00574ED6" w:rsidRPr="00C24047" w:rsidRDefault="00574ED6" w:rsidP="00574ED6">
      <w:pPr>
        <w:spacing w:line="360" w:lineRule="auto"/>
        <w:jc w:val="center"/>
        <w:rPr>
          <w:b/>
          <w:bCs/>
          <w:sz w:val="28"/>
          <w:szCs w:val="28"/>
          <w:lang w:val="id-ID"/>
        </w:rPr>
      </w:pPr>
    </w:p>
    <w:p w:rsidR="000808A9" w:rsidRPr="00C24047" w:rsidRDefault="000808A9" w:rsidP="000808A9">
      <w:pPr>
        <w:spacing w:line="360" w:lineRule="auto"/>
        <w:jc w:val="center"/>
        <w:rPr>
          <w:b/>
          <w:bCs/>
          <w:sz w:val="28"/>
          <w:szCs w:val="28"/>
          <w:lang w:val="id-ID"/>
        </w:rPr>
      </w:pPr>
      <w:r w:rsidRPr="00C24047">
        <w:rPr>
          <w:b/>
          <w:bCs/>
          <w:sz w:val="28"/>
          <w:szCs w:val="28"/>
          <w:lang w:val="id-ID"/>
        </w:rPr>
        <w:lastRenderedPageBreak/>
        <w:t>DAFTAR ISI</w:t>
      </w:r>
    </w:p>
    <w:p w:rsidR="000808A9" w:rsidRPr="00C24047" w:rsidRDefault="000808A9" w:rsidP="000808A9">
      <w:pPr>
        <w:spacing w:line="360" w:lineRule="auto"/>
        <w:jc w:val="center"/>
        <w:rPr>
          <w:b/>
          <w:bCs/>
          <w:sz w:val="28"/>
          <w:szCs w:val="28"/>
          <w:lang w:val="id-ID"/>
        </w:rPr>
      </w:pPr>
    </w:p>
    <w:tbl>
      <w:tblPr>
        <w:tblW w:w="8188" w:type="dxa"/>
        <w:tblInd w:w="-34" w:type="dxa"/>
        <w:tblLook w:val="04A0" w:firstRow="1" w:lastRow="0" w:firstColumn="1" w:lastColumn="0" w:noHBand="0" w:noVBand="1"/>
      </w:tblPr>
      <w:tblGrid>
        <w:gridCol w:w="710"/>
        <w:gridCol w:w="470"/>
        <w:gridCol w:w="6333"/>
        <w:gridCol w:w="675"/>
      </w:tblGrid>
      <w:tr w:rsidR="00FE1D3B" w:rsidRPr="00C24047" w:rsidTr="00FD4636">
        <w:tc>
          <w:tcPr>
            <w:tcW w:w="7513" w:type="dxa"/>
            <w:gridSpan w:val="3"/>
            <w:shd w:val="clear" w:color="auto" w:fill="auto"/>
          </w:tcPr>
          <w:p w:rsidR="000808A9" w:rsidRPr="00F4677E" w:rsidRDefault="000808A9" w:rsidP="00FF358F">
            <w:pPr>
              <w:pStyle w:val="ListParagraph"/>
              <w:spacing w:line="360" w:lineRule="auto"/>
              <w:ind w:left="0"/>
              <w:rPr>
                <w:lang w:val="id-ID"/>
              </w:rPr>
            </w:pPr>
            <w:r w:rsidRPr="00F4677E">
              <w:rPr>
                <w:lang w:val="id-ID"/>
              </w:rPr>
              <w:t>HALAMAN JUDUL     ........................................................................</w:t>
            </w:r>
            <w:r w:rsidR="00FE1D3B">
              <w:rPr>
                <w:lang w:val="id-ID"/>
              </w:rPr>
              <w:t>........</w:t>
            </w:r>
            <w:r w:rsidR="00386407">
              <w:rPr>
                <w:lang w:val="id-ID"/>
              </w:rPr>
              <w:t>..</w:t>
            </w:r>
          </w:p>
        </w:tc>
        <w:tc>
          <w:tcPr>
            <w:tcW w:w="675" w:type="dxa"/>
            <w:shd w:val="clear" w:color="auto" w:fill="auto"/>
          </w:tcPr>
          <w:p w:rsidR="000808A9" w:rsidRPr="00F4677E" w:rsidRDefault="000808A9" w:rsidP="00FF358F">
            <w:pPr>
              <w:spacing w:line="360" w:lineRule="auto"/>
              <w:jc w:val="right"/>
              <w:rPr>
                <w:lang w:val="id-ID"/>
              </w:rPr>
            </w:pPr>
            <w:r w:rsidRPr="00F4677E">
              <w:rPr>
                <w:lang w:val="id-ID"/>
              </w:rPr>
              <w:t>i</w:t>
            </w:r>
          </w:p>
        </w:tc>
      </w:tr>
      <w:tr w:rsidR="00FE1D3B" w:rsidRPr="00C24047" w:rsidTr="00FD4636">
        <w:tc>
          <w:tcPr>
            <w:tcW w:w="7513" w:type="dxa"/>
            <w:gridSpan w:val="3"/>
            <w:shd w:val="clear" w:color="auto" w:fill="auto"/>
          </w:tcPr>
          <w:p w:rsidR="000808A9" w:rsidRPr="00F4677E" w:rsidRDefault="000808A9" w:rsidP="00FF358F">
            <w:pPr>
              <w:pStyle w:val="ListParagraph"/>
              <w:spacing w:line="360" w:lineRule="auto"/>
              <w:ind w:left="0"/>
              <w:rPr>
                <w:lang w:val="id-ID"/>
              </w:rPr>
            </w:pPr>
            <w:r w:rsidRPr="00F4677E">
              <w:rPr>
                <w:lang w:val="id-ID"/>
              </w:rPr>
              <w:t>LEMBAR PERSETUJUAN     ........................................</w:t>
            </w:r>
            <w:r w:rsidR="00FE1D3B">
              <w:rPr>
                <w:lang w:val="id-ID"/>
              </w:rPr>
              <w:t>.............................</w:t>
            </w:r>
            <w:r w:rsidR="00386407">
              <w:rPr>
                <w:lang w:val="id-ID"/>
              </w:rPr>
              <w:t>..</w:t>
            </w:r>
          </w:p>
        </w:tc>
        <w:tc>
          <w:tcPr>
            <w:tcW w:w="675" w:type="dxa"/>
            <w:shd w:val="clear" w:color="auto" w:fill="auto"/>
          </w:tcPr>
          <w:p w:rsidR="000808A9" w:rsidRPr="00F4677E" w:rsidRDefault="000808A9" w:rsidP="00FF358F">
            <w:pPr>
              <w:spacing w:line="360" w:lineRule="auto"/>
              <w:jc w:val="right"/>
              <w:rPr>
                <w:lang w:val="id-ID"/>
              </w:rPr>
            </w:pPr>
            <w:r w:rsidRPr="00F4677E">
              <w:rPr>
                <w:lang w:val="id-ID"/>
              </w:rPr>
              <w:t>ii</w:t>
            </w:r>
          </w:p>
        </w:tc>
      </w:tr>
      <w:tr w:rsidR="00FE1D3B" w:rsidRPr="00C24047" w:rsidTr="00FD4636">
        <w:tc>
          <w:tcPr>
            <w:tcW w:w="7513" w:type="dxa"/>
            <w:gridSpan w:val="3"/>
            <w:shd w:val="clear" w:color="auto" w:fill="auto"/>
          </w:tcPr>
          <w:p w:rsidR="000808A9" w:rsidRPr="00F4677E" w:rsidRDefault="000808A9" w:rsidP="00FF358F">
            <w:pPr>
              <w:pStyle w:val="ListParagraph"/>
              <w:spacing w:line="360" w:lineRule="auto"/>
              <w:ind w:left="0"/>
              <w:rPr>
                <w:lang w:val="id-ID"/>
              </w:rPr>
            </w:pPr>
            <w:r w:rsidRPr="00F4677E">
              <w:rPr>
                <w:lang w:val="id-ID"/>
              </w:rPr>
              <w:t>LEMBAR PENGESAHAN     .........................................</w:t>
            </w:r>
            <w:r w:rsidR="00FE1D3B">
              <w:rPr>
                <w:lang w:val="id-ID"/>
              </w:rPr>
              <w:t>............................</w:t>
            </w:r>
            <w:r w:rsidR="00386407">
              <w:rPr>
                <w:lang w:val="id-ID"/>
              </w:rPr>
              <w:t>...</w:t>
            </w:r>
          </w:p>
        </w:tc>
        <w:tc>
          <w:tcPr>
            <w:tcW w:w="675" w:type="dxa"/>
            <w:shd w:val="clear" w:color="auto" w:fill="auto"/>
          </w:tcPr>
          <w:p w:rsidR="000808A9" w:rsidRPr="00F4677E" w:rsidRDefault="000808A9" w:rsidP="00FF358F">
            <w:pPr>
              <w:spacing w:line="360" w:lineRule="auto"/>
              <w:jc w:val="right"/>
              <w:rPr>
                <w:lang w:val="id-ID"/>
              </w:rPr>
            </w:pPr>
            <w:r w:rsidRPr="00F4677E">
              <w:rPr>
                <w:lang w:val="id-ID"/>
              </w:rPr>
              <w:t>iii</w:t>
            </w:r>
          </w:p>
        </w:tc>
      </w:tr>
      <w:tr w:rsidR="00FE1D3B" w:rsidRPr="00C24047" w:rsidTr="00FD4636">
        <w:tc>
          <w:tcPr>
            <w:tcW w:w="7513" w:type="dxa"/>
            <w:gridSpan w:val="3"/>
            <w:shd w:val="clear" w:color="auto" w:fill="auto"/>
          </w:tcPr>
          <w:p w:rsidR="00F05F65" w:rsidRPr="00F05F65" w:rsidRDefault="00F05F65" w:rsidP="00FF358F">
            <w:pPr>
              <w:pStyle w:val="ListParagraph"/>
              <w:spacing w:line="360" w:lineRule="auto"/>
              <w:ind w:left="0"/>
              <w:rPr>
                <w:lang w:val="id-ID"/>
              </w:rPr>
            </w:pPr>
            <w:r w:rsidRPr="00F05F65">
              <w:t>SURAT PERNYATAAN ORISINALITAS</w:t>
            </w:r>
            <w:r>
              <w:rPr>
                <w:lang w:val="id-ID"/>
              </w:rPr>
              <w:t xml:space="preserve">     ............................................</w:t>
            </w:r>
            <w:r w:rsidR="00386407">
              <w:rPr>
                <w:lang w:val="id-ID"/>
              </w:rPr>
              <w:t>..</w:t>
            </w:r>
          </w:p>
        </w:tc>
        <w:tc>
          <w:tcPr>
            <w:tcW w:w="675" w:type="dxa"/>
            <w:shd w:val="clear" w:color="auto" w:fill="auto"/>
          </w:tcPr>
          <w:p w:rsidR="00F05F65" w:rsidRPr="00F4677E" w:rsidRDefault="00F05F65" w:rsidP="00FF358F">
            <w:pPr>
              <w:spacing w:line="360" w:lineRule="auto"/>
              <w:jc w:val="right"/>
              <w:rPr>
                <w:lang w:val="id-ID"/>
              </w:rPr>
            </w:pPr>
            <w:r w:rsidRPr="00F4677E">
              <w:rPr>
                <w:lang w:val="id-ID"/>
              </w:rPr>
              <w:t>iv</w:t>
            </w:r>
          </w:p>
        </w:tc>
      </w:tr>
      <w:tr w:rsidR="00FE1D3B" w:rsidRPr="00C24047" w:rsidTr="00FD4636">
        <w:tc>
          <w:tcPr>
            <w:tcW w:w="7513" w:type="dxa"/>
            <w:gridSpan w:val="3"/>
            <w:shd w:val="clear" w:color="auto" w:fill="auto"/>
          </w:tcPr>
          <w:p w:rsidR="00F05F65" w:rsidRPr="00F05F65" w:rsidRDefault="00F05F65" w:rsidP="00FF358F">
            <w:pPr>
              <w:pStyle w:val="ListParagraph"/>
              <w:spacing w:line="360" w:lineRule="auto"/>
              <w:ind w:left="0"/>
              <w:rPr>
                <w:lang w:val="id-ID"/>
              </w:rPr>
            </w:pPr>
            <w:r w:rsidRPr="00F05F65">
              <w:t>SURAT PERNYATAAN PUBLIKASI KARYA ILMIAH</w:t>
            </w:r>
            <w:r>
              <w:rPr>
                <w:lang w:val="id-ID"/>
              </w:rPr>
              <w:t xml:space="preserve">     ....................</w:t>
            </w:r>
            <w:r w:rsidR="00386407">
              <w:rPr>
                <w:lang w:val="id-ID"/>
              </w:rPr>
              <w:t>..</w:t>
            </w:r>
          </w:p>
        </w:tc>
        <w:tc>
          <w:tcPr>
            <w:tcW w:w="675" w:type="dxa"/>
            <w:shd w:val="clear" w:color="auto" w:fill="auto"/>
          </w:tcPr>
          <w:p w:rsidR="00F05F65" w:rsidRPr="00F4677E" w:rsidRDefault="00F05F65" w:rsidP="00FF358F">
            <w:pPr>
              <w:spacing w:line="360" w:lineRule="auto"/>
              <w:jc w:val="right"/>
              <w:rPr>
                <w:lang w:val="id-ID"/>
              </w:rPr>
            </w:pPr>
            <w:r w:rsidRPr="00F4677E">
              <w:rPr>
                <w:lang w:val="id-ID"/>
              </w:rPr>
              <w:t>v</w:t>
            </w:r>
          </w:p>
        </w:tc>
      </w:tr>
      <w:tr w:rsidR="00FE1D3B" w:rsidRPr="00C24047" w:rsidTr="00FD4636">
        <w:tc>
          <w:tcPr>
            <w:tcW w:w="7513" w:type="dxa"/>
            <w:gridSpan w:val="3"/>
            <w:shd w:val="clear" w:color="auto" w:fill="auto"/>
          </w:tcPr>
          <w:p w:rsidR="00F05F65" w:rsidRPr="00F4677E" w:rsidRDefault="00F05F65" w:rsidP="00FF358F">
            <w:pPr>
              <w:pStyle w:val="ListParagraph"/>
              <w:spacing w:line="360" w:lineRule="auto"/>
              <w:ind w:left="0"/>
              <w:rPr>
                <w:lang w:val="id-ID"/>
              </w:rPr>
            </w:pPr>
            <w:r w:rsidRPr="00F4677E">
              <w:rPr>
                <w:lang w:val="id-ID"/>
              </w:rPr>
              <w:t>ABSTRAKSI     ...............................................................</w:t>
            </w:r>
            <w:r w:rsidR="00FE1D3B">
              <w:rPr>
                <w:lang w:val="id-ID"/>
              </w:rPr>
              <w:t>.............................</w:t>
            </w:r>
            <w:r w:rsidR="00386407">
              <w:rPr>
                <w:lang w:val="id-ID"/>
              </w:rPr>
              <w:t>..</w:t>
            </w:r>
          </w:p>
        </w:tc>
        <w:tc>
          <w:tcPr>
            <w:tcW w:w="675" w:type="dxa"/>
            <w:shd w:val="clear" w:color="auto" w:fill="auto"/>
          </w:tcPr>
          <w:p w:rsidR="00F05F65" w:rsidRPr="00F4677E" w:rsidRDefault="00F05F65" w:rsidP="00FF358F">
            <w:pPr>
              <w:spacing w:line="360" w:lineRule="auto"/>
              <w:jc w:val="right"/>
              <w:rPr>
                <w:lang w:val="id-ID"/>
              </w:rPr>
            </w:pPr>
            <w:r w:rsidRPr="00F4677E">
              <w:rPr>
                <w:lang w:val="id-ID"/>
              </w:rPr>
              <w:t>vi</w:t>
            </w:r>
          </w:p>
        </w:tc>
      </w:tr>
      <w:tr w:rsidR="00FE1D3B" w:rsidRPr="00C24047" w:rsidTr="00FD4636">
        <w:tc>
          <w:tcPr>
            <w:tcW w:w="7513" w:type="dxa"/>
            <w:gridSpan w:val="3"/>
            <w:shd w:val="clear" w:color="auto" w:fill="auto"/>
          </w:tcPr>
          <w:p w:rsidR="00F05F65" w:rsidRPr="00F4677E" w:rsidRDefault="00F05F65" w:rsidP="00FF358F">
            <w:pPr>
              <w:pStyle w:val="ListParagraph"/>
              <w:spacing w:line="360" w:lineRule="auto"/>
              <w:ind w:left="0"/>
              <w:rPr>
                <w:lang w:val="id-ID"/>
              </w:rPr>
            </w:pPr>
            <w:r>
              <w:rPr>
                <w:lang w:val="id-ID"/>
              </w:rPr>
              <w:t>ABSTRACT     .............................................................................................</w:t>
            </w:r>
            <w:r w:rsidR="00386407">
              <w:rPr>
                <w:lang w:val="id-ID"/>
              </w:rPr>
              <w:t>..</w:t>
            </w:r>
          </w:p>
        </w:tc>
        <w:tc>
          <w:tcPr>
            <w:tcW w:w="675" w:type="dxa"/>
            <w:shd w:val="clear" w:color="auto" w:fill="auto"/>
          </w:tcPr>
          <w:p w:rsidR="00F05F65" w:rsidRPr="00F4677E" w:rsidRDefault="00F05F65" w:rsidP="00FF358F">
            <w:pPr>
              <w:spacing w:line="360" w:lineRule="auto"/>
              <w:jc w:val="right"/>
              <w:rPr>
                <w:lang w:val="id-ID"/>
              </w:rPr>
            </w:pPr>
            <w:r>
              <w:rPr>
                <w:lang w:val="id-ID"/>
              </w:rPr>
              <w:t>vii</w:t>
            </w:r>
          </w:p>
        </w:tc>
      </w:tr>
      <w:tr w:rsidR="00FE1D3B" w:rsidRPr="00C24047" w:rsidTr="00FD4636">
        <w:tc>
          <w:tcPr>
            <w:tcW w:w="7513" w:type="dxa"/>
            <w:gridSpan w:val="3"/>
            <w:shd w:val="clear" w:color="auto" w:fill="auto"/>
          </w:tcPr>
          <w:p w:rsidR="00F05F65" w:rsidRPr="00F4677E" w:rsidRDefault="00F05F65" w:rsidP="00FF358F">
            <w:pPr>
              <w:pStyle w:val="ListParagraph"/>
              <w:spacing w:line="360" w:lineRule="auto"/>
              <w:ind w:left="0"/>
              <w:rPr>
                <w:lang w:val="id-ID"/>
              </w:rPr>
            </w:pPr>
            <w:r w:rsidRPr="00F4677E">
              <w:rPr>
                <w:lang w:val="id-ID"/>
              </w:rPr>
              <w:t>KATA PENGANTAR     .................................................</w:t>
            </w:r>
            <w:r w:rsidR="00FE1D3B">
              <w:rPr>
                <w:lang w:val="id-ID"/>
              </w:rPr>
              <w:t>............................</w:t>
            </w:r>
            <w:r w:rsidR="00386407">
              <w:rPr>
                <w:lang w:val="id-ID"/>
              </w:rPr>
              <w:t>...</w:t>
            </w:r>
          </w:p>
        </w:tc>
        <w:tc>
          <w:tcPr>
            <w:tcW w:w="675" w:type="dxa"/>
            <w:shd w:val="clear" w:color="auto" w:fill="auto"/>
          </w:tcPr>
          <w:p w:rsidR="00F05F65" w:rsidRPr="00F4677E" w:rsidRDefault="00F05F65" w:rsidP="00FF358F">
            <w:pPr>
              <w:spacing w:line="360" w:lineRule="auto"/>
              <w:jc w:val="right"/>
              <w:rPr>
                <w:lang w:val="id-ID"/>
              </w:rPr>
            </w:pPr>
            <w:r>
              <w:rPr>
                <w:lang w:val="id-ID"/>
              </w:rPr>
              <w:t>viii</w:t>
            </w:r>
          </w:p>
        </w:tc>
      </w:tr>
      <w:tr w:rsidR="00FE1D3B" w:rsidRPr="00C24047" w:rsidTr="00FD4636">
        <w:tc>
          <w:tcPr>
            <w:tcW w:w="7513" w:type="dxa"/>
            <w:gridSpan w:val="3"/>
            <w:shd w:val="clear" w:color="auto" w:fill="auto"/>
          </w:tcPr>
          <w:p w:rsidR="00F05F65" w:rsidRPr="00F4677E" w:rsidRDefault="00F05F65" w:rsidP="00FF358F">
            <w:pPr>
              <w:pStyle w:val="ListParagraph"/>
              <w:spacing w:line="360" w:lineRule="auto"/>
              <w:ind w:left="0"/>
              <w:rPr>
                <w:lang w:val="id-ID"/>
              </w:rPr>
            </w:pPr>
            <w:r w:rsidRPr="00F4677E">
              <w:rPr>
                <w:lang w:val="id-ID"/>
              </w:rPr>
              <w:t>DAFTAR ISI     ................................................................</w:t>
            </w:r>
            <w:r w:rsidR="00FE1D3B">
              <w:rPr>
                <w:lang w:val="id-ID"/>
              </w:rPr>
              <w:t>............................</w:t>
            </w:r>
            <w:r w:rsidR="00386407">
              <w:rPr>
                <w:lang w:val="id-ID"/>
              </w:rPr>
              <w:t>..</w:t>
            </w:r>
          </w:p>
        </w:tc>
        <w:tc>
          <w:tcPr>
            <w:tcW w:w="675" w:type="dxa"/>
            <w:shd w:val="clear" w:color="auto" w:fill="auto"/>
          </w:tcPr>
          <w:p w:rsidR="00F05F65" w:rsidRPr="00F4677E" w:rsidRDefault="00F05F65" w:rsidP="00FF358F">
            <w:pPr>
              <w:spacing w:line="360" w:lineRule="auto"/>
              <w:jc w:val="right"/>
              <w:rPr>
                <w:lang w:val="id-ID"/>
              </w:rPr>
            </w:pPr>
            <w:r>
              <w:rPr>
                <w:lang w:val="id-ID"/>
              </w:rPr>
              <w:t>x</w:t>
            </w:r>
          </w:p>
        </w:tc>
      </w:tr>
      <w:tr w:rsidR="00FE1D3B" w:rsidRPr="00C24047" w:rsidTr="00FD4636">
        <w:tc>
          <w:tcPr>
            <w:tcW w:w="7513" w:type="dxa"/>
            <w:gridSpan w:val="3"/>
            <w:shd w:val="clear" w:color="auto" w:fill="auto"/>
          </w:tcPr>
          <w:p w:rsidR="00F05F65" w:rsidRPr="00F4677E" w:rsidRDefault="00F05F65" w:rsidP="00FF358F">
            <w:pPr>
              <w:pStyle w:val="ListParagraph"/>
              <w:spacing w:line="360" w:lineRule="auto"/>
              <w:ind w:left="0"/>
              <w:rPr>
                <w:lang w:val="id-ID"/>
              </w:rPr>
            </w:pPr>
            <w:r w:rsidRPr="00F4677E">
              <w:rPr>
                <w:lang w:val="id-ID"/>
              </w:rPr>
              <w:t>DAFTAR TABEL    .........................................................</w:t>
            </w:r>
            <w:r w:rsidR="00FE1D3B">
              <w:rPr>
                <w:lang w:val="id-ID"/>
              </w:rPr>
              <w:t>............................</w:t>
            </w:r>
            <w:r w:rsidR="00386407">
              <w:rPr>
                <w:lang w:val="id-ID"/>
              </w:rPr>
              <w:t>..</w:t>
            </w:r>
          </w:p>
        </w:tc>
        <w:tc>
          <w:tcPr>
            <w:tcW w:w="675" w:type="dxa"/>
            <w:shd w:val="clear" w:color="auto" w:fill="auto"/>
          </w:tcPr>
          <w:p w:rsidR="00F05F65" w:rsidRPr="00F4677E" w:rsidRDefault="00F05F65" w:rsidP="00FF358F">
            <w:pPr>
              <w:spacing w:line="360" w:lineRule="auto"/>
              <w:jc w:val="right"/>
              <w:rPr>
                <w:lang w:val="id-ID"/>
              </w:rPr>
            </w:pPr>
            <w:r>
              <w:rPr>
                <w:lang w:val="id-ID"/>
              </w:rPr>
              <w:t>xi</w:t>
            </w:r>
            <w:r w:rsidR="00E256D3">
              <w:rPr>
                <w:lang w:val="id-ID"/>
              </w:rPr>
              <w:t>v</w:t>
            </w:r>
          </w:p>
        </w:tc>
      </w:tr>
      <w:tr w:rsidR="00FE1D3B" w:rsidRPr="00C24047" w:rsidTr="00FD4636">
        <w:tc>
          <w:tcPr>
            <w:tcW w:w="7513" w:type="dxa"/>
            <w:gridSpan w:val="3"/>
            <w:shd w:val="clear" w:color="auto" w:fill="auto"/>
          </w:tcPr>
          <w:p w:rsidR="00F05F65" w:rsidRPr="00F4677E" w:rsidRDefault="00F05F65" w:rsidP="00FF358F">
            <w:pPr>
              <w:pStyle w:val="ListParagraph"/>
              <w:spacing w:line="360" w:lineRule="auto"/>
              <w:ind w:left="0"/>
              <w:rPr>
                <w:lang w:val="id-ID"/>
              </w:rPr>
            </w:pPr>
            <w:r w:rsidRPr="00F4677E">
              <w:rPr>
                <w:lang w:val="id-ID"/>
              </w:rPr>
              <w:t>DAFTAR GAMBAR     ...............................................................................</w:t>
            </w:r>
            <w:r w:rsidR="00386407">
              <w:rPr>
                <w:lang w:val="id-ID"/>
              </w:rPr>
              <w:t>...</w:t>
            </w:r>
          </w:p>
        </w:tc>
        <w:tc>
          <w:tcPr>
            <w:tcW w:w="675" w:type="dxa"/>
            <w:shd w:val="clear" w:color="auto" w:fill="auto"/>
          </w:tcPr>
          <w:p w:rsidR="00F05F65" w:rsidRPr="00792E6B" w:rsidRDefault="00F05F65" w:rsidP="00FF358F">
            <w:pPr>
              <w:spacing w:line="360" w:lineRule="auto"/>
              <w:jc w:val="right"/>
              <w:rPr>
                <w:lang w:val="en-US"/>
              </w:rPr>
            </w:pPr>
            <w:r>
              <w:rPr>
                <w:lang w:val="id-ID"/>
              </w:rPr>
              <w:t>x</w:t>
            </w:r>
            <w:r w:rsidR="00E256D3">
              <w:rPr>
                <w:lang w:val="id-ID"/>
              </w:rPr>
              <w:t>vi</w:t>
            </w:r>
          </w:p>
        </w:tc>
      </w:tr>
      <w:tr w:rsidR="00FE1D3B" w:rsidRPr="00C24047" w:rsidTr="00FD4636">
        <w:tc>
          <w:tcPr>
            <w:tcW w:w="7513" w:type="dxa"/>
            <w:gridSpan w:val="3"/>
            <w:shd w:val="clear" w:color="auto" w:fill="auto"/>
          </w:tcPr>
          <w:p w:rsidR="00F05F65" w:rsidRPr="00F4677E" w:rsidRDefault="00F05F65" w:rsidP="00FF358F">
            <w:pPr>
              <w:pStyle w:val="ListParagraph"/>
              <w:spacing w:line="360" w:lineRule="auto"/>
              <w:ind w:left="0"/>
              <w:rPr>
                <w:lang w:val="id-ID"/>
              </w:rPr>
            </w:pPr>
          </w:p>
        </w:tc>
        <w:tc>
          <w:tcPr>
            <w:tcW w:w="675" w:type="dxa"/>
            <w:shd w:val="clear" w:color="auto" w:fill="auto"/>
          </w:tcPr>
          <w:p w:rsidR="00F05F65" w:rsidRPr="00F4677E" w:rsidRDefault="00F05F65" w:rsidP="00FF358F">
            <w:pPr>
              <w:spacing w:line="360" w:lineRule="auto"/>
              <w:jc w:val="right"/>
              <w:rPr>
                <w:lang w:val="id-ID"/>
              </w:rPr>
            </w:pPr>
          </w:p>
        </w:tc>
      </w:tr>
      <w:tr w:rsidR="00FE1D3B" w:rsidRPr="00C24047" w:rsidTr="00FD4636">
        <w:tc>
          <w:tcPr>
            <w:tcW w:w="710" w:type="dxa"/>
            <w:shd w:val="clear" w:color="auto" w:fill="auto"/>
          </w:tcPr>
          <w:p w:rsidR="000808A9" w:rsidRPr="00F4677E" w:rsidRDefault="000808A9" w:rsidP="00FF358F">
            <w:pPr>
              <w:pStyle w:val="ListParagraph"/>
              <w:spacing w:line="360" w:lineRule="auto"/>
              <w:ind w:left="0"/>
              <w:rPr>
                <w:lang w:val="id-ID"/>
              </w:rPr>
            </w:pPr>
          </w:p>
        </w:tc>
        <w:tc>
          <w:tcPr>
            <w:tcW w:w="470" w:type="dxa"/>
            <w:shd w:val="clear" w:color="auto" w:fill="auto"/>
          </w:tcPr>
          <w:p w:rsidR="000808A9" w:rsidRPr="00F4677E" w:rsidRDefault="000808A9" w:rsidP="00FF358F">
            <w:pPr>
              <w:spacing w:line="360" w:lineRule="auto"/>
              <w:jc w:val="right"/>
              <w:rPr>
                <w:lang w:val="id-ID"/>
              </w:rPr>
            </w:pPr>
          </w:p>
        </w:tc>
        <w:tc>
          <w:tcPr>
            <w:tcW w:w="6333" w:type="dxa"/>
            <w:shd w:val="clear" w:color="auto" w:fill="auto"/>
          </w:tcPr>
          <w:p w:rsidR="000808A9" w:rsidRPr="00F4677E" w:rsidRDefault="000808A9" w:rsidP="00FF358F">
            <w:pPr>
              <w:spacing w:line="360" w:lineRule="auto"/>
              <w:rPr>
                <w:lang w:val="id-ID"/>
              </w:rPr>
            </w:pPr>
          </w:p>
        </w:tc>
        <w:tc>
          <w:tcPr>
            <w:tcW w:w="675" w:type="dxa"/>
            <w:shd w:val="clear" w:color="auto" w:fill="auto"/>
          </w:tcPr>
          <w:p w:rsidR="000808A9" w:rsidRPr="00F4677E" w:rsidRDefault="000808A9" w:rsidP="00FF358F">
            <w:pPr>
              <w:spacing w:line="360" w:lineRule="auto"/>
              <w:jc w:val="right"/>
              <w:rPr>
                <w:lang w:val="id-ID"/>
              </w:rPr>
            </w:pPr>
          </w:p>
        </w:tc>
      </w:tr>
      <w:tr w:rsidR="00FE1D3B" w:rsidRPr="00C24047" w:rsidTr="00FD4636">
        <w:tc>
          <w:tcPr>
            <w:tcW w:w="710" w:type="dxa"/>
            <w:shd w:val="clear" w:color="auto" w:fill="auto"/>
          </w:tcPr>
          <w:p w:rsidR="000808A9" w:rsidRPr="00F4677E" w:rsidRDefault="000808A9" w:rsidP="00FF358F">
            <w:pPr>
              <w:pStyle w:val="ListParagraph"/>
              <w:spacing w:line="360" w:lineRule="auto"/>
              <w:ind w:left="0"/>
              <w:rPr>
                <w:lang w:val="id-ID"/>
              </w:rPr>
            </w:pPr>
            <w:r w:rsidRPr="00F4677E">
              <w:rPr>
                <w:lang w:val="id-ID"/>
              </w:rPr>
              <w:t xml:space="preserve">BAB   </w:t>
            </w:r>
          </w:p>
        </w:tc>
        <w:tc>
          <w:tcPr>
            <w:tcW w:w="470" w:type="dxa"/>
            <w:shd w:val="clear" w:color="auto" w:fill="auto"/>
          </w:tcPr>
          <w:p w:rsidR="000808A9" w:rsidRPr="00F4677E" w:rsidRDefault="000808A9" w:rsidP="00FF358F">
            <w:pPr>
              <w:spacing w:line="360" w:lineRule="auto"/>
              <w:jc w:val="right"/>
              <w:rPr>
                <w:lang w:val="id-ID"/>
              </w:rPr>
            </w:pPr>
            <w:r w:rsidRPr="00F4677E">
              <w:rPr>
                <w:lang w:val="id-ID"/>
              </w:rPr>
              <w:t>I</w:t>
            </w:r>
          </w:p>
        </w:tc>
        <w:tc>
          <w:tcPr>
            <w:tcW w:w="6333" w:type="dxa"/>
            <w:shd w:val="clear" w:color="auto" w:fill="auto"/>
          </w:tcPr>
          <w:p w:rsidR="000808A9" w:rsidRPr="00F4677E" w:rsidRDefault="000808A9" w:rsidP="00FF358F">
            <w:pPr>
              <w:spacing w:line="360" w:lineRule="auto"/>
              <w:rPr>
                <w:lang w:val="id-ID"/>
              </w:rPr>
            </w:pPr>
            <w:r w:rsidRPr="00F4677E">
              <w:rPr>
                <w:lang w:val="id-ID"/>
              </w:rPr>
              <w:t>PENDAHULUAN     ....................................</w:t>
            </w:r>
            <w:r w:rsidR="00FE1D3B">
              <w:rPr>
                <w:lang w:val="id-ID"/>
              </w:rPr>
              <w:t>............................</w:t>
            </w:r>
            <w:r w:rsidR="00386407">
              <w:rPr>
                <w:lang w:val="id-ID"/>
              </w:rPr>
              <w:t>..</w:t>
            </w:r>
          </w:p>
          <w:p w:rsidR="000808A9" w:rsidRPr="00F4677E" w:rsidRDefault="000808A9" w:rsidP="00FF358F">
            <w:pPr>
              <w:pStyle w:val="ListParagraph"/>
              <w:numPr>
                <w:ilvl w:val="1"/>
                <w:numId w:val="19"/>
              </w:numPr>
              <w:spacing w:line="360" w:lineRule="auto"/>
              <w:ind w:left="555" w:hanging="555"/>
              <w:rPr>
                <w:lang w:val="id-ID"/>
              </w:rPr>
            </w:pPr>
            <w:r w:rsidRPr="00F4677E">
              <w:rPr>
                <w:lang w:val="id-ID"/>
              </w:rPr>
              <w:t>Latar Belakang Masalah     ..................</w:t>
            </w:r>
            <w:r w:rsidR="00FE1D3B">
              <w:rPr>
                <w:lang w:val="id-ID"/>
              </w:rPr>
              <w:t>............................</w:t>
            </w:r>
            <w:r w:rsidR="00386407">
              <w:rPr>
                <w:lang w:val="id-ID"/>
              </w:rPr>
              <w:t>..</w:t>
            </w:r>
          </w:p>
          <w:p w:rsidR="003F5BA0" w:rsidRPr="00F4677E" w:rsidRDefault="00BD34CF" w:rsidP="00FF358F">
            <w:pPr>
              <w:pStyle w:val="ListParagraph"/>
              <w:numPr>
                <w:ilvl w:val="1"/>
                <w:numId w:val="19"/>
              </w:numPr>
              <w:spacing w:line="360" w:lineRule="auto"/>
              <w:ind w:left="555" w:hanging="555"/>
              <w:rPr>
                <w:lang w:val="id-ID"/>
              </w:rPr>
            </w:pPr>
            <w:r>
              <w:rPr>
                <w:lang w:val="en-US"/>
              </w:rPr>
              <w:t>Ruang Lingkup</w:t>
            </w:r>
            <w:r w:rsidR="003F5BA0">
              <w:rPr>
                <w:lang w:val="id-ID"/>
              </w:rPr>
              <w:t xml:space="preserve">     </w:t>
            </w:r>
            <w:r>
              <w:rPr>
                <w:lang w:val="en-US"/>
              </w:rPr>
              <w:t>……</w:t>
            </w:r>
            <w:r w:rsidR="003F5BA0">
              <w:rPr>
                <w:lang w:val="id-ID"/>
              </w:rPr>
              <w:t>........................</w:t>
            </w:r>
            <w:r w:rsidR="00FE1D3B">
              <w:rPr>
                <w:lang w:val="id-ID"/>
              </w:rPr>
              <w:t>............................</w:t>
            </w:r>
            <w:r w:rsidR="00386407">
              <w:rPr>
                <w:lang w:val="id-ID"/>
              </w:rPr>
              <w:t>..</w:t>
            </w:r>
          </w:p>
          <w:p w:rsidR="003F5BA0" w:rsidRDefault="00BD34CF" w:rsidP="00BD34CF">
            <w:pPr>
              <w:pStyle w:val="ListParagraph"/>
              <w:spacing w:line="360" w:lineRule="auto"/>
              <w:ind w:left="555"/>
              <w:rPr>
                <w:lang w:val="en-US"/>
              </w:rPr>
            </w:pPr>
            <w:r>
              <w:rPr>
                <w:lang w:val="en-US"/>
              </w:rPr>
              <w:t>1.2.1. Identifikasi</w:t>
            </w:r>
            <w:r>
              <w:rPr>
                <w:lang w:val="id-ID"/>
              </w:rPr>
              <w:t xml:space="preserve"> Masalah</w:t>
            </w:r>
            <w:r>
              <w:rPr>
                <w:lang w:val="en-US"/>
              </w:rPr>
              <w:t xml:space="preserve">    </w:t>
            </w:r>
            <w:r w:rsidR="003F5BA0">
              <w:rPr>
                <w:lang w:val="id-ID"/>
              </w:rPr>
              <w:t>..............</w:t>
            </w:r>
            <w:r w:rsidR="00FE1D3B">
              <w:rPr>
                <w:lang w:val="id-ID"/>
              </w:rPr>
              <w:t>.............................</w:t>
            </w:r>
            <w:r w:rsidR="00386407">
              <w:rPr>
                <w:lang w:val="id-ID"/>
              </w:rPr>
              <w:t>..</w:t>
            </w:r>
          </w:p>
          <w:p w:rsidR="00BD34CF" w:rsidRDefault="00BD34CF" w:rsidP="00BD34CF">
            <w:pPr>
              <w:pStyle w:val="ListParagraph"/>
              <w:spacing w:line="360" w:lineRule="auto"/>
              <w:ind w:left="555"/>
              <w:rPr>
                <w:lang w:val="en-US"/>
              </w:rPr>
            </w:pPr>
            <w:r>
              <w:rPr>
                <w:lang w:val="en-US"/>
              </w:rPr>
              <w:t>1.2.2. Batasan Masalah   …</w:t>
            </w:r>
            <w:r w:rsidRPr="00F4677E">
              <w:rPr>
                <w:lang w:val="id-ID"/>
              </w:rPr>
              <w:t>..................</w:t>
            </w:r>
            <w:r>
              <w:rPr>
                <w:lang w:val="id-ID"/>
              </w:rPr>
              <w:t>..............................</w:t>
            </w:r>
          </w:p>
          <w:p w:rsidR="00BD34CF" w:rsidRPr="00BD34CF" w:rsidRDefault="00BD34CF" w:rsidP="00BD34CF">
            <w:pPr>
              <w:pStyle w:val="ListParagraph"/>
              <w:spacing w:line="360" w:lineRule="auto"/>
              <w:ind w:left="555"/>
              <w:rPr>
                <w:lang w:val="en-US"/>
              </w:rPr>
            </w:pPr>
            <w:r>
              <w:rPr>
                <w:lang w:val="en-US"/>
              </w:rPr>
              <w:t xml:space="preserve">1.2.3. Rumusan Masalah    </w:t>
            </w:r>
            <w:r w:rsidRPr="00F4677E">
              <w:rPr>
                <w:lang w:val="id-ID"/>
              </w:rPr>
              <w:t>..................</w:t>
            </w:r>
            <w:r>
              <w:rPr>
                <w:lang w:val="id-ID"/>
              </w:rPr>
              <w:t>..............................</w:t>
            </w:r>
          </w:p>
          <w:p w:rsidR="000808A9" w:rsidRDefault="000808A9" w:rsidP="00FF358F">
            <w:pPr>
              <w:pStyle w:val="ListParagraph"/>
              <w:numPr>
                <w:ilvl w:val="1"/>
                <w:numId w:val="19"/>
              </w:numPr>
              <w:spacing w:line="360" w:lineRule="auto"/>
              <w:ind w:left="555" w:hanging="555"/>
              <w:rPr>
                <w:lang w:val="id-ID"/>
              </w:rPr>
            </w:pPr>
            <w:r w:rsidRPr="00F4677E">
              <w:rPr>
                <w:lang w:val="id-ID"/>
              </w:rPr>
              <w:t xml:space="preserve">Tujuan </w:t>
            </w:r>
            <w:r w:rsidR="00CC266E">
              <w:rPr>
                <w:lang w:val="id-ID"/>
              </w:rPr>
              <w:t xml:space="preserve">dan Manfaat     </w:t>
            </w:r>
            <w:r w:rsidRPr="00F4677E">
              <w:rPr>
                <w:lang w:val="id-ID"/>
              </w:rPr>
              <w:t>..............................</w:t>
            </w:r>
            <w:r w:rsidR="00FE1D3B">
              <w:rPr>
                <w:lang w:val="id-ID"/>
              </w:rPr>
              <w:t>......................</w:t>
            </w:r>
            <w:r w:rsidR="00386407">
              <w:rPr>
                <w:lang w:val="id-ID"/>
              </w:rPr>
              <w:t>...</w:t>
            </w:r>
          </w:p>
          <w:p w:rsidR="00D57486" w:rsidRDefault="00D57486" w:rsidP="00FF358F">
            <w:pPr>
              <w:pStyle w:val="ListParagraph"/>
              <w:numPr>
                <w:ilvl w:val="2"/>
                <w:numId w:val="19"/>
              </w:numPr>
              <w:spacing w:line="360" w:lineRule="auto"/>
              <w:ind w:left="1264" w:hanging="709"/>
              <w:rPr>
                <w:lang w:val="id-ID"/>
              </w:rPr>
            </w:pPr>
            <w:r>
              <w:rPr>
                <w:lang w:val="id-ID"/>
              </w:rPr>
              <w:t>Tujuan     .................................</w:t>
            </w:r>
            <w:r w:rsidR="00FE1D3B">
              <w:rPr>
                <w:lang w:val="id-ID"/>
              </w:rPr>
              <w:t>.............................</w:t>
            </w:r>
            <w:r w:rsidR="00386407">
              <w:rPr>
                <w:lang w:val="id-ID"/>
              </w:rPr>
              <w:t>..</w:t>
            </w:r>
          </w:p>
          <w:p w:rsidR="00D57486" w:rsidRPr="00F4677E" w:rsidRDefault="00D57486" w:rsidP="00FF358F">
            <w:pPr>
              <w:pStyle w:val="ListParagraph"/>
              <w:numPr>
                <w:ilvl w:val="2"/>
                <w:numId w:val="19"/>
              </w:numPr>
              <w:spacing w:line="360" w:lineRule="auto"/>
              <w:ind w:left="1264" w:hanging="709"/>
              <w:rPr>
                <w:lang w:val="id-ID"/>
              </w:rPr>
            </w:pPr>
            <w:r>
              <w:rPr>
                <w:lang w:val="id-ID"/>
              </w:rPr>
              <w:t>Manfaat     ...............................</w:t>
            </w:r>
            <w:r w:rsidR="00FE1D3B">
              <w:rPr>
                <w:lang w:val="id-ID"/>
              </w:rPr>
              <w:t>.............................</w:t>
            </w:r>
            <w:r w:rsidR="00386407">
              <w:rPr>
                <w:lang w:val="id-ID"/>
              </w:rPr>
              <w:t>..</w:t>
            </w:r>
          </w:p>
          <w:p w:rsidR="000808A9" w:rsidRPr="00F4677E" w:rsidRDefault="000808A9" w:rsidP="00FF358F">
            <w:pPr>
              <w:pStyle w:val="ListParagraph"/>
              <w:numPr>
                <w:ilvl w:val="1"/>
                <w:numId w:val="19"/>
              </w:numPr>
              <w:spacing w:line="360" w:lineRule="auto"/>
              <w:ind w:left="555" w:hanging="555"/>
              <w:rPr>
                <w:lang w:val="id-ID"/>
              </w:rPr>
            </w:pPr>
            <w:r w:rsidRPr="00F4677E">
              <w:rPr>
                <w:lang w:val="id-ID"/>
              </w:rPr>
              <w:t>Metodologi Penelitian     .....................</w:t>
            </w:r>
            <w:r w:rsidR="00FE1D3B">
              <w:rPr>
                <w:lang w:val="id-ID"/>
              </w:rPr>
              <w:t>............................</w:t>
            </w:r>
            <w:r w:rsidR="00386407">
              <w:rPr>
                <w:lang w:val="id-ID"/>
              </w:rPr>
              <w:t>...</w:t>
            </w:r>
          </w:p>
          <w:p w:rsidR="000808A9" w:rsidRPr="00F4677E" w:rsidRDefault="000808A9" w:rsidP="00FF358F">
            <w:pPr>
              <w:pStyle w:val="ListParagraph"/>
              <w:numPr>
                <w:ilvl w:val="1"/>
                <w:numId w:val="19"/>
              </w:numPr>
              <w:spacing w:line="360" w:lineRule="auto"/>
              <w:ind w:left="555" w:hanging="555"/>
              <w:rPr>
                <w:lang w:val="id-ID"/>
              </w:rPr>
            </w:pPr>
            <w:r w:rsidRPr="00F4677E">
              <w:rPr>
                <w:lang w:val="id-ID"/>
              </w:rPr>
              <w:t>Sistematika Penulisan     .....................</w:t>
            </w:r>
            <w:r w:rsidR="00FE1D3B">
              <w:rPr>
                <w:lang w:val="id-ID"/>
              </w:rPr>
              <w:t>.............................</w:t>
            </w:r>
            <w:r w:rsidR="00386407">
              <w:rPr>
                <w:lang w:val="id-ID"/>
              </w:rPr>
              <w:t>..</w:t>
            </w:r>
          </w:p>
        </w:tc>
        <w:tc>
          <w:tcPr>
            <w:tcW w:w="675" w:type="dxa"/>
            <w:shd w:val="clear" w:color="auto" w:fill="auto"/>
          </w:tcPr>
          <w:p w:rsidR="000808A9" w:rsidRPr="00F4677E" w:rsidRDefault="000808A9" w:rsidP="00FF358F">
            <w:pPr>
              <w:spacing w:line="360" w:lineRule="auto"/>
              <w:jc w:val="right"/>
              <w:rPr>
                <w:lang w:val="id-ID"/>
              </w:rPr>
            </w:pPr>
            <w:r w:rsidRPr="00F4677E">
              <w:rPr>
                <w:lang w:val="id-ID"/>
              </w:rPr>
              <w:t>1</w:t>
            </w:r>
          </w:p>
          <w:p w:rsidR="000808A9" w:rsidRPr="00F4677E" w:rsidRDefault="000808A9" w:rsidP="00FF358F">
            <w:pPr>
              <w:spacing w:line="360" w:lineRule="auto"/>
              <w:jc w:val="right"/>
              <w:rPr>
                <w:lang w:val="id-ID"/>
              </w:rPr>
            </w:pPr>
            <w:r w:rsidRPr="00F4677E">
              <w:rPr>
                <w:lang w:val="id-ID"/>
              </w:rPr>
              <w:t>1</w:t>
            </w:r>
          </w:p>
          <w:p w:rsidR="000808A9" w:rsidRPr="00F4677E" w:rsidRDefault="00CC266E" w:rsidP="00FF358F">
            <w:pPr>
              <w:spacing w:line="360" w:lineRule="auto"/>
              <w:jc w:val="right"/>
              <w:rPr>
                <w:lang w:val="id-ID"/>
              </w:rPr>
            </w:pPr>
            <w:r>
              <w:rPr>
                <w:lang w:val="id-ID"/>
              </w:rPr>
              <w:t>4</w:t>
            </w:r>
          </w:p>
          <w:p w:rsidR="000808A9" w:rsidRPr="00F4677E" w:rsidRDefault="00CC266E" w:rsidP="00FF358F">
            <w:pPr>
              <w:spacing w:line="360" w:lineRule="auto"/>
              <w:jc w:val="right"/>
              <w:rPr>
                <w:lang w:val="id-ID"/>
              </w:rPr>
            </w:pPr>
            <w:r>
              <w:rPr>
                <w:lang w:val="id-ID"/>
              </w:rPr>
              <w:t>4</w:t>
            </w:r>
          </w:p>
          <w:p w:rsidR="00BD34CF" w:rsidRDefault="00BD34CF" w:rsidP="00FF358F">
            <w:pPr>
              <w:spacing w:line="360" w:lineRule="auto"/>
              <w:jc w:val="right"/>
              <w:rPr>
                <w:lang w:val="en-US"/>
              </w:rPr>
            </w:pPr>
            <w:r>
              <w:rPr>
                <w:lang w:val="en-US"/>
              </w:rPr>
              <w:t>4</w:t>
            </w:r>
          </w:p>
          <w:p w:rsidR="00BD34CF" w:rsidRDefault="00BD34CF" w:rsidP="00FF358F">
            <w:pPr>
              <w:spacing w:line="360" w:lineRule="auto"/>
              <w:jc w:val="right"/>
              <w:rPr>
                <w:lang w:val="en-US"/>
              </w:rPr>
            </w:pPr>
            <w:r>
              <w:rPr>
                <w:lang w:val="en-US"/>
              </w:rPr>
              <w:t>4</w:t>
            </w:r>
          </w:p>
          <w:p w:rsidR="000808A9" w:rsidRPr="00CC266E" w:rsidRDefault="00CC266E" w:rsidP="00FF358F">
            <w:pPr>
              <w:spacing w:line="360" w:lineRule="auto"/>
              <w:jc w:val="right"/>
              <w:rPr>
                <w:lang w:val="id-ID"/>
              </w:rPr>
            </w:pPr>
            <w:r>
              <w:rPr>
                <w:lang w:val="id-ID"/>
              </w:rPr>
              <w:t>6</w:t>
            </w:r>
          </w:p>
          <w:p w:rsidR="000808A9" w:rsidRDefault="00CC266E" w:rsidP="00FF358F">
            <w:pPr>
              <w:spacing w:line="360" w:lineRule="auto"/>
              <w:jc w:val="right"/>
              <w:rPr>
                <w:lang w:val="id-ID"/>
              </w:rPr>
            </w:pPr>
            <w:r>
              <w:rPr>
                <w:lang w:val="id-ID"/>
              </w:rPr>
              <w:t>7</w:t>
            </w:r>
          </w:p>
          <w:p w:rsidR="003F5BA0" w:rsidRDefault="003F5BA0" w:rsidP="00FF358F">
            <w:pPr>
              <w:spacing w:line="360" w:lineRule="auto"/>
              <w:jc w:val="right"/>
              <w:rPr>
                <w:lang w:val="id-ID"/>
              </w:rPr>
            </w:pPr>
            <w:r>
              <w:rPr>
                <w:lang w:val="id-ID"/>
              </w:rPr>
              <w:t>8</w:t>
            </w:r>
          </w:p>
          <w:p w:rsidR="00D57486" w:rsidRDefault="00D57486" w:rsidP="00FF358F">
            <w:pPr>
              <w:spacing w:line="360" w:lineRule="auto"/>
              <w:jc w:val="right"/>
              <w:rPr>
                <w:lang w:val="id-ID"/>
              </w:rPr>
            </w:pPr>
            <w:r>
              <w:rPr>
                <w:lang w:val="id-ID"/>
              </w:rPr>
              <w:t>9</w:t>
            </w:r>
          </w:p>
          <w:p w:rsidR="00D57486" w:rsidRPr="00F4677E" w:rsidRDefault="00D57486" w:rsidP="00FF358F">
            <w:pPr>
              <w:spacing w:line="360" w:lineRule="auto"/>
              <w:jc w:val="right"/>
              <w:rPr>
                <w:lang w:val="id-ID"/>
              </w:rPr>
            </w:pPr>
            <w:r>
              <w:rPr>
                <w:lang w:val="id-ID"/>
              </w:rPr>
              <w:t>10</w:t>
            </w:r>
          </w:p>
        </w:tc>
      </w:tr>
      <w:tr w:rsidR="00FE1D3B" w:rsidRPr="00C24047" w:rsidTr="00FD4636">
        <w:tc>
          <w:tcPr>
            <w:tcW w:w="710" w:type="dxa"/>
            <w:shd w:val="clear" w:color="auto" w:fill="auto"/>
          </w:tcPr>
          <w:p w:rsidR="000808A9" w:rsidRPr="00F4677E" w:rsidRDefault="000808A9" w:rsidP="00FF358F">
            <w:pPr>
              <w:pStyle w:val="ListParagraph"/>
              <w:spacing w:line="360" w:lineRule="auto"/>
              <w:ind w:left="0"/>
              <w:rPr>
                <w:lang w:val="id-ID"/>
              </w:rPr>
            </w:pPr>
          </w:p>
        </w:tc>
        <w:tc>
          <w:tcPr>
            <w:tcW w:w="470" w:type="dxa"/>
            <w:shd w:val="clear" w:color="auto" w:fill="auto"/>
          </w:tcPr>
          <w:p w:rsidR="000808A9" w:rsidRPr="00F4677E" w:rsidRDefault="000808A9" w:rsidP="00FF358F">
            <w:pPr>
              <w:spacing w:line="360" w:lineRule="auto"/>
              <w:jc w:val="right"/>
              <w:rPr>
                <w:lang w:val="id-ID"/>
              </w:rPr>
            </w:pPr>
          </w:p>
        </w:tc>
        <w:tc>
          <w:tcPr>
            <w:tcW w:w="6333" w:type="dxa"/>
            <w:shd w:val="clear" w:color="auto" w:fill="auto"/>
          </w:tcPr>
          <w:p w:rsidR="000808A9" w:rsidRPr="00F4677E" w:rsidRDefault="000808A9" w:rsidP="00FF358F">
            <w:pPr>
              <w:spacing w:line="360" w:lineRule="auto"/>
              <w:rPr>
                <w:lang w:val="id-ID"/>
              </w:rPr>
            </w:pPr>
          </w:p>
        </w:tc>
        <w:tc>
          <w:tcPr>
            <w:tcW w:w="675" w:type="dxa"/>
            <w:shd w:val="clear" w:color="auto" w:fill="auto"/>
          </w:tcPr>
          <w:p w:rsidR="000808A9" w:rsidRPr="00F4677E" w:rsidRDefault="000808A9" w:rsidP="00FF358F">
            <w:pPr>
              <w:spacing w:line="360" w:lineRule="auto"/>
              <w:jc w:val="right"/>
              <w:rPr>
                <w:lang w:val="id-ID"/>
              </w:rPr>
            </w:pPr>
          </w:p>
        </w:tc>
      </w:tr>
      <w:tr w:rsidR="00FE1D3B" w:rsidRPr="00C24047" w:rsidTr="00FD4636">
        <w:tc>
          <w:tcPr>
            <w:tcW w:w="710" w:type="dxa"/>
            <w:shd w:val="clear" w:color="auto" w:fill="auto"/>
          </w:tcPr>
          <w:p w:rsidR="000808A9" w:rsidRPr="00F4677E" w:rsidRDefault="000808A9" w:rsidP="00FF358F">
            <w:pPr>
              <w:pStyle w:val="ListParagraph"/>
              <w:spacing w:line="360" w:lineRule="auto"/>
              <w:ind w:left="0"/>
              <w:rPr>
                <w:lang w:val="id-ID"/>
              </w:rPr>
            </w:pPr>
            <w:r w:rsidRPr="00F4677E">
              <w:rPr>
                <w:lang w:val="id-ID"/>
              </w:rPr>
              <w:t xml:space="preserve">BAB   </w:t>
            </w:r>
          </w:p>
        </w:tc>
        <w:tc>
          <w:tcPr>
            <w:tcW w:w="470" w:type="dxa"/>
            <w:shd w:val="clear" w:color="auto" w:fill="auto"/>
          </w:tcPr>
          <w:p w:rsidR="000808A9" w:rsidRPr="00F4677E" w:rsidRDefault="000808A9" w:rsidP="00FF358F">
            <w:pPr>
              <w:spacing w:line="360" w:lineRule="auto"/>
              <w:jc w:val="right"/>
              <w:rPr>
                <w:lang w:val="id-ID"/>
              </w:rPr>
            </w:pPr>
            <w:r w:rsidRPr="00F4677E">
              <w:rPr>
                <w:lang w:val="id-ID"/>
              </w:rPr>
              <w:t>II</w:t>
            </w:r>
          </w:p>
        </w:tc>
        <w:tc>
          <w:tcPr>
            <w:tcW w:w="6333" w:type="dxa"/>
            <w:shd w:val="clear" w:color="auto" w:fill="auto"/>
          </w:tcPr>
          <w:p w:rsidR="000808A9" w:rsidRPr="00F4677E" w:rsidRDefault="000808A9" w:rsidP="00FF358F">
            <w:pPr>
              <w:spacing w:line="360" w:lineRule="auto"/>
              <w:rPr>
                <w:lang w:val="id-ID"/>
              </w:rPr>
            </w:pPr>
            <w:r w:rsidRPr="00F4677E">
              <w:rPr>
                <w:lang w:val="id-ID"/>
              </w:rPr>
              <w:t>LANDASAN TEORI     ...............................</w:t>
            </w:r>
            <w:r w:rsidR="00FE1D3B">
              <w:rPr>
                <w:lang w:val="id-ID"/>
              </w:rPr>
              <w:t>............................</w:t>
            </w:r>
            <w:r w:rsidR="00386407">
              <w:rPr>
                <w:lang w:val="id-ID"/>
              </w:rPr>
              <w:t>...</w:t>
            </w:r>
          </w:p>
          <w:p w:rsidR="000808A9" w:rsidRPr="00F4677E" w:rsidRDefault="00616DE4" w:rsidP="00FF358F">
            <w:pPr>
              <w:pStyle w:val="ListParagraph"/>
              <w:numPr>
                <w:ilvl w:val="1"/>
                <w:numId w:val="2"/>
              </w:numPr>
              <w:spacing w:line="360" w:lineRule="auto"/>
              <w:ind w:left="555" w:hanging="567"/>
              <w:rPr>
                <w:lang w:val="id-ID"/>
              </w:rPr>
            </w:pPr>
            <w:r>
              <w:rPr>
                <w:lang w:val="id-ID"/>
              </w:rPr>
              <w:t>Landasan Teori</w:t>
            </w:r>
            <w:r w:rsidR="000808A9" w:rsidRPr="00F4677E">
              <w:rPr>
                <w:lang w:val="id-ID"/>
              </w:rPr>
              <w:t xml:space="preserve">     ..............................................</w:t>
            </w:r>
            <w:r w:rsidR="00FE1D3B">
              <w:rPr>
                <w:lang w:val="id-ID"/>
              </w:rPr>
              <w:t>..............</w:t>
            </w:r>
            <w:r w:rsidR="00386407">
              <w:rPr>
                <w:lang w:val="id-ID"/>
              </w:rPr>
              <w:t>..</w:t>
            </w:r>
          </w:p>
          <w:p w:rsidR="000808A9" w:rsidRDefault="00616DE4" w:rsidP="00FF358F">
            <w:pPr>
              <w:pStyle w:val="ListParagraph"/>
              <w:numPr>
                <w:ilvl w:val="1"/>
                <w:numId w:val="2"/>
              </w:numPr>
              <w:spacing w:line="360" w:lineRule="auto"/>
              <w:ind w:left="555" w:hanging="567"/>
              <w:rPr>
                <w:lang w:val="id-ID"/>
              </w:rPr>
            </w:pPr>
            <w:r>
              <w:rPr>
                <w:lang w:val="id-ID"/>
              </w:rPr>
              <w:t>Landasan Teori</w:t>
            </w:r>
            <w:r w:rsidRPr="00F4677E">
              <w:rPr>
                <w:lang w:val="id-ID"/>
              </w:rPr>
              <w:t xml:space="preserve">     ..............................................</w:t>
            </w:r>
            <w:r w:rsidR="00FE1D3B">
              <w:rPr>
                <w:lang w:val="id-ID"/>
              </w:rPr>
              <w:t>..............</w:t>
            </w:r>
            <w:r w:rsidR="00386407">
              <w:rPr>
                <w:lang w:val="id-ID"/>
              </w:rPr>
              <w:t>..</w:t>
            </w:r>
          </w:p>
          <w:p w:rsidR="00616DE4" w:rsidRDefault="003D4553" w:rsidP="00FF358F">
            <w:pPr>
              <w:pStyle w:val="ListParagraph"/>
              <w:numPr>
                <w:ilvl w:val="2"/>
                <w:numId w:val="25"/>
              </w:numPr>
              <w:spacing w:line="360" w:lineRule="auto"/>
              <w:ind w:left="1264"/>
              <w:rPr>
                <w:lang w:val="id-ID"/>
              </w:rPr>
            </w:pPr>
            <w:r w:rsidRPr="003D4553">
              <w:rPr>
                <w:lang w:val="id-ID"/>
              </w:rPr>
              <w:lastRenderedPageBreak/>
              <w:t>Landasan Teori     ....................</w:t>
            </w:r>
            <w:r w:rsidR="00FE1D3B">
              <w:rPr>
                <w:lang w:val="id-ID"/>
              </w:rPr>
              <w:t>............................</w:t>
            </w:r>
            <w:r w:rsidR="00386407">
              <w:rPr>
                <w:lang w:val="id-ID"/>
              </w:rPr>
              <w:t>..</w:t>
            </w:r>
          </w:p>
          <w:p w:rsidR="003D4553" w:rsidRPr="003D4553" w:rsidRDefault="003D4553" w:rsidP="00FF358F">
            <w:pPr>
              <w:pStyle w:val="ListParagraph"/>
              <w:numPr>
                <w:ilvl w:val="2"/>
                <w:numId w:val="25"/>
              </w:numPr>
              <w:spacing w:line="360" w:lineRule="auto"/>
              <w:ind w:left="1264"/>
              <w:rPr>
                <w:lang w:val="id-ID"/>
              </w:rPr>
            </w:pPr>
            <w:r w:rsidRPr="00616DE4">
              <w:rPr>
                <w:lang w:val="id-ID"/>
              </w:rPr>
              <w:t>Landasan Teori     ..............................................</w:t>
            </w:r>
            <w:r w:rsidR="00FE1D3B">
              <w:rPr>
                <w:lang w:val="id-ID"/>
              </w:rPr>
              <w:t>..</w:t>
            </w:r>
            <w:r w:rsidR="00386407">
              <w:rPr>
                <w:lang w:val="id-ID"/>
              </w:rPr>
              <w:t>..</w:t>
            </w:r>
          </w:p>
          <w:p w:rsidR="000808A9" w:rsidRDefault="00616DE4" w:rsidP="00FF358F">
            <w:pPr>
              <w:pStyle w:val="ListParagraph"/>
              <w:numPr>
                <w:ilvl w:val="1"/>
                <w:numId w:val="2"/>
              </w:numPr>
              <w:spacing w:line="360" w:lineRule="auto"/>
              <w:ind w:left="555" w:hanging="567"/>
              <w:rPr>
                <w:lang w:val="id-ID"/>
              </w:rPr>
            </w:pPr>
            <w:r>
              <w:rPr>
                <w:lang w:val="id-ID"/>
              </w:rPr>
              <w:t>Landasan Teori</w:t>
            </w:r>
            <w:r w:rsidRPr="00F4677E">
              <w:rPr>
                <w:lang w:val="id-ID"/>
              </w:rPr>
              <w:t xml:space="preserve">     ..............................................</w:t>
            </w:r>
            <w:r w:rsidR="00FE1D3B">
              <w:rPr>
                <w:lang w:val="id-ID"/>
              </w:rPr>
              <w:t>..............</w:t>
            </w:r>
            <w:r w:rsidR="00386407">
              <w:rPr>
                <w:lang w:val="id-ID"/>
              </w:rPr>
              <w:t>..</w:t>
            </w:r>
          </w:p>
          <w:p w:rsidR="00616DE4" w:rsidRDefault="00616DE4" w:rsidP="00FF358F">
            <w:pPr>
              <w:pStyle w:val="ListParagraph"/>
              <w:numPr>
                <w:ilvl w:val="2"/>
                <w:numId w:val="23"/>
              </w:numPr>
              <w:spacing w:line="360" w:lineRule="auto"/>
              <w:ind w:left="1264"/>
              <w:rPr>
                <w:lang w:val="id-ID"/>
              </w:rPr>
            </w:pPr>
            <w:r w:rsidRPr="00616DE4">
              <w:rPr>
                <w:lang w:val="id-ID"/>
              </w:rPr>
              <w:t>Landasan Teori     ..............................................</w:t>
            </w:r>
            <w:r w:rsidR="00FE1D3B">
              <w:rPr>
                <w:lang w:val="id-ID"/>
              </w:rPr>
              <w:t>..</w:t>
            </w:r>
            <w:r w:rsidR="00386407">
              <w:rPr>
                <w:lang w:val="id-ID"/>
              </w:rPr>
              <w:t>..</w:t>
            </w:r>
          </w:p>
          <w:p w:rsidR="00616DE4" w:rsidRDefault="00616DE4" w:rsidP="00FF358F">
            <w:pPr>
              <w:pStyle w:val="ListParagraph"/>
              <w:numPr>
                <w:ilvl w:val="2"/>
                <w:numId w:val="23"/>
              </w:numPr>
              <w:spacing w:line="360" w:lineRule="auto"/>
              <w:ind w:left="1264"/>
              <w:rPr>
                <w:lang w:val="id-ID"/>
              </w:rPr>
            </w:pPr>
            <w:r w:rsidRPr="00616DE4">
              <w:rPr>
                <w:lang w:val="id-ID"/>
              </w:rPr>
              <w:t>Landasan Teori     ..............................................</w:t>
            </w:r>
            <w:r w:rsidR="00FE1D3B">
              <w:rPr>
                <w:lang w:val="id-ID"/>
              </w:rPr>
              <w:t>..</w:t>
            </w:r>
            <w:r w:rsidR="00386407">
              <w:rPr>
                <w:lang w:val="id-ID"/>
              </w:rPr>
              <w:t>..</w:t>
            </w:r>
          </w:p>
          <w:p w:rsidR="00616DE4" w:rsidRPr="00616DE4" w:rsidRDefault="00616DE4" w:rsidP="00FF358F">
            <w:pPr>
              <w:pStyle w:val="ListParagraph"/>
              <w:numPr>
                <w:ilvl w:val="2"/>
                <w:numId w:val="23"/>
              </w:numPr>
              <w:spacing w:line="360" w:lineRule="auto"/>
              <w:ind w:left="1264"/>
              <w:rPr>
                <w:lang w:val="id-ID"/>
              </w:rPr>
            </w:pPr>
            <w:r w:rsidRPr="00616DE4">
              <w:rPr>
                <w:lang w:val="id-ID"/>
              </w:rPr>
              <w:t>Landasan Teori     ..................</w:t>
            </w:r>
            <w:r w:rsidR="00FE1D3B">
              <w:rPr>
                <w:lang w:val="id-ID"/>
              </w:rPr>
              <w:t>..............................</w:t>
            </w:r>
            <w:r w:rsidR="00386407">
              <w:rPr>
                <w:lang w:val="id-ID"/>
              </w:rPr>
              <w:t>..</w:t>
            </w:r>
          </w:p>
          <w:p w:rsidR="000808A9" w:rsidRPr="00F4677E" w:rsidRDefault="00616DE4" w:rsidP="00FF358F">
            <w:pPr>
              <w:pStyle w:val="ListParagraph"/>
              <w:numPr>
                <w:ilvl w:val="1"/>
                <w:numId w:val="2"/>
              </w:numPr>
              <w:spacing w:line="360" w:lineRule="auto"/>
              <w:ind w:left="555" w:hanging="567"/>
              <w:rPr>
                <w:lang w:val="id-ID"/>
              </w:rPr>
            </w:pPr>
            <w:r>
              <w:rPr>
                <w:lang w:val="id-ID"/>
              </w:rPr>
              <w:t>Landasan Teori</w:t>
            </w:r>
            <w:r w:rsidRPr="00F4677E">
              <w:rPr>
                <w:lang w:val="id-ID"/>
              </w:rPr>
              <w:t xml:space="preserve">     ..............................................</w:t>
            </w:r>
            <w:r w:rsidR="00FE1D3B">
              <w:rPr>
                <w:lang w:val="id-ID"/>
              </w:rPr>
              <w:t>..............</w:t>
            </w:r>
            <w:r w:rsidR="00386407">
              <w:rPr>
                <w:lang w:val="id-ID"/>
              </w:rPr>
              <w:t>..</w:t>
            </w:r>
          </w:p>
          <w:p w:rsidR="000808A9" w:rsidRPr="00F4677E" w:rsidRDefault="00616DE4" w:rsidP="00FF358F">
            <w:pPr>
              <w:pStyle w:val="ListParagraph"/>
              <w:numPr>
                <w:ilvl w:val="1"/>
                <w:numId w:val="2"/>
              </w:numPr>
              <w:spacing w:line="360" w:lineRule="auto"/>
              <w:ind w:left="555" w:hanging="567"/>
              <w:rPr>
                <w:lang w:val="id-ID"/>
              </w:rPr>
            </w:pPr>
            <w:r>
              <w:rPr>
                <w:lang w:val="id-ID"/>
              </w:rPr>
              <w:t>Landasan Teori</w:t>
            </w:r>
            <w:r w:rsidRPr="00F4677E">
              <w:rPr>
                <w:lang w:val="id-ID"/>
              </w:rPr>
              <w:t xml:space="preserve">     ..............................................</w:t>
            </w:r>
            <w:r w:rsidR="00FE1D3B">
              <w:rPr>
                <w:lang w:val="id-ID"/>
              </w:rPr>
              <w:t>..............</w:t>
            </w:r>
            <w:r w:rsidR="00386407">
              <w:rPr>
                <w:lang w:val="id-ID"/>
              </w:rPr>
              <w:t>..</w:t>
            </w:r>
          </w:p>
          <w:p w:rsidR="000808A9" w:rsidRDefault="00616DE4" w:rsidP="00FF358F">
            <w:pPr>
              <w:pStyle w:val="ListParagraph"/>
              <w:numPr>
                <w:ilvl w:val="1"/>
                <w:numId w:val="2"/>
              </w:numPr>
              <w:spacing w:line="360" w:lineRule="auto"/>
              <w:ind w:left="555" w:hanging="567"/>
              <w:rPr>
                <w:lang w:val="id-ID"/>
              </w:rPr>
            </w:pPr>
            <w:r>
              <w:rPr>
                <w:lang w:val="id-ID"/>
              </w:rPr>
              <w:t>Landasan Teori</w:t>
            </w:r>
            <w:r w:rsidRPr="00F4677E">
              <w:rPr>
                <w:lang w:val="id-ID"/>
              </w:rPr>
              <w:t xml:space="preserve">     ..............................................</w:t>
            </w:r>
            <w:r w:rsidR="00FE1D3B">
              <w:rPr>
                <w:lang w:val="id-ID"/>
              </w:rPr>
              <w:t>..............</w:t>
            </w:r>
            <w:r w:rsidR="00386407">
              <w:rPr>
                <w:lang w:val="id-ID"/>
              </w:rPr>
              <w:t>..</w:t>
            </w:r>
          </w:p>
          <w:p w:rsidR="00616DE4" w:rsidRDefault="00616DE4" w:rsidP="00FF358F">
            <w:pPr>
              <w:pStyle w:val="ListParagraph"/>
              <w:numPr>
                <w:ilvl w:val="2"/>
                <w:numId w:val="24"/>
              </w:numPr>
              <w:spacing w:line="360" w:lineRule="auto"/>
              <w:ind w:left="1264"/>
              <w:rPr>
                <w:lang w:val="id-ID"/>
              </w:rPr>
            </w:pPr>
            <w:r w:rsidRPr="00616DE4">
              <w:rPr>
                <w:lang w:val="id-ID"/>
              </w:rPr>
              <w:t>Landasan Teori     ..............................................</w:t>
            </w:r>
            <w:r w:rsidR="00FE1D3B">
              <w:rPr>
                <w:lang w:val="id-ID"/>
              </w:rPr>
              <w:t>..</w:t>
            </w:r>
            <w:r w:rsidR="00386407">
              <w:rPr>
                <w:lang w:val="id-ID"/>
              </w:rPr>
              <w:t>..</w:t>
            </w:r>
          </w:p>
          <w:p w:rsidR="00616DE4" w:rsidRDefault="00616DE4" w:rsidP="00FF358F">
            <w:pPr>
              <w:pStyle w:val="ListParagraph"/>
              <w:numPr>
                <w:ilvl w:val="2"/>
                <w:numId w:val="24"/>
              </w:numPr>
              <w:spacing w:line="360" w:lineRule="auto"/>
              <w:ind w:left="1264"/>
              <w:rPr>
                <w:lang w:val="id-ID"/>
              </w:rPr>
            </w:pPr>
            <w:r w:rsidRPr="00616DE4">
              <w:rPr>
                <w:lang w:val="id-ID"/>
              </w:rPr>
              <w:t>Landasan Teori     ..............................................</w:t>
            </w:r>
            <w:r w:rsidR="00FE1D3B">
              <w:rPr>
                <w:lang w:val="id-ID"/>
              </w:rPr>
              <w:t>..</w:t>
            </w:r>
            <w:r w:rsidR="00386407">
              <w:rPr>
                <w:lang w:val="id-ID"/>
              </w:rPr>
              <w:t>..</w:t>
            </w:r>
          </w:p>
          <w:p w:rsidR="00616DE4" w:rsidRPr="00616DE4" w:rsidRDefault="00616DE4" w:rsidP="00FF358F">
            <w:pPr>
              <w:pStyle w:val="ListParagraph"/>
              <w:numPr>
                <w:ilvl w:val="2"/>
                <w:numId w:val="24"/>
              </w:numPr>
              <w:spacing w:line="360" w:lineRule="auto"/>
              <w:ind w:left="1264"/>
              <w:rPr>
                <w:lang w:val="id-ID"/>
              </w:rPr>
            </w:pPr>
            <w:r w:rsidRPr="00616DE4">
              <w:rPr>
                <w:lang w:val="id-ID"/>
              </w:rPr>
              <w:t>Landasan Teori     ..............................................</w:t>
            </w:r>
            <w:r w:rsidR="00386407">
              <w:rPr>
                <w:lang w:val="id-ID"/>
              </w:rPr>
              <w:t>....</w:t>
            </w:r>
          </w:p>
          <w:p w:rsidR="000808A9" w:rsidRPr="00F4677E" w:rsidRDefault="00616DE4" w:rsidP="00FF358F">
            <w:pPr>
              <w:pStyle w:val="ListParagraph"/>
              <w:numPr>
                <w:ilvl w:val="1"/>
                <w:numId w:val="2"/>
              </w:numPr>
              <w:spacing w:line="360" w:lineRule="auto"/>
              <w:ind w:left="555" w:hanging="567"/>
              <w:rPr>
                <w:lang w:val="id-ID"/>
              </w:rPr>
            </w:pPr>
            <w:r>
              <w:rPr>
                <w:lang w:val="id-ID"/>
              </w:rPr>
              <w:t>Landasan Teori</w:t>
            </w:r>
            <w:r w:rsidRPr="00F4677E">
              <w:rPr>
                <w:lang w:val="id-ID"/>
              </w:rPr>
              <w:t xml:space="preserve">     ..............................................</w:t>
            </w:r>
            <w:r w:rsidR="00386407">
              <w:rPr>
                <w:lang w:val="id-ID"/>
              </w:rPr>
              <w:t>................</w:t>
            </w:r>
          </w:p>
          <w:p w:rsidR="00FD0105" w:rsidRDefault="00616DE4" w:rsidP="00FF358F">
            <w:pPr>
              <w:pStyle w:val="ListParagraph"/>
              <w:numPr>
                <w:ilvl w:val="1"/>
                <w:numId w:val="2"/>
              </w:numPr>
              <w:spacing w:line="360" w:lineRule="auto"/>
              <w:ind w:left="555" w:hanging="567"/>
              <w:rPr>
                <w:lang w:val="id-ID"/>
              </w:rPr>
            </w:pPr>
            <w:r>
              <w:rPr>
                <w:lang w:val="id-ID"/>
              </w:rPr>
              <w:t>Landasan Teori</w:t>
            </w:r>
            <w:r w:rsidRPr="00F4677E">
              <w:rPr>
                <w:lang w:val="id-ID"/>
              </w:rPr>
              <w:t xml:space="preserve">     </w:t>
            </w:r>
            <w:r w:rsidR="00386407" w:rsidRPr="00F4677E">
              <w:rPr>
                <w:lang w:val="id-ID"/>
              </w:rPr>
              <w:t>..............................................</w:t>
            </w:r>
            <w:r w:rsidR="00386407">
              <w:rPr>
                <w:lang w:val="id-ID"/>
              </w:rPr>
              <w:t>................</w:t>
            </w:r>
          </w:p>
          <w:p w:rsidR="00FD0105" w:rsidRPr="003D4553" w:rsidRDefault="00616DE4" w:rsidP="00FF358F">
            <w:pPr>
              <w:pStyle w:val="ListParagraph"/>
              <w:numPr>
                <w:ilvl w:val="1"/>
                <w:numId w:val="2"/>
              </w:numPr>
              <w:spacing w:line="360" w:lineRule="auto"/>
              <w:ind w:left="555" w:hanging="567"/>
              <w:rPr>
                <w:lang w:val="id-ID"/>
              </w:rPr>
            </w:pPr>
            <w:r>
              <w:rPr>
                <w:lang w:val="id-ID"/>
              </w:rPr>
              <w:t>Landasan Teori</w:t>
            </w:r>
            <w:r w:rsidRPr="00F4677E">
              <w:rPr>
                <w:lang w:val="id-ID"/>
              </w:rPr>
              <w:t xml:space="preserve">     </w:t>
            </w:r>
            <w:r w:rsidR="00386407" w:rsidRPr="00F4677E">
              <w:rPr>
                <w:lang w:val="id-ID"/>
              </w:rPr>
              <w:t>..............................................</w:t>
            </w:r>
            <w:r w:rsidR="00386407">
              <w:rPr>
                <w:lang w:val="id-ID"/>
              </w:rPr>
              <w:t>................</w:t>
            </w:r>
          </w:p>
        </w:tc>
        <w:tc>
          <w:tcPr>
            <w:tcW w:w="675" w:type="dxa"/>
            <w:shd w:val="clear" w:color="auto" w:fill="auto"/>
          </w:tcPr>
          <w:p w:rsidR="00FD0105" w:rsidRDefault="00FE1D3B" w:rsidP="00FF358F">
            <w:pPr>
              <w:spacing w:line="360" w:lineRule="auto"/>
              <w:jc w:val="right"/>
              <w:rPr>
                <w:lang w:val="id-ID"/>
              </w:rPr>
            </w:pPr>
            <w:r>
              <w:rPr>
                <w:lang w:val="id-ID"/>
              </w:rPr>
              <w:lastRenderedPageBreak/>
              <w:t>13</w:t>
            </w:r>
          </w:p>
          <w:p w:rsidR="00FE1D3B" w:rsidRDefault="00FE1D3B" w:rsidP="00FF358F">
            <w:pPr>
              <w:spacing w:line="360" w:lineRule="auto"/>
              <w:jc w:val="right"/>
              <w:rPr>
                <w:lang w:val="id-ID"/>
              </w:rPr>
            </w:pPr>
            <w:r>
              <w:rPr>
                <w:lang w:val="id-ID"/>
              </w:rPr>
              <w:t>13</w:t>
            </w:r>
          </w:p>
          <w:p w:rsidR="00FE1D3B" w:rsidRDefault="00FE1D3B" w:rsidP="00FF358F">
            <w:pPr>
              <w:spacing w:line="360" w:lineRule="auto"/>
              <w:jc w:val="right"/>
              <w:rPr>
                <w:lang w:val="id-ID"/>
              </w:rPr>
            </w:pPr>
            <w:r>
              <w:rPr>
                <w:lang w:val="id-ID"/>
              </w:rPr>
              <w:t>14</w:t>
            </w:r>
          </w:p>
          <w:p w:rsidR="00FE1D3B" w:rsidRDefault="00FE1D3B" w:rsidP="00FF358F">
            <w:pPr>
              <w:spacing w:line="360" w:lineRule="auto"/>
              <w:jc w:val="right"/>
              <w:rPr>
                <w:lang w:val="id-ID"/>
              </w:rPr>
            </w:pPr>
            <w:r>
              <w:rPr>
                <w:lang w:val="id-ID"/>
              </w:rPr>
              <w:lastRenderedPageBreak/>
              <w:t>17</w:t>
            </w:r>
          </w:p>
          <w:p w:rsidR="00FE1D3B" w:rsidRDefault="00FE1D3B" w:rsidP="00FF358F">
            <w:pPr>
              <w:spacing w:line="360" w:lineRule="auto"/>
              <w:jc w:val="right"/>
              <w:rPr>
                <w:lang w:val="id-ID"/>
              </w:rPr>
            </w:pPr>
            <w:r>
              <w:rPr>
                <w:lang w:val="id-ID"/>
              </w:rPr>
              <w:t>18</w:t>
            </w:r>
          </w:p>
          <w:p w:rsidR="00FE1D3B" w:rsidRDefault="00FE1D3B" w:rsidP="00FF358F">
            <w:pPr>
              <w:spacing w:line="360" w:lineRule="auto"/>
              <w:jc w:val="right"/>
              <w:rPr>
                <w:lang w:val="id-ID"/>
              </w:rPr>
            </w:pPr>
            <w:r>
              <w:rPr>
                <w:lang w:val="id-ID"/>
              </w:rPr>
              <w:t>19</w:t>
            </w:r>
          </w:p>
          <w:p w:rsidR="00FE1D3B" w:rsidRDefault="00FE1D3B" w:rsidP="00FF358F">
            <w:pPr>
              <w:spacing w:line="360" w:lineRule="auto"/>
              <w:jc w:val="right"/>
              <w:rPr>
                <w:lang w:val="id-ID"/>
              </w:rPr>
            </w:pPr>
            <w:r>
              <w:rPr>
                <w:lang w:val="id-ID"/>
              </w:rPr>
              <w:t>21</w:t>
            </w:r>
          </w:p>
          <w:p w:rsidR="00FE1D3B" w:rsidRDefault="00FE1D3B" w:rsidP="00FF358F">
            <w:pPr>
              <w:spacing w:line="360" w:lineRule="auto"/>
              <w:jc w:val="right"/>
              <w:rPr>
                <w:lang w:val="id-ID"/>
              </w:rPr>
            </w:pPr>
            <w:r>
              <w:rPr>
                <w:lang w:val="id-ID"/>
              </w:rPr>
              <w:t>21</w:t>
            </w:r>
          </w:p>
          <w:p w:rsidR="00FE1D3B" w:rsidRDefault="00FE1D3B" w:rsidP="00FF358F">
            <w:pPr>
              <w:spacing w:line="360" w:lineRule="auto"/>
              <w:jc w:val="right"/>
              <w:rPr>
                <w:lang w:val="id-ID"/>
              </w:rPr>
            </w:pPr>
            <w:r>
              <w:rPr>
                <w:lang w:val="id-ID"/>
              </w:rPr>
              <w:t>23</w:t>
            </w:r>
          </w:p>
          <w:p w:rsidR="00FE1D3B" w:rsidRDefault="00FE1D3B" w:rsidP="00FF358F">
            <w:pPr>
              <w:spacing w:line="360" w:lineRule="auto"/>
              <w:jc w:val="right"/>
              <w:rPr>
                <w:lang w:val="id-ID"/>
              </w:rPr>
            </w:pPr>
            <w:r>
              <w:rPr>
                <w:lang w:val="id-ID"/>
              </w:rPr>
              <w:t>24</w:t>
            </w:r>
          </w:p>
          <w:p w:rsidR="00FE1D3B" w:rsidRDefault="00FE1D3B" w:rsidP="00FF358F">
            <w:pPr>
              <w:spacing w:line="360" w:lineRule="auto"/>
              <w:jc w:val="right"/>
              <w:rPr>
                <w:lang w:val="id-ID"/>
              </w:rPr>
            </w:pPr>
            <w:r>
              <w:rPr>
                <w:lang w:val="id-ID"/>
              </w:rPr>
              <w:t>25</w:t>
            </w:r>
          </w:p>
          <w:p w:rsidR="00FE1D3B" w:rsidRDefault="00FE1D3B" w:rsidP="00FF358F">
            <w:pPr>
              <w:spacing w:line="360" w:lineRule="auto"/>
              <w:jc w:val="right"/>
              <w:rPr>
                <w:lang w:val="id-ID"/>
              </w:rPr>
            </w:pPr>
            <w:r>
              <w:rPr>
                <w:lang w:val="id-ID"/>
              </w:rPr>
              <w:t>25</w:t>
            </w:r>
          </w:p>
          <w:p w:rsidR="00FE1D3B" w:rsidRDefault="00FE1D3B" w:rsidP="00FF358F">
            <w:pPr>
              <w:spacing w:line="360" w:lineRule="auto"/>
              <w:jc w:val="right"/>
              <w:rPr>
                <w:lang w:val="id-ID"/>
              </w:rPr>
            </w:pPr>
            <w:r>
              <w:rPr>
                <w:lang w:val="id-ID"/>
              </w:rPr>
              <w:t>27</w:t>
            </w:r>
          </w:p>
          <w:p w:rsidR="00FE1D3B" w:rsidRDefault="00FE1D3B" w:rsidP="00FF358F">
            <w:pPr>
              <w:spacing w:line="360" w:lineRule="auto"/>
              <w:jc w:val="right"/>
              <w:rPr>
                <w:lang w:val="id-ID"/>
              </w:rPr>
            </w:pPr>
            <w:r>
              <w:rPr>
                <w:lang w:val="id-ID"/>
              </w:rPr>
              <w:t>28</w:t>
            </w:r>
          </w:p>
          <w:p w:rsidR="00FE1D3B" w:rsidRDefault="00FE1D3B" w:rsidP="00FF358F">
            <w:pPr>
              <w:spacing w:line="360" w:lineRule="auto"/>
              <w:jc w:val="right"/>
              <w:rPr>
                <w:lang w:val="id-ID"/>
              </w:rPr>
            </w:pPr>
            <w:r>
              <w:rPr>
                <w:lang w:val="id-ID"/>
              </w:rPr>
              <w:t>30</w:t>
            </w:r>
          </w:p>
          <w:p w:rsidR="00FE1D3B" w:rsidRDefault="00FE1D3B" w:rsidP="00FF358F">
            <w:pPr>
              <w:spacing w:line="360" w:lineRule="auto"/>
              <w:jc w:val="right"/>
              <w:rPr>
                <w:lang w:val="id-ID"/>
              </w:rPr>
            </w:pPr>
            <w:r>
              <w:rPr>
                <w:lang w:val="id-ID"/>
              </w:rPr>
              <w:t>30</w:t>
            </w:r>
          </w:p>
          <w:p w:rsidR="00FE1D3B" w:rsidRDefault="00FE1D3B" w:rsidP="00FF358F">
            <w:pPr>
              <w:spacing w:line="360" w:lineRule="auto"/>
              <w:jc w:val="right"/>
              <w:rPr>
                <w:lang w:val="id-ID"/>
              </w:rPr>
            </w:pPr>
            <w:r>
              <w:rPr>
                <w:lang w:val="id-ID"/>
              </w:rPr>
              <w:t>31</w:t>
            </w:r>
          </w:p>
          <w:p w:rsidR="00FE1D3B" w:rsidRPr="00FD0105" w:rsidRDefault="00FE1D3B" w:rsidP="00FF358F">
            <w:pPr>
              <w:spacing w:line="360" w:lineRule="auto"/>
              <w:jc w:val="right"/>
              <w:rPr>
                <w:lang w:val="id-ID"/>
              </w:rPr>
            </w:pPr>
            <w:r>
              <w:rPr>
                <w:lang w:val="id-ID"/>
              </w:rPr>
              <w:t>33</w:t>
            </w:r>
          </w:p>
        </w:tc>
      </w:tr>
      <w:tr w:rsidR="00FE1D3B" w:rsidRPr="00C24047" w:rsidTr="00FD4636">
        <w:tc>
          <w:tcPr>
            <w:tcW w:w="710" w:type="dxa"/>
            <w:shd w:val="clear" w:color="auto" w:fill="auto"/>
          </w:tcPr>
          <w:p w:rsidR="000808A9" w:rsidRPr="00F4677E" w:rsidRDefault="000808A9" w:rsidP="00FF358F">
            <w:pPr>
              <w:pStyle w:val="ListParagraph"/>
              <w:spacing w:line="360" w:lineRule="auto"/>
              <w:ind w:left="0"/>
              <w:rPr>
                <w:lang w:val="id-ID"/>
              </w:rPr>
            </w:pPr>
          </w:p>
        </w:tc>
        <w:tc>
          <w:tcPr>
            <w:tcW w:w="470" w:type="dxa"/>
            <w:shd w:val="clear" w:color="auto" w:fill="auto"/>
          </w:tcPr>
          <w:p w:rsidR="000808A9" w:rsidRPr="00F4677E" w:rsidRDefault="000808A9" w:rsidP="00FF358F">
            <w:pPr>
              <w:spacing w:line="360" w:lineRule="auto"/>
              <w:jc w:val="right"/>
              <w:rPr>
                <w:lang w:val="id-ID"/>
              </w:rPr>
            </w:pPr>
          </w:p>
        </w:tc>
        <w:tc>
          <w:tcPr>
            <w:tcW w:w="6333" w:type="dxa"/>
            <w:shd w:val="clear" w:color="auto" w:fill="auto"/>
          </w:tcPr>
          <w:p w:rsidR="000808A9" w:rsidRPr="00F4677E" w:rsidRDefault="000808A9" w:rsidP="00FF358F">
            <w:pPr>
              <w:spacing w:line="360" w:lineRule="auto"/>
              <w:rPr>
                <w:lang w:val="id-ID"/>
              </w:rPr>
            </w:pPr>
          </w:p>
        </w:tc>
        <w:tc>
          <w:tcPr>
            <w:tcW w:w="675" w:type="dxa"/>
            <w:shd w:val="clear" w:color="auto" w:fill="auto"/>
          </w:tcPr>
          <w:p w:rsidR="000808A9" w:rsidRPr="00F4677E" w:rsidRDefault="000808A9" w:rsidP="00FF358F">
            <w:pPr>
              <w:spacing w:line="360" w:lineRule="auto"/>
              <w:jc w:val="right"/>
              <w:rPr>
                <w:lang w:val="id-ID"/>
              </w:rPr>
            </w:pPr>
          </w:p>
        </w:tc>
      </w:tr>
      <w:tr w:rsidR="00FE1D3B" w:rsidRPr="00C24047" w:rsidTr="00FD4636">
        <w:tc>
          <w:tcPr>
            <w:tcW w:w="710" w:type="dxa"/>
            <w:shd w:val="clear" w:color="auto" w:fill="auto"/>
          </w:tcPr>
          <w:p w:rsidR="000808A9" w:rsidRPr="00F4677E" w:rsidRDefault="000808A9" w:rsidP="00FF358F">
            <w:pPr>
              <w:pStyle w:val="ListParagraph"/>
              <w:spacing w:line="360" w:lineRule="auto"/>
              <w:ind w:left="0"/>
              <w:rPr>
                <w:lang w:val="id-ID"/>
              </w:rPr>
            </w:pPr>
            <w:r w:rsidRPr="00F4677E">
              <w:rPr>
                <w:lang w:val="id-ID"/>
              </w:rPr>
              <w:t xml:space="preserve">BAB   </w:t>
            </w:r>
          </w:p>
        </w:tc>
        <w:tc>
          <w:tcPr>
            <w:tcW w:w="470" w:type="dxa"/>
            <w:shd w:val="clear" w:color="auto" w:fill="auto"/>
          </w:tcPr>
          <w:p w:rsidR="000808A9" w:rsidRPr="00F4677E" w:rsidRDefault="000808A9" w:rsidP="00FF358F">
            <w:pPr>
              <w:spacing w:line="360" w:lineRule="auto"/>
              <w:jc w:val="right"/>
              <w:rPr>
                <w:lang w:val="id-ID"/>
              </w:rPr>
            </w:pPr>
            <w:r w:rsidRPr="00F4677E">
              <w:rPr>
                <w:lang w:val="id-ID"/>
              </w:rPr>
              <w:t>III</w:t>
            </w:r>
          </w:p>
        </w:tc>
        <w:tc>
          <w:tcPr>
            <w:tcW w:w="6333" w:type="dxa"/>
            <w:shd w:val="clear" w:color="auto" w:fill="auto"/>
          </w:tcPr>
          <w:p w:rsidR="000808A9" w:rsidRPr="00F4677E" w:rsidRDefault="00FD0105" w:rsidP="00FF358F">
            <w:pPr>
              <w:spacing w:line="360" w:lineRule="auto"/>
              <w:rPr>
                <w:lang w:val="id-ID"/>
              </w:rPr>
            </w:pPr>
            <w:r w:rsidRPr="00FD0105">
              <w:t>ANALISA SISTEM BERJALAN</w:t>
            </w:r>
            <w:r w:rsidR="000808A9" w:rsidRPr="00F4677E">
              <w:rPr>
                <w:lang w:val="id-ID"/>
              </w:rPr>
              <w:t xml:space="preserve">     .............................</w:t>
            </w:r>
            <w:r w:rsidR="00386407">
              <w:rPr>
                <w:lang w:val="id-ID"/>
              </w:rPr>
              <w:t>.............</w:t>
            </w:r>
          </w:p>
          <w:p w:rsidR="000808A9" w:rsidRDefault="00FD0105" w:rsidP="00FF358F">
            <w:pPr>
              <w:pStyle w:val="ListParagraph"/>
              <w:numPr>
                <w:ilvl w:val="1"/>
                <w:numId w:val="20"/>
              </w:numPr>
              <w:spacing w:line="360" w:lineRule="auto"/>
              <w:ind w:left="555" w:hanging="555"/>
              <w:rPr>
                <w:bCs/>
                <w:lang w:val="id-ID"/>
              </w:rPr>
            </w:pPr>
            <w:r w:rsidRPr="00FD0105">
              <w:rPr>
                <w:lang w:val="id-ID"/>
              </w:rPr>
              <w:t>Profile Perusahaan</w:t>
            </w:r>
            <w:r w:rsidR="000808A9" w:rsidRPr="00F4677E">
              <w:rPr>
                <w:bCs/>
                <w:lang w:val="id-ID"/>
              </w:rPr>
              <w:t xml:space="preserve">     ......................................</w:t>
            </w:r>
            <w:r w:rsidR="00386407">
              <w:rPr>
                <w:bCs/>
                <w:lang w:val="id-ID"/>
              </w:rPr>
              <w:t>...................</w:t>
            </w:r>
          </w:p>
          <w:p w:rsidR="00FD0105" w:rsidRPr="00FD0105" w:rsidRDefault="00FD0105" w:rsidP="00FF358F">
            <w:pPr>
              <w:pStyle w:val="ListParagraph"/>
              <w:numPr>
                <w:ilvl w:val="2"/>
                <w:numId w:val="20"/>
              </w:numPr>
              <w:spacing w:line="360" w:lineRule="auto"/>
              <w:ind w:left="1264"/>
              <w:rPr>
                <w:bCs/>
                <w:lang w:val="id-ID"/>
              </w:rPr>
            </w:pPr>
            <w:r w:rsidRPr="00FD0105">
              <w:t xml:space="preserve">Gambaran Umum </w:t>
            </w:r>
            <w:r w:rsidR="007F5C55">
              <w:rPr>
                <w:lang w:val="id-ID"/>
              </w:rPr>
              <w:t>Perusahaan</w:t>
            </w:r>
            <w:r>
              <w:rPr>
                <w:lang w:val="id-ID"/>
              </w:rPr>
              <w:t xml:space="preserve">     .....</w:t>
            </w:r>
            <w:r w:rsidR="00386407">
              <w:rPr>
                <w:lang w:val="id-ID"/>
              </w:rPr>
              <w:t>......................</w:t>
            </w:r>
          </w:p>
          <w:p w:rsidR="00FD0105" w:rsidRPr="007F5C55" w:rsidRDefault="00FD0105" w:rsidP="00FF358F">
            <w:pPr>
              <w:pStyle w:val="ListParagraph"/>
              <w:numPr>
                <w:ilvl w:val="2"/>
                <w:numId w:val="20"/>
              </w:numPr>
              <w:spacing w:line="360" w:lineRule="auto"/>
              <w:ind w:left="1264"/>
              <w:rPr>
                <w:bCs/>
                <w:lang w:val="id-ID"/>
              </w:rPr>
            </w:pPr>
            <w:r>
              <w:rPr>
                <w:lang w:val="id-ID"/>
              </w:rPr>
              <w:t>Visi dan Misi     .......................</w:t>
            </w:r>
            <w:r w:rsidR="00386407">
              <w:rPr>
                <w:lang w:val="id-ID"/>
              </w:rPr>
              <w:t>...............................</w:t>
            </w:r>
          </w:p>
          <w:p w:rsidR="007F5C55" w:rsidRPr="00C617A0" w:rsidRDefault="007F5C55" w:rsidP="00C617A0">
            <w:pPr>
              <w:pStyle w:val="ListParagraph"/>
              <w:numPr>
                <w:ilvl w:val="3"/>
                <w:numId w:val="20"/>
              </w:numPr>
              <w:spacing w:line="360" w:lineRule="auto"/>
              <w:ind w:left="2115" w:hanging="862"/>
              <w:rPr>
                <w:bCs/>
                <w:lang w:val="id-ID"/>
              </w:rPr>
            </w:pPr>
            <w:r w:rsidRPr="00C617A0">
              <w:rPr>
                <w:lang w:val="id-ID"/>
              </w:rPr>
              <w:t>Visi     ...............................</w:t>
            </w:r>
            <w:r w:rsidR="00C617A0">
              <w:rPr>
                <w:lang w:val="id-ID"/>
              </w:rPr>
              <w:t>........................</w:t>
            </w:r>
          </w:p>
          <w:p w:rsidR="007F5C55" w:rsidRPr="00C617A0" w:rsidRDefault="007F5C55" w:rsidP="00C617A0">
            <w:pPr>
              <w:pStyle w:val="ListParagraph"/>
              <w:numPr>
                <w:ilvl w:val="3"/>
                <w:numId w:val="20"/>
              </w:numPr>
              <w:spacing w:line="360" w:lineRule="auto"/>
              <w:ind w:left="2115" w:hanging="862"/>
              <w:rPr>
                <w:bCs/>
                <w:lang w:val="id-ID"/>
              </w:rPr>
            </w:pPr>
            <w:r w:rsidRPr="00C617A0">
              <w:rPr>
                <w:lang w:val="id-ID"/>
              </w:rPr>
              <w:t>Misi     .......................</w:t>
            </w:r>
            <w:r w:rsidR="00386407" w:rsidRPr="00C617A0">
              <w:rPr>
                <w:lang w:val="id-ID"/>
              </w:rPr>
              <w:t>...............................</w:t>
            </w:r>
          </w:p>
          <w:p w:rsidR="00FD0105" w:rsidRDefault="00FD0105" w:rsidP="00FF358F">
            <w:pPr>
              <w:pStyle w:val="ListParagraph"/>
              <w:numPr>
                <w:ilvl w:val="2"/>
                <w:numId w:val="20"/>
              </w:numPr>
              <w:spacing w:line="360" w:lineRule="auto"/>
              <w:ind w:left="1264"/>
              <w:rPr>
                <w:bCs/>
                <w:lang w:val="id-ID"/>
              </w:rPr>
            </w:pPr>
            <w:r w:rsidRPr="00F4677E">
              <w:rPr>
                <w:bCs/>
                <w:lang w:val="id-ID"/>
              </w:rPr>
              <w:t>Struktur Organisasi</w:t>
            </w:r>
            <w:r>
              <w:rPr>
                <w:bCs/>
                <w:lang w:val="id-ID"/>
              </w:rPr>
              <w:t xml:space="preserve">     ............................................</w:t>
            </w:r>
          </w:p>
          <w:p w:rsidR="00FD0105" w:rsidRDefault="00FD0105" w:rsidP="00FF358F">
            <w:pPr>
              <w:pStyle w:val="ListParagraph"/>
              <w:numPr>
                <w:ilvl w:val="2"/>
                <w:numId w:val="20"/>
              </w:numPr>
              <w:spacing w:line="360" w:lineRule="auto"/>
              <w:ind w:left="1264"/>
              <w:rPr>
                <w:bCs/>
                <w:lang w:val="id-ID"/>
              </w:rPr>
            </w:pPr>
            <w:r>
              <w:rPr>
                <w:bCs/>
                <w:lang w:val="id-ID"/>
              </w:rPr>
              <w:t>Tugas dan Wewenang     .........</w:t>
            </w:r>
            <w:r w:rsidR="00386407">
              <w:rPr>
                <w:bCs/>
                <w:lang w:val="id-ID"/>
              </w:rPr>
              <w:t>...............................</w:t>
            </w:r>
          </w:p>
          <w:p w:rsidR="00FE768B" w:rsidRDefault="00FE768B" w:rsidP="00C617A0">
            <w:pPr>
              <w:pStyle w:val="ListParagraph"/>
              <w:numPr>
                <w:ilvl w:val="3"/>
                <w:numId w:val="20"/>
              </w:numPr>
              <w:spacing w:line="360" w:lineRule="auto"/>
              <w:ind w:left="2115" w:hanging="851"/>
              <w:rPr>
                <w:bCs/>
                <w:lang w:val="id-ID"/>
              </w:rPr>
            </w:pPr>
            <w:r w:rsidRPr="00C617A0">
              <w:rPr>
                <w:bCs/>
                <w:lang w:val="id-ID"/>
              </w:rPr>
              <w:t>Tugas     .............................</w:t>
            </w:r>
            <w:r w:rsidR="00C617A0">
              <w:rPr>
                <w:bCs/>
                <w:lang w:val="id-ID"/>
              </w:rPr>
              <w:t>......................</w:t>
            </w:r>
          </w:p>
          <w:p w:rsidR="00FE768B" w:rsidRPr="00C617A0" w:rsidRDefault="00FE768B" w:rsidP="00C617A0">
            <w:pPr>
              <w:pStyle w:val="ListParagraph"/>
              <w:numPr>
                <w:ilvl w:val="3"/>
                <w:numId w:val="20"/>
              </w:numPr>
              <w:spacing w:line="360" w:lineRule="auto"/>
              <w:ind w:left="2115" w:hanging="851"/>
              <w:rPr>
                <w:bCs/>
                <w:lang w:val="id-ID"/>
              </w:rPr>
            </w:pPr>
            <w:r w:rsidRPr="00C617A0">
              <w:rPr>
                <w:bCs/>
                <w:lang w:val="id-ID"/>
              </w:rPr>
              <w:t>Wewenang     .............</w:t>
            </w:r>
            <w:r w:rsidR="00386407" w:rsidRPr="00C617A0">
              <w:rPr>
                <w:bCs/>
                <w:lang w:val="id-ID"/>
              </w:rPr>
              <w:t>..............................</w:t>
            </w:r>
          </w:p>
          <w:p w:rsidR="000808A9" w:rsidRPr="00F4677E" w:rsidRDefault="000808A9" w:rsidP="00FF358F">
            <w:pPr>
              <w:pStyle w:val="ListParagraph"/>
              <w:numPr>
                <w:ilvl w:val="1"/>
                <w:numId w:val="20"/>
              </w:numPr>
              <w:spacing w:line="360" w:lineRule="auto"/>
              <w:ind w:left="555" w:hanging="555"/>
              <w:rPr>
                <w:bCs/>
                <w:lang w:val="id-ID"/>
              </w:rPr>
            </w:pPr>
            <w:r w:rsidRPr="00F4677E">
              <w:rPr>
                <w:bCs/>
                <w:lang w:val="id-ID"/>
              </w:rPr>
              <w:t>Prosedur Sistem Berjalan     ....................</w:t>
            </w:r>
            <w:r w:rsidR="00386407">
              <w:rPr>
                <w:bCs/>
                <w:lang w:val="id-ID"/>
              </w:rPr>
              <w:t>...........................</w:t>
            </w:r>
          </w:p>
          <w:p w:rsidR="000808A9" w:rsidRDefault="00FD0105" w:rsidP="00FF358F">
            <w:pPr>
              <w:pStyle w:val="ListParagraph"/>
              <w:numPr>
                <w:ilvl w:val="1"/>
                <w:numId w:val="20"/>
              </w:numPr>
              <w:spacing w:line="360" w:lineRule="auto"/>
              <w:ind w:left="555" w:hanging="555"/>
              <w:rPr>
                <w:bCs/>
                <w:lang w:val="id-ID"/>
              </w:rPr>
            </w:pPr>
            <w:r>
              <w:rPr>
                <w:bCs/>
                <w:lang w:val="id-ID"/>
              </w:rPr>
              <w:t>Diagram Aliran Data</w:t>
            </w:r>
            <w:r w:rsidR="000808A9" w:rsidRPr="00F4677E">
              <w:rPr>
                <w:bCs/>
                <w:lang w:val="id-ID"/>
              </w:rPr>
              <w:t xml:space="preserve">     ....................................</w:t>
            </w:r>
            <w:r w:rsidR="00386407">
              <w:rPr>
                <w:bCs/>
                <w:lang w:val="id-ID"/>
              </w:rPr>
              <w:t>.................</w:t>
            </w:r>
          </w:p>
          <w:p w:rsidR="00E94848" w:rsidRDefault="00E94848" w:rsidP="00FF358F">
            <w:pPr>
              <w:pStyle w:val="ListParagraph"/>
              <w:numPr>
                <w:ilvl w:val="2"/>
                <w:numId w:val="20"/>
              </w:numPr>
              <w:spacing w:line="360" w:lineRule="auto"/>
              <w:ind w:left="1264" w:hanging="709"/>
              <w:rPr>
                <w:bCs/>
                <w:lang w:val="id-ID"/>
              </w:rPr>
            </w:pPr>
            <w:r>
              <w:rPr>
                <w:bCs/>
                <w:lang w:val="id-ID"/>
              </w:rPr>
              <w:t>Diagram Aliran Data     ...........</w:t>
            </w:r>
            <w:r w:rsidR="00386407">
              <w:rPr>
                <w:bCs/>
                <w:lang w:val="id-ID"/>
              </w:rPr>
              <w:t>...............................</w:t>
            </w:r>
          </w:p>
          <w:p w:rsidR="00E94848" w:rsidRDefault="00E94848" w:rsidP="00FF358F">
            <w:pPr>
              <w:pStyle w:val="ListParagraph"/>
              <w:numPr>
                <w:ilvl w:val="2"/>
                <w:numId w:val="20"/>
              </w:numPr>
              <w:spacing w:line="360" w:lineRule="auto"/>
              <w:ind w:left="1264" w:hanging="709"/>
              <w:rPr>
                <w:bCs/>
                <w:lang w:val="id-ID"/>
              </w:rPr>
            </w:pPr>
            <w:r>
              <w:rPr>
                <w:bCs/>
                <w:lang w:val="id-ID"/>
              </w:rPr>
              <w:t>Diagram Aliran Data     ...........</w:t>
            </w:r>
            <w:r w:rsidR="00386407">
              <w:rPr>
                <w:bCs/>
                <w:lang w:val="id-ID"/>
              </w:rPr>
              <w:t>...............................</w:t>
            </w:r>
          </w:p>
          <w:p w:rsidR="0052335D" w:rsidRDefault="0052335D" w:rsidP="00FF358F">
            <w:pPr>
              <w:pStyle w:val="ListParagraph"/>
              <w:numPr>
                <w:ilvl w:val="1"/>
                <w:numId w:val="20"/>
              </w:numPr>
              <w:spacing w:line="360" w:lineRule="auto"/>
              <w:ind w:left="555" w:hanging="555"/>
              <w:rPr>
                <w:bCs/>
                <w:lang w:val="id-ID"/>
              </w:rPr>
            </w:pPr>
            <w:r>
              <w:rPr>
                <w:bCs/>
                <w:lang w:val="id-ID"/>
              </w:rPr>
              <w:t>Permasalahan Yang Dihadapi     .........</w:t>
            </w:r>
            <w:r w:rsidR="00386407">
              <w:rPr>
                <w:bCs/>
                <w:lang w:val="id-ID"/>
              </w:rPr>
              <w:t>...............................</w:t>
            </w:r>
          </w:p>
          <w:p w:rsidR="0052335D" w:rsidRPr="00F4677E" w:rsidRDefault="0052335D" w:rsidP="00FF358F">
            <w:pPr>
              <w:pStyle w:val="ListParagraph"/>
              <w:numPr>
                <w:ilvl w:val="1"/>
                <w:numId w:val="20"/>
              </w:numPr>
              <w:spacing w:line="360" w:lineRule="auto"/>
              <w:ind w:left="555" w:hanging="555"/>
              <w:rPr>
                <w:bCs/>
                <w:lang w:val="id-ID"/>
              </w:rPr>
            </w:pPr>
            <w:r>
              <w:rPr>
                <w:bCs/>
                <w:lang w:val="id-ID"/>
              </w:rPr>
              <w:lastRenderedPageBreak/>
              <w:t>Alternatif  Pemecahan Masalah     .....................................</w:t>
            </w:r>
          </w:p>
        </w:tc>
        <w:tc>
          <w:tcPr>
            <w:tcW w:w="675" w:type="dxa"/>
            <w:shd w:val="clear" w:color="auto" w:fill="auto"/>
          </w:tcPr>
          <w:p w:rsidR="0052335D" w:rsidRDefault="00FE1D3B" w:rsidP="00FF358F">
            <w:pPr>
              <w:spacing w:line="360" w:lineRule="auto"/>
              <w:jc w:val="right"/>
              <w:rPr>
                <w:lang w:val="id-ID"/>
              </w:rPr>
            </w:pPr>
            <w:r>
              <w:rPr>
                <w:lang w:val="id-ID"/>
              </w:rPr>
              <w:lastRenderedPageBreak/>
              <w:t>34</w:t>
            </w:r>
          </w:p>
          <w:p w:rsidR="00FE1D3B" w:rsidRDefault="00FE1D3B" w:rsidP="00FF358F">
            <w:pPr>
              <w:spacing w:line="360" w:lineRule="auto"/>
              <w:jc w:val="right"/>
              <w:rPr>
                <w:lang w:val="id-ID"/>
              </w:rPr>
            </w:pPr>
            <w:r>
              <w:rPr>
                <w:lang w:val="id-ID"/>
              </w:rPr>
              <w:t>34</w:t>
            </w:r>
          </w:p>
          <w:p w:rsidR="00FE1D3B" w:rsidRDefault="00FE1D3B" w:rsidP="00FF358F">
            <w:pPr>
              <w:spacing w:line="360" w:lineRule="auto"/>
              <w:jc w:val="right"/>
              <w:rPr>
                <w:lang w:val="id-ID"/>
              </w:rPr>
            </w:pPr>
            <w:r>
              <w:rPr>
                <w:lang w:val="id-ID"/>
              </w:rPr>
              <w:t>34</w:t>
            </w:r>
          </w:p>
          <w:p w:rsidR="00FE1D3B" w:rsidRDefault="00FE1D3B" w:rsidP="00FF358F">
            <w:pPr>
              <w:spacing w:line="360" w:lineRule="auto"/>
              <w:jc w:val="right"/>
              <w:rPr>
                <w:lang w:val="id-ID"/>
              </w:rPr>
            </w:pPr>
            <w:r>
              <w:rPr>
                <w:lang w:val="id-ID"/>
              </w:rPr>
              <w:t>35</w:t>
            </w:r>
          </w:p>
          <w:p w:rsidR="00FE1D3B" w:rsidRDefault="00FE1D3B" w:rsidP="00FF358F">
            <w:pPr>
              <w:spacing w:line="360" w:lineRule="auto"/>
              <w:jc w:val="right"/>
              <w:rPr>
                <w:lang w:val="id-ID"/>
              </w:rPr>
            </w:pPr>
            <w:r>
              <w:rPr>
                <w:lang w:val="id-ID"/>
              </w:rPr>
              <w:t>35</w:t>
            </w:r>
          </w:p>
          <w:p w:rsidR="00FE1D3B" w:rsidRDefault="00FE1D3B" w:rsidP="00FF358F">
            <w:pPr>
              <w:spacing w:line="360" w:lineRule="auto"/>
              <w:jc w:val="right"/>
              <w:rPr>
                <w:lang w:val="id-ID"/>
              </w:rPr>
            </w:pPr>
            <w:r>
              <w:rPr>
                <w:lang w:val="id-ID"/>
              </w:rPr>
              <w:t>35</w:t>
            </w:r>
          </w:p>
          <w:p w:rsidR="00FE1D3B" w:rsidRDefault="00FE1D3B" w:rsidP="00FF358F">
            <w:pPr>
              <w:spacing w:line="360" w:lineRule="auto"/>
              <w:jc w:val="right"/>
              <w:rPr>
                <w:lang w:val="id-ID"/>
              </w:rPr>
            </w:pPr>
            <w:r>
              <w:rPr>
                <w:lang w:val="id-ID"/>
              </w:rPr>
              <w:t>37</w:t>
            </w:r>
          </w:p>
          <w:p w:rsidR="00FE1D3B" w:rsidRDefault="00FE1D3B" w:rsidP="00FF358F">
            <w:pPr>
              <w:spacing w:line="360" w:lineRule="auto"/>
              <w:jc w:val="right"/>
              <w:rPr>
                <w:lang w:val="id-ID"/>
              </w:rPr>
            </w:pPr>
            <w:r>
              <w:rPr>
                <w:lang w:val="id-ID"/>
              </w:rPr>
              <w:t>38</w:t>
            </w:r>
          </w:p>
          <w:p w:rsidR="00FE1D3B" w:rsidRDefault="00FE1D3B" w:rsidP="00FF358F">
            <w:pPr>
              <w:spacing w:line="360" w:lineRule="auto"/>
              <w:jc w:val="right"/>
              <w:rPr>
                <w:lang w:val="id-ID"/>
              </w:rPr>
            </w:pPr>
            <w:r>
              <w:rPr>
                <w:lang w:val="id-ID"/>
              </w:rPr>
              <w:t>38</w:t>
            </w:r>
          </w:p>
          <w:p w:rsidR="00FE1D3B" w:rsidRDefault="00FE1D3B" w:rsidP="00FF358F">
            <w:pPr>
              <w:spacing w:line="360" w:lineRule="auto"/>
              <w:jc w:val="right"/>
              <w:rPr>
                <w:lang w:val="id-ID"/>
              </w:rPr>
            </w:pPr>
            <w:r>
              <w:rPr>
                <w:lang w:val="id-ID"/>
              </w:rPr>
              <w:t>40</w:t>
            </w:r>
          </w:p>
          <w:p w:rsidR="00FE1D3B" w:rsidRDefault="00FE1D3B" w:rsidP="00FF358F">
            <w:pPr>
              <w:spacing w:line="360" w:lineRule="auto"/>
              <w:jc w:val="right"/>
              <w:rPr>
                <w:lang w:val="id-ID"/>
              </w:rPr>
            </w:pPr>
            <w:r>
              <w:rPr>
                <w:lang w:val="id-ID"/>
              </w:rPr>
              <w:t>43</w:t>
            </w:r>
          </w:p>
          <w:p w:rsidR="00FE1D3B" w:rsidRDefault="00FE1D3B" w:rsidP="00FF358F">
            <w:pPr>
              <w:spacing w:line="360" w:lineRule="auto"/>
              <w:jc w:val="right"/>
              <w:rPr>
                <w:lang w:val="id-ID"/>
              </w:rPr>
            </w:pPr>
            <w:r>
              <w:rPr>
                <w:lang w:val="id-ID"/>
              </w:rPr>
              <w:t>45</w:t>
            </w:r>
          </w:p>
          <w:p w:rsidR="00FE1D3B" w:rsidRDefault="00FE1D3B" w:rsidP="00FF358F">
            <w:pPr>
              <w:spacing w:line="360" w:lineRule="auto"/>
              <w:jc w:val="right"/>
              <w:rPr>
                <w:lang w:val="id-ID"/>
              </w:rPr>
            </w:pPr>
            <w:r>
              <w:rPr>
                <w:lang w:val="id-ID"/>
              </w:rPr>
              <w:t>46</w:t>
            </w:r>
          </w:p>
          <w:p w:rsidR="00FE1D3B" w:rsidRDefault="00FE1D3B" w:rsidP="00FF358F">
            <w:pPr>
              <w:spacing w:line="360" w:lineRule="auto"/>
              <w:jc w:val="right"/>
              <w:rPr>
                <w:lang w:val="id-ID"/>
              </w:rPr>
            </w:pPr>
            <w:r>
              <w:rPr>
                <w:lang w:val="id-ID"/>
              </w:rPr>
              <w:t>47</w:t>
            </w:r>
          </w:p>
          <w:p w:rsidR="00FE1D3B" w:rsidRDefault="00FE1D3B" w:rsidP="00FF358F">
            <w:pPr>
              <w:spacing w:line="360" w:lineRule="auto"/>
              <w:jc w:val="right"/>
              <w:rPr>
                <w:lang w:val="id-ID"/>
              </w:rPr>
            </w:pPr>
            <w:r>
              <w:rPr>
                <w:lang w:val="id-ID"/>
              </w:rPr>
              <w:t>48</w:t>
            </w:r>
          </w:p>
          <w:p w:rsidR="00FE1D3B" w:rsidRPr="00FD0105" w:rsidRDefault="00FE1D3B" w:rsidP="00FF358F">
            <w:pPr>
              <w:spacing w:line="360" w:lineRule="auto"/>
              <w:jc w:val="right"/>
              <w:rPr>
                <w:lang w:val="id-ID"/>
              </w:rPr>
            </w:pPr>
            <w:r>
              <w:rPr>
                <w:lang w:val="id-ID"/>
              </w:rPr>
              <w:lastRenderedPageBreak/>
              <w:t>49</w:t>
            </w:r>
          </w:p>
        </w:tc>
      </w:tr>
      <w:tr w:rsidR="00FE1D3B" w:rsidRPr="00C24047" w:rsidTr="00FD4636">
        <w:tc>
          <w:tcPr>
            <w:tcW w:w="710" w:type="dxa"/>
            <w:shd w:val="clear" w:color="auto" w:fill="auto"/>
          </w:tcPr>
          <w:p w:rsidR="000808A9" w:rsidRPr="00F4677E" w:rsidRDefault="000808A9" w:rsidP="00FF358F">
            <w:pPr>
              <w:pStyle w:val="ListParagraph"/>
              <w:spacing w:line="360" w:lineRule="auto"/>
              <w:ind w:left="0"/>
              <w:rPr>
                <w:lang w:val="id-ID"/>
              </w:rPr>
            </w:pPr>
          </w:p>
        </w:tc>
        <w:tc>
          <w:tcPr>
            <w:tcW w:w="470" w:type="dxa"/>
            <w:shd w:val="clear" w:color="auto" w:fill="auto"/>
          </w:tcPr>
          <w:p w:rsidR="000808A9" w:rsidRPr="00F4677E" w:rsidRDefault="000808A9" w:rsidP="00FF358F">
            <w:pPr>
              <w:spacing w:line="360" w:lineRule="auto"/>
              <w:jc w:val="right"/>
              <w:rPr>
                <w:lang w:val="id-ID"/>
              </w:rPr>
            </w:pPr>
          </w:p>
        </w:tc>
        <w:tc>
          <w:tcPr>
            <w:tcW w:w="6333" w:type="dxa"/>
            <w:shd w:val="clear" w:color="auto" w:fill="auto"/>
          </w:tcPr>
          <w:p w:rsidR="000808A9" w:rsidRPr="00F4677E" w:rsidRDefault="000808A9" w:rsidP="00FF358F">
            <w:pPr>
              <w:spacing w:line="360" w:lineRule="auto"/>
              <w:rPr>
                <w:lang w:val="id-ID"/>
              </w:rPr>
            </w:pPr>
          </w:p>
        </w:tc>
        <w:tc>
          <w:tcPr>
            <w:tcW w:w="675" w:type="dxa"/>
            <w:shd w:val="clear" w:color="auto" w:fill="auto"/>
          </w:tcPr>
          <w:p w:rsidR="000808A9" w:rsidRPr="00F4677E" w:rsidRDefault="000808A9" w:rsidP="00FF358F">
            <w:pPr>
              <w:spacing w:line="360" w:lineRule="auto"/>
              <w:jc w:val="right"/>
              <w:rPr>
                <w:lang w:val="id-ID"/>
              </w:rPr>
            </w:pPr>
          </w:p>
        </w:tc>
      </w:tr>
      <w:tr w:rsidR="00FE1D3B" w:rsidRPr="00C24047" w:rsidTr="00FD4636">
        <w:tc>
          <w:tcPr>
            <w:tcW w:w="710" w:type="dxa"/>
            <w:shd w:val="clear" w:color="auto" w:fill="auto"/>
          </w:tcPr>
          <w:p w:rsidR="000808A9" w:rsidRPr="00F4677E" w:rsidRDefault="000808A9" w:rsidP="00FF358F">
            <w:pPr>
              <w:pStyle w:val="ListParagraph"/>
              <w:spacing w:line="360" w:lineRule="auto"/>
              <w:ind w:left="0"/>
              <w:rPr>
                <w:lang w:val="id-ID"/>
              </w:rPr>
            </w:pPr>
            <w:r w:rsidRPr="00F4677E">
              <w:rPr>
                <w:lang w:val="id-ID"/>
              </w:rPr>
              <w:t xml:space="preserve">BAB   </w:t>
            </w:r>
          </w:p>
        </w:tc>
        <w:tc>
          <w:tcPr>
            <w:tcW w:w="470" w:type="dxa"/>
            <w:shd w:val="clear" w:color="auto" w:fill="auto"/>
          </w:tcPr>
          <w:p w:rsidR="000808A9" w:rsidRPr="00F4677E" w:rsidRDefault="000808A9" w:rsidP="00FF358F">
            <w:pPr>
              <w:spacing w:line="360" w:lineRule="auto"/>
              <w:jc w:val="right"/>
              <w:rPr>
                <w:lang w:val="id-ID"/>
              </w:rPr>
            </w:pPr>
            <w:r w:rsidRPr="00F4677E">
              <w:rPr>
                <w:lang w:val="id-ID"/>
              </w:rPr>
              <w:t>IV</w:t>
            </w:r>
          </w:p>
        </w:tc>
        <w:tc>
          <w:tcPr>
            <w:tcW w:w="6333" w:type="dxa"/>
            <w:shd w:val="clear" w:color="auto" w:fill="auto"/>
          </w:tcPr>
          <w:p w:rsidR="00C96E01" w:rsidRDefault="00D57486" w:rsidP="00FF358F">
            <w:pPr>
              <w:spacing w:line="360" w:lineRule="auto"/>
              <w:rPr>
                <w:lang w:val="id-ID"/>
              </w:rPr>
            </w:pPr>
            <w:r>
              <w:rPr>
                <w:lang w:val="id-ID"/>
              </w:rPr>
              <w:t xml:space="preserve">RANCANGAN SISTEM DAN </w:t>
            </w:r>
            <w:r w:rsidR="000808A9" w:rsidRPr="00F4677E">
              <w:rPr>
                <w:lang w:val="id-ID"/>
              </w:rPr>
              <w:t>IMPLEMENTASI     ...........</w:t>
            </w:r>
            <w:r w:rsidR="00386407">
              <w:rPr>
                <w:lang w:val="id-ID"/>
              </w:rPr>
              <w:t>....</w:t>
            </w:r>
          </w:p>
          <w:p w:rsidR="00C96E01" w:rsidRDefault="00EA1B44" w:rsidP="00FF358F">
            <w:pPr>
              <w:pStyle w:val="ListParagraph"/>
              <w:numPr>
                <w:ilvl w:val="1"/>
                <w:numId w:val="33"/>
              </w:numPr>
              <w:spacing w:line="360" w:lineRule="auto"/>
              <w:ind w:left="555" w:hanging="567"/>
              <w:rPr>
                <w:lang w:val="id-ID"/>
              </w:rPr>
            </w:pPr>
            <w:r w:rsidRPr="00237F82">
              <w:t>Usulan Prosedur Yang Baru</w:t>
            </w:r>
            <w:r w:rsidR="00C96E01">
              <w:rPr>
                <w:lang w:val="id-ID"/>
              </w:rPr>
              <w:t xml:space="preserve">     ............</w:t>
            </w:r>
            <w:r w:rsidR="00386407">
              <w:rPr>
                <w:lang w:val="id-ID"/>
              </w:rPr>
              <w:t>..............................</w:t>
            </w:r>
          </w:p>
          <w:p w:rsidR="00C96E01" w:rsidRDefault="00EA1B44" w:rsidP="00FF358F">
            <w:pPr>
              <w:pStyle w:val="ListParagraph"/>
              <w:numPr>
                <w:ilvl w:val="1"/>
                <w:numId w:val="33"/>
              </w:numPr>
              <w:spacing w:line="360" w:lineRule="auto"/>
              <w:ind w:left="555" w:hanging="567"/>
              <w:rPr>
                <w:lang w:val="id-ID"/>
              </w:rPr>
            </w:pPr>
            <w:r w:rsidRPr="00237F82">
              <w:t>Diagram Aliran Data</w:t>
            </w:r>
            <w:r w:rsidR="00C96E01">
              <w:rPr>
                <w:lang w:val="id-ID"/>
              </w:rPr>
              <w:t xml:space="preserve">     .......................</w:t>
            </w:r>
            <w:r w:rsidR="00386407">
              <w:rPr>
                <w:lang w:val="id-ID"/>
              </w:rPr>
              <w:t>..............................</w:t>
            </w:r>
          </w:p>
          <w:p w:rsidR="00EA1B44" w:rsidRPr="00C96E01" w:rsidRDefault="0041181F" w:rsidP="00FF358F">
            <w:pPr>
              <w:pStyle w:val="ListParagraph"/>
              <w:numPr>
                <w:ilvl w:val="2"/>
                <w:numId w:val="33"/>
              </w:numPr>
              <w:spacing w:line="360" w:lineRule="auto"/>
              <w:ind w:left="1264" w:hanging="709"/>
              <w:rPr>
                <w:lang w:val="id-ID"/>
              </w:rPr>
            </w:pPr>
            <w:hyperlink r:id="rId12" w:history="1">
              <w:r w:rsidR="00EA1B44" w:rsidRPr="00C96E01">
                <w:rPr>
                  <w:rStyle w:val="Hyperlink"/>
                  <w:color w:val="auto"/>
                  <w:u w:val="none"/>
                </w:rPr>
                <w:t>Diagram Hubungan</w:t>
              </w:r>
            </w:hyperlink>
            <w:r w:rsidR="00C96E01">
              <w:rPr>
                <w:rStyle w:val="Hyperlink"/>
                <w:color w:val="auto"/>
                <w:u w:val="none"/>
                <w:lang w:val="id-ID"/>
              </w:rPr>
              <w:t xml:space="preserve">     ............................................</w:t>
            </w:r>
          </w:p>
          <w:p w:rsidR="00EA1B44" w:rsidRPr="00C96E01" w:rsidRDefault="0041181F" w:rsidP="00FF358F">
            <w:pPr>
              <w:pStyle w:val="ListParagraph"/>
              <w:numPr>
                <w:ilvl w:val="2"/>
                <w:numId w:val="33"/>
              </w:numPr>
              <w:spacing w:line="360" w:lineRule="auto"/>
              <w:ind w:left="1264" w:hanging="709"/>
              <w:rPr>
                <w:lang w:val="id-ID"/>
              </w:rPr>
            </w:pPr>
            <w:hyperlink r:id="rId13" w:history="1">
              <w:r w:rsidR="00EA1B44" w:rsidRPr="00C96E01">
                <w:rPr>
                  <w:lang w:val="id-ID"/>
                </w:rPr>
                <w:t>Diagram Nol</w:t>
              </w:r>
            </w:hyperlink>
            <w:r w:rsidR="00C96E01">
              <w:rPr>
                <w:lang w:val="id-ID"/>
              </w:rPr>
              <w:t xml:space="preserve">     ........................</w:t>
            </w:r>
            <w:r w:rsidR="00386407">
              <w:rPr>
                <w:lang w:val="id-ID"/>
              </w:rPr>
              <w:t>..............................</w:t>
            </w:r>
          </w:p>
          <w:p w:rsidR="00EA1B44" w:rsidRPr="00237F82" w:rsidRDefault="0041181F" w:rsidP="00FF358F">
            <w:pPr>
              <w:pStyle w:val="ListParagraph"/>
              <w:numPr>
                <w:ilvl w:val="2"/>
                <w:numId w:val="33"/>
              </w:numPr>
              <w:spacing w:line="360" w:lineRule="auto"/>
              <w:ind w:left="1264" w:hanging="709"/>
            </w:pPr>
            <w:hyperlink r:id="rId14" w:history="1">
              <w:r w:rsidR="00EA1B44" w:rsidRPr="00C96E01">
                <w:rPr>
                  <w:lang w:val="id-ID"/>
                </w:rPr>
                <w:t>Diagram Rinci</w:t>
              </w:r>
            </w:hyperlink>
            <w:r w:rsidR="00C96E01">
              <w:rPr>
                <w:lang w:val="id-ID"/>
              </w:rPr>
              <w:t xml:space="preserve">     .....................</w:t>
            </w:r>
            <w:r w:rsidR="00386407">
              <w:rPr>
                <w:lang w:val="id-ID"/>
              </w:rPr>
              <w:t>...............................</w:t>
            </w:r>
          </w:p>
          <w:p w:rsidR="00C96E01" w:rsidRPr="00C96E01" w:rsidRDefault="00EA1B44" w:rsidP="00FF358F">
            <w:pPr>
              <w:pStyle w:val="ListParagraph"/>
              <w:numPr>
                <w:ilvl w:val="1"/>
                <w:numId w:val="33"/>
              </w:numPr>
              <w:spacing w:line="360" w:lineRule="auto"/>
              <w:ind w:left="555" w:hanging="567"/>
            </w:pPr>
            <w:r w:rsidRPr="00237F82">
              <w:t>Data Sistem</w:t>
            </w:r>
            <w:r w:rsidR="00C96E01">
              <w:rPr>
                <w:lang w:val="id-ID"/>
              </w:rPr>
              <w:t xml:space="preserve">     .....................................</w:t>
            </w:r>
            <w:r w:rsidR="00386407">
              <w:rPr>
                <w:lang w:val="id-ID"/>
              </w:rPr>
              <w:t>...............................</w:t>
            </w:r>
          </w:p>
          <w:p w:rsidR="00EA1B44" w:rsidRPr="00237F82" w:rsidRDefault="0041181F" w:rsidP="00FF358F">
            <w:pPr>
              <w:pStyle w:val="ListParagraph"/>
              <w:numPr>
                <w:ilvl w:val="2"/>
                <w:numId w:val="33"/>
              </w:numPr>
              <w:spacing w:line="360" w:lineRule="auto"/>
              <w:ind w:left="1264" w:hanging="709"/>
            </w:pPr>
            <w:hyperlink r:id="rId15" w:history="1">
              <w:r w:rsidR="00EA1B44" w:rsidRPr="00C96E01">
                <w:rPr>
                  <w:rStyle w:val="Hyperlink"/>
                  <w:color w:val="auto"/>
                  <w:u w:val="none"/>
                </w:rPr>
                <w:t>Normalisasi Data</w:t>
              </w:r>
            </w:hyperlink>
            <w:r w:rsidR="00C96E01">
              <w:rPr>
                <w:rStyle w:val="Hyperlink"/>
                <w:color w:val="auto"/>
                <w:u w:val="none"/>
                <w:lang w:val="id-ID"/>
              </w:rPr>
              <w:t xml:space="preserve">     ................................................</w:t>
            </w:r>
          </w:p>
          <w:p w:rsidR="00EA1B44" w:rsidRPr="00C96E01" w:rsidRDefault="0041181F" w:rsidP="00FF358F">
            <w:pPr>
              <w:pStyle w:val="ListParagraph"/>
              <w:numPr>
                <w:ilvl w:val="2"/>
                <w:numId w:val="33"/>
              </w:numPr>
              <w:spacing w:line="360" w:lineRule="auto"/>
              <w:ind w:left="1264" w:hanging="709"/>
              <w:rPr>
                <w:rStyle w:val="Hyperlink"/>
                <w:color w:val="auto"/>
                <w:u w:val="none"/>
              </w:rPr>
            </w:pPr>
            <w:hyperlink r:id="rId16" w:history="1">
              <w:r w:rsidR="00EA1B44" w:rsidRPr="00237F82">
                <w:rPr>
                  <w:rStyle w:val="Hyperlink"/>
                  <w:color w:val="auto"/>
                  <w:u w:val="none"/>
                </w:rPr>
                <w:t>Kamus Data</w:t>
              </w:r>
            </w:hyperlink>
            <w:r w:rsidR="00C96E01">
              <w:rPr>
                <w:rStyle w:val="Hyperlink"/>
                <w:color w:val="auto"/>
                <w:u w:val="none"/>
                <w:lang w:val="id-ID"/>
              </w:rPr>
              <w:t xml:space="preserve">     ..............................................</w:t>
            </w:r>
            <w:r w:rsidR="00386407">
              <w:rPr>
                <w:rStyle w:val="Hyperlink"/>
                <w:color w:val="auto"/>
                <w:u w:val="none"/>
                <w:lang w:val="id-ID"/>
              </w:rPr>
              <w:t>..........</w:t>
            </w:r>
          </w:p>
          <w:p w:rsidR="00EA1B44" w:rsidRPr="00C96E01" w:rsidRDefault="0041181F" w:rsidP="00FF358F">
            <w:pPr>
              <w:pStyle w:val="ListParagraph"/>
              <w:numPr>
                <w:ilvl w:val="2"/>
                <w:numId w:val="33"/>
              </w:numPr>
              <w:spacing w:line="360" w:lineRule="auto"/>
              <w:ind w:left="1264" w:hanging="709"/>
              <w:rPr>
                <w:rStyle w:val="Hyperlink"/>
                <w:color w:val="auto"/>
                <w:u w:val="none"/>
              </w:rPr>
            </w:pPr>
            <w:hyperlink r:id="rId17" w:history="1">
              <w:r w:rsidR="00EA1B44" w:rsidRPr="00237F82">
                <w:rPr>
                  <w:rStyle w:val="Hyperlink"/>
                  <w:color w:val="auto"/>
                  <w:u w:val="none"/>
                </w:rPr>
                <w:t>S</w:t>
              </w:r>
              <w:r w:rsidR="00C96E01">
                <w:rPr>
                  <w:rStyle w:val="Hyperlink"/>
                  <w:color w:val="auto"/>
                  <w:u w:val="none"/>
                  <w:lang w:val="id-ID"/>
                </w:rPr>
                <w:t>p</w:t>
              </w:r>
              <w:r w:rsidR="00EA1B44" w:rsidRPr="00237F82">
                <w:rPr>
                  <w:rStyle w:val="Hyperlink"/>
                  <w:color w:val="auto"/>
                  <w:u w:val="none"/>
                </w:rPr>
                <w:t>esifikasi File Data</w:t>
              </w:r>
            </w:hyperlink>
            <w:r w:rsidR="00C96E01">
              <w:rPr>
                <w:rStyle w:val="Hyperlink"/>
                <w:color w:val="auto"/>
                <w:u w:val="none"/>
                <w:lang w:val="id-ID"/>
              </w:rPr>
              <w:t xml:space="preserve">     ...........</w:t>
            </w:r>
            <w:r w:rsidR="00386407">
              <w:rPr>
                <w:rStyle w:val="Hyperlink"/>
                <w:color w:val="auto"/>
                <w:u w:val="none"/>
                <w:lang w:val="id-ID"/>
              </w:rPr>
              <w:t>...............................</w:t>
            </w:r>
          </w:p>
          <w:p w:rsidR="00EA1B44" w:rsidRPr="00237F82" w:rsidRDefault="0041181F" w:rsidP="00FF358F">
            <w:pPr>
              <w:pStyle w:val="ListParagraph"/>
              <w:numPr>
                <w:ilvl w:val="2"/>
                <w:numId w:val="33"/>
              </w:numPr>
              <w:spacing w:line="360" w:lineRule="auto"/>
              <w:ind w:left="1264" w:hanging="709"/>
            </w:pPr>
            <w:hyperlink r:id="rId18" w:history="1">
              <w:r w:rsidR="00EA1B44" w:rsidRPr="00237F82">
                <w:rPr>
                  <w:rStyle w:val="Hyperlink"/>
                  <w:color w:val="auto"/>
                  <w:u w:val="none"/>
                </w:rPr>
                <w:t>Diagram Hubungan Entitas (Entity Relational Diagram)</w:t>
              </w:r>
            </w:hyperlink>
            <w:r w:rsidR="00C96E01">
              <w:rPr>
                <w:rStyle w:val="Hyperlink"/>
                <w:color w:val="auto"/>
                <w:u w:val="none"/>
                <w:lang w:val="id-ID"/>
              </w:rPr>
              <w:t xml:space="preserve">     .................................................</w:t>
            </w:r>
            <w:r w:rsidR="00386407">
              <w:rPr>
                <w:rStyle w:val="Hyperlink"/>
                <w:color w:val="auto"/>
                <w:u w:val="none"/>
                <w:lang w:val="id-ID"/>
              </w:rPr>
              <w:t>...........</w:t>
            </w:r>
          </w:p>
          <w:p w:rsidR="00C96E01" w:rsidRPr="00C96E01" w:rsidRDefault="00EA1B44" w:rsidP="00FF358F">
            <w:pPr>
              <w:pStyle w:val="ListParagraph"/>
              <w:numPr>
                <w:ilvl w:val="1"/>
                <w:numId w:val="33"/>
              </w:numPr>
              <w:spacing w:line="360" w:lineRule="auto"/>
              <w:ind w:left="555" w:hanging="567"/>
            </w:pPr>
            <w:r w:rsidRPr="00237F82">
              <w:t>Perancangan Proses</w:t>
            </w:r>
            <w:r w:rsidR="00C96E01">
              <w:rPr>
                <w:lang w:val="id-ID"/>
              </w:rPr>
              <w:t xml:space="preserve">     .........................</w:t>
            </w:r>
            <w:r w:rsidR="00386407">
              <w:rPr>
                <w:lang w:val="id-ID"/>
              </w:rPr>
              <w:t>..............................</w:t>
            </w:r>
          </w:p>
          <w:p w:rsidR="00EA1B44" w:rsidRPr="00237F82" w:rsidRDefault="0041181F" w:rsidP="00FF358F">
            <w:pPr>
              <w:pStyle w:val="ListParagraph"/>
              <w:numPr>
                <w:ilvl w:val="2"/>
                <w:numId w:val="33"/>
              </w:numPr>
              <w:spacing w:line="360" w:lineRule="auto"/>
              <w:ind w:left="1264" w:hanging="709"/>
            </w:pPr>
            <w:hyperlink r:id="rId19" w:history="1">
              <w:r w:rsidR="00EA1B44" w:rsidRPr="00C96E01">
                <w:rPr>
                  <w:rStyle w:val="Hyperlink"/>
                  <w:color w:val="auto"/>
                  <w:u w:val="none"/>
                </w:rPr>
                <w:t>Bagan Terstruktur (</w:t>
              </w:r>
              <w:r w:rsidR="00CD4790">
                <w:rPr>
                  <w:rStyle w:val="Hyperlink"/>
                  <w:color w:val="auto"/>
                  <w:u w:val="none"/>
                  <w:lang w:val="id-ID"/>
                </w:rPr>
                <w:t>HIPO</w:t>
              </w:r>
              <w:r w:rsidR="00EA1B44" w:rsidRPr="00C96E01">
                <w:rPr>
                  <w:rStyle w:val="Hyperlink"/>
                  <w:color w:val="auto"/>
                  <w:u w:val="none"/>
                </w:rPr>
                <w:t>/</w:t>
              </w:r>
              <w:r w:rsidR="00CD4790">
                <w:rPr>
                  <w:rStyle w:val="Hyperlink"/>
                  <w:color w:val="auto"/>
                  <w:u w:val="none"/>
                  <w:lang w:val="id-ID"/>
                </w:rPr>
                <w:t>STD</w:t>
              </w:r>
              <w:r w:rsidR="00EA1B44" w:rsidRPr="00C96E01">
                <w:rPr>
                  <w:rStyle w:val="Hyperlink"/>
                  <w:color w:val="auto"/>
                  <w:u w:val="none"/>
                </w:rPr>
                <w:t>)</w:t>
              </w:r>
            </w:hyperlink>
            <w:r w:rsidR="00C96E01">
              <w:rPr>
                <w:rStyle w:val="Hyperlink"/>
                <w:color w:val="auto"/>
                <w:u w:val="none"/>
                <w:lang w:val="id-ID"/>
              </w:rPr>
              <w:t xml:space="preserve">     .........................</w:t>
            </w:r>
          </w:p>
          <w:p w:rsidR="00EA1B44" w:rsidRPr="00237F82" w:rsidRDefault="0041181F" w:rsidP="00FF358F">
            <w:pPr>
              <w:pStyle w:val="ListParagraph"/>
              <w:numPr>
                <w:ilvl w:val="2"/>
                <w:numId w:val="33"/>
              </w:numPr>
              <w:spacing w:line="360" w:lineRule="auto"/>
              <w:ind w:left="1264" w:hanging="709"/>
            </w:pPr>
            <w:hyperlink r:id="rId20" w:history="1">
              <w:r w:rsidR="00EA1B44" w:rsidRPr="00237F82">
                <w:rPr>
                  <w:rStyle w:val="Hyperlink"/>
                  <w:color w:val="auto"/>
                  <w:u w:val="none"/>
                </w:rPr>
                <w:t>Spesifikasi Proses</w:t>
              </w:r>
            </w:hyperlink>
            <w:r w:rsidR="00C96E01">
              <w:rPr>
                <w:rStyle w:val="Hyperlink"/>
                <w:color w:val="auto"/>
                <w:u w:val="none"/>
                <w:lang w:val="id-ID"/>
              </w:rPr>
              <w:t xml:space="preserve">     ..............................................</w:t>
            </w:r>
          </w:p>
          <w:p w:rsidR="00EA1B44" w:rsidRPr="00237F82" w:rsidRDefault="0041181F" w:rsidP="00FF358F">
            <w:pPr>
              <w:pStyle w:val="ListParagraph"/>
              <w:numPr>
                <w:ilvl w:val="1"/>
                <w:numId w:val="33"/>
              </w:numPr>
              <w:spacing w:line="360" w:lineRule="auto"/>
              <w:ind w:left="555" w:hanging="567"/>
            </w:pPr>
            <w:hyperlink r:id="rId21" w:history="1">
              <w:r w:rsidR="00EA1B44" w:rsidRPr="00237F82">
                <w:rPr>
                  <w:rStyle w:val="Hyperlink"/>
                  <w:color w:val="auto"/>
                  <w:u w:val="none"/>
                </w:rPr>
                <w:t>Perancangan Masukan</w:t>
              </w:r>
            </w:hyperlink>
            <w:r w:rsidR="00C96E01">
              <w:rPr>
                <w:rStyle w:val="Hyperlink"/>
                <w:color w:val="auto"/>
                <w:u w:val="none"/>
                <w:lang w:val="id-ID"/>
              </w:rPr>
              <w:t xml:space="preserve">     ...................................................</w:t>
            </w:r>
          </w:p>
          <w:p w:rsidR="00EA1B44" w:rsidRPr="00237F82" w:rsidRDefault="0041181F" w:rsidP="00FF358F">
            <w:pPr>
              <w:pStyle w:val="ListParagraph"/>
              <w:numPr>
                <w:ilvl w:val="1"/>
                <w:numId w:val="33"/>
              </w:numPr>
              <w:spacing w:line="360" w:lineRule="auto"/>
              <w:ind w:left="555" w:hanging="567"/>
            </w:pPr>
            <w:hyperlink r:id="rId22" w:history="1">
              <w:r w:rsidR="00EA1B44" w:rsidRPr="00237F82">
                <w:rPr>
                  <w:rStyle w:val="Hyperlink"/>
                  <w:color w:val="auto"/>
                  <w:u w:val="none"/>
                </w:rPr>
                <w:t>Perancangan keluaran</w:t>
              </w:r>
            </w:hyperlink>
            <w:r w:rsidR="00C96E01">
              <w:rPr>
                <w:rStyle w:val="Hyperlink"/>
                <w:color w:val="auto"/>
                <w:u w:val="none"/>
                <w:lang w:val="id-ID"/>
              </w:rPr>
              <w:t xml:space="preserve">     ....................................................</w:t>
            </w:r>
          </w:p>
          <w:p w:rsidR="00C96E01" w:rsidRPr="00C96E01" w:rsidRDefault="00EA1B44" w:rsidP="00FF358F">
            <w:pPr>
              <w:pStyle w:val="ListParagraph"/>
              <w:numPr>
                <w:ilvl w:val="1"/>
                <w:numId w:val="33"/>
              </w:numPr>
              <w:spacing w:line="360" w:lineRule="auto"/>
              <w:ind w:left="555" w:hanging="567"/>
            </w:pPr>
            <w:r w:rsidRPr="00237F82">
              <w:t>Implementasi</w:t>
            </w:r>
            <w:r w:rsidR="00C96E01">
              <w:rPr>
                <w:lang w:val="id-ID"/>
              </w:rPr>
              <w:t xml:space="preserve">     ...................................</w:t>
            </w:r>
            <w:r w:rsidR="00386407">
              <w:rPr>
                <w:lang w:val="id-ID"/>
              </w:rPr>
              <w:t>..............................</w:t>
            </w:r>
          </w:p>
          <w:p w:rsidR="00EA1B44" w:rsidRPr="00237F82" w:rsidRDefault="0041181F" w:rsidP="00FF358F">
            <w:pPr>
              <w:pStyle w:val="ListParagraph"/>
              <w:numPr>
                <w:ilvl w:val="2"/>
                <w:numId w:val="33"/>
              </w:numPr>
              <w:spacing w:line="360" w:lineRule="auto"/>
              <w:ind w:left="1264" w:hanging="709"/>
            </w:pPr>
            <w:hyperlink r:id="rId23" w:history="1">
              <w:r w:rsidR="00EA1B44" w:rsidRPr="00C96E01">
                <w:rPr>
                  <w:rStyle w:val="Hyperlink"/>
                  <w:color w:val="auto"/>
                  <w:u w:val="none"/>
                </w:rPr>
                <w:t>Tata Laksana Sistem Yang Diusulkan</w:t>
              </w:r>
            </w:hyperlink>
            <w:r w:rsidR="00C96E01">
              <w:rPr>
                <w:rStyle w:val="Hyperlink"/>
                <w:color w:val="auto"/>
                <w:u w:val="none"/>
                <w:lang w:val="id-ID"/>
              </w:rPr>
              <w:t xml:space="preserve">     ...............</w:t>
            </w:r>
          </w:p>
          <w:p w:rsidR="00EA1B44" w:rsidRPr="00237F82" w:rsidRDefault="0041181F" w:rsidP="00FF358F">
            <w:pPr>
              <w:pStyle w:val="ListParagraph"/>
              <w:numPr>
                <w:ilvl w:val="2"/>
                <w:numId w:val="33"/>
              </w:numPr>
              <w:spacing w:line="360" w:lineRule="auto"/>
              <w:ind w:left="1264" w:hanging="709"/>
            </w:pPr>
            <w:hyperlink r:id="rId24" w:history="1">
              <w:r w:rsidR="00EA1B44" w:rsidRPr="00237F82">
                <w:rPr>
                  <w:rStyle w:val="Hyperlink"/>
                  <w:color w:val="auto"/>
                  <w:u w:val="none"/>
                </w:rPr>
                <w:t>Jadwal Implementasi</w:t>
              </w:r>
            </w:hyperlink>
            <w:r w:rsidR="00C96E01">
              <w:rPr>
                <w:rStyle w:val="Hyperlink"/>
                <w:color w:val="auto"/>
                <w:u w:val="none"/>
                <w:lang w:val="id-ID"/>
              </w:rPr>
              <w:t xml:space="preserve">     ..........................................</w:t>
            </w:r>
          </w:p>
          <w:p w:rsidR="000808A9" w:rsidRPr="0052335D" w:rsidRDefault="0041181F" w:rsidP="00FF358F">
            <w:pPr>
              <w:pStyle w:val="ListParagraph"/>
              <w:numPr>
                <w:ilvl w:val="1"/>
                <w:numId w:val="33"/>
              </w:numPr>
              <w:spacing w:line="360" w:lineRule="auto"/>
              <w:ind w:left="555" w:hanging="567"/>
              <w:rPr>
                <w:lang w:val="id-ID"/>
              </w:rPr>
            </w:pPr>
            <w:hyperlink r:id="rId25" w:history="1">
              <w:r w:rsidR="00EA1B44" w:rsidRPr="00237F82">
                <w:rPr>
                  <w:rStyle w:val="Hyperlink"/>
                  <w:color w:val="auto"/>
                  <w:u w:val="none"/>
                </w:rPr>
                <w:t>Tampilan Layar</w:t>
              </w:r>
            </w:hyperlink>
            <w:r w:rsidR="00C96E01">
              <w:rPr>
                <w:rStyle w:val="Hyperlink"/>
                <w:color w:val="auto"/>
                <w:u w:val="none"/>
                <w:lang w:val="id-ID"/>
              </w:rPr>
              <w:t xml:space="preserve">     ..............................................................</w:t>
            </w:r>
          </w:p>
        </w:tc>
        <w:tc>
          <w:tcPr>
            <w:tcW w:w="675" w:type="dxa"/>
            <w:shd w:val="clear" w:color="auto" w:fill="auto"/>
          </w:tcPr>
          <w:p w:rsidR="000808A9" w:rsidRDefault="00FE1D3B" w:rsidP="00FF358F">
            <w:pPr>
              <w:spacing w:line="360" w:lineRule="auto"/>
              <w:jc w:val="right"/>
              <w:rPr>
                <w:lang w:val="id-ID"/>
              </w:rPr>
            </w:pPr>
            <w:r>
              <w:rPr>
                <w:lang w:val="id-ID"/>
              </w:rPr>
              <w:t>50</w:t>
            </w:r>
          </w:p>
          <w:p w:rsidR="00FE1D3B" w:rsidRDefault="00FE1D3B" w:rsidP="00FF358F">
            <w:pPr>
              <w:spacing w:line="360" w:lineRule="auto"/>
              <w:jc w:val="right"/>
              <w:rPr>
                <w:lang w:val="id-ID"/>
              </w:rPr>
            </w:pPr>
            <w:r>
              <w:rPr>
                <w:lang w:val="id-ID"/>
              </w:rPr>
              <w:t>50</w:t>
            </w:r>
          </w:p>
          <w:p w:rsidR="00FE1D3B" w:rsidRDefault="00FE1D3B" w:rsidP="00FF358F">
            <w:pPr>
              <w:spacing w:line="360" w:lineRule="auto"/>
              <w:jc w:val="right"/>
              <w:rPr>
                <w:lang w:val="id-ID"/>
              </w:rPr>
            </w:pPr>
            <w:r>
              <w:rPr>
                <w:lang w:val="id-ID"/>
              </w:rPr>
              <w:t>52</w:t>
            </w:r>
          </w:p>
          <w:p w:rsidR="00FE1D3B" w:rsidRDefault="00FE1D3B" w:rsidP="00FF358F">
            <w:pPr>
              <w:spacing w:line="360" w:lineRule="auto"/>
              <w:jc w:val="right"/>
              <w:rPr>
                <w:lang w:val="id-ID"/>
              </w:rPr>
            </w:pPr>
            <w:r>
              <w:rPr>
                <w:lang w:val="id-ID"/>
              </w:rPr>
              <w:t>52</w:t>
            </w:r>
          </w:p>
          <w:p w:rsidR="00FE1D3B" w:rsidRDefault="00FE1D3B" w:rsidP="00FF358F">
            <w:pPr>
              <w:spacing w:line="360" w:lineRule="auto"/>
              <w:jc w:val="right"/>
              <w:rPr>
                <w:lang w:val="id-ID"/>
              </w:rPr>
            </w:pPr>
            <w:r>
              <w:rPr>
                <w:lang w:val="id-ID"/>
              </w:rPr>
              <w:t>54</w:t>
            </w:r>
          </w:p>
          <w:p w:rsidR="00FE1D3B" w:rsidRDefault="00FE1D3B" w:rsidP="00FF358F">
            <w:pPr>
              <w:spacing w:line="360" w:lineRule="auto"/>
              <w:jc w:val="right"/>
              <w:rPr>
                <w:lang w:val="id-ID"/>
              </w:rPr>
            </w:pPr>
            <w:r>
              <w:rPr>
                <w:lang w:val="id-ID"/>
              </w:rPr>
              <w:t>60</w:t>
            </w:r>
          </w:p>
          <w:p w:rsidR="00FE1D3B" w:rsidRDefault="00FE1D3B" w:rsidP="00FF358F">
            <w:pPr>
              <w:spacing w:line="360" w:lineRule="auto"/>
              <w:jc w:val="right"/>
              <w:rPr>
                <w:lang w:val="id-ID"/>
              </w:rPr>
            </w:pPr>
            <w:r>
              <w:rPr>
                <w:lang w:val="id-ID"/>
              </w:rPr>
              <w:t>61</w:t>
            </w:r>
          </w:p>
          <w:p w:rsidR="00FE1D3B" w:rsidRDefault="00FE1D3B" w:rsidP="00FF358F">
            <w:pPr>
              <w:spacing w:line="360" w:lineRule="auto"/>
              <w:jc w:val="right"/>
              <w:rPr>
                <w:lang w:val="id-ID"/>
              </w:rPr>
            </w:pPr>
            <w:r>
              <w:rPr>
                <w:lang w:val="id-ID"/>
              </w:rPr>
              <w:t>63</w:t>
            </w:r>
          </w:p>
          <w:p w:rsidR="00FE1D3B" w:rsidRDefault="00FE1D3B" w:rsidP="00FF358F">
            <w:pPr>
              <w:spacing w:line="360" w:lineRule="auto"/>
              <w:jc w:val="right"/>
              <w:rPr>
                <w:lang w:val="id-ID"/>
              </w:rPr>
            </w:pPr>
            <w:r>
              <w:rPr>
                <w:lang w:val="id-ID"/>
              </w:rPr>
              <w:t>65</w:t>
            </w:r>
          </w:p>
          <w:p w:rsidR="00FE1D3B" w:rsidRDefault="00FE1D3B" w:rsidP="00FF358F">
            <w:pPr>
              <w:spacing w:line="360" w:lineRule="auto"/>
              <w:jc w:val="right"/>
              <w:rPr>
                <w:lang w:val="id-ID"/>
              </w:rPr>
            </w:pPr>
            <w:r>
              <w:rPr>
                <w:lang w:val="id-ID"/>
              </w:rPr>
              <w:t>66</w:t>
            </w:r>
          </w:p>
          <w:p w:rsidR="00FE1D3B" w:rsidRDefault="00FE1D3B" w:rsidP="00FF358F">
            <w:pPr>
              <w:spacing w:line="360" w:lineRule="auto"/>
              <w:jc w:val="right"/>
              <w:rPr>
                <w:lang w:val="id-ID"/>
              </w:rPr>
            </w:pPr>
          </w:p>
          <w:p w:rsidR="00FE1D3B" w:rsidRDefault="00FE1D3B" w:rsidP="00FF358F">
            <w:pPr>
              <w:spacing w:line="360" w:lineRule="auto"/>
              <w:jc w:val="right"/>
              <w:rPr>
                <w:lang w:val="id-ID"/>
              </w:rPr>
            </w:pPr>
            <w:r>
              <w:rPr>
                <w:lang w:val="id-ID"/>
              </w:rPr>
              <w:t>67</w:t>
            </w:r>
          </w:p>
          <w:p w:rsidR="00FE1D3B" w:rsidRDefault="00FE1D3B" w:rsidP="00FF358F">
            <w:pPr>
              <w:spacing w:line="360" w:lineRule="auto"/>
              <w:jc w:val="right"/>
              <w:rPr>
                <w:lang w:val="id-ID"/>
              </w:rPr>
            </w:pPr>
            <w:r>
              <w:rPr>
                <w:lang w:val="id-ID"/>
              </w:rPr>
              <w:t>70</w:t>
            </w:r>
          </w:p>
          <w:p w:rsidR="00FE1D3B" w:rsidRDefault="00FE1D3B" w:rsidP="00FF358F">
            <w:pPr>
              <w:spacing w:line="360" w:lineRule="auto"/>
              <w:jc w:val="right"/>
              <w:rPr>
                <w:lang w:val="id-ID"/>
              </w:rPr>
            </w:pPr>
            <w:r>
              <w:rPr>
                <w:lang w:val="id-ID"/>
              </w:rPr>
              <w:t>70</w:t>
            </w:r>
          </w:p>
          <w:p w:rsidR="00FE1D3B" w:rsidRDefault="00FE1D3B" w:rsidP="00FF358F">
            <w:pPr>
              <w:spacing w:line="360" w:lineRule="auto"/>
              <w:jc w:val="right"/>
              <w:rPr>
                <w:lang w:val="id-ID"/>
              </w:rPr>
            </w:pPr>
            <w:r>
              <w:rPr>
                <w:lang w:val="id-ID"/>
              </w:rPr>
              <w:t>73</w:t>
            </w:r>
          </w:p>
          <w:p w:rsidR="00FE1D3B" w:rsidRDefault="00FE1D3B" w:rsidP="00FF358F">
            <w:pPr>
              <w:spacing w:line="360" w:lineRule="auto"/>
              <w:jc w:val="right"/>
              <w:rPr>
                <w:lang w:val="id-ID"/>
              </w:rPr>
            </w:pPr>
            <w:r>
              <w:rPr>
                <w:lang w:val="id-ID"/>
              </w:rPr>
              <w:t>74</w:t>
            </w:r>
          </w:p>
          <w:p w:rsidR="00FE1D3B" w:rsidRDefault="00FE1D3B" w:rsidP="00FF358F">
            <w:pPr>
              <w:spacing w:line="360" w:lineRule="auto"/>
              <w:jc w:val="right"/>
              <w:rPr>
                <w:lang w:val="id-ID"/>
              </w:rPr>
            </w:pPr>
            <w:r>
              <w:rPr>
                <w:lang w:val="id-ID"/>
              </w:rPr>
              <w:t>76</w:t>
            </w:r>
          </w:p>
          <w:p w:rsidR="00FE1D3B" w:rsidRDefault="00FE1D3B" w:rsidP="00FF358F">
            <w:pPr>
              <w:spacing w:line="360" w:lineRule="auto"/>
              <w:jc w:val="right"/>
              <w:rPr>
                <w:lang w:val="id-ID"/>
              </w:rPr>
            </w:pPr>
            <w:r>
              <w:rPr>
                <w:lang w:val="id-ID"/>
              </w:rPr>
              <w:t>80</w:t>
            </w:r>
          </w:p>
          <w:p w:rsidR="00FE1D3B" w:rsidRDefault="00FE1D3B" w:rsidP="00FF358F">
            <w:pPr>
              <w:spacing w:line="360" w:lineRule="auto"/>
              <w:jc w:val="right"/>
              <w:rPr>
                <w:lang w:val="id-ID"/>
              </w:rPr>
            </w:pPr>
            <w:r>
              <w:rPr>
                <w:lang w:val="id-ID"/>
              </w:rPr>
              <w:t>82</w:t>
            </w:r>
          </w:p>
          <w:p w:rsidR="00FE1D3B" w:rsidRDefault="00FE1D3B" w:rsidP="00FF358F">
            <w:pPr>
              <w:spacing w:line="360" w:lineRule="auto"/>
              <w:jc w:val="right"/>
              <w:rPr>
                <w:lang w:val="id-ID"/>
              </w:rPr>
            </w:pPr>
            <w:r>
              <w:rPr>
                <w:lang w:val="id-ID"/>
              </w:rPr>
              <w:t>84</w:t>
            </w:r>
          </w:p>
          <w:p w:rsidR="00FE1D3B" w:rsidRPr="0052335D" w:rsidRDefault="00FE1D3B" w:rsidP="00FF358F">
            <w:pPr>
              <w:spacing w:line="360" w:lineRule="auto"/>
              <w:jc w:val="right"/>
              <w:rPr>
                <w:lang w:val="id-ID"/>
              </w:rPr>
            </w:pPr>
            <w:r>
              <w:rPr>
                <w:lang w:val="id-ID"/>
              </w:rPr>
              <w:t>86</w:t>
            </w:r>
          </w:p>
        </w:tc>
      </w:tr>
      <w:tr w:rsidR="00FE1D3B" w:rsidRPr="00C24047" w:rsidTr="00FD4636">
        <w:tc>
          <w:tcPr>
            <w:tcW w:w="710" w:type="dxa"/>
            <w:shd w:val="clear" w:color="auto" w:fill="auto"/>
          </w:tcPr>
          <w:p w:rsidR="000808A9" w:rsidRPr="00F4677E" w:rsidRDefault="000808A9" w:rsidP="00FF358F">
            <w:pPr>
              <w:pStyle w:val="ListParagraph"/>
              <w:spacing w:line="360" w:lineRule="auto"/>
              <w:ind w:left="0"/>
              <w:rPr>
                <w:lang w:val="id-ID"/>
              </w:rPr>
            </w:pPr>
          </w:p>
        </w:tc>
        <w:tc>
          <w:tcPr>
            <w:tcW w:w="470" w:type="dxa"/>
            <w:shd w:val="clear" w:color="auto" w:fill="auto"/>
          </w:tcPr>
          <w:p w:rsidR="000808A9" w:rsidRPr="00F4677E" w:rsidRDefault="000808A9" w:rsidP="00FF358F">
            <w:pPr>
              <w:spacing w:line="360" w:lineRule="auto"/>
              <w:jc w:val="right"/>
              <w:rPr>
                <w:lang w:val="id-ID"/>
              </w:rPr>
            </w:pPr>
          </w:p>
        </w:tc>
        <w:tc>
          <w:tcPr>
            <w:tcW w:w="6333" w:type="dxa"/>
            <w:shd w:val="clear" w:color="auto" w:fill="auto"/>
          </w:tcPr>
          <w:p w:rsidR="000808A9" w:rsidRPr="00F4677E" w:rsidRDefault="000808A9" w:rsidP="00FF358F">
            <w:pPr>
              <w:spacing w:line="360" w:lineRule="auto"/>
              <w:rPr>
                <w:lang w:val="id-ID"/>
              </w:rPr>
            </w:pPr>
          </w:p>
        </w:tc>
        <w:tc>
          <w:tcPr>
            <w:tcW w:w="675" w:type="dxa"/>
            <w:shd w:val="clear" w:color="auto" w:fill="auto"/>
          </w:tcPr>
          <w:p w:rsidR="000808A9" w:rsidRPr="00F4677E" w:rsidRDefault="000808A9" w:rsidP="00FF358F">
            <w:pPr>
              <w:spacing w:line="360" w:lineRule="auto"/>
              <w:jc w:val="right"/>
              <w:rPr>
                <w:lang w:val="id-ID"/>
              </w:rPr>
            </w:pPr>
          </w:p>
        </w:tc>
      </w:tr>
      <w:tr w:rsidR="00FE1D3B" w:rsidRPr="00C24047" w:rsidTr="00FD4636">
        <w:tc>
          <w:tcPr>
            <w:tcW w:w="710" w:type="dxa"/>
            <w:shd w:val="clear" w:color="auto" w:fill="auto"/>
          </w:tcPr>
          <w:p w:rsidR="000808A9" w:rsidRPr="00F4677E" w:rsidRDefault="000808A9" w:rsidP="00FF358F">
            <w:pPr>
              <w:pStyle w:val="ListParagraph"/>
              <w:spacing w:line="360" w:lineRule="auto"/>
              <w:ind w:left="0"/>
              <w:rPr>
                <w:lang w:val="id-ID"/>
              </w:rPr>
            </w:pPr>
            <w:r w:rsidRPr="00F4677E">
              <w:rPr>
                <w:lang w:val="id-ID"/>
              </w:rPr>
              <w:t xml:space="preserve">BAB   </w:t>
            </w:r>
          </w:p>
        </w:tc>
        <w:tc>
          <w:tcPr>
            <w:tcW w:w="470" w:type="dxa"/>
            <w:shd w:val="clear" w:color="auto" w:fill="auto"/>
          </w:tcPr>
          <w:p w:rsidR="000808A9" w:rsidRPr="00F4677E" w:rsidRDefault="000808A9" w:rsidP="00FF358F">
            <w:pPr>
              <w:spacing w:line="360" w:lineRule="auto"/>
              <w:jc w:val="right"/>
              <w:rPr>
                <w:lang w:val="id-ID"/>
              </w:rPr>
            </w:pPr>
            <w:r w:rsidRPr="00F4677E">
              <w:rPr>
                <w:lang w:val="id-ID"/>
              </w:rPr>
              <w:t>V</w:t>
            </w:r>
          </w:p>
        </w:tc>
        <w:tc>
          <w:tcPr>
            <w:tcW w:w="6333" w:type="dxa"/>
            <w:shd w:val="clear" w:color="auto" w:fill="auto"/>
          </w:tcPr>
          <w:p w:rsidR="000808A9" w:rsidRPr="00F4677E" w:rsidRDefault="00D57486" w:rsidP="00FF358F">
            <w:pPr>
              <w:spacing w:line="360" w:lineRule="auto"/>
              <w:rPr>
                <w:lang w:val="id-ID"/>
              </w:rPr>
            </w:pPr>
            <w:r>
              <w:rPr>
                <w:lang w:val="id-ID"/>
              </w:rPr>
              <w:t>KESIMPULAN DAN SARAN</w:t>
            </w:r>
            <w:r w:rsidR="000808A9" w:rsidRPr="00F4677E">
              <w:rPr>
                <w:lang w:val="id-ID"/>
              </w:rPr>
              <w:t xml:space="preserve">     ................</w:t>
            </w:r>
            <w:r w:rsidR="00386407">
              <w:rPr>
                <w:lang w:val="id-ID"/>
              </w:rPr>
              <w:t>..............................</w:t>
            </w:r>
          </w:p>
          <w:p w:rsidR="000808A9" w:rsidRPr="004336F3" w:rsidRDefault="000808A9" w:rsidP="00FF358F">
            <w:pPr>
              <w:pStyle w:val="ListParagraph"/>
              <w:numPr>
                <w:ilvl w:val="1"/>
                <w:numId w:val="1"/>
              </w:numPr>
              <w:spacing w:line="360" w:lineRule="auto"/>
              <w:ind w:left="555" w:hanging="567"/>
              <w:rPr>
                <w:lang w:val="id-ID"/>
              </w:rPr>
            </w:pPr>
            <w:r w:rsidRPr="004336F3">
              <w:rPr>
                <w:lang w:val="id-ID"/>
              </w:rPr>
              <w:t>Kesimpulan     .....................................</w:t>
            </w:r>
            <w:r w:rsidR="00386407">
              <w:rPr>
                <w:lang w:val="id-ID"/>
              </w:rPr>
              <w:t>...............................</w:t>
            </w:r>
          </w:p>
          <w:p w:rsidR="000808A9" w:rsidRPr="00F4677E" w:rsidRDefault="000808A9" w:rsidP="00FF358F">
            <w:pPr>
              <w:pStyle w:val="ListParagraph"/>
              <w:numPr>
                <w:ilvl w:val="1"/>
                <w:numId w:val="1"/>
              </w:numPr>
              <w:spacing w:line="360" w:lineRule="auto"/>
              <w:ind w:left="555" w:hanging="555"/>
              <w:rPr>
                <w:lang w:val="id-ID"/>
              </w:rPr>
            </w:pPr>
            <w:r w:rsidRPr="00F4677E">
              <w:rPr>
                <w:lang w:val="id-ID"/>
              </w:rPr>
              <w:t>Saran – Saran     ..................................</w:t>
            </w:r>
            <w:r w:rsidR="00386407">
              <w:rPr>
                <w:lang w:val="id-ID"/>
              </w:rPr>
              <w:t>...............................</w:t>
            </w:r>
          </w:p>
        </w:tc>
        <w:tc>
          <w:tcPr>
            <w:tcW w:w="675" w:type="dxa"/>
            <w:shd w:val="clear" w:color="auto" w:fill="auto"/>
          </w:tcPr>
          <w:p w:rsidR="000808A9" w:rsidRDefault="00FE1D3B" w:rsidP="00FF358F">
            <w:pPr>
              <w:spacing w:line="360" w:lineRule="auto"/>
              <w:jc w:val="right"/>
              <w:rPr>
                <w:lang w:val="id-ID"/>
              </w:rPr>
            </w:pPr>
            <w:r>
              <w:rPr>
                <w:lang w:val="id-ID"/>
              </w:rPr>
              <w:t>96</w:t>
            </w:r>
          </w:p>
          <w:p w:rsidR="00FE1D3B" w:rsidRDefault="00FE1D3B" w:rsidP="00FF358F">
            <w:pPr>
              <w:spacing w:line="360" w:lineRule="auto"/>
              <w:jc w:val="right"/>
              <w:rPr>
                <w:lang w:val="id-ID"/>
              </w:rPr>
            </w:pPr>
            <w:r>
              <w:rPr>
                <w:lang w:val="id-ID"/>
              </w:rPr>
              <w:t>96</w:t>
            </w:r>
          </w:p>
          <w:p w:rsidR="00FE1D3B" w:rsidRPr="0052335D" w:rsidRDefault="00FE1D3B" w:rsidP="00FF358F">
            <w:pPr>
              <w:spacing w:line="360" w:lineRule="auto"/>
              <w:jc w:val="right"/>
              <w:rPr>
                <w:lang w:val="id-ID"/>
              </w:rPr>
            </w:pPr>
            <w:r>
              <w:rPr>
                <w:lang w:val="id-ID"/>
              </w:rPr>
              <w:t>97</w:t>
            </w:r>
          </w:p>
        </w:tc>
      </w:tr>
      <w:tr w:rsidR="00FE1D3B" w:rsidRPr="00C24047" w:rsidTr="00FD4636">
        <w:tc>
          <w:tcPr>
            <w:tcW w:w="710" w:type="dxa"/>
            <w:shd w:val="clear" w:color="auto" w:fill="auto"/>
          </w:tcPr>
          <w:p w:rsidR="000808A9" w:rsidRPr="00F4677E" w:rsidRDefault="000808A9" w:rsidP="00FF358F">
            <w:pPr>
              <w:pStyle w:val="ListParagraph"/>
              <w:spacing w:line="360" w:lineRule="auto"/>
              <w:ind w:left="0"/>
              <w:rPr>
                <w:lang w:val="id-ID"/>
              </w:rPr>
            </w:pPr>
          </w:p>
        </w:tc>
        <w:tc>
          <w:tcPr>
            <w:tcW w:w="470" w:type="dxa"/>
            <w:shd w:val="clear" w:color="auto" w:fill="auto"/>
          </w:tcPr>
          <w:p w:rsidR="000808A9" w:rsidRPr="00F4677E" w:rsidRDefault="000808A9" w:rsidP="00FF358F">
            <w:pPr>
              <w:spacing w:line="360" w:lineRule="auto"/>
              <w:jc w:val="right"/>
              <w:rPr>
                <w:lang w:val="id-ID"/>
              </w:rPr>
            </w:pPr>
          </w:p>
        </w:tc>
        <w:tc>
          <w:tcPr>
            <w:tcW w:w="6333" w:type="dxa"/>
            <w:shd w:val="clear" w:color="auto" w:fill="auto"/>
          </w:tcPr>
          <w:p w:rsidR="000808A9" w:rsidRPr="00F4677E" w:rsidRDefault="000808A9" w:rsidP="00FF358F">
            <w:pPr>
              <w:spacing w:line="360" w:lineRule="auto"/>
              <w:rPr>
                <w:lang w:val="id-ID"/>
              </w:rPr>
            </w:pPr>
          </w:p>
        </w:tc>
        <w:tc>
          <w:tcPr>
            <w:tcW w:w="675" w:type="dxa"/>
            <w:shd w:val="clear" w:color="auto" w:fill="auto"/>
          </w:tcPr>
          <w:p w:rsidR="000808A9" w:rsidRPr="00F4677E" w:rsidRDefault="000808A9" w:rsidP="00FF358F">
            <w:pPr>
              <w:spacing w:line="360" w:lineRule="auto"/>
              <w:jc w:val="right"/>
              <w:rPr>
                <w:lang w:val="id-ID"/>
              </w:rPr>
            </w:pPr>
          </w:p>
        </w:tc>
      </w:tr>
      <w:tr w:rsidR="00FE1D3B" w:rsidRPr="00C24047" w:rsidTr="00FD4636">
        <w:tc>
          <w:tcPr>
            <w:tcW w:w="7513" w:type="dxa"/>
            <w:gridSpan w:val="3"/>
            <w:shd w:val="clear" w:color="auto" w:fill="auto"/>
          </w:tcPr>
          <w:p w:rsidR="0082015B" w:rsidRPr="00F4677E" w:rsidRDefault="0041181F" w:rsidP="0041181F">
            <w:pPr>
              <w:spacing w:line="360" w:lineRule="auto"/>
              <w:rPr>
                <w:lang w:val="id-ID"/>
              </w:rPr>
            </w:pPr>
            <w:r>
              <w:rPr>
                <w:lang w:val="en-US"/>
              </w:rPr>
              <w:t>DAFTAR PUSTAKA</w:t>
            </w:r>
            <w:r w:rsidR="001C0E06">
              <w:rPr>
                <w:lang w:val="id-ID"/>
              </w:rPr>
              <w:t xml:space="preserve">     ................................................................................</w:t>
            </w:r>
          </w:p>
        </w:tc>
        <w:tc>
          <w:tcPr>
            <w:tcW w:w="675" w:type="dxa"/>
            <w:shd w:val="clear" w:color="auto" w:fill="auto"/>
          </w:tcPr>
          <w:p w:rsidR="00193B9A" w:rsidRPr="00792E6B" w:rsidRDefault="001C0E06" w:rsidP="00792E6B">
            <w:pPr>
              <w:spacing w:line="360" w:lineRule="auto"/>
              <w:jc w:val="right"/>
              <w:rPr>
                <w:lang w:val="en-US"/>
              </w:rPr>
            </w:pPr>
            <w:r>
              <w:rPr>
                <w:lang w:val="id-ID"/>
              </w:rPr>
              <w:t>x</w:t>
            </w:r>
            <w:r w:rsidR="00792E6B">
              <w:rPr>
                <w:lang w:val="en-US"/>
              </w:rPr>
              <w:t>v</w:t>
            </w:r>
            <w:r>
              <w:rPr>
                <w:lang w:val="id-ID"/>
              </w:rPr>
              <w:t>i</w:t>
            </w:r>
            <w:r w:rsidR="00792E6B">
              <w:rPr>
                <w:lang w:val="en-US"/>
              </w:rPr>
              <w:t>ii</w:t>
            </w:r>
          </w:p>
        </w:tc>
      </w:tr>
      <w:tr w:rsidR="001C0E06" w:rsidRPr="00C24047" w:rsidTr="00FD4636">
        <w:tc>
          <w:tcPr>
            <w:tcW w:w="7513" w:type="dxa"/>
            <w:gridSpan w:val="3"/>
            <w:shd w:val="clear" w:color="auto" w:fill="auto"/>
          </w:tcPr>
          <w:p w:rsidR="001C0E06" w:rsidRPr="00F4677E" w:rsidRDefault="0041181F" w:rsidP="0041181F">
            <w:pPr>
              <w:spacing w:line="360" w:lineRule="auto"/>
              <w:rPr>
                <w:lang w:val="id-ID"/>
              </w:rPr>
            </w:pPr>
            <w:r>
              <w:rPr>
                <w:lang w:val="en-US"/>
              </w:rPr>
              <w:t xml:space="preserve">LEMBAR KONSULTASI BIMBINGAN    </w:t>
            </w:r>
            <w:r w:rsidR="001C0E06" w:rsidRPr="00F4677E">
              <w:rPr>
                <w:lang w:val="id-ID"/>
              </w:rPr>
              <w:t>.................................................</w:t>
            </w:r>
          </w:p>
        </w:tc>
        <w:tc>
          <w:tcPr>
            <w:tcW w:w="675" w:type="dxa"/>
            <w:shd w:val="clear" w:color="auto" w:fill="auto"/>
          </w:tcPr>
          <w:p w:rsidR="001C0E06" w:rsidRPr="00F4677E" w:rsidRDefault="001C0E06" w:rsidP="00C617A0">
            <w:pPr>
              <w:spacing w:line="360" w:lineRule="auto"/>
              <w:jc w:val="right"/>
              <w:rPr>
                <w:lang w:val="id-ID"/>
              </w:rPr>
            </w:pPr>
            <w:r>
              <w:rPr>
                <w:lang w:val="id-ID"/>
              </w:rPr>
              <w:t>x</w:t>
            </w:r>
            <w:r w:rsidR="00792E6B">
              <w:rPr>
                <w:lang w:val="en-US"/>
              </w:rPr>
              <w:t>i</w:t>
            </w:r>
            <w:r>
              <w:rPr>
                <w:lang w:val="id-ID"/>
              </w:rPr>
              <w:t>x</w:t>
            </w:r>
          </w:p>
        </w:tc>
      </w:tr>
      <w:tr w:rsidR="001C0E06" w:rsidRPr="00C24047" w:rsidTr="00FD4636">
        <w:tc>
          <w:tcPr>
            <w:tcW w:w="7513" w:type="dxa"/>
            <w:gridSpan w:val="3"/>
            <w:shd w:val="clear" w:color="auto" w:fill="auto"/>
          </w:tcPr>
          <w:p w:rsidR="001C0E06" w:rsidRPr="00F4677E" w:rsidRDefault="001C0E06" w:rsidP="0041181F">
            <w:pPr>
              <w:spacing w:line="360" w:lineRule="auto"/>
              <w:rPr>
                <w:lang w:val="id-ID"/>
              </w:rPr>
            </w:pPr>
            <w:r w:rsidRPr="00F4677E">
              <w:rPr>
                <w:lang w:val="id-ID"/>
              </w:rPr>
              <w:t xml:space="preserve">DAFTAR </w:t>
            </w:r>
            <w:r w:rsidR="0041181F">
              <w:rPr>
                <w:lang w:val="en-US"/>
              </w:rPr>
              <w:t>LAMPIRAN</w:t>
            </w:r>
            <w:r w:rsidRPr="00F4677E">
              <w:rPr>
                <w:lang w:val="id-ID"/>
              </w:rPr>
              <w:t xml:space="preserve">     </w:t>
            </w:r>
            <w:r w:rsidR="0041181F">
              <w:rPr>
                <w:lang w:val="en-US"/>
              </w:rPr>
              <w:t>……...</w:t>
            </w:r>
            <w:r w:rsidRPr="00F4677E">
              <w:rPr>
                <w:lang w:val="id-ID"/>
              </w:rPr>
              <w:t>...................................................................</w:t>
            </w:r>
          </w:p>
        </w:tc>
        <w:tc>
          <w:tcPr>
            <w:tcW w:w="675" w:type="dxa"/>
            <w:shd w:val="clear" w:color="auto" w:fill="auto"/>
          </w:tcPr>
          <w:p w:rsidR="001C0E06" w:rsidRPr="00F4677E" w:rsidRDefault="001C0E06" w:rsidP="00FF358F">
            <w:pPr>
              <w:spacing w:line="360" w:lineRule="auto"/>
              <w:jc w:val="right"/>
              <w:rPr>
                <w:lang w:val="id-ID"/>
              </w:rPr>
            </w:pPr>
            <w:r>
              <w:rPr>
                <w:lang w:val="id-ID"/>
              </w:rPr>
              <w:t>xxi</w:t>
            </w:r>
          </w:p>
        </w:tc>
      </w:tr>
      <w:tr w:rsidR="001C0E06" w:rsidRPr="00C24047" w:rsidTr="00FD4636">
        <w:tc>
          <w:tcPr>
            <w:tcW w:w="7513" w:type="dxa"/>
            <w:gridSpan w:val="3"/>
            <w:shd w:val="clear" w:color="auto" w:fill="auto"/>
          </w:tcPr>
          <w:p w:rsidR="001C0E06" w:rsidRPr="00F4677E" w:rsidRDefault="0041181F" w:rsidP="00FF358F">
            <w:pPr>
              <w:spacing w:line="360" w:lineRule="auto"/>
              <w:rPr>
                <w:lang w:val="id-ID"/>
              </w:rPr>
            </w:pPr>
            <w:r>
              <w:rPr>
                <w:lang w:val="en-US"/>
              </w:rPr>
              <w:lastRenderedPageBreak/>
              <w:t>DAFTAR RIWAYAT HIDUP</w:t>
            </w:r>
            <w:r w:rsidR="001C0E06">
              <w:rPr>
                <w:lang w:val="id-ID"/>
              </w:rPr>
              <w:t xml:space="preserve">     </w:t>
            </w:r>
            <w:r>
              <w:rPr>
                <w:lang w:val="en-US"/>
              </w:rPr>
              <w:t>…………..</w:t>
            </w:r>
            <w:r w:rsidR="001C0E06">
              <w:rPr>
                <w:lang w:val="id-ID"/>
              </w:rPr>
              <w:t>.................................................</w:t>
            </w:r>
          </w:p>
        </w:tc>
        <w:tc>
          <w:tcPr>
            <w:tcW w:w="675" w:type="dxa"/>
            <w:shd w:val="clear" w:color="auto" w:fill="auto"/>
          </w:tcPr>
          <w:p w:rsidR="001C0E06" w:rsidRPr="00792E6B" w:rsidRDefault="001C0E06" w:rsidP="00FF358F">
            <w:pPr>
              <w:spacing w:line="360" w:lineRule="auto"/>
              <w:jc w:val="right"/>
              <w:rPr>
                <w:lang w:val="en-US"/>
              </w:rPr>
            </w:pPr>
            <w:r>
              <w:rPr>
                <w:lang w:val="id-ID"/>
              </w:rPr>
              <w:t>xxi</w:t>
            </w:r>
            <w:r w:rsidR="00792E6B">
              <w:rPr>
                <w:lang w:val="en-US"/>
              </w:rPr>
              <w:t>v</w:t>
            </w:r>
            <w:bookmarkStart w:id="0" w:name="_GoBack"/>
            <w:bookmarkEnd w:id="0"/>
          </w:p>
        </w:tc>
      </w:tr>
      <w:tr w:rsidR="001C0E06" w:rsidRPr="00C24047" w:rsidTr="00FD4636">
        <w:tc>
          <w:tcPr>
            <w:tcW w:w="7513" w:type="dxa"/>
            <w:gridSpan w:val="3"/>
            <w:shd w:val="clear" w:color="auto" w:fill="auto"/>
          </w:tcPr>
          <w:p w:rsidR="001C0E06" w:rsidRDefault="001C0E06"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Default="0041181F" w:rsidP="00FF358F">
            <w:pPr>
              <w:pStyle w:val="ListParagraph"/>
              <w:spacing w:line="360" w:lineRule="auto"/>
              <w:ind w:left="0"/>
              <w:rPr>
                <w:lang w:val="en-US"/>
              </w:rPr>
            </w:pPr>
          </w:p>
          <w:p w:rsidR="0041181F" w:rsidRPr="0041181F" w:rsidRDefault="0041181F" w:rsidP="00FF358F">
            <w:pPr>
              <w:pStyle w:val="ListParagraph"/>
              <w:spacing w:line="360" w:lineRule="auto"/>
              <w:ind w:left="0"/>
              <w:rPr>
                <w:lang w:val="en-US"/>
              </w:rPr>
            </w:pPr>
          </w:p>
        </w:tc>
        <w:tc>
          <w:tcPr>
            <w:tcW w:w="675" w:type="dxa"/>
            <w:shd w:val="clear" w:color="auto" w:fill="auto"/>
          </w:tcPr>
          <w:p w:rsidR="001C0E06" w:rsidRPr="00F4677E" w:rsidRDefault="001C0E06" w:rsidP="00FF358F">
            <w:pPr>
              <w:spacing w:line="360" w:lineRule="auto"/>
              <w:jc w:val="right"/>
              <w:rPr>
                <w:lang w:val="id-ID"/>
              </w:rPr>
            </w:pPr>
          </w:p>
        </w:tc>
      </w:tr>
    </w:tbl>
    <w:p w:rsidR="00574ED6" w:rsidRPr="00C24047" w:rsidRDefault="00574ED6" w:rsidP="00574ED6">
      <w:pPr>
        <w:spacing w:line="360" w:lineRule="auto"/>
        <w:jc w:val="center"/>
        <w:rPr>
          <w:b/>
          <w:bCs/>
          <w:sz w:val="28"/>
          <w:szCs w:val="28"/>
          <w:lang w:val="id-ID"/>
        </w:rPr>
      </w:pPr>
      <w:r w:rsidRPr="00C24047">
        <w:rPr>
          <w:b/>
          <w:bCs/>
          <w:sz w:val="28"/>
          <w:szCs w:val="28"/>
          <w:lang w:val="id-ID"/>
        </w:rPr>
        <w:lastRenderedPageBreak/>
        <w:t>DAFTAR TABEL</w:t>
      </w:r>
    </w:p>
    <w:p w:rsidR="00574ED6" w:rsidRPr="00C24047" w:rsidRDefault="00574ED6" w:rsidP="00574ED6">
      <w:pPr>
        <w:spacing w:line="360" w:lineRule="auto"/>
        <w:jc w:val="center"/>
        <w:rPr>
          <w:b/>
          <w:bCs/>
          <w:sz w:val="28"/>
          <w:szCs w:val="28"/>
          <w:lang w:val="id-ID"/>
        </w:rPr>
      </w:pPr>
    </w:p>
    <w:tbl>
      <w:tblPr>
        <w:tblW w:w="8077" w:type="dxa"/>
        <w:tblLook w:val="04A0" w:firstRow="1" w:lastRow="0" w:firstColumn="1" w:lastColumn="0" w:noHBand="0" w:noVBand="1"/>
      </w:tblPr>
      <w:tblGrid>
        <w:gridCol w:w="953"/>
        <w:gridCol w:w="636"/>
        <w:gridCol w:w="6032"/>
        <w:gridCol w:w="456"/>
      </w:tblGrid>
      <w:tr w:rsidR="00574ED6" w:rsidRPr="00C24047" w:rsidTr="00F4677E">
        <w:tc>
          <w:tcPr>
            <w:tcW w:w="953" w:type="dxa"/>
            <w:shd w:val="clear" w:color="auto" w:fill="auto"/>
          </w:tcPr>
          <w:p w:rsidR="00574ED6" w:rsidRPr="00F4677E" w:rsidRDefault="00574ED6" w:rsidP="004A20CB">
            <w:pPr>
              <w:spacing w:line="360" w:lineRule="auto"/>
              <w:rPr>
                <w:lang w:val="id-ID"/>
              </w:rPr>
            </w:pPr>
            <w:r w:rsidRPr="00F4677E">
              <w:rPr>
                <w:lang w:val="id-ID"/>
              </w:rPr>
              <w:t xml:space="preserve">Tabel   </w:t>
            </w:r>
          </w:p>
        </w:tc>
        <w:tc>
          <w:tcPr>
            <w:tcW w:w="636" w:type="dxa"/>
            <w:shd w:val="clear" w:color="auto" w:fill="auto"/>
          </w:tcPr>
          <w:p w:rsidR="00574ED6" w:rsidRPr="00F4677E" w:rsidRDefault="007D12B2" w:rsidP="004A20CB">
            <w:pPr>
              <w:pStyle w:val="ListParagraph"/>
              <w:spacing w:line="360" w:lineRule="auto"/>
              <w:ind w:left="0"/>
              <w:jc w:val="right"/>
              <w:rPr>
                <w:lang w:val="id-ID"/>
              </w:rPr>
            </w:pPr>
            <w:r>
              <w:rPr>
                <w:lang w:val="id-ID"/>
              </w:rPr>
              <w:t>2</w:t>
            </w:r>
            <w:r w:rsidR="00574ED6" w:rsidRPr="00F4677E">
              <w:rPr>
                <w:lang w:val="id-ID"/>
              </w:rPr>
              <w:t>.1</w:t>
            </w:r>
          </w:p>
        </w:tc>
        <w:tc>
          <w:tcPr>
            <w:tcW w:w="6032" w:type="dxa"/>
            <w:shd w:val="clear" w:color="auto" w:fill="auto"/>
          </w:tcPr>
          <w:p w:rsidR="00574ED6"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574ED6" w:rsidRPr="00F4677E" w:rsidRDefault="00FB5EAE" w:rsidP="004A20CB">
            <w:pPr>
              <w:spacing w:line="360" w:lineRule="auto"/>
              <w:jc w:val="right"/>
              <w:rPr>
                <w:lang w:val="en-US"/>
              </w:rPr>
            </w:pPr>
            <w:r>
              <w:rPr>
                <w:lang w:val="id-ID"/>
              </w:rPr>
              <w:t>2</w:t>
            </w:r>
            <w:r w:rsidR="004F2F58">
              <w:rPr>
                <w:lang w:val="id-ID"/>
              </w:rPr>
              <w:t>1</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pStyle w:val="ListParagraph"/>
              <w:spacing w:line="360" w:lineRule="auto"/>
              <w:ind w:left="0"/>
              <w:jc w:val="right"/>
              <w:rPr>
                <w:lang w:val="id-ID"/>
              </w:rPr>
            </w:pPr>
            <w:r>
              <w:rPr>
                <w:lang w:val="id-ID"/>
              </w:rPr>
              <w:t>2.2</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4677E" w:rsidRDefault="00FB5EAE" w:rsidP="004A20CB">
            <w:pPr>
              <w:spacing w:line="360" w:lineRule="auto"/>
              <w:jc w:val="right"/>
              <w:rPr>
                <w:lang w:val="en-US"/>
              </w:rPr>
            </w:pPr>
            <w:r>
              <w:rPr>
                <w:lang w:val="id-ID"/>
              </w:rPr>
              <w:t>2</w:t>
            </w:r>
            <w:r w:rsidR="007D12B2">
              <w:rPr>
                <w:lang w:val="id-ID"/>
              </w:rPr>
              <w:t>1</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pStyle w:val="ListParagraph"/>
              <w:spacing w:line="360" w:lineRule="auto"/>
              <w:ind w:left="0"/>
              <w:jc w:val="right"/>
              <w:rPr>
                <w:lang w:val="id-ID"/>
              </w:rPr>
            </w:pPr>
            <w:r>
              <w:rPr>
                <w:lang w:val="id-ID"/>
              </w:rPr>
              <w:t>2.3</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4677E" w:rsidRDefault="00FB5EAE" w:rsidP="004A20CB">
            <w:pPr>
              <w:spacing w:line="360" w:lineRule="auto"/>
              <w:jc w:val="right"/>
              <w:rPr>
                <w:lang w:val="en-US"/>
              </w:rPr>
            </w:pPr>
            <w:r>
              <w:rPr>
                <w:lang w:val="id-ID"/>
              </w:rPr>
              <w:t>2</w:t>
            </w:r>
            <w:r w:rsidR="007D12B2">
              <w:rPr>
                <w:lang w:val="id-ID"/>
              </w:rPr>
              <w:t>1</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pStyle w:val="ListParagraph"/>
              <w:spacing w:line="360" w:lineRule="auto"/>
              <w:ind w:left="0"/>
              <w:jc w:val="right"/>
              <w:rPr>
                <w:lang w:val="id-ID"/>
              </w:rPr>
            </w:pPr>
            <w:r>
              <w:rPr>
                <w:lang w:val="id-ID"/>
              </w:rPr>
              <w:t>2.4</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B5EAE" w:rsidRDefault="00FB5EAE" w:rsidP="004A20CB">
            <w:pPr>
              <w:spacing w:line="360" w:lineRule="auto"/>
              <w:jc w:val="right"/>
              <w:rPr>
                <w:lang w:val="id-ID"/>
              </w:rPr>
            </w:pPr>
            <w:r>
              <w:rPr>
                <w:lang w:val="id-ID"/>
              </w:rPr>
              <w:t>23</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pStyle w:val="ListParagraph"/>
              <w:spacing w:line="360" w:lineRule="auto"/>
              <w:ind w:left="0"/>
              <w:jc w:val="right"/>
              <w:rPr>
                <w:lang w:val="id-ID"/>
              </w:rPr>
            </w:pPr>
            <w:r>
              <w:rPr>
                <w:lang w:val="id-ID"/>
              </w:rPr>
              <w:t>2.5</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4677E" w:rsidRDefault="00FB5EAE" w:rsidP="004A20CB">
            <w:pPr>
              <w:spacing w:line="360" w:lineRule="auto"/>
              <w:jc w:val="right"/>
              <w:rPr>
                <w:lang w:val="en-US"/>
              </w:rPr>
            </w:pPr>
            <w:r>
              <w:rPr>
                <w:lang w:val="id-ID"/>
              </w:rPr>
              <w:t>23</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pStyle w:val="ListParagraph"/>
              <w:spacing w:line="360" w:lineRule="auto"/>
              <w:ind w:left="0"/>
              <w:jc w:val="right"/>
              <w:rPr>
                <w:lang w:val="id-ID"/>
              </w:rPr>
            </w:pPr>
            <w:r>
              <w:rPr>
                <w:lang w:val="id-ID"/>
              </w:rPr>
              <w:t>2.6</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B5EAE" w:rsidRDefault="00FB5EAE" w:rsidP="004A20CB">
            <w:pPr>
              <w:spacing w:line="360" w:lineRule="auto"/>
              <w:jc w:val="right"/>
              <w:rPr>
                <w:lang w:val="id-ID"/>
              </w:rPr>
            </w:pPr>
            <w:r>
              <w:rPr>
                <w:lang w:val="id-ID"/>
              </w:rPr>
              <w:t>24</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pStyle w:val="ListParagraph"/>
              <w:spacing w:line="360" w:lineRule="auto"/>
              <w:ind w:left="0"/>
              <w:jc w:val="right"/>
              <w:rPr>
                <w:lang w:val="id-ID"/>
              </w:rPr>
            </w:pPr>
            <w:r>
              <w:rPr>
                <w:lang w:val="id-ID"/>
              </w:rPr>
              <w:t>2.7</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4677E" w:rsidRDefault="00FB5EAE" w:rsidP="004A20CB">
            <w:pPr>
              <w:spacing w:line="360" w:lineRule="auto"/>
              <w:jc w:val="right"/>
              <w:rPr>
                <w:lang w:val="en-US"/>
              </w:rPr>
            </w:pPr>
            <w:r>
              <w:rPr>
                <w:lang w:val="id-ID"/>
              </w:rPr>
              <w:t>29</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pStyle w:val="ListParagraph"/>
              <w:spacing w:line="360" w:lineRule="auto"/>
              <w:ind w:left="0"/>
              <w:jc w:val="right"/>
              <w:rPr>
                <w:lang w:val="id-ID"/>
              </w:rPr>
            </w:pPr>
            <w:r>
              <w:rPr>
                <w:lang w:val="id-ID"/>
              </w:rPr>
              <w:t>2.8</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4677E" w:rsidRDefault="00FB5EAE" w:rsidP="004A20CB">
            <w:pPr>
              <w:spacing w:line="360" w:lineRule="auto"/>
              <w:jc w:val="right"/>
              <w:rPr>
                <w:lang w:val="en-US"/>
              </w:rPr>
            </w:pPr>
            <w:r>
              <w:rPr>
                <w:lang w:val="id-ID"/>
              </w:rPr>
              <w:t>29</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pStyle w:val="ListParagraph"/>
              <w:spacing w:line="360" w:lineRule="auto"/>
              <w:ind w:left="0"/>
              <w:jc w:val="right"/>
              <w:rPr>
                <w:lang w:val="id-ID"/>
              </w:rPr>
            </w:pPr>
            <w:r>
              <w:rPr>
                <w:lang w:val="id-ID"/>
              </w:rPr>
              <w:t>2.9</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4677E" w:rsidRDefault="00FB5EAE" w:rsidP="004A20CB">
            <w:pPr>
              <w:spacing w:line="360" w:lineRule="auto"/>
              <w:jc w:val="right"/>
              <w:rPr>
                <w:lang w:val="en-US"/>
              </w:rPr>
            </w:pPr>
            <w:r>
              <w:rPr>
                <w:lang w:val="id-ID"/>
              </w:rPr>
              <w:t>31</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pStyle w:val="ListParagraph"/>
              <w:spacing w:line="360" w:lineRule="auto"/>
              <w:ind w:left="0"/>
              <w:jc w:val="right"/>
              <w:rPr>
                <w:lang w:val="id-ID"/>
              </w:rPr>
            </w:pPr>
            <w:r>
              <w:rPr>
                <w:lang w:val="id-ID"/>
              </w:rPr>
              <w:t>3</w:t>
            </w:r>
            <w:r w:rsidRPr="00F4677E">
              <w:rPr>
                <w:lang w:val="id-ID"/>
              </w:rPr>
              <w:t>.1</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4677E" w:rsidRDefault="00FB5EAE" w:rsidP="004A20CB">
            <w:pPr>
              <w:spacing w:line="360" w:lineRule="auto"/>
              <w:jc w:val="right"/>
              <w:rPr>
                <w:lang w:val="en-US"/>
              </w:rPr>
            </w:pPr>
            <w:r>
              <w:rPr>
                <w:lang w:val="id-ID"/>
              </w:rPr>
              <w:t>33</w:t>
            </w:r>
          </w:p>
        </w:tc>
      </w:tr>
      <w:tr w:rsidR="007D12B2" w:rsidRPr="00C24047" w:rsidTr="00F4677E">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pStyle w:val="ListParagraph"/>
              <w:spacing w:line="360" w:lineRule="auto"/>
              <w:ind w:left="0"/>
              <w:jc w:val="right"/>
              <w:rPr>
                <w:lang w:val="id-ID"/>
              </w:rPr>
            </w:pPr>
            <w:r>
              <w:rPr>
                <w:lang w:val="id-ID"/>
              </w:rPr>
              <w:t>3</w:t>
            </w:r>
            <w:r w:rsidRPr="00F4677E">
              <w:rPr>
                <w:lang w:val="id-ID"/>
              </w:rPr>
              <w:t>.2</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FB5EAE" w:rsidP="004A20CB">
            <w:pPr>
              <w:spacing w:line="360" w:lineRule="auto"/>
              <w:jc w:val="right"/>
              <w:rPr>
                <w:lang w:val="id-ID"/>
              </w:rPr>
            </w:pPr>
            <w:r>
              <w:rPr>
                <w:lang w:val="id-ID"/>
              </w:rPr>
              <w:t>36</w:t>
            </w:r>
          </w:p>
        </w:tc>
      </w:tr>
      <w:tr w:rsidR="007D12B2" w:rsidRPr="00C24047" w:rsidTr="00F4677E">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pStyle w:val="ListParagraph"/>
              <w:spacing w:line="360" w:lineRule="auto"/>
              <w:ind w:left="0"/>
              <w:jc w:val="right"/>
              <w:rPr>
                <w:lang w:val="id-ID"/>
              </w:rPr>
            </w:pPr>
            <w:r>
              <w:rPr>
                <w:lang w:val="id-ID"/>
              </w:rPr>
              <w:t>3</w:t>
            </w:r>
            <w:r w:rsidRPr="00F4677E">
              <w:rPr>
                <w:lang w:val="id-ID"/>
              </w:rPr>
              <w:t>.3</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4677E" w:rsidRDefault="00FB5EAE" w:rsidP="004A20CB">
            <w:pPr>
              <w:spacing w:line="360" w:lineRule="auto"/>
              <w:jc w:val="right"/>
              <w:rPr>
                <w:lang w:val="en-US"/>
              </w:rPr>
            </w:pPr>
            <w:r>
              <w:rPr>
                <w:lang w:val="id-ID"/>
              </w:rPr>
              <w:t>36</w:t>
            </w:r>
          </w:p>
        </w:tc>
      </w:tr>
      <w:tr w:rsidR="007D12B2" w:rsidRPr="00C24047" w:rsidTr="00F4677E">
        <w:tc>
          <w:tcPr>
            <w:tcW w:w="953" w:type="dxa"/>
            <w:shd w:val="clear" w:color="auto" w:fill="auto"/>
          </w:tcPr>
          <w:p w:rsidR="007D12B2" w:rsidRPr="00C24047" w:rsidRDefault="007D12B2" w:rsidP="004A20CB">
            <w:pPr>
              <w:spacing w:line="360" w:lineRule="auto"/>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bCs/>
                <w:lang w:val="id-ID"/>
              </w:rPr>
            </w:pPr>
            <w:r>
              <w:rPr>
                <w:bCs/>
                <w:lang w:val="id-ID"/>
              </w:rPr>
              <w:t>3</w:t>
            </w:r>
            <w:r w:rsidRPr="00F4677E">
              <w:rPr>
                <w:bCs/>
                <w:lang w:val="id-ID"/>
              </w:rPr>
              <w:t>.4</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FB5EAE" w:rsidP="004A20CB">
            <w:pPr>
              <w:spacing w:line="360" w:lineRule="auto"/>
              <w:jc w:val="right"/>
              <w:rPr>
                <w:lang w:val="id-ID"/>
              </w:rPr>
            </w:pPr>
            <w:r>
              <w:rPr>
                <w:lang w:val="id-ID"/>
              </w:rPr>
              <w:t>41</w:t>
            </w:r>
          </w:p>
        </w:tc>
      </w:tr>
      <w:tr w:rsidR="007D12B2" w:rsidRPr="00C24047" w:rsidTr="00F4677E">
        <w:tc>
          <w:tcPr>
            <w:tcW w:w="953" w:type="dxa"/>
            <w:shd w:val="clear" w:color="auto" w:fill="auto"/>
          </w:tcPr>
          <w:p w:rsidR="007D12B2" w:rsidRPr="00C24047" w:rsidRDefault="007D12B2" w:rsidP="004A20CB">
            <w:pPr>
              <w:spacing w:line="360" w:lineRule="auto"/>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bCs/>
                <w:lang w:val="id-ID"/>
              </w:rPr>
            </w:pPr>
            <w:r>
              <w:rPr>
                <w:bCs/>
                <w:lang w:val="id-ID"/>
              </w:rPr>
              <w:t>3</w:t>
            </w:r>
            <w:r w:rsidRPr="00F4677E">
              <w:rPr>
                <w:bCs/>
                <w:lang w:val="id-ID"/>
              </w:rPr>
              <w:t>.5</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4677E" w:rsidRDefault="00FB5EAE" w:rsidP="004A20CB">
            <w:pPr>
              <w:spacing w:line="360" w:lineRule="auto"/>
              <w:jc w:val="right"/>
              <w:rPr>
                <w:lang w:val="en-US"/>
              </w:rPr>
            </w:pPr>
            <w:r>
              <w:rPr>
                <w:lang w:val="id-ID"/>
              </w:rPr>
              <w:t>46</w:t>
            </w:r>
          </w:p>
        </w:tc>
      </w:tr>
      <w:tr w:rsidR="007D12B2" w:rsidRPr="00C24047" w:rsidTr="00F4677E">
        <w:tc>
          <w:tcPr>
            <w:tcW w:w="953" w:type="dxa"/>
            <w:shd w:val="clear" w:color="auto" w:fill="auto"/>
          </w:tcPr>
          <w:p w:rsidR="007D12B2" w:rsidRPr="00C24047" w:rsidRDefault="007D12B2" w:rsidP="004A20CB">
            <w:pPr>
              <w:spacing w:line="360" w:lineRule="auto"/>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bCs/>
                <w:lang w:val="id-ID"/>
              </w:rPr>
            </w:pPr>
            <w:r>
              <w:rPr>
                <w:bCs/>
                <w:lang w:val="id-ID"/>
              </w:rPr>
              <w:t>3</w:t>
            </w:r>
            <w:r w:rsidRPr="00F4677E">
              <w:rPr>
                <w:bCs/>
                <w:lang w:val="id-ID"/>
              </w:rPr>
              <w:t>.6</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4677E" w:rsidRDefault="00FB5EAE" w:rsidP="004A20CB">
            <w:pPr>
              <w:spacing w:line="360" w:lineRule="auto"/>
              <w:jc w:val="right"/>
              <w:rPr>
                <w:lang w:val="en-US"/>
              </w:rPr>
            </w:pPr>
            <w:r>
              <w:rPr>
                <w:lang w:val="id-ID"/>
              </w:rPr>
              <w:t>46</w:t>
            </w:r>
          </w:p>
        </w:tc>
      </w:tr>
      <w:tr w:rsidR="007D12B2" w:rsidRPr="00C24047" w:rsidTr="00F4677E">
        <w:tc>
          <w:tcPr>
            <w:tcW w:w="953" w:type="dxa"/>
            <w:shd w:val="clear" w:color="auto" w:fill="auto"/>
          </w:tcPr>
          <w:p w:rsidR="007D12B2" w:rsidRPr="00C24047" w:rsidRDefault="007D12B2" w:rsidP="004A20CB">
            <w:pPr>
              <w:spacing w:line="360" w:lineRule="auto"/>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bCs/>
                <w:lang w:val="id-ID"/>
              </w:rPr>
            </w:pPr>
            <w:r>
              <w:rPr>
                <w:bCs/>
                <w:lang w:val="id-ID"/>
              </w:rPr>
              <w:t>3</w:t>
            </w:r>
            <w:r w:rsidRPr="00F4677E">
              <w:rPr>
                <w:bCs/>
                <w:lang w:val="id-ID"/>
              </w:rPr>
              <w:t>.7</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FB5EAE" w:rsidP="004A20CB">
            <w:pPr>
              <w:spacing w:line="360" w:lineRule="auto"/>
              <w:jc w:val="right"/>
              <w:rPr>
                <w:lang w:val="id-ID"/>
              </w:rPr>
            </w:pPr>
            <w:r>
              <w:rPr>
                <w:lang w:val="id-ID"/>
              </w:rPr>
              <w:t>47</w:t>
            </w:r>
          </w:p>
        </w:tc>
      </w:tr>
      <w:tr w:rsidR="007D12B2" w:rsidRPr="00C24047" w:rsidTr="00F4677E">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3</w:t>
            </w:r>
            <w:r w:rsidRPr="00F4677E">
              <w:rPr>
                <w:lang w:val="id-ID"/>
              </w:rPr>
              <w:t>.8</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FB5EAE" w:rsidP="004A20CB">
            <w:pPr>
              <w:spacing w:line="360" w:lineRule="auto"/>
              <w:jc w:val="right"/>
              <w:rPr>
                <w:lang w:val="id-ID"/>
              </w:rPr>
            </w:pPr>
            <w:r>
              <w:rPr>
                <w:lang w:val="id-ID"/>
              </w:rPr>
              <w:t>50</w:t>
            </w:r>
          </w:p>
        </w:tc>
      </w:tr>
      <w:tr w:rsidR="007D12B2" w:rsidRPr="00C24047" w:rsidTr="00F4677E">
        <w:tc>
          <w:tcPr>
            <w:tcW w:w="953" w:type="dxa"/>
            <w:shd w:val="clear" w:color="auto" w:fill="auto"/>
          </w:tcPr>
          <w:p w:rsidR="007D12B2" w:rsidRPr="00F4677E" w:rsidRDefault="007D12B2" w:rsidP="004A20CB">
            <w:pPr>
              <w:spacing w:line="360" w:lineRule="auto"/>
              <w:rPr>
                <w:lang w:val="id-ID"/>
              </w:rPr>
            </w:pPr>
            <w:r w:rsidRPr="00F4677E">
              <w:rPr>
                <w:lang w:val="id-ID"/>
              </w:rPr>
              <w:t>Tabel</w:t>
            </w:r>
          </w:p>
        </w:tc>
        <w:tc>
          <w:tcPr>
            <w:tcW w:w="636" w:type="dxa"/>
            <w:shd w:val="clear" w:color="auto" w:fill="auto"/>
          </w:tcPr>
          <w:p w:rsidR="007D12B2" w:rsidRPr="00F4677E" w:rsidRDefault="007D12B2" w:rsidP="004A20CB">
            <w:pPr>
              <w:spacing w:line="360" w:lineRule="auto"/>
              <w:jc w:val="right"/>
              <w:rPr>
                <w:lang w:val="id-ID"/>
              </w:rPr>
            </w:pPr>
            <w:r>
              <w:rPr>
                <w:lang w:val="id-ID"/>
              </w:rPr>
              <w:t>3</w:t>
            </w:r>
            <w:r w:rsidRPr="00F4677E">
              <w:rPr>
                <w:lang w:val="id-ID"/>
              </w:rPr>
              <w:t>.9</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FB5EAE" w:rsidP="004A20CB">
            <w:pPr>
              <w:spacing w:line="360" w:lineRule="auto"/>
              <w:jc w:val="right"/>
              <w:rPr>
                <w:lang w:val="id-ID"/>
              </w:rPr>
            </w:pPr>
            <w:r>
              <w:rPr>
                <w:lang w:val="id-ID"/>
              </w:rPr>
              <w:t>50</w:t>
            </w:r>
          </w:p>
        </w:tc>
      </w:tr>
      <w:tr w:rsidR="007D12B2" w:rsidRPr="00C24047" w:rsidTr="00F4677E">
        <w:tc>
          <w:tcPr>
            <w:tcW w:w="953" w:type="dxa"/>
            <w:shd w:val="clear" w:color="auto" w:fill="auto"/>
          </w:tcPr>
          <w:p w:rsidR="007D12B2" w:rsidRPr="00F4677E" w:rsidRDefault="007D12B2" w:rsidP="004A20CB">
            <w:pPr>
              <w:spacing w:line="360" w:lineRule="auto"/>
              <w:rPr>
                <w:lang w:val="id-ID"/>
              </w:rPr>
            </w:pPr>
            <w:r w:rsidRPr="00F4677E">
              <w:rPr>
                <w:lang w:val="id-ID"/>
              </w:rPr>
              <w:t>Tabel</w:t>
            </w:r>
          </w:p>
        </w:tc>
        <w:tc>
          <w:tcPr>
            <w:tcW w:w="636" w:type="dxa"/>
            <w:shd w:val="clear" w:color="auto" w:fill="auto"/>
          </w:tcPr>
          <w:p w:rsidR="007D12B2" w:rsidRPr="00F4677E" w:rsidRDefault="007D12B2" w:rsidP="004A20CB">
            <w:pPr>
              <w:spacing w:line="360" w:lineRule="auto"/>
              <w:jc w:val="right"/>
              <w:rPr>
                <w:lang w:val="id-ID"/>
              </w:rPr>
            </w:pPr>
            <w:r>
              <w:rPr>
                <w:lang w:val="id-ID"/>
              </w:rPr>
              <w:t>3</w:t>
            </w:r>
            <w:r w:rsidRPr="00F4677E">
              <w:rPr>
                <w:lang w:val="id-ID"/>
              </w:rPr>
              <w:t>.10</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FB5EAE" w:rsidP="004A20CB">
            <w:pPr>
              <w:spacing w:line="360" w:lineRule="auto"/>
              <w:jc w:val="right"/>
              <w:rPr>
                <w:lang w:val="id-ID"/>
              </w:rPr>
            </w:pPr>
            <w:r>
              <w:rPr>
                <w:lang w:val="id-ID"/>
              </w:rPr>
              <w:t>55</w:t>
            </w:r>
          </w:p>
        </w:tc>
      </w:tr>
      <w:tr w:rsidR="007D12B2" w:rsidRPr="00C24047" w:rsidTr="00F4677E">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3</w:t>
            </w:r>
            <w:r w:rsidRPr="00F4677E">
              <w:rPr>
                <w:lang w:val="id-ID"/>
              </w:rPr>
              <w:t>.11</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FB5EAE" w:rsidP="004A20CB">
            <w:pPr>
              <w:spacing w:line="360" w:lineRule="auto"/>
              <w:jc w:val="right"/>
              <w:rPr>
                <w:lang w:val="id-ID"/>
              </w:rPr>
            </w:pPr>
            <w:r>
              <w:rPr>
                <w:lang w:val="id-ID"/>
              </w:rPr>
              <w:t>59</w:t>
            </w:r>
          </w:p>
        </w:tc>
      </w:tr>
      <w:tr w:rsidR="007D12B2" w:rsidRPr="00C24047" w:rsidTr="009F214A">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3</w:t>
            </w:r>
            <w:r w:rsidRPr="00F4677E">
              <w:rPr>
                <w:lang w:val="id-ID"/>
              </w:rPr>
              <w:t>.1</w:t>
            </w:r>
            <w:r>
              <w:rPr>
                <w:lang w:val="id-ID"/>
              </w:rPr>
              <w:t>2</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F4677E" w:rsidRDefault="00FB5EAE" w:rsidP="004A20CB">
            <w:pPr>
              <w:spacing w:line="360" w:lineRule="auto"/>
              <w:jc w:val="right"/>
              <w:rPr>
                <w:lang w:val="en-US"/>
              </w:rPr>
            </w:pPr>
            <w:r>
              <w:rPr>
                <w:lang w:val="id-ID"/>
              </w:rPr>
              <w:t>59</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4.1</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C15C7A" w:rsidP="004A20CB">
            <w:pPr>
              <w:spacing w:line="360" w:lineRule="auto"/>
              <w:jc w:val="right"/>
              <w:rPr>
                <w:lang w:val="id-ID"/>
              </w:rPr>
            </w:pPr>
            <w:r>
              <w:rPr>
                <w:lang w:val="id-ID"/>
              </w:rPr>
              <w:t>60</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4.2</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7D12B2" w:rsidP="004A20CB">
            <w:pPr>
              <w:spacing w:line="360" w:lineRule="auto"/>
              <w:jc w:val="right"/>
              <w:rPr>
                <w:lang w:val="id-ID"/>
              </w:rPr>
            </w:pPr>
            <w:r>
              <w:rPr>
                <w:lang w:val="id-ID"/>
              </w:rPr>
              <w:t>6</w:t>
            </w:r>
            <w:r w:rsidR="00C15C7A">
              <w:rPr>
                <w:lang w:val="id-ID"/>
              </w:rPr>
              <w:t>1</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4.3</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7D12B2" w:rsidP="004A20CB">
            <w:pPr>
              <w:spacing w:line="360" w:lineRule="auto"/>
              <w:jc w:val="right"/>
              <w:rPr>
                <w:lang w:val="id-ID"/>
              </w:rPr>
            </w:pPr>
            <w:r>
              <w:rPr>
                <w:lang w:val="id-ID"/>
              </w:rPr>
              <w:t>6</w:t>
            </w:r>
            <w:r w:rsidR="00C15C7A">
              <w:rPr>
                <w:lang w:val="id-ID"/>
              </w:rPr>
              <w:t>1</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4.4</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7D12B2" w:rsidP="004A20CB">
            <w:pPr>
              <w:spacing w:line="360" w:lineRule="auto"/>
              <w:jc w:val="right"/>
              <w:rPr>
                <w:lang w:val="id-ID"/>
              </w:rPr>
            </w:pPr>
            <w:r>
              <w:rPr>
                <w:lang w:val="id-ID"/>
              </w:rPr>
              <w:t>6</w:t>
            </w:r>
            <w:r w:rsidR="00C15C7A">
              <w:rPr>
                <w:lang w:val="id-ID"/>
              </w:rPr>
              <w:t>3</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4.5</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7D12B2" w:rsidP="004A20CB">
            <w:pPr>
              <w:spacing w:line="360" w:lineRule="auto"/>
              <w:jc w:val="right"/>
              <w:rPr>
                <w:lang w:val="id-ID"/>
              </w:rPr>
            </w:pPr>
            <w:r>
              <w:rPr>
                <w:lang w:val="id-ID"/>
              </w:rPr>
              <w:t>64</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4.6</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7D12B2" w:rsidP="004A20CB">
            <w:pPr>
              <w:spacing w:line="360" w:lineRule="auto"/>
              <w:jc w:val="right"/>
              <w:rPr>
                <w:lang w:val="id-ID"/>
              </w:rPr>
            </w:pPr>
            <w:r>
              <w:rPr>
                <w:lang w:val="id-ID"/>
              </w:rPr>
              <w:t>64</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4.7</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C15C7A" w:rsidP="004A20CB">
            <w:pPr>
              <w:spacing w:line="360" w:lineRule="auto"/>
              <w:jc w:val="right"/>
              <w:rPr>
                <w:lang w:val="id-ID"/>
              </w:rPr>
            </w:pPr>
            <w:r>
              <w:rPr>
                <w:lang w:val="id-ID"/>
              </w:rPr>
              <w:t>71</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lastRenderedPageBreak/>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4.8</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C15C7A" w:rsidP="004A20CB">
            <w:pPr>
              <w:spacing w:line="360" w:lineRule="auto"/>
              <w:jc w:val="right"/>
              <w:rPr>
                <w:lang w:val="id-ID"/>
              </w:rPr>
            </w:pPr>
            <w:r>
              <w:rPr>
                <w:lang w:val="id-ID"/>
              </w:rPr>
              <w:t>72</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4.9</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C15C7A" w:rsidP="004A20CB">
            <w:pPr>
              <w:spacing w:line="360" w:lineRule="auto"/>
              <w:jc w:val="right"/>
              <w:rPr>
                <w:lang w:val="id-ID"/>
              </w:rPr>
            </w:pPr>
            <w:r>
              <w:rPr>
                <w:lang w:val="id-ID"/>
              </w:rPr>
              <w:t>73</w:t>
            </w:r>
          </w:p>
        </w:tc>
      </w:tr>
      <w:tr w:rsidR="007D12B2" w:rsidRPr="00C24047" w:rsidTr="00F653E8">
        <w:tc>
          <w:tcPr>
            <w:tcW w:w="953" w:type="dxa"/>
            <w:shd w:val="clear" w:color="auto" w:fill="auto"/>
          </w:tcPr>
          <w:p w:rsidR="007D12B2" w:rsidRPr="00F4677E" w:rsidRDefault="007D12B2" w:rsidP="004A20CB">
            <w:pPr>
              <w:spacing w:line="360" w:lineRule="auto"/>
              <w:rPr>
                <w:lang w:val="id-ID"/>
              </w:rPr>
            </w:pPr>
            <w:r w:rsidRPr="00F4677E">
              <w:rPr>
                <w:lang w:val="id-ID"/>
              </w:rPr>
              <w:t xml:space="preserve">Tabel  </w:t>
            </w:r>
          </w:p>
        </w:tc>
        <w:tc>
          <w:tcPr>
            <w:tcW w:w="636" w:type="dxa"/>
            <w:shd w:val="clear" w:color="auto" w:fill="auto"/>
          </w:tcPr>
          <w:p w:rsidR="007D12B2" w:rsidRPr="00F4677E" w:rsidRDefault="007D12B2" w:rsidP="004A20CB">
            <w:pPr>
              <w:spacing w:line="360" w:lineRule="auto"/>
              <w:jc w:val="right"/>
              <w:rPr>
                <w:lang w:val="id-ID"/>
              </w:rPr>
            </w:pPr>
            <w:r>
              <w:rPr>
                <w:lang w:val="id-ID"/>
              </w:rPr>
              <w:t>4.10</w:t>
            </w:r>
          </w:p>
        </w:tc>
        <w:tc>
          <w:tcPr>
            <w:tcW w:w="6032" w:type="dxa"/>
            <w:shd w:val="clear" w:color="auto" w:fill="auto"/>
          </w:tcPr>
          <w:p w:rsidR="007D12B2" w:rsidRPr="004F2F58" w:rsidRDefault="007D12B2" w:rsidP="004A20CB">
            <w:pPr>
              <w:pStyle w:val="ListParagraph"/>
              <w:spacing w:line="360" w:lineRule="auto"/>
              <w:ind w:left="0"/>
              <w:rPr>
                <w:lang w:val="id-ID"/>
              </w:rPr>
            </w:pPr>
            <w:r>
              <w:rPr>
                <w:lang w:val="id-ID"/>
              </w:rPr>
              <w:t>Keterangan Tabel     ...............................................................</w:t>
            </w:r>
          </w:p>
        </w:tc>
        <w:tc>
          <w:tcPr>
            <w:tcW w:w="456" w:type="dxa"/>
            <w:shd w:val="clear" w:color="auto" w:fill="auto"/>
          </w:tcPr>
          <w:p w:rsidR="007D12B2" w:rsidRPr="004F2F58" w:rsidRDefault="00C15C7A" w:rsidP="004A20CB">
            <w:pPr>
              <w:spacing w:line="360" w:lineRule="auto"/>
              <w:jc w:val="right"/>
              <w:rPr>
                <w:lang w:val="id-ID"/>
              </w:rPr>
            </w:pPr>
            <w:r>
              <w:rPr>
                <w:lang w:val="id-ID"/>
              </w:rPr>
              <w:t>74</w:t>
            </w:r>
          </w:p>
        </w:tc>
      </w:tr>
      <w:tr w:rsidR="007D12B2" w:rsidRPr="00C24047" w:rsidTr="009F214A">
        <w:tc>
          <w:tcPr>
            <w:tcW w:w="953" w:type="dxa"/>
            <w:shd w:val="clear" w:color="auto" w:fill="auto"/>
          </w:tcPr>
          <w:p w:rsidR="007D12B2" w:rsidRPr="00F4677E" w:rsidRDefault="007D12B2" w:rsidP="004A20CB">
            <w:pPr>
              <w:spacing w:line="360" w:lineRule="auto"/>
              <w:rPr>
                <w:lang w:val="id-ID"/>
              </w:rPr>
            </w:pPr>
          </w:p>
        </w:tc>
        <w:tc>
          <w:tcPr>
            <w:tcW w:w="636" w:type="dxa"/>
            <w:shd w:val="clear" w:color="auto" w:fill="auto"/>
          </w:tcPr>
          <w:p w:rsidR="007D12B2" w:rsidRDefault="007D12B2" w:rsidP="004A20CB">
            <w:pPr>
              <w:spacing w:line="360" w:lineRule="auto"/>
              <w:jc w:val="right"/>
              <w:rPr>
                <w:lang w:val="id-ID"/>
              </w:rPr>
            </w:pPr>
          </w:p>
        </w:tc>
        <w:tc>
          <w:tcPr>
            <w:tcW w:w="6032" w:type="dxa"/>
            <w:shd w:val="clear" w:color="auto" w:fill="auto"/>
          </w:tcPr>
          <w:p w:rsidR="007D12B2" w:rsidRDefault="007D12B2" w:rsidP="004A20CB">
            <w:pPr>
              <w:pStyle w:val="ListParagraph"/>
              <w:spacing w:line="360" w:lineRule="auto"/>
              <w:ind w:left="0"/>
              <w:rPr>
                <w:lang w:val="id-ID"/>
              </w:rPr>
            </w:pPr>
          </w:p>
        </w:tc>
        <w:tc>
          <w:tcPr>
            <w:tcW w:w="456" w:type="dxa"/>
            <w:shd w:val="clear" w:color="auto" w:fill="auto"/>
          </w:tcPr>
          <w:p w:rsidR="007D12B2" w:rsidRDefault="007D12B2" w:rsidP="004A20CB">
            <w:pPr>
              <w:spacing w:line="360" w:lineRule="auto"/>
              <w:jc w:val="right"/>
              <w:rPr>
                <w:lang w:val="id-ID"/>
              </w:rPr>
            </w:pPr>
          </w:p>
        </w:tc>
      </w:tr>
    </w:tbl>
    <w:p w:rsidR="00FD4636" w:rsidRDefault="00FD4636" w:rsidP="00574ED6">
      <w:pPr>
        <w:spacing w:line="360" w:lineRule="auto"/>
        <w:jc w:val="center"/>
        <w:rPr>
          <w:b/>
          <w:bCs/>
          <w:sz w:val="28"/>
          <w:szCs w:val="28"/>
          <w:lang w:val="id-ID"/>
        </w:rPr>
      </w:pPr>
    </w:p>
    <w:p w:rsidR="00FD4636" w:rsidRDefault="00FD4636" w:rsidP="00574ED6">
      <w:pPr>
        <w:spacing w:line="360" w:lineRule="auto"/>
        <w:jc w:val="center"/>
        <w:rPr>
          <w:b/>
          <w:bCs/>
          <w:sz w:val="28"/>
          <w:szCs w:val="28"/>
          <w:lang w:val="id-ID"/>
        </w:rPr>
      </w:pPr>
    </w:p>
    <w:p w:rsidR="00FD4636" w:rsidRDefault="00FD4636" w:rsidP="00574ED6">
      <w:pPr>
        <w:spacing w:line="360" w:lineRule="auto"/>
        <w:jc w:val="center"/>
        <w:rPr>
          <w:b/>
          <w:bCs/>
          <w:sz w:val="28"/>
          <w:szCs w:val="28"/>
          <w:lang w:val="id-ID"/>
        </w:rPr>
      </w:pPr>
    </w:p>
    <w:p w:rsidR="00FD4636" w:rsidRDefault="00FD4636" w:rsidP="00574ED6">
      <w:pPr>
        <w:spacing w:line="360" w:lineRule="auto"/>
        <w:jc w:val="center"/>
        <w:rPr>
          <w:b/>
          <w:bCs/>
          <w:sz w:val="28"/>
          <w:szCs w:val="28"/>
          <w:lang w:val="id-ID"/>
        </w:rPr>
      </w:pPr>
    </w:p>
    <w:p w:rsidR="00FD4636" w:rsidRDefault="00FD4636" w:rsidP="00574ED6">
      <w:pPr>
        <w:spacing w:line="360" w:lineRule="auto"/>
        <w:jc w:val="center"/>
        <w:rPr>
          <w:b/>
          <w:bCs/>
          <w:sz w:val="28"/>
          <w:szCs w:val="28"/>
          <w:lang w:val="id-ID"/>
        </w:rPr>
      </w:pPr>
    </w:p>
    <w:p w:rsidR="00FD4636" w:rsidRDefault="00FD4636" w:rsidP="00574ED6">
      <w:pPr>
        <w:spacing w:line="360" w:lineRule="auto"/>
        <w:jc w:val="center"/>
        <w:rPr>
          <w:b/>
          <w:bCs/>
          <w:sz w:val="28"/>
          <w:szCs w:val="28"/>
          <w:lang w:val="id-ID"/>
        </w:rPr>
      </w:pPr>
    </w:p>
    <w:p w:rsidR="00FD4636" w:rsidRDefault="00FD4636" w:rsidP="00574ED6">
      <w:pPr>
        <w:spacing w:line="360" w:lineRule="auto"/>
        <w:jc w:val="center"/>
        <w:rPr>
          <w:b/>
          <w:bCs/>
          <w:sz w:val="28"/>
          <w:szCs w:val="28"/>
          <w:lang w:val="id-ID"/>
        </w:rPr>
      </w:pPr>
    </w:p>
    <w:p w:rsidR="00FD4636" w:rsidRDefault="00FD4636" w:rsidP="00574ED6">
      <w:pPr>
        <w:spacing w:line="360" w:lineRule="auto"/>
        <w:jc w:val="center"/>
        <w:rPr>
          <w:b/>
          <w:bCs/>
          <w:sz w:val="28"/>
          <w:szCs w:val="28"/>
          <w:lang w:val="id-ID"/>
        </w:rPr>
      </w:pPr>
    </w:p>
    <w:p w:rsidR="004A20CB" w:rsidRDefault="004A20CB" w:rsidP="00574ED6">
      <w:pPr>
        <w:spacing w:line="360" w:lineRule="auto"/>
        <w:jc w:val="center"/>
        <w:rPr>
          <w:b/>
          <w:bCs/>
          <w:sz w:val="28"/>
          <w:szCs w:val="28"/>
          <w:lang w:val="id-ID"/>
        </w:rPr>
      </w:pPr>
    </w:p>
    <w:p w:rsidR="004A20CB" w:rsidRDefault="004A20CB" w:rsidP="00574ED6">
      <w:pPr>
        <w:spacing w:line="360" w:lineRule="auto"/>
        <w:jc w:val="center"/>
        <w:rPr>
          <w:b/>
          <w:bCs/>
          <w:sz w:val="28"/>
          <w:szCs w:val="28"/>
          <w:lang w:val="id-ID"/>
        </w:rPr>
      </w:pPr>
    </w:p>
    <w:p w:rsidR="004A20CB" w:rsidRDefault="004A20CB" w:rsidP="00574ED6">
      <w:pPr>
        <w:spacing w:line="360" w:lineRule="auto"/>
        <w:jc w:val="center"/>
        <w:rPr>
          <w:b/>
          <w:bCs/>
          <w:sz w:val="28"/>
          <w:szCs w:val="28"/>
          <w:lang w:val="id-ID"/>
        </w:rPr>
      </w:pPr>
    </w:p>
    <w:p w:rsidR="004A20CB" w:rsidRDefault="004A20CB" w:rsidP="00574ED6">
      <w:pPr>
        <w:spacing w:line="360" w:lineRule="auto"/>
        <w:jc w:val="center"/>
        <w:rPr>
          <w:b/>
          <w:bCs/>
          <w:sz w:val="28"/>
          <w:szCs w:val="28"/>
          <w:lang w:val="id-ID"/>
        </w:rPr>
      </w:pPr>
    </w:p>
    <w:p w:rsidR="004A20CB" w:rsidRDefault="004A20CB" w:rsidP="00574ED6">
      <w:pPr>
        <w:spacing w:line="360" w:lineRule="auto"/>
        <w:jc w:val="center"/>
        <w:rPr>
          <w:b/>
          <w:bCs/>
          <w:sz w:val="28"/>
          <w:szCs w:val="28"/>
          <w:lang w:val="id-ID"/>
        </w:rPr>
      </w:pPr>
    </w:p>
    <w:p w:rsidR="004A20CB" w:rsidRDefault="004A20CB" w:rsidP="00574ED6">
      <w:pPr>
        <w:spacing w:line="360" w:lineRule="auto"/>
        <w:jc w:val="center"/>
        <w:rPr>
          <w:b/>
          <w:bCs/>
          <w:sz w:val="28"/>
          <w:szCs w:val="28"/>
          <w:lang w:val="id-ID"/>
        </w:rPr>
      </w:pPr>
    </w:p>
    <w:p w:rsidR="004A20CB" w:rsidRDefault="004A20CB" w:rsidP="00574ED6">
      <w:pPr>
        <w:spacing w:line="360" w:lineRule="auto"/>
        <w:jc w:val="center"/>
        <w:rPr>
          <w:b/>
          <w:bCs/>
          <w:sz w:val="28"/>
          <w:szCs w:val="28"/>
          <w:lang w:val="id-ID"/>
        </w:rPr>
      </w:pPr>
    </w:p>
    <w:p w:rsidR="004A20CB" w:rsidRDefault="004A20CB" w:rsidP="00574ED6">
      <w:pPr>
        <w:spacing w:line="360" w:lineRule="auto"/>
        <w:jc w:val="center"/>
        <w:rPr>
          <w:b/>
          <w:bCs/>
          <w:sz w:val="28"/>
          <w:szCs w:val="28"/>
          <w:lang w:val="id-ID"/>
        </w:rPr>
      </w:pPr>
    </w:p>
    <w:p w:rsidR="004A20CB" w:rsidRDefault="004A20CB" w:rsidP="00574ED6">
      <w:pPr>
        <w:spacing w:line="360" w:lineRule="auto"/>
        <w:jc w:val="center"/>
        <w:rPr>
          <w:b/>
          <w:bCs/>
          <w:sz w:val="28"/>
          <w:szCs w:val="28"/>
          <w:lang w:val="id-ID"/>
        </w:rPr>
      </w:pPr>
    </w:p>
    <w:p w:rsidR="004A20CB" w:rsidRDefault="004A20CB" w:rsidP="00574ED6">
      <w:pPr>
        <w:spacing w:line="360" w:lineRule="auto"/>
        <w:jc w:val="center"/>
        <w:rPr>
          <w:b/>
          <w:bCs/>
          <w:sz w:val="28"/>
          <w:szCs w:val="28"/>
          <w:lang w:val="id-ID"/>
        </w:rPr>
      </w:pPr>
    </w:p>
    <w:p w:rsidR="004A20CB" w:rsidRDefault="004A20CB" w:rsidP="00574ED6">
      <w:pPr>
        <w:spacing w:line="360" w:lineRule="auto"/>
        <w:jc w:val="center"/>
        <w:rPr>
          <w:b/>
          <w:bCs/>
          <w:sz w:val="28"/>
          <w:szCs w:val="28"/>
          <w:lang w:val="id-ID"/>
        </w:rPr>
      </w:pPr>
    </w:p>
    <w:p w:rsidR="004B51EF" w:rsidRDefault="004B51EF" w:rsidP="00574ED6">
      <w:pPr>
        <w:spacing w:line="360" w:lineRule="auto"/>
        <w:jc w:val="center"/>
        <w:rPr>
          <w:b/>
          <w:bCs/>
          <w:sz w:val="28"/>
          <w:szCs w:val="28"/>
          <w:lang w:val="id-ID"/>
        </w:rPr>
      </w:pPr>
    </w:p>
    <w:p w:rsidR="004B51EF" w:rsidRDefault="004B51EF" w:rsidP="00574ED6">
      <w:pPr>
        <w:spacing w:line="360" w:lineRule="auto"/>
        <w:jc w:val="center"/>
        <w:rPr>
          <w:b/>
          <w:bCs/>
          <w:sz w:val="28"/>
          <w:szCs w:val="28"/>
          <w:lang w:val="id-ID"/>
        </w:rPr>
      </w:pPr>
    </w:p>
    <w:p w:rsidR="004B51EF" w:rsidRDefault="004B51EF" w:rsidP="00574ED6">
      <w:pPr>
        <w:spacing w:line="360" w:lineRule="auto"/>
        <w:jc w:val="center"/>
        <w:rPr>
          <w:b/>
          <w:bCs/>
          <w:sz w:val="28"/>
          <w:szCs w:val="28"/>
          <w:lang w:val="id-ID"/>
        </w:rPr>
      </w:pPr>
    </w:p>
    <w:p w:rsidR="004B51EF" w:rsidRDefault="004B51EF" w:rsidP="00574ED6">
      <w:pPr>
        <w:spacing w:line="360" w:lineRule="auto"/>
        <w:jc w:val="center"/>
        <w:rPr>
          <w:b/>
          <w:bCs/>
          <w:sz w:val="28"/>
          <w:szCs w:val="28"/>
          <w:lang w:val="id-ID"/>
        </w:rPr>
      </w:pPr>
    </w:p>
    <w:p w:rsidR="00574ED6" w:rsidRPr="00C24047" w:rsidRDefault="00574ED6" w:rsidP="00574ED6">
      <w:pPr>
        <w:spacing w:line="360" w:lineRule="auto"/>
        <w:jc w:val="center"/>
        <w:rPr>
          <w:b/>
          <w:bCs/>
          <w:sz w:val="28"/>
          <w:szCs w:val="28"/>
          <w:lang w:val="id-ID"/>
        </w:rPr>
      </w:pPr>
      <w:r w:rsidRPr="00C24047">
        <w:rPr>
          <w:b/>
          <w:bCs/>
          <w:sz w:val="28"/>
          <w:szCs w:val="28"/>
          <w:lang w:val="id-ID"/>
        </w:rPr>
        <w:lastRenderedPageBreak/>
        <w:t>DAFTAR GAMBAR</w:t>
      </w:r>
    </w:p>
    <w:p w:rsidR="00574ED6" w:rsidRPr="00C24047" w:rsidRDefault="00574ED6" w:rsidP="00574ED6">
      <w:pPr>
        <w:spacing w:line="360" w:lineRule="auto"/>
        <w:jc w:val="center"/>
        <w:rPr>
          <w:b/>
          <w:bCs/>
          <w:sz w:val="28"/>
          <w:szCs w:val="28"/>
          <w:lang w:val="id-ID"/>
        </w:rPr>
      </w:pPr>
    </w:p>
    <w:tbl>
      <w:tblPr>
        <w:tblW w:w="8188" w:type="dxa"/>
        <w:tblInd w:w="-34" w:type="dxa"/>
        <w:tblLook w:val="04A0" w:firstRow="1" w:lastRow="0" w:firstColumn="1" w:lastColumn="0" w:noHBand="0" w:noVBand="1"/>
      </w:tblPr>
      <w:tblGrid>
        <w:gridCol w:w="993"/>
        <w:gridCol w:w="636"/>
        <w:gridCol w:w="6037"/>
        <w:gridCol w:w="522"/>
      </w:tblGrid>
      <w:tr w:rsidR="00574ED6" w:rsidRPr="00C24047" w:rsidTr="00F4677E">
        <w:tc>
          <w:tcPr>
            <w:tcW w:w="993" w:type="dxa"/>
            <w:shd w:val="clear" w:color="auto" w:fill="auto"/>
          </w:tcPr>
          <w:p w:rsidR="005047DE" w:rsidRDefault="00574ED6" w:rsidP="004A20CB">
            <w:pPr>
              <w:pStyle w:val="ListParagraph"/>
              <w:spacing w:line="360" w:lineRule="auto"/>
              <w:ind w:left="0"/>
              <w:rPr>
                <w:lang w:val="id-ID"/>
              </w:rPr>
            </w:pPr>
            <w:r w:rsidRPr="00F4677E">
              <w:rPr>
                <w:lang w:val="id-ID"/>
              </w:rPr>
              <w:t>Gambar</w:t>
            </w:r>
          </w:p>
          <w:p w:rsidR="005047DE" w:rsidRDefault="005047DE" w:rsidP="004A20CB">
            <w:pPr>
              <w:pStyle w:val="ListParagraph"/>
              <w:spacing w:line="360" w:lineRule="auto"/>
              <w:ind w:left="0"/>
              <w:rPr>
                <w:lang w:val="id-ID"/>
              </w:rPr>
            </w:pPr>
            <w:r w:rsidRPr="00F4677E">
              <w:rPr>
                <w:lang w:val="id-ID"/>
              </w:rPr>
              <w:t>Gambar</w:t>
            </w:r>
          </w:p>
          <w:p w:rsidR="005047DE" w:rsidRDefault="005047DE" w:rsidP="004A20CB">
            <w:pPr>
              <w:pStyle w:val="ListParagraph"/>
              <w:spacing w:line="360" w:lineRule="auto"/>
              <w:ind w:left="0"/>
              <w:rPr>
                <w:lang w:val="id-ID"/>
              </w:rPr>
            </w:pPr>
            <w:r w:rsidRPr="00F4677E">
              <w:rPr>
                <w:lang w:val="id-ID"/>
              </w:rPr>
              <w:t>Gambar</w:t>
            </w:r>
          </w:p>
          <w:p w:rsidR="005047DE" w:rsidRDefault="005047DE" w:rsidP="004A20CB">
            <w:pPr>
              <w:pStyle w:val="ListParagraph"/>
              <w:spacing w:line="360" w:lineRule="auto"/>
              <w:ind w:left="0"/>
              <w:rPr>
                <w:lang w:val="id-ID"/>
              </w:rPr>
            </w:pPr>
            <w:r w:rsidRPr="00F4677E">
              <w:rPr>
                <w:lang w:val="id-ID"/>
              </w:rPr>
              <w:t>Gambar</w:t>
            </w:r>
          </w:p>
          <w:p w:rsidR="005047DE" w:rsidRDefault="005047DE" w:rsidP="004A20CB">
            <w:pPr>
              <w:pStyle w:val="ListParagraph"/>
              <w:spacing w:line="360" w:lineRule="auto"/>
              <w:ind w:left="0"/>
              <w:rPr>
                <w:lang w:val="id-ID"/>
              </w:rPr>
            </w:pPr>
            <w:r w:rsidRPr="00F4677E">
              <w:rPr>
                <w:lang w:val="id-ID"/>
              </w:rPr>
              <w:t>Gambar</w:t>
            </w:r>
          </w:p>
          <w:p w:rsidR="005047DE" w:rsidRDefault="005047DE" w:rsidP="004A20CB">
            <w:pPr>
              <w:pStyle w:val="ListParagraph"/>
              <w:spacing w:line="360" w:lineRule="auto"/>
              <w:ind w:left="0"/>
              <w:rPr>
                <w:lang w:val="id-ID"/>
              </w:rPr>
            </w:pPr>
            <w:r w:rsidRPr="00F4677E">
              <w:rPr>
                <w:lang w:val="id-ID"/>
              </w:rPr>
              <w:t>Gambar</w:t>
            </w:r>
          </w:p>
          <w:p w:rsidR="00574ED6" w:rsidRPr="00F4677E" w:rsidRDefault="005047DE" w:rsidP="004A20CB">
            <w:pPr>
              <w:pStyle w:val="ListParagraph"/>
              <w:spacing w:line="360" w:lineRule="auto"/>
              <w:ind w:left="0"/>
              <w:rPr>
                <w:lang w:val="id-ID"/>
              </w:rPr>
            </w:pPr>
            <w:r w:rsidRPr="00F4677E">
              <w:rPr>
                <w:lang w:val="id-ID"/>
              </w:rPr>
              <w:t>Gambar</w:t>
            </w:r>
            <w:r w:rsidR="00574ED6" w:rsidRPr="00F4677E">
              <w:rPr>
                <w:lang w:val="id-ID"/>
              </w:rPr>
              <w:t xml:space="preserve">    </w:t>
            </w:r>
          </w:p>
        </w:tc>
        <w:tc>
          <w:tcPr>
            <w:tcW w:w="636" w:type="dxa"/>
            <w:shd w:val="clear" w:color="auto" w:fill="auto"/>
          </w:tcPr>
          <w:p w:rsidR="00574ED6" w:rsidRDefault="00574ED6" w:rsidP="004A20CB">
            <w:pPr>
              <w:pStyle w:val="ListParagraph"/>
              <w:spacing w:line="360" w:lineRule="auto"/>
              <w:ind w:left="0"/>
              <w:jc w:val="right"/>
              <w:rPr>
                <w:lang w:val="id-ID"/>
              </w:rPr>
            </w:pPr>
            <w:r w:rsidRPr="00F4677E">
              <w:rPr>
                <w:lang w:val="id-ID"/>
              </w:rPr>
              <w:t>2.1</w:t>
            </w:r>
          </w:p>
          <w:p w:rsidR="005047DE" w:rsidRDefault="005047DE" w:rsidP="004A20CB">
            <w:pPr>
              <w:pStyle w:val="ListParagraph"/>
              <w:spacing w:line="360" w:lineRule="auto"/>
              <w:ind w:left="0"/>
              <w:jc w:val="right"/>
              <w:rPr>
                <w:lang w:val="id-ID"/>
              </w:rPr>
            </w:pPr>
            <w:r>
              <w:rPr>
                <w:lang w:val="id-ID"/>
              </w:rPr>
              <w:t>2.2</w:t>
            </w:r>
          </w:p>
          <w:p w:rsidR="005047DE" w:rsidRDefault="005047DE" w:rsidP="004A20CB">
            <w:pPr>
              <w:pStyle w:val="ListParagraph"/>
              <w:spacing w:line="360" w:lineRule="auto"/>
              <w:ind w:left="0"/>
              <w:jc w:val="right"/>
              <w:rPr>
                <w:lang w:val="id-ID"/>
              </w:rPr>
            </w:pPr>
            <w:r>
              <w:rPr>
                <w:lang w:val="id-ID"/>
              </w:rPr>
              <w:t>2.3</w:t>
            </w:r>
          </w:p>
          <w:p w:rsidR="005047DE" w:rsidRDefault="005047DE" w:rsidP="004A20CB">
            <w:pPr>
              <w:pStyle w:val="ListParagraph"/>
              <w:spacing w:line="360" w:lineRule="auto"/>
              <w:ind w:left="0"/>
              <w:jc w:val="right"/>
              <w:rPr>
                <w:lang w:val="id-ID"/>
              </w:rPr>
            </w:pPr>
            <w:r>
              <w:rPr>
                <w:lang w:val="id-ID"/>
              </w:rPr>
              <w:t>2.4</w:t>
            </w:r>
          </w:p>
          <w:p w:rsidR="005047DE" w:rsidRDefault="005047DE" w:rsidP="004A20CB">
            <w:pPr>
              <w:pStyle w:val="ListParagraph"/>
              <w:spacing w:line="360" w:lineRule="auto"/>
              <w:ind w:left="0"/>
              <w:jc w:val="right"/>
              <w:rPr>
                <w:lang w:val="id-ID"/>
              </w:rPr>
            </w:pPr>
            <w:r>
              <w:rPr>
                <w:lang w:val="id-ID"/>
              </w:rPr>
              <w:t>2.5</w:t>
            </w:r>
          </w:p>
          <w:p w:rsidR="005047DE" w:rsidRDefault="005047DE" w:rsidP="004A20CB">
            <w:pPr>
              <w:pStyle w:val="ListParagraph"/>
              <w:spacing w:line="360" w:lineRule="auto"/>
              <w:ind w:left="0"/>
              <w:jc w:val="right"/>
              <w:rPr>
                <w:lang w:val="id-ID"/>
              </w:rPr>
            </w:pPr>
            <w:r>
              <w:rPr>
                <w:lang w:val="id-ID"/>
              </w:rPr>
              <w:t>2.6</w:t>
            </w:r>
          </w:p>
          <w:p w:rsidR="005047DE" w:rsidRPr="00F4677E" w:rsidRDefault="005047DE" w:rsidP="004A20CB">
            <w:pPr>
              <w:pStyle w:val="ListParagraph"/>
              <w:spacing w:line="360" w:lineRule="auto"/>
              <w:ind w:left="0"/>
              <w:jc w:val="right"/>
              <w:rPr>
                <w:lang w:val="id-ID"/>
              </w:rPr>
            </w:pPr>
            <w:r w:rsidRPr="00F4677E">
              <w:rPr>
                <w:lang w:val="id-ID"/>
              </w:rPr>
              <w:t>2.</w:t>
            </w:r>
            <w:r>
              <w:rPr>
                <w:lang w:val="id-ID"/>
              </w:rPr>
              <w:t>7</w:t>
            </w:r>
          </w:p>
        </w:tc>
        <w:tc>
          <w:tcPr>
            <w:tcW w:w="6037" w:type="dxa"/>
            <w:shd w:val="clear" w:color="auto" w:fill="auto"/>
          </w:tcPr>
          <w:p w:rsidR="00574ED6" w:rsidRDefault="005047DE" w:rsidP="004A20CB">
            <w:pPr>
              <w:pStyle w:val="ListParagraph"/>
              <w:spacing w:line="360" w:lineRule="auto"/>
              <w:ind w:left="0"/>
              <w:rPr>
                <w:lang w:val="id-ID"/>
              </w:rPr>
            </w:pPr>
            <w:r>
              <w:rPr>
                <w:lang w:val="id-ID"/>
              </w:rPr>
              <w:t>Keterangan Gambar</w:t>
            </w:r>
            <w:r w:rsidR="00574ED6" w:rsidRPr="00F4677E">
              <w:rPr>
                <w:lang w:val="id-ID"/>
              </w:rPr>
              <w:t xml:space="preserve">     .................................</w:t>
            </w:r>
            <w:r w:rsidR="00E93218">
              <w:rPr>
                <w:lang w:val="id-ID"/>
              </w:rPr>
              <w:t>.........................</w:t>
            </w:r>
            <w:r>
              <w:rPr>
                <w:lang w:val="id-ID"/>
              </w:rPr>
              <w:t>.</w:t>
            </w:r>
          </w:p>
          <w:p w:rsidR="005047DE" w:rsidRDefault="005047DE" w:rsidP="004A20CB">
            <w:pPr>
              <w:pStyle w:val="ListParagraph"/>
              <w:spacing w:line="360" w:lineRule="auto"/>
              <w:ind w:left="0"/>
              <w:rPr>
                <w:lang w:val="id-ID"/>
              </w:rPr>
            </w:pPr>
            <w:r>
              <w:rPr>
                <w:lang w:val="id-ID"/>
              </w:rPr>
              <w:t>Keterangan Gambar</w:t>
            </w:r>
            <w:r w:rsidRPr="00F4677E">
              <w:rPr>
                <w:lang w:val="id-ID"/>
              </w:rPr>
              <w:t xml:space="preserve">     .................................</w:t>
            </w:r>
            <w:r>
              <w:rPr>
                <w:lang w:val="id-ID"/>
              </w:rPr>
              <w:t>..........................</w:t>
            </w:r>
          </w:p>
          <w:p w:rsidR="005047DE" w:rsidRDefault="005047DE" w:rsidP="004A20CB">
            <w:pPr>
              <w:pStyle w:val="ListParagraph"/>
              <w:spacing w:line="360" w:lineRule="auto"/>
              <w:ind w:left="0"/>
              <w:rPr>
                <w:lang w:val="id-ID"/>
              </w:rPr>
            </w:pPr>
            <w:r>
              <w:rPr>
                <w:lang w:val="id-ID"/>
              </w:rPr>
              <w:t>Keterangan Gambar</w:t>
            </w:r>
            <w:r w:rsidRPr="00F4677E">
              <w:rPr>
                <w:lang w:val="id-ID"/>
              </w:rPr>
              <w:t xml:space="preserve">     .................................</w:t>
            </w:r>
            <w:r>
              <w:rPr>
                <w:lang w:val="id-ID"/>
              </w:rPr>
              <w:t>..........................</w:t>
            </w:r>
          </w:p>
          <w:p w:rsidR="005047DE" w:rsidRDefault="005047DE" w:rsidP="004A20CB">
            <w:pPr>
              <w:pStyle w:val="ListParagraph"/>
              <w:spacing w:line="360" w:lineRule="auto"/>
              <w:ind w:left="0"/>
              <w:rPr>
                <w:lang w:val="id-ID"/>
              </w:rPr>
            </w:pPr>
            <w:r>
              <w:rPr>
                <w:lang w:val="id-ID"/>
              </w:rPr>
              <w:t>Keterangan Gambar</w:t>
            </w:r>
            <w:r w:rsidRPr="00F4677E">
              <w:rPr>
                <w:lang w:val="id-ID"/>
              </w:rPr>
              <w:t xml:space="preserve">     .................................</w:t>
            </w:r>
            <w:r>
              <w:rPr>
                <w:lang w:val="id-ID"/>
              </w:rPr>
              <w:t>..........................</w:t>
            </w:r>
          </w:p>
          <w:p w:rsidR="005047DE" w:rsidRDefault="005047DE" w:rsidP="004A20CB">
            <w:pPr>
              <w:pStyle w:val="ListParagraph"/>
              <w:spacing w:line="360" w:lineRule="auto"/>
              <w:ind w:left="0"/>
              <w:rPr>
                <w:lang w:val="id-ID"/>
              </w:rPr>
            </w:pPr>
            <w:r>
              <w:rPr>
                <w:lang w:val="id-ID"/>
              </w:rPr>
              <w:t>Keterangan Gambar</w:t>
            </w:r>
            <w:r w:rsidRPr="00F4677E">
              <w:rPr>
                <w:lang w:val="id-ID"/>
              </w:rPr>
              <w:t xml:space="preserve">     .................................</w:t>
            </w:r>
            <w:r>
              <w:rPr>
                <w:lang w:val="id-ID"/>
              </w:rPr>
              <w:t>..........................</w:t>
            </w:r>
          </w:p>
          <w:p w:rsidR="005047DE" w:rsidRDefault="005047DE" w:rsidP="004A20CB">
            <w:pPr>
              <w:pStyle w:val="ListParagraph"/>
              <w:spacing w:line="360" w:lineRule="auto"/>
              <w:ind w:left="0"/>
              <w:rPr>
                <w:lang w:val="id-ID"/>
              </w:rPr>
            </w:pPr>
            <w:r>
              <w:rPr>
                <w:lang w:val="id-ID"/>
              </w:rPr>
              <w:t>Keterangan Gambar</w:t>
            </w:r>
            <w:r w:rsidRPr="00F4677E">
              <w:rPr>
                <w:lang w:val="id-ID"/>
              </w:rPr>
              <w:t xml:space="preserve">     .................................</w:t>
            </w:r>
            <w:r>
              <w:rPr>
                <w:lang w:val="id-ID"/>
              </w:rPr>
              <w:t>..........................</w:t>
            </w:r>
          </w:p>
          <w:p w:rsidR="005047DE" w:rsidRPr="00F4677E" w:rsidRDefault="005047DE" w:rsidP="004A20CB">
            <w:pPr>
              <w:pStyle w:val="ListParagraph"/>
              <w:spacing w:line="360" w:lineRule="auto"/>
              <w:ind w:left="0"/>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Default="00574ED6" w:rsidP="004A20CB">
            <w:pPr>
              <w:spacing w:line="360" w:lineRule="auto"/>
              <w:jc w:val="right"/>
              <w:rPr>
                <w:lang w:val="id-ID"/>
              </w:rPr>
            </w:pPr>
            <w:r w:rsidRPr="00F4677E">
              <w:rPr>
                <w:lang w:val="id-ID"/>
              </w:rPr>
              <w:t>1</w:t>
            </w:r>
            <w:r w:rsidRPr="00F4677E">
              <w:rPr>
                <w:lang w:val="en-US"/>
              </w:rPr>
              <w:t>6</w:t>
            </w:r>
          </w:p>
          <w:p w:rsidR="00FB5EAE" w:rsidRDefault="00FB5EAE" w:rsidP="004A20CB">
            <w:pPr>
              <w:spacing w:line="360" w:lineRule="auto"/>
              <w:jc w:val="right"/>
              <w:rPr>
                <w:lang w:val="id-ID"/>
              </w:rPr>
            </w:pPr>
            <w:r>
              <w:rPr>
                <w:lang w:val="id-ID"/>
              </w:rPr>
              <w:t>16</w:t>
            </w:r>
          </w:p>
          <w:p w:rsidR="00FB5EAE" w:rsidRDefault="00FB5EAE" w:rsidP="004A20CB">
            <w:pPr>
              <w:spacing w:line="360" w:lineRule="auto"/>
              <w:jc w:val="right"/>
              <w:rPr>
                <w:lang w:val="id-ID"/>
              </w:rPr>
            </w:pPr>
            <w:r>
              <w:rPr>
                <w:lang w:val="id-ID"/>
              </w:rPr>
              <w:t>18</w:t>
            </w:r>
          </w:p>
          <w:p w:rsidR="00FB5EAE" w:rsidRDefault="00FB5EAE" w:rsidP="004A20CB">
            <w:pPr>
              <w:spacing w:line="360" w:lineRule="auto"/>
              <w:jc w:val="right"/>
              <w:rPr>
                <w:lang w:val="id-ID"/>
              </w:rPr>
            </w:pPr>
            <w:r>
              <w:rPr>
                <w:lang w:val="id-ID"/>
              </w:rPr>
              <w:t>19</w:t>
            </w:r>
          </w:p>
          <w:p w:rsidR="00FB5EAE" w:rsidRDefault="00FB5EAE" w:rsidP="004A20CB">
            <w:pPr>
              <w:spacing w:line="360" w:lineRule="auto"/>
              <w:jc w:val="right"/>
              <w:rPr>
                <w:lang w:val="id-ID"/>
              </w:rPr>
            </w:pPr>
            <w:r>
              <w:rPr>
                <w:lang w:val="id-ID"/>
              </w:rPr>
              <w:t>19</w:t>
            </w:r>
          </w:p>
          <w:p w:rsidR="00FB5EAE" w:rsidRDefault="00FB5EAE" w:rsidP="004A20CB">
            <w:pPr>
              <w:spacing w:line="360" w:lineRule="auto"/>
              <w:jc w:val="right"/>
              <w:rPr>
                <w:lang w:val="id-ID"/>
              </w:rPr>
            </w:pPr>
            <w:r>
              <w:rPr>
                <w:lang w:val="id-ID"/>
              </w:rPr>
              <w:t>19</w:t>
            </w:r>
          </w:p>
          <w:p w:rsidR="00FB5EAE" w:rsidRPr="00FB5EAE" w:rsidRDefault="00FB5EAE" w:rsidP="004A20CB">
            <w:pPr>
              <w:spacing w:line="360" w:lineRule="auto"/>
              <w:jc w:val="right"/>
              <w:rPr>
                <w:lang w:val="id-ID"/>
              </w:rPr>
            </w:pPr>
            <w:r>
              <w:rPr>
                <w:lang w:val="id-ID"/>
              </w:rPr>
              <w:t>23</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3.1</w:t>
            </w:r>
          </w:p>
        </w:tc>
        <w:tc>
          <w:tcPr>
            <w:tcW w:w="6037" w:type="dxa"/>
            <w:shd w:val="clear" w:color="auto" w:fill="auto"/>
          </w:tcPr>
          <w:p w:rsidR="00574ED6" w:rsidRPr="00F4677E"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E93218" w:rsidRDefault="00E93218" w:rsidP="004A20CB">
            <w:pPr>
              <w:spacing w:line="360" w:lineRule="auto"/>
              <w:jc w:val="right"/>
              <w:rPr>
                <w:lang w:val="id-ID"/>
              </w:rPr>
            </w:pPr>
            <w:r>
              <w:rPr>
                <w:lang w:val="id-ID"/>
              </w:rPr>
              <w:t>29</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en-US"/>
              </w:rPr>
            </w:pPr>
            <w:r w:rsidRPr="00F4677E">
              <w:rPr>
                <w:lang w:val="en-US"/>
              </w:rPr>
              <w:t>Gambar</w:t>
            </w:r>
          </w:p>
        </w:tc>
        <w:tc>
          <w:tcPr>
            <w:tcW w:w="636" w:type="dxa"/>
            <w:shd w:val="clear" w:color="auto" w:fill="auto"/>
          </w:tcPr>
          <w:p w:rsidR="00574ED6" w:rsidRPr="00F4677E" w:rsidRDefault="00574ED6" w:rsidP="004A20CB">
            <w:pPr>
              <w:spacing w:line="360" w:lineRule="auto"/>
              <w:jc w:val="right"/>
              <w:rPr>
                <w:lang w:val="en-US"/>
              </w:rPr>
            </w:pPr>
            <w:r w:rsidRPr="00F4677E">
              <w:rPr>
                <w:lang w:val="en-US"/>
              </w:rPr>
              <w:t>3.2</w:t>
            </w:r>
          </w:p>
        </w:tc>
        <w:tc>
          <w:tcPr>
            <w:tcW w:w="6037" w:type="dxa"/>
            <w:shd w:val="clear" w:color="auto" w:fill="auto"/>
          </w:tcPr>
          <w:p w:rsidR="00574ED6" w:rsidRPr="00E9321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FB5EAE" w:rsidRDefault="00FB5EAE" w:rsidP="004A20CB">
            <w:pPr>
              <w:spacing w:line="360" w:lineRule="auto"/>
              <w:jc w:val="right"/>
              <w:rPr>
                <w:lang w:val="id-ID"/>
              </w:rPr>
            </w:pPr>
            <w:r>
              <w:rPr>
                <w:lang w:val="id-ID"/>
              </w:rPr>
              <w:t>30</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en-US"/>
              </w:rPr>
            </w:pPr>
            <w:r w:rsidRPr="00F4677E">
              <w:rPr>
                <w:lang w:val="en-US"/>
              </w:rPr>
              <w:t>Gambar</w:t>
            </w:r>
          </w:p>
        </w:tc>
        <w:tc>
          <w:tcPr>
            <w:tcW w:w="636" w:type="dxa"/>
            <w:shd w:val="clear" w:color="auto" w:fill="auto"/>
          </w:tcPr>
          <w:p w:rsidR="00574ED6" w:rsidRPr="00E93218" w:rsidRDefault="00574ED6" w:rsidP="004A20CB">
            <w:pPr>
              <w:spacing w:line="360" w:lineRule="auto"/>
              <w:jc w:val="right"/>
              <w:rPr>
                <w:lang w:val="id-ID"/>
              </w:rPr>
            </w:pPr>
            <w:r w:rsidRPr="00F4677E">
              <w:rPr>
                <w:lang w:val="en-US"/>
              </w:rPr>
              <w:t>3.</w:t>
            </w:r>
            <w:r w:rsidR="00E93218">
              <w:rPr>
                <w:lang w:val="id-ID"/>
              </w:rPr>
              <w:t>3</w:t>
            </w:r>
          </w:p>
        </w:tc>
        <w:tc>
          <w:tcPr>
            <w:tcW w:w="6037" w:type="dxa"/>
            <w:shd w:val="clear" w:color="auto" w:fill="auto"/>
          </w:tcPr>
          <w:p w:rsidR="00574ED6" w:rsidRPr="00F4677E" w:rsidRDefault="005047DE" w:rsidP="004A20CB">
            <w:pPr>
              <w:spacing w:line="360" w:lineRule="auto"/>
              <w:rPr>
                <w:lang w:val="en-US"/>
              </w:rPr>
            </w:pPr>
            <w:r>
              <w:rPr>
                <w:lang w:val="id-ID"/>
              </w:rPr>
              <w:t>Keterangan Gambar</w:t>
            </w:r>
            <w:r w:rsidRPr="00F4677E">
              <w:rPr>
                <w:lang w:val="id-ID"/>
              </w:rPr>
              <w:t xml:space="preserve">     .................................</w:t>
            </w:r>
            <w:r>
              <w:rPr>
                <w:lang w:val="id-ID"/>
              </w:rPr>
              <w:t>..........................</w:t>
            </w:r>
          </w:p>
        </w:tc>
        <w:tc>
          <w:tcPr>
            <w:tcW w:w="522" w:type="dxa"/>
            <w:shd w:val="clear" w:color="auto" w:fill="auto"/>
          </w:tcPr>
          <w:p w:rsidR="00574ED6" w:rsidRPr="00E93218" w:rsidRDefault="00E93218" w:rsidP="004A20CB">
            <w:pPr>
              <w:spacing w:line="360" w:lineRule="auto"/>
              <w:jc w:val="right"/>
              <w:rPr>
                <w:lang w:val="id-ID"/>
              </w:rPr>
            </w:pPr>
            <w:r>
              <w:rPr>
                <w:lang w:val="id-ID"/>
              </w:rPr>
              <w:t>34</w:t>
            </w:r>
          </w:p>
        </w:tc>
      </w:tr>
      <w:tr w:rsidR="00E93218" w:rsidRPr="00C24047" w:rsidTr="009F214A">
        <w:tc>
          <w:tcPr>
            <w:tcW w:w="993" w:type="dxa"/>
            <w:shd w:val="clear" w:color="auto" w:fill="auto"/>
          </w:tcPr>
          <w:p w:rsidR="00E93218" w:rsidRPr="00F4677E" w:rsidRDefault="00E93218" w:rsidP="004A20CB">
            <w:pPr>
              <w:pStyle w:val="ListParagraph"/>
              <w:spacing w:line="360" w:lineRule="auto"/>
              <w:ind w:left="0"/>
              <w:rPr>
                <w:lang w:val="en-US"/>
              </w:rPr>
            </w:pPr>
            <w:r w:rsidRPr="00F4677E">
              <w:rPr>
                <w:lang w:val="en-US"/>
              </w:rPr>
              <w:t>Gambar</w:t>
            </w:r>
          </w:p>
        </w:tc>
        <w:tc>
          <w:tcPr>
            <w:tcW w:w="636" w:type="dxa"/>
            <w:shd w:val="clear" w:color="auto" w:fill="auto"/>
          </w:tcPr>
          <w:p w:rsidR="00E93218" w:rsidRPr="00E93218" w:rsidRDefault="00E93218" w:rsidP="004A20CB">
            <w:pPr>
              <w:spacing w:line="360" w:lineRule="auto"/>
              <w:jc w:val="right"/>
              <w:rPr>
                <w:lang w:val="id-ID"/>
              </w:rPr>
            </w:pPr>
            <w:r w:rsidRPr="00F4677E">
              <w:rPr>
                <w:lang w:val="en-US"/>
              </w:rPr>
              <w:t>3.</w:t>
            </w:r>
            <w:r>
              <w:rPr>
                <w:lang w:val="id-ID"/>
              </w:rPr>
              <w:t>4</w:t>
            </w:r>
          </w:p>
        </w:tc>
        <w:tc>
          <w:tcPr>
            <w:tcW w:w="6037" w:type="dxa"/>
            <w:shd w:val="clear" w:color="auto" w:fill="auto"/>
          </w:tcPr>
          <w:p w:rsidR="00E93218" w:rsidRPr="00E9321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E93218" w:rsidRPr="00E93218" w:rsidRDefault="00E93218" w:rsidP="004A20CB">
            <w:pPr>
              <w:spacing w:line="360" w:lineRule="auto"/>
              <w:jc w:val="right"/>
              <w:rPr>
                <w:lang w:val="id-ID"/>
              </w:rPr>
            </w:pPr>
            <w:r>
              <w:rPr>
                <w:lang w:val="id-ID"/>
              </w:rPr>
              <w:t>37</w:t>
            </w:r>
          </w:p>
        </w:tc>
      </w:tr>
      <w:tr w:rsidR="00E93218" w:rsidRPr="00C24047" w:rsidTr="009F214A">
        <w:tc>
          <w:tcPr>
            <w:tcW w:w="993" w:type="dxa"/>
            <w:shd w:val="clear" w:color="auto" w:fill="auto"/>
          </w:tcPr>
          <w:p w:rsidR="00E93218" w:rsidRPr="00F4677E" w:rsidRDefault="00E93218" w:rsidP="004A20CB">
            <w:pPr>
              <w:pStyle w:val="ListParagraph"/>
              <w:spacing w:line="360" w:lineRule="auto"/>
              <w:ind w:left="0"/>
              <w:rPr>
                <w:lang w:val="en-US"/>
              </w:rPr>
            </w:pPr>
            <w:r w:rsidRPr="00F4677E">
              <w:rPr>
                <w:lang w:val="en-US"/>
              </w:rPr>
              <w:t>Gambar</w:t>
            </w:r>
          </w:p>
        </w:tc>
        <w:tc>
          <w:tcPr>
            <w:tcW w:w="636" w:type="dxa"/>
            <w:shd w:val="clear" w:color="auto" w:fill="auto"/>
          </w:tcPr>
          <w:p w:rsidR="00E93218" w:rsidRPr="00E93218" w:rsidRDefault="00E93218" w:rsidP="004A20CB">
            <w:pPr>
              <w:spacing w:line="360" w:lineRule="auto"/>
              <w:jc w:val="right"/>
              <w:rPr>
                <w:lang w:val="id-ID"/>
              </w:rPr>
            </w:pPr>
            <w:r w:rsidRPr="00F4677E">
              <w:rPr>
                <w:lang w:val="en-US"/>
              </w:rPr>
              <w:t>3.</w:t>
            </w:r>
            <w:r>
              <w:rPr>
                <w:lang w:val="id-ID"/>
              </w:rPr>
              <w:t>5</w:t>
            </w:r>
          </w:p>
        </w:tc>
        <w:tc>
          <w:tcPr>
            <w:tcW w:w="6037" w:type="dxa"/>
            <w:shd w:val="clear" w:color="auto" w:fill="auto"/>
          </w:tcPr>
          <w:p w:rsidR="00E93218" w:rsidRPr="00E9321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E93218" w:rsidRPr="00E93218" w:rsidRDefault="00E93218" w:rsidP="004A20CB">
            <w:pPr>
              <w:spacing w:line="360" w:lineRule="auto"/>
              <w:jc w:val="right"/>
              <w:rPr>
                <w:lang w:val="id-ID"/>
              </w:rPr>
            </w:pPr>
            <w:r>
              <w:rPr>
                <w:lang w:val="id-ID"/>
              </w:rPr>
              <w:t>37</w:t>
            </w:r>
          </w:p>
        </w:tc>
      </w:tr>
      <w:tr w:rsidR="00E93218" w:rsidRPr="00C24047" w:rsidTr="009F214A">
        <w:tc>
          <w:tcPr>
            <w:tcW w:w="993" w:type="dxa"/>
            <w:shd w:val="clear" w:color="auto" w:fill="auto"/>
          </w:tcPr>
          <w:p w:rsidR="00E93218" w:rsidRPr="00F4677E" w:rsidRDefault="00E93218" w:rsidP="004A20CB">
            <w:pPr>
              <w:pStyle w:val="ListParagraph"/>
              <w:spacing w:line="360" w:lineRule="auto"/>
              <w:ind w:left="0"/>
              <w:rPr>
                <w:lang w:val="en-US"/>
              </w:rPr>
            </w:pPr>
            <w:r w:rsidRPr="00F4677E">
              <w:rPr>
                <w:lang w:val="en-US"/>
              </w:rPr>
              <w:t>Gambar</w:t>
            </w:r>
          </w:p>
        </w:tc>
        <w:tc>
          <w:tcPr>
            <w:tcW w:w="636" w:type="dxa"/>
            <w:shd w:val="clear" w:color="auto" w:fill="auto"/>
          </w:tcPr>
          <w:p w:rsidR="00E93218" w:rsidRPr="00E93218" w:rsidRDefault="00E93218" w:rsidP="004A20CB">
            <w:pPr>
              <w:spacing w:line="360" w:lineRule="auto"/>
              <w:jc w:val="right"/>
              <w:rPr>
                <w:lang w:val="id-ID"/>
              </w:rPr>
            </w:pPr>
            <w:r w:rsidRPr="00F4677E">
              <w:rPr>
                <w:lang w:val="en-US"/>
              </w:rPr>
              <w:t>3.</w:t>
            </w:r>
            <w:r>
              <w:rPr>
                <w:lang w:val="id-ID"/>
              </w:rPr>
              <w:t>6</w:t>
            </w:r>
          </w:p>
        </w:tc>
        <w:tc>
          <w:tcPr>
            <w:tcW w:w="6037" w:type="dxa"/>
            <w:shd w:val="clear" w:color="auto" w:fill="auto"/>
          </w:tcPr>
          <w:p w:rsidR="00E93218" w:rsidRPr="00E9321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E93218" w:rsidRPr="00E93218" w:rsidRDefault="00E93218" w:rsidP="004A20CB">
            <w:pPr>
              <w:spacing w:line="360" w:lineRule="auto"/>
              <w:jc w:val="right"/>
              <w:rPr>
                <w:lang w:val="id-ID"/>
              </w:rPr>
            </w:pPr>
            <w:r>
              <w:rPr>
                <w:lang w:val="id-ID"/>
              </w:rPr>
              <w:t>37</w:t>
            </w:r>
          </w:p>
        </w:tc>
      </w:tr>
      <w:tr w:rsidR="00E93218" w:rsidRPr="00C24047" w:rsidTr="009F214A">
        <w:tc>
          <w:tcPr>
            <w:tcW w:w="993" w:type="dxa"/>
            <w:shd w:val="clear" w:color="auto" w:fill="auto"/>
          </w:tcPr>
          <w:p w:rsidR="00E93218" w:rsidRPr="00F4677E" w:rsidRDefault="00E93218" w:rsidP="004A20CB">
            <w:pPr>
              <w:pStyle w:val="ListParagraph"/>
              <w:spacing w:line="360" w:lineRule="auto"/>
              <w:ind w:left="0"/>
              <w:rPr>
                <w:lang w:val="en-US"/>
              </w:rPr>
            </w:pPr>
            <w:r w:rsidRPr="00F4677E">
              <w:rPr>
                <w:lang w:val="en-US"/>
              </w:rPr>
              <w:t>Gambar</w:t>
            </w:r>
          </w:p>
        </w:tc>
        <w:tc>
          <w:tcPr>
            <w:tcW w:w="636" w:type="dxa"/>
            <w:shd w:val="clear" w:color="auto" w:fill="auto"/>
          </w:tcPr>
          <w:p w:rsidR="00E93218" w:rsidRPr="00E93218" w:rsidRDefault="00E93218" w:rsidP="004A20CB">
            <w:pPr>
              <w:spacing w:line="360" w:lineRule="auto"/>
              <w:jc w:val="right"/>
              <w:rPr>
                <w:lang w:val="id-ID"/>
              </w:rPr>
            </w:pPr>
            <w:r w:rsidRPr="00F4677E">
              <w:rPr>
                <w:lang w:val="en-US"/>
              </w:rPr>
              <w:t>3.</w:t>
            </w:r>
            <w:r>
              <w:rPr>
                <w:lang w:val="id-ID"/>
              </w:rPr>
              <w:t>7</w:t>
            </w:r>
          </w:p>
        </w:tc>
        <w:tc>
          <w:tcPr>
            <w:tcW w:w="6037" w:type="dxa"/>
            <w:shd w:val="clear" w:color="auto" w:fill="auto"/>
          </w:tcPr>
          <w:p w:rsidR="00E93218" w:rsidRPr="00E9321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E93218" w:rsidRPr="00E93218" w:rsidRDefault="00E93218" w:rsidP="004A20CB">
            <w:pPr>
              <w:spacing w:line="360" w:lineRule="auto"/>
              <w:jc w:val="right"/>
              <w:rPr>
                <w:lang w:val="id-ID"/>
              </w:rPr>
            </w:pPr>
            <w:r>
              <w:rPr>
                <w:lang w:val="id-ID"/>
              </w:rPr>
              <w:t>38</w:t>
            </w:r>
          </w:p>
        </w:tc>
      </w:tr>
      <w:tr w:rsidR="00E93218" w:rsidRPr="00C24047" w:rsidTr="009F214A">
        <w:tc>
          <w:tcPr>
            <w:tcW w:w="993" w:type="dxa"/>
            <w:shd w:val="clear" w:color="auto" w:fill="auto"/>
          </w:tcPr>
          <w:p w:rsidR="00E93218" w:rsidRPr="00F4677E" w:rsidRDefault="00E93218" w:rsidP="004A20CB">
            <w:pPr>
              <w:pStyle w:val="ListParagraph"/>
              <w:spacing w:line="360" w:lineRule="auto"/>
              <w:ind w:left="0"/>
              <w:rPr>
                <w:lang w:val="en-US"/>
              </w:rPr>
            </w:pPr>
            <w:r w:rsidRPr="00F4677E">
              <w:rPr>
                <w:lang w:val="en-US"/>
              </w:rPr>
              <w:t>Gambar</w:t>
            </w:r>
          </w:p>
        </w:tc>
        <w:tc>
          <w:tcPr>
            <w:tcW w:w="636" w:type="dxa"/>
            <w:shd w:val="clear" w:color="auto" w:fill="auto"/>
          </w:tcPr>
          <w:p w:rsidR="00E93218" w:rsidRPr="00E93218" w:rsidRDefault="00E93218" w:rsidP="004A20CB">
            <w:pPr>
              <w:spacing w:line="360" w:lineRule="auto"/>
              <w:jc w:val="right"/>
              <w:rPr>
                <w:lang w:val="id-ID"/>
              </w:rPr>
            </w:pPr>
            <w:r w:rsidRPr="00F4677E">
              <w:rPr>
                <w:lang w:val="en-US"/>
              </w:rPr>
              <w:t>3.</w:t>
            </w:r>
            <w:r>
              <w:rPr>
                <w:lang w:val="id-ID"/>
              </w:rPr>
              <w:t>8</w:t>
            </w:r>
          </w:p>
        </w:tc>
        <w:tc>
          <w:tcPr>
            <w:tcW w:w="6037" w:type="dxa"/>
            <w:shd w:val="clear" w:color="auto" w:fill="auto"/>
          </w:tcPr>
          <w:p w:rsidR="00E93218" w:rsidRPr="00E9321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E93218" w:rsidRPr="00E93218" w:rsidRDefault="00E93218" w:rsidP="004A20CB">
            <w:pPr>
              <w:spacing w:line="360" w:lineRule="auto"/>
              <w:jc w:val="right"/>
              <w:rPr>
                <w:lang w:val="id-ID"/>
              </w:rPr>
            </w:pPr>
            <w:r>
              <w:rPr>
                <w:lang w:val="id-ID"/>
              </w:rPr>
              <w:t>40</w:t>
            </w:r>
          </w:p>
        </w:tc>
      </w:tr>
      <w:tr w:rsidR="00E93218" w:rsidRPr="00C24047" w:rsidTr="009F214A">
        <w:tc>
          <w:tcPr>
            <w:tcW w:w="993" w:type="dxa"/>
            <w:shd w:val="clear" w:color="auto" w:fill="auto"/>
          </w:tcPr>
          <w:p w:rsidR="00E93218" w:rsidRPr="00F4677E" w:rsidRDefault="00E93218" w:rsidP="004A20CB">
            <w:pPr>
              <w:pStyle w:val="ListParagraph"/>
              <w:spacing w:line="360" w:lineRule="auto"/>
              <w:ind w:left="0"/>
              <w:rPr>
                <w:lang w:val="en-US"/>
              </w:rPr>
            </w:pPr>
            <w:r w:rsidRPr="00F4677E">
              <w:rPr>
                <w:lang w:val="en-US"/>
              </w:rPr>
              <w:t>Gambar</w:t>
            </w:r>
          </w:p>
        </w:tc>
        <w:tc>
          <w:tcPr>
            <w:tcW w:w="636" w:type="dxa"/>
            <w:shd w:val="clear" w:color="auto" w:fill="auto"/>
          </w:tcPr>
          <w:p w:rsidR="00E93218" w:rsidRPr="00E93218" w:rsidRDefault="00E93218" w:rsidP="004A20CB">
            <w:pPr>
              <w:spacing w:line="360" w:lineRule="auto"/>
              <w:jc w:val="right"/>
              <w:rPr>
                <w:lang w:val="id-ID"/>
              </w:rPr>
            </w:pPr>
            <w:r w:rsidRPr="00F4677E">
              <w:rPr>
                <w:lang w:val="en-US"/>
              </w:rPr>
              <w:t>3.</w:t>
            </w:r>
            <w:r>
              <w:rPr>
                <w:lang w:val="id-ID"/>
              </w:rPr>
              <w:t>9</w:t>
            </w:r>
          </w:p>
        </w:tc>
        <w:tc>
          <w:tcPr>
            <w:tcW w:w="6037" w:type="dxa"/>
            <w:shd w:val="clear" w:color="auto" w:fill="auto"/>
          </w:tcPr>
          <w:p w:rsidR="00E9321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E93218" w:rsidRPr="00E93218" w:rsidRDefault="00650D08" w:rsidP="004A20CB">
            <w:pPr>
              <w:spacing w:line="360" w:lineRule="auto"/>
              <w:jc w:val="right"/>
              <w:rPr>
                <w:lang w:val="id-ID"/>
              </w:rPr>
            </w:pPr>
            <w:r>
              <w:rPr>
                <w:lang w:val="id-ID"/>
              </w:rPr>
              <w:t>41</w:t>
            </w:r>
          </w:p>
        </w:tc>
      </w:tr>
      <w:tr w:rsidR="00E93218" w:rsidRPr="00C24047" w:rsidTr="009F214A">
        <w:tc>
          <w:tcPr>
            <w:tcW w:w="993" w:type="dxa"/>
            <w:shd w:val="clear" w:color="auto" w:fill="auto"/>
          </w:tcPr>
          <w:p w:rsidR="00E93218" w:rsidRPr="00F4677E" w:rsidRDefault="00E93218" w:rsidP="004A20CB">
            <w:pPr>
              <w:pStyle w:val="ListParagraph"/>
              <w:spacing w:line="360" w:lineRule="auto"/>
              <w:ind w:left="0"/>
              <w:rPr>
                <w:lang w:val="en-US"/>
              </w:rPr>
            </w:pPr>
            <w:r w:rsidRPr="00F4677E">
              <w:rPr>
                <w:lang w:val="en-US"/>
              </w:rPr>
              <w:t>Gambar</w:t>
            </w:r>
          </w:p>
        </w:tc>
        <w:tc>
          <w:tcPr>
            <w:tcW w:w="636" w:type="dxa"/>
            <w:shd w:val="clear" w:color="auto" w:fill="auto"/>
          </w:tcPr>
          <w:p w:rsidR="00E93218" w:rsidRPr="00E93218" w:rsidRDefault="00E93218" w:rsidP="004A20CB">
            <w:pPr>
              <w:spacing w:line="360" w:lineRule="auto"/>
              <w:jc w:val="right"/>
              <w:rPr>
                <w:lang w:val="id-ID"/>
              </w:rPr>
            </w:pPr>
            <w:r w:rsidRPr="00F4677E">
              <w:rPr>
                <w:lang w:val="en-US"/>
              </w:rPr>
              <w:t>3.</w:t>
            </w:r>
            <w:r>
              <w:rPr>
                <w:lang w:val="id-ID"/>
              </w:rPr>
              <w:t>10</w:t>
            </w:r>
          </w:p>
        </w:tc>
        <w:tc>
          <w:tcPr>
            <w:tcW w:w="6037" w:type="dxa"/>
            <w:shd w:val="clear" w:color="auto" w:fill="auto"/>
          </w:tcPr>
          <w:p w:rsidR="00E9321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E93218" w:rsidRPr="00E93218" w:rsidRDefault="00650D08" w:rsidP="004A20CB">
            <w:pPr>
              <w:spacing w:line="360" w:lineRule="auto"/>
              <w:jc w:val="right"/>
              <w:rPr>
                <w:lang w:val="id-ID"/>
              </w:rPr>
            </w:pPr>
            <w:r>
              <w:rPr>
                <w:lang w:val="id-ID"/>
              </w:rPr>
              <w:t>4</w:t>
            </w:r>
            <w:r w:rsidR="00E93218">
              <w:rPr>
                <w:lang w:val="id-ID"/>
              </w:rPr>
              <w:t>4</w:t>
            </w:r>
          </w:p>
        </w:tc>
      </w:tr>
      <w:tr w:rsidR="00E93218" w:rsidRPr="00C24047" w:rsidTr="009F214A">
        <w:tc>
          <w:tcPr>
            <w:tcW w:w="993" w:type="dxa"/>
            <w:shd w:val="clear" w:color="auto" w:fill="auto"/>
          </w:tcPr>
          <w:p w:rsidR="00E93218" w:rsidRPr="00F4677E" w:rsidRDefault="00E93218" w:rsidP="004A20CB">
            <w:pPr>
              <w:pStyle w:val="ListParagraph"/>
              <w:spacing w:line="360" w:lineRule="auto"/>
              <w:ind w:left="0"/>
              <w:rPr>
                <w:lang w:val="en-US"/>
              </w:rPr>
            </w:pPr>
            <w:r w:rsidRPr="00F4677E">
              <w:rPr>
                <w:lang w:val="en-US"/>
              </w:rPr>
              <w:t>Gambar</w:t>
            </w:r>
          </w:p>
        </w:tc>
        <w:tc>
          <w:tcPr>
            <w:tcW w:w="636" w:type="dxa"/>
            <w:shd w:val="clear" w:color="auto" w:fill="auto"/>
          </w:tcPr>
          <w:p w:rsidR="00E93218" w:rsidRPr="00650D08" w:rsidRDefault="00E93218" w:rsidP="004A20CB">
            <w:pPr>
              <w:spacing w:line="360" w:lineRule="auto"/>
              <w:jc w:val="right"/>
              <w:rPr>
                <w:lang w:val="id-ID"/>
              </w:rPr>
            </w:pPr>
            <w:r w:rsidRPr="00F4677E">
              <w:rPr>
                <w:lang w:val="en-US"/>
              </w:rPr>
              <w:t>3.</w:t>
            </w:r>
            <w:r w:rsidR="00650D08">
              <w:rPr>
                <w:lang w:val="id-ID"/>
              </w:rPr>
              <w:t>11</w:t>
            </w:r>
          </w:p>
        </w:tc>
        <w:tc>
          <w:tcPr>
            <w:tcW w:w="6037" w:type="dxa"/>
            <w:shd w:val="clear" w:color="auto" w:fill="auto"/>
          </w:tcPr>
          <w:p w:rsidR="00E9321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E93218" w:rsidRPr="00E93218" w:rsidRDefault="00650D08" w:rsidP="004A20CB">
            <w:pPr>
              <w:spacing w:line="360" w:lineRule="auto"/>
              <w:jc w:val="right"/>
              <w:rPr>
                <w:lang w:val="id-ID"/>
              </w:rPr>
            </w:pPr>
            <w:r>
              <w:rPr>
                <w:lang w:val="id-ID"/>
              </w:rPr>
              <w:t>45</w:t>
            </w:r>
          </w:p>
        </w:tc>
      </w:tr>
      <w:tr w:rsidR="00E93218" w:rsidRPr="00C24047" w:rsidTr="009F214A">
        <w:tc>
          <w:tcPr>
            <w:tcW w:w="993" w:type="dxa"/>
            <w:shd w:val="clear" w:color="auto" w:fill="auto"/>
          </w:tcPr>
          <w:p w:rsidR="00E93218" w:rsidRPr="00F4677E" w:rsidRDefault="00E93218" w:rsidP="004A20CB">
            <w:pPr>
              <w:pStyle w:val="ListParagraph"/>
              <w:spacing w:line="360" w:lineRule="auto"/>
              <w:ind w:left="0"/>
              <w:rPr>
                <w:lang w:val="en-US"/>
              </w:rPr>
            </w:pPr>
            <w:r w:rsidRPr="00F4677E">
              <w:rPr>
                <w:lang w:val="en-US"/>
              </w:rPr>
              <w:t>Gambar</w:t>
            </w:r>
          </w:p>
        </w:tc>
        <w:tc>
          <w:tcPr>
            <w:tcW w:w="636" w:type="dxa"/>
            <w:shd w:val="clear" w:color="auto" w:fill="auto"/>
          </w:tcPr>
          <w:p w:rsidR="00E93218" w:rsidRPr="00E93218" w:rsidRDefault="00E93218" w:rsidP="004A20CB">
            <w:pPr>
              <w:spacing w:line="360" w:lineRule="auto"/>
              <w:jc w:val="right"/>
              <w:rPr>
                <w:lang w:val="id-ID"/>
              </w:rPr>
            </w:pPr>
            <w:r w:rsidRPr="00F4677E">
              <w:rPr>
                <w:lang w:val="en-US"/>
              </w:rPr>
              <w:t>3.</w:t>
            </w:r>
            <w:r w:rsidR="00650D08">
              <w:rPr>
                <w:lang w:val="id-ID"/>
              </w:rPr>
              <w:t>12</w:t>
            </w:r>
          </w:p>
        </w:tc>
        <w:tc>
          <w:tcPr>
            <w:tcW w:w="6037" w:type="dxa"/>
            <w:shd w:val="clear" w:color="auto" w:fill="auto"/>
          </w:tcPr>
          <w:p w:rsidR="00E9321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E93218" w:rsidRPr="00E93218" w:rsidRDefault="00650D08" w:rsidP="004A20CB">
            <w:pPr>
              <w:spacing w:line="360" w:lineRule="auto"/>
              <w:jc w:val="right"/>
              <w:rPr>
                <w:lang w:val="id-ID"/>
              </w:rPr>
            </w:pPr>
            <w:r>
              <w:rPr>
                <w:lang w:val="id-ID"/>
              </w:rPr>
              <w:t>46</w:t>
            </w:r>
          </w:p>
        </w:tc>
      </w:tr>
      <w:tr w:rsidR="00650D08" w:rsidRPr="00C24047" w:rsidTr="009F214A">
        <w:tc>
          <w:tcPr>
            <w:tcW w:w="993" w:type="dxa"/>
            <w:shd w:val="clear" w:color="auto" w:fill="auto"/>
          </w:tcPr>
          <w:p w:rsidR="00650D08" w:rsidRPr="00F4677E" w:rsidRDefault="00650D08" w:rsidP="004A20CB">
            <w:pPr>
              <w:pStyle w:val="ListParagraph"/>
              <w:spacing w:line="360" w:lineRule="auto"/>
              <w:ind w:left="0"/>
              <w:rPr>
                <w:lang w:val="en-US"/>
              </w:rPr>
            </w:pPr>
            <w:r w:rsidRPr="00F4677E">
              <w:rPr>
                <w:lang w:val="en-US"/>
              </w:rPr>
              <w:t>Gambar</w:t>
            </w:r>
          </w:p>
        </w:tc>
        <w:tc>
          <w:tcPr>
            <w:tcW w:w="636" w:type="dxa"/>
            <w:shd w:val="clear" w:color="auto" w:fill="auto"/>
          </w:tcPr>
          <w:p w:rsidR="00650D08" w:rsidRPr="00E93218" w:rsidRDefault="00650D08" w:rsidP="004A20CB">
            <w:pPr>
              <w:spacing w:line="360" w:lineRule="auto"/>
              <w:jc w:val="right"/>
              <w:rPr>
                <w:lang w:val="id-ID"/>
              </w:rPr>
            </w:pPr>
            <w:r w:rsidRPr="00F4677E">
              <w:rPr>
                <w:lang w:val="en-US"/>
              </w:rPr>
              <w:t>3.</w:t>
            </w:r>
            <w:r>
              <w:rPr>
                <w:lang w:val="id-ID"/>
              </w:rPr>
              <w:t>13</w:t>
            </w:r>
          </w:p>
        </w:tc>
        <w:tc>
          <w:tcPr>
            <w:tcW w:w="6037" w:type="dxa"/>
            <w:shd w:val="clear" w:color="auto" w:fill="auto"/>
          </w:tcPr>
          <w:p w:rsidR="00650D0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650D08" w:rsidRPr="00E93218" w:rsidRDefault="00650D08" w:rsidP="004A20CB">
            <w:pPr>
              <w:spacing w:line="360" w:lineRule="auto"/>
              <w:jc w:val="right"/>
              <w:rPr>
                <w:lang w:val="id-ID"/>
              </w:rPr>
            </w:pPr>
            <w:r>
              <w:rPr>
                <w:lang w:val="id-ID"/>
              </w:rPr>
              <w:t>47</w:t>
            </w:r>
          </w:p>
        </w:tc>
      </w:tr>
      <w:tr w:rsidR="00650D08" w:rsidRPr="00C24047" w:rsidTr="009F214A">
        <w:tc>
          <w:tcPr>
            <w:tcW w:w="993" w:type="dxa"/>
            <w:shd w:val="clear" w:color="auto" w:fill="auto"/>
          </w:tcPr>
          <w:p w:rsidR="00650D08" w:rsidRPr="00F4677E" w:rsidRDefault="00650D08" w:rsidP="004A20CB">
            <w:pPr>
              <w:pStyle w:val="ListParagraph"/>
              <w:spacing w:line="360" w:lineRule="auto"/>
              <w:ind w:left="0"/>
              <w:rPr>
                <w:lang w:val="en-US"/>
              </w:rPr>
            </w:pPr>
            <w:r w:rsidRPr="00F4677E">
              <w:rPr>
                <w:lang w:val="en-US"/>
              </w:rPr>
              <w:t>Gambar</w:t>
            </w:r>
          </w:p>
        </w:tc>
        <w:tc>
          <w:tcPr>
            <w:tcW w:w="636" w:type="dxa"/>
            <w:shd w:val="clear" w:color="auto" w:fill="auto"/>
          </w:tcPr>
          <w:p w:rsidR="00650D08" w:rsidRPr="00E93218" w:rsidRDefault="00650D08" w:rsidP="004A20CB">
            <w:pPr>
              <w:spacing w:line="360" w:lineRule="auto"/>
              <w:jc w:val="right"/>
              <w:rPr>
                <w:lang w:val="id-ID"/>
              </w:rPr>
            </w:pPr>
            <w:r w:rsidRPr="00F4677E">
              <w:rPr>
                <w:lang w:val="en-US"/>
              </w:rPr>
              <w:t>3.</w:t>
            </w:r>
            <w:r>
              <w:rPr>
                <w:lang w:val="id-ID"/>
              </w:rPr>
              <w:t>14</w:t>
            </w:r>
          </w:p>
        </w:tc>
        <w:tc>
          <w:tcPr>
            <w:tcW w:w="6037" w:type="dxa"/>
            <w:shd w:val="clear" w:color="auto" w:fill="auto"/>
          </w:tcPr>
          <w:p w:rsidR="00650D0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650D08" w:rsidRPr="00E93218" w:rsidRDefault="00650D08" w:rsidP="004A20CB">
            <w:pPr>
              <w:spacing w:line="360" w:lineRule="auto"/>
              <w:jc w:val="right"/>
              <w:rPr>
                <w:lang w:val="id-ID"/>
              </w:rPr>
            </w:pPr>
            <w:r>
              <w:rPr>
                <w:lang w:val="id-ID"/>
              </w:rPr>
              <w:t>48</w:t>
            </w:r>
          </w:p>
        </w:tc>
      </w:tr>
      <w:tr w:rsidR="00650D08" w:rsidRPr="00C24047" w:rsidTr="009F214A">
        <w:tc>
          <w:tcPr>
            <w:tcW w:w="993" w:type="dxa"/>
            <w:shd w:val="clear" w:color="auto" w:fill="auto"/>
          </w:tcPr>
          <w:p w:rsidR="00650D08" w:rsidRPr="00F4677E" w:rsidRDefault="00650D08" w:rsidP="004A20CB">
            <w:pPr>
              <w:pStyle w:val="ListParagraph"/>
              <w:spacing w:line="360" w:lineRule="auto"/>
              <w:ind w:left="0"/>
              <w:rPr>
                <w:lang w:val="en-US"/>
              </w:rPr>
            </w:pPr>
            <w:r w:rsidRPr="00F4677E">
              <w:rPr>
                <w:lang w:val="en-US"/>
              </w:rPr>
              <w:t>Gambar</w:t>
            </w:r>
          </w:p>
        </w:tc>
        <w:tc>
          <w:tcPr>
            <w:tcW w:w="636" w:type="dxa"/>
            <w:shd w:val="clear" w:color="auto" w:fill="auto"/>
          </w:tcPr>
          <w:p w:rsidR="00650D08" w:rsidRPr="00E93218" w:rsidRDefault="00650D08" w:rsidP="004A20CB">
            <w:pPr>
              <w:spacing w:line="360" w:lineRule="auto"/>
              <w:jc w:val="right"/>
              <w:rPr>
                <w:lang w:val="id-ID"/>
              </w:rPr>
            </w:pPr>
            <w:r w:rsidRPr="00F4677E">
              <w:rPr>
                <w:lang w:val="en-US"/>
              </w:rPr>
              <w:t>3.</w:t>
            </w:r>
            <w:r>
              <w:rPr>
                <w:lang w:val="id-ID"/>
              </w:rPr>
              <w:t>15</w:t>
            </w:r>
          </w:p>
        </w:tc>
        <w:tc>
          <w:tcPr>
            <w:tcW w:w="6037" w:type="dxa"/>
            <w:shd w:val="clear" w:color="auto" w:fill="auto"/>
          </w:tcPr>
          <w:p w:rsidR="00650D0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650D08" w:rsidRPr="00E93218" w:rsidRDefault="00650D08" w:rsidP="004A20CB">
            <w:pPr>
              <w:spacing w:line="360" w:lineRule="auto"/>
              <w:jc w:val="right"/>
              <w:rPr>
                <w:lang w:val="id-ID"/>
              </w:rPr>
            </w:pPr>
            <w:r>
              <w:rPr>
                <w:lang w:val="id-ID"/>
              </w:rPr>
              <w:t>49</w:t>
            </w:r>
          </w:p>
        </w:tc>
      </w:tr>
      <w:tr w:rsidR="00650D08" w:rsidRPr="00C24047" w:rsidTr="009F214A">
        <w:tc>
          <w:tcPr>
            <w:tcW w:w="993" w:type="dxa"/>
            <w:shd w:val="clear" w:color="auto" w:fill="auto"/>
          </w:tcPr>
          <w:p w:rsidR="00650D08" w:rsidRPr="00F4677E" w:rsidRDefault="00650D08" w:rsidP="004A20CB">
            <w:pPr>
              <w:pStyle w:val="ListParagraph"/>
              <w:spacing w:line="360" w:lineRule="auto"/>
              <w:ind w:left="0"/>
              <w:rPr>
                <w:lang w:val="en-US"/>
              </w:rPr>
            </w:pPr>
            <w:r w:rsidRPr="00F4677E">
              <w:rPr>
                <w:lang w:val="en-US"/>
              </w:rPr>
              <w:t>Gambar</w:t>
            </w:r>
          </w:p>
        </w:tc>
        <w:tc>
          <w:tcPr>
            <w:tcW w:w="636" w:type="dxa"/>
            <w:shd w:val="clear" w:color="auto" w:fill="auto"/>
          </w:tcPr>
          <w:p w:rsidR="00650D08" w:rsidRPr="00E93218" w:rsidRDefault="00650D08" w:rsidP="004A20CB">
            <w:pPr>
              <w:spacing w:line="360" w:lineRule="auto"/>
              <w:jc w:val="right"/>
              <w:rPr>
                <w:lang w:val="id-ID"/>
              </w:rPr>
            </w:pPr>
            <w:r w:rsidRPr="00F4677E">
              <w:rPr>
                <w:lang w:val="en-US"/>
              </w:rPr>
              <w:t>3.</w:t>
            </w:r>
            <w:r>
              <w:rPr>
                <w:lang w:val="id-ID"/>
              </w:rPr>
              <w:t>16</w:t>
            </w:r>
          </w:p>
        </w:tc>
        <w:tc>
          <w:tcPr>
            <w:tcW w:w="6037" w:type="dxa"/>
            <w:shd w:val="clear" w:color="auto" w:fill="auto"/>
          </w:tcPr>
          <w:p w:rsidR="00650D0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650D08" w:rsidRPr="00E93218" w:rsidRDefault="00650D08" w:rsidP="004A20CB">
            <w:pPr>
              <w:spacing w:line="360" w:lineRule="auto"/>
              <w:jc w:val="right"/>
              <w:rPr>
                <w:lang w:val="id-ID"/>
              </w:rPr>
            </w:pPr>
            <w:r>
              <w:rPr>
                <w:lang w:val="id-ID"/>
              </w:rPr>
              <w:t>52</w:t>
            </w:r>
          </w:p>
        </w:tc>
      </w:tr>
      <w:tr w:rsidR="00650D08" w:rsidRPr="00C24047" w:rsidTr="009F214A">
        <w:tc>
          <w:tcPr>
            <w:tcW w:w="993" w:type="dxa"/>
            <w:shd w:val="clear" w:color="auto" w:fill="auto"/>
          </w:tcPr>
          <w:p w:rsidR="00650D08" w:rsidRPr="00F4677E" w:rsidRDefault="00650D08" w:rsidP="004A20CB">
            <w:pPr>
              <w:pStyle w:val="ListParagraph"/>
              <w:spacing w:line="360" w:lineRule="auto"/>
              <w:ind w:left="0"/>
              <w:rPr>
                <w:lang w:val="en-US"/>
              </w:rPr>
            </w:pPr>
            <w:r w:rsidRPr="00F4677E">
              <w:rPr>
                <w:lang w:val="en-US"/>
              </w:rPr>
              <w:t>Gambar</w:t>
            </w:r>
          </w:p>
        </w:tc>
        <w:tc>
          <w:tcPr>
            <w:tcW w:w="636" w:type="dxa"/>
            <w:shd w:val="clear" w:color="auto" w:fill="auto"/>
          </w:tcPr>
          <w:p w:rsidR="00650D08" w:rsidRPr="00E93218" w:rsidRDefault="00650D08" w:rsidP="004A20CB">
            <w:pPr>
              <w:spacing w:line="360" w:lineRule="auto"/>
              <w:jc w:val="right"/>
              <w:rPr>
                <w:lang w:val="id-ID"/>
              </w:rPr>
            </w:pPr>
            <w:r w:rsidRPr="00F4677E">
              <w:rPr>
                <w:lang w:val="en-US"/>
              </w:rPr>
              <w:t>3.</w:t>
            </w:r>
            <w:r>
              <w:rPr>
                <w:lang w:val="id-ID"/>
              </w:rPr>
              <w:t>17</w:t>
            </w:r>
          </w:p>
        </w:tc>
        <w:tc>
          <w:tcPr>
            <w:tcW w:w="6037" w:type="dxa"/>
            <w:shd w:val="clear" w:color="auto" w:fill="auto"/>
          </w:tcPr>
          <w:p w:rsidR="00650D0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650D08" w:rsidRPr="00E93218" w:rsidRDefault="00650D08" w:rsidP="004A20CB">
            <w:pPr>
              <w:spacing w:line="360" w:lineRule="auto"/>
              <w:jc w:val="right"/>
              <w:rPr>
                <w:lang w:val="id-ID"/>
              </w:rPr>
            </w:pPr>
            <w:r>
              <w:rPr>
                <w:lang w:val="id-ID"/>
              </w:rPr>
              <w:t>54</w:t>
            </w:r>
          </w:p>
        </w:tc>
      </w:tr>
      <w:tr w:rsidR="00650D08" w:rsidRPr="00C24047" w:rsidTr="009F214A">
        <w:tc>
          <w:tcPr>
            <w:tcW w:w="993" w:type="dxa"/>
            <w:shd w:val="clear" w:color="auto" w:fill="auto"/>
          </w:tcPr>
          <w:p w:rsidR="00650D08" w:rsidRPr="00F4677E" w:rsidRDefault="00650D08" w:rsidP="004A20CB">
            <w:pPr>
              <w:pStyle w:val="ListParagraph"/>
              <w:spacing w:line="360" w:lineRule="auto"/>
              <w:ind w:left="0"/>
              <w:rPr>
                <w:lang w:val="en-US"/>
              </w:rPr>
            </w:pPr>
            <w:r w:rsidRPr="00F4677E">
              <w:rPr>
                <w:lang w:val="en-US"/>
              </w:rPr>
              <w:t>Gambar</w:t>
            </w:r>
          </w:p>
        </w:tc>
        <w:tc>
          <w:tcPr>
            <w:tcW w:w="636" w:type="dxa"/>
            <w:shd w:val="clear" w:color="auto" w:fill="auto"/>
          </w:tcPr>
          <w:p w:rsidR="00650D08" w:rsidRPr="00E93218" w:rsidRDefault="00650D08" w:rsidP="004A20CB">
            <w:pPr>
              <w:spacing w:line="360" w:lineRule="auto"/>
              <w:jc w:val="right"/>
              <w:rPr>
                <w:lang w:val="id-ID"/>
              </w:rPr>
            </w:pPr>
            <w:r w:rsidRPr="00F4677E">
              <w:rPr>
                <w:lang w:val="en-US"/>
              </w:rPr>
              <w:t>3.</w:t>
            </w:r>
            <w:r>
              <w:rPr>
                <w:lang w:val="id-ID"/>
              </w:rPr>
              <w:t>18</w:t>
            </w:r>
          </w:p>
        </w:tc>
        <w:tc>
          <w:tcPr>
            <w:tcW w:w="6037" w:type="dxa"/>
            <w:shd w:val="clear" w:color="auto" w:fill="auto"/>
          </w:tcPr>
          <w:p w:rsidR="00650D0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650D08" w:rsidRPr="00E93218" w:rsidRDefault="00650D08" w:rsidP="004A20CB">
            <w:pPr>
              <w:spacing w:line="360" w:lineRule="auto"/>
              <w:jc w:val="right"/>
              <w:rPr>
                <w:lang w:val="id-ID"/>
              </w:rPr>
            </w:pPr>
            <w:r>
              <w:rPr>
                <w:lang w:val="id-ID"/>
              </w:rPr>
              <w:t>55</w:t>
            </w:r>
          </w:p>
        </w:tc>
      </w:tr>
      <w:tr w:rsidR="00650D08" w:rsidRPr="00C24047" w:rsidTr="009F214A">
        <w:tc>
          <w:tcPr>
            <w:tcW w:w="993" w:type="dxa"/>
            <w:shd w:val="clear" w:color="auto" w:fill="auto"/>
          </w:tcPr>
          <w:p w:rsidR="00650D08" w:rsidRPr="00F4677E" w:rsidRDefault="00650D08" w:rsidP="004A20CB">
            <w:pPr>
              <w:pStyle w:val="ListParagraph"/>
              <w:spacing w:line="360" w:lineRule="auto"/>
              <w:ind w:left="0"/>
              <w:rPr>
                <w:lang w:val="en-US"/>
              </w:rPr>
            </w:pPr>
            <w:r w:rsidRPr="00F4677E">
              <w:rPr>
                <w:lang w:val="en-US"/>
              </w:rPr>
              <w:t>Gambar</w:t>
            </w:r>
          </w:p>
        </w:tc>
        <w:tc>
          <w:tcPr>
            <w:tcW w:w="636" w:type="dxa"/>
            <w:shd w:val="clear" w:color="auto" w:fill="auto"/>
          </w:tcPr>
          <w:p w:rsidR="00650D08" w:rsidRPr="00E93218" w:rsidRDefault="00650D08" w:rsidP="004A20CB">
            <w:pPr>
              <w:spacing w:line="360" w:lineRule="auto"/>
              <w:jc w:val="right"/>
              <w:rPr>
                <w:lang w:val="id-ID"/>
              </w:rPr>
            </w:pPr>
            <w:r w:rsidRPr="00F4677E">
              <w:rPr>
                <w:lang w:val="en-US"/>
              </w:rPr>
              <w:t>3.</w:t>
            </w:r>
            <w:r>
              <w:rPr>
                <w:lang w:val="id-ID"/>
              </w:rPr>
              <w:t>19</w:t>
            </w:r>
          </w:p>
        </w:tc>
        <w:tc>
          <w:tcPr>
            <w:tcW w:w="6037" w:type="dxa"/>
            <w:shd w:val="clear" w:color="auto" w:fill="auto"/>
          </w:tcPr>
          <w:p w:rsidR="00650D0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650D08" w:rsidRPr="00E93218" w:rsidRDefault="00650D08" w:rsidP="004A20CB">
            <w:pPr>
              <w:spacing w:line="360" w:lineRule="auto"/>
              <w:jc w:val="right"/>
              <w:rPr>
                <w:lang w:val="id-ID"/>
              </w:rPr>
            </w:pPr>
            <w:r>
              <w:rPr>
                <w:lang w:val="id-ID"/>
              </w:rPr>
              <w:t>57</w:t>
            </w:r>
          </w:p>
        </w:tc>
      </w:tr>
      <w:tr w:rsidR="00650D08" w:rsidRPr="00C24047" w:rsidTr="009F214A">
        <w:tc>
          <w:tcPr>
            <w:tcW w:w="993" w:type="dxa"/>
            <w:shd w:val="clear" w:color="auto" w:fill="auto"/>
          </w:tcPr>
          <w:p w:rsidR="00650D08" w:rsidRPr="00F4677E" w:rsidRDefault="00650D08" w:rsidP="004A20CB">
            <w:pPr>
              <w:pStyle w:val="ListParagraph"/>
              <w:spacing w:line="360" w:lineRule="auto"/>
              <w:ind w:left="0"/>
              <w:rPr>
                <w:lang w:val="en-US"/>
              </w:rPr>
            </w:pPr>
            <w:r w:rsidRPr="00F4677E">
              <w:rPr>
                <w:lang w:val="en-US"/>
              </w:rPr>
              <w:t>Gambar</w:t>
            </w:r>
          </w:p>
        </w:tc>
        <w:tc>
          <w:tcPr>
            <w:tcW w:w="636" w:type="dxa"/>
            <w:shd w:val="clear" w:color="auto" w:fill="auto"/>
          </w:tcPr>
          <w:p w:rsidR="00650D08" w:rsidRPr="00E93218" w:rsidRDefault="00650D08" w:rsidP="004A20CB">
            <w:pPr>
              <w:spacing w:line="360" w:lineRule="auto"/>
              <w:jc w:val="right"/>
              <w:rPr>
                <w:lang w:val="id-ID"/>
              </w:rPr>
            </w:pPr>
            <w:r w:rsidRPr="00F4677E">
              <w:rPr>
                <w:lang w:val="en-US"/>
              </w:rPr>
              <w:t>3.</w:t>
            </w:r>
            <w:r>
              <w:rPr>
                <w:lang w:val="id-ID"/>
              </w:rPr>
              <w:t>20</w:t>
            </w:r>
          </w:p>
        </w:tc>
        <w:tc>
          <w:tcPr>
            <w:tcW w:w="6037" w:type="dxa"/>
            <w:shd w:val="clear" w:color="auto" w:fill="auto"/>
          </w:tcPr>
          <w:p w:rsidR="00650D0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650D08" w:rsidRPr="00E93218" w:rsidRDefault="00650D08" w:rsidP="004A20CB">
            <w:pPr>
              <w:spacing w:line="360" w:lineRule="auto"/>
              <w:jc w:val="right"/>
              <w:rPr>
                <w:lang w:val="id-ID"/>
              </w:rPr>
            </w:pPr>
            <w:r>
              <w:rPr>
                <w:lang w:val="id-ID"/>
              </w:rPr>
              <w:t>58</w:t>
            </w:r>
          </w:p>
        </w:tc>
      </w:tr>
      <w:tr w:rsidR="00650D08" w:rsidRPr="00C24047" w:rsidTr="009F214A">
        <w:tc>
          <w:tcPr>
            <w:tcW w:w="993" w:type="dxa"/>
            <w:shd w:val="clear" w:color="auto" w:fill="auto"/>
          </w:tcPr>
          <w:p w:rsidR="00650D08" w:rsidRPr="00F4677E" w:rsidRDefault="00650D08" w:rsidP="004A20CB">
            <w:pPr>
              <w:pStyle w:val="ListParagraph"/>
              <w:spacing w:line="360" w:lineRule="auto"/>
              <w:ind w:left="0"/>
              <w:rPr>
                <w:lang w:val="en-US"/>
              </w:rPr>
            </w:pPr>
            <w:r w:rsidRPr="00F4677E">
              <w:rPr>
                <w:lang w:val="en-US"/>
              </w:rPr>
              <w:t>Gambar</w:t>
            </w:r>
          </w:p>
        </w:tc>
        <w:tc>
          <w:tcPr>
            <w:tcW w:w="636" w:type="dxa"/>
            <w:shd w:val="clear" w:color="auto" w:fill="auto"/>
          </w:tcPr>
          <w:p w:rsidR="00650D08" w:rsidRPr="00E93218" w:rsidRDefault="00650D08" w:rsidP="004A20CB">
            <w:pPr>
              <w:spacing w:line="360" w:lineRule="auto"/>
              <w:jc w:val="right"/>
              <w:rPr>
                <w:lang w:val="id-ID"/>
              </w:rPr>
            </w:pPr>
            <w:r w:rsidRPr="00F4677E">
              <w:rPr>
                <w:lang w:val="en-US"/>
              </w:rPr>
              <w:t>3.</w:t>
            </w:r>
            <w:r>
              <w:rPr>
                <w:lang w:val="id-ID"/>
              </w:rPr>
              <w:t>21</w:t>
            </w:r>
          </w:p>
        </w:tc>
        <w:tc>
          <w:tcPr>
            <w:tcW w:w="6037" w:type="dxa"/>
            <w:shd w:val="clear" w:color="auto" w:fill="auto"/>
          </w:tcPr>
          <w:p w:rsidR="00650D08" w:rsidRPr="00650D08" w:rsidRDefault="005047DE"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650D08" w:rsidRPr="00E93218" w:rsidRDefault="00650D08" w:rsidP="004A20CB">
            <w:pPr>
              <w:spacing w:line="360" w:lineRule="auto"/>
              <w:jc w:val="right"/>
              <w:rPr>
                <w:lang w:val="id-ID"/>
              </w:rPr>
            </w:pPr>
            <w:r>
              <w:rPr>
                <w:lang w:val="id-ID"/>
              </w:rPr>
              <w:t>54</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lastRenderedPageBreak/>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4.1</w:t>
            </w:r>
          </w:p>
        </w:tc>
        <w:tc>
          <w:tcPr>
            <w:tcW w:w="6037" w:type="dxa"/>
            <w:shd w:val="clear" w:color="auto" w:fill="auto"/>
          </w:tcPr>
          <w:p w:rsidR="00574ED6" w:rsidRPr="00F4677E" w:rsidRDefault="005047DE" w:rsidP="004A20CB">
            <w:pPr>
              <w:pStyle w:val="ListParagraph"/>
              <w:spacing w:line="360" w:lineRule="auto"/>
              <w:ind w:left="0"/>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222E90" w:rsidRDefault="00222E90" w:rsidP="004A20CB">
            <w:pPr>
              <w:spacing w:line="360" w:lineRule="auto"/>
              <w:jc w:val="right"/>
              <w:rPr>
                <w:lang w:val="id-ID"/>
              </w:rPr>
            </w:pPr>
            <w:r>
              <w:rPr>
                <w:lang w:val="id-ID"/>
              </w:rPr>
              <w:t>72</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4.2</w:t>
            </w:r>
          </w:p>
        </w:tc>
        <w:tc>
          <w:tcPr>
            <w:tcW w:w="6037" w:type="dxa"/>
            <w:shd w:val="clear" w:color="auto" w:fill="auto"/>
          </w:tcPr>
          <w:p w:rsidR="00574ED6" w:rsidRPr="00222E90" w:rsidRDefault="005047DE"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222E90" w:rsidRDefault="00222E90" w:rsidP="004A20CB">
            <w:pPr>
              <w:spacing w:line="360" w:lineRule="auto"/>
              <w:jc w:val="right"/>
              <w:rPr>
                <w:lang w:val="id-ID"/>
              </w:rPr>
            </w:pPr>
            <w:r>
              <w:rPr>
                <w:lang w:val="id-ID"/>
              </w:rPr>
              <w:t>73</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4.3</w:t>
            </w:r>
          </w:p>
        </w:tc>
        <w:tc>
          <w:tcPr>
            <w:tcW w:w="6037" w:type="dxa"/>
            <w:shd w:val="clear" w:color="auto" w:fill="auto"/>
          </w:tcPr>
          <w:p w:rsidR="00574ED6" w:rsidRPr="00F4677E" w:rsidRDefault="005047DE"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222E90" w:rsidRDefault="00222E90" w:rsidP="004A20CB">
            <w:pPr>
              <w:spacing w:line="360" w:lineRule="auto"/>
              <w:jc w:val="right"/>
              <w:rPr>
                <w:lang w:val="id-ID"/>
              </w:rPr>
            </w:pPr>
            <w:r>
              <w:rPr>
                <w:lang w:val="id-ID"/>
              </w:rPr>
              <w:t>73</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4.4</w:t>
            </w:r>
          </w:p>
        </w:tc>
        <w:tc>
          <w:tcPr>
            <w:tcW w:w="6037" w:type="dxa"/>
            <w:shd w:val="clear" w:color="auto" w:fill="auto"/>
          </w:tcPr>
          <w:p w:rsidR="00574ED6" w:rsidRPr="00F4677E" w:rsidRDefault="005047DE"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222E90" w:rsidRDefault="00222E90" w:rsidP="004A20CB">
            <w:pPr>
              <w:spacing w:line="360" w:lineRule="auto"/>
              <w:jc w:val="right"/>
              <w:rPr>
                <w:lang w:val="id-ID"/>
              </w:rPr>
            </w:pPr>
            <w:r>
              <w:rPr>
                <w:lang w:val="id-ID"/>
              </w:rPr>
              <w:t>74</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4.5</w:t>
            </w:r>
          </w:p>
        </w:tc>
        <w:tc>
          <w:tcPr>
            <w:tcW w:w="6037" w:type="dxa"/>
            <w:shd w:val="clear" w:color="auto" w:fill="auto"/>
          </w:tcPr>
          <w:p w:rsidR="00574ED6" w:rsidRPr="00F4677E" w:rsidRDefault="005047DE"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F4677E" w:rsidRDefault="00222E90" w:rsidP="004A20CB">
            <w:pPr>
              <w:spacing w:line="360" w:lineRule="auto"/>
              <w:jc w:val="right"/>
              <w:rPr>
                <w:lang w:val="en-US"/>
              </w:rPr>
            </w:pPr>
            <w:r>
              <w:rPr>
                <w:lang w:val="id-ID"/>
              </w:rPr>
              <w:t>75</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4.6</w:t>
            </w:r>
          </w:p>
        </w:tc>
        <w:tc>
          <w:tcPr>
            <w:tcW w:w="6037" w:type="dxa"/>
            <w:shd w:val="clear" w:color="auto" w:fill="auto"/>
          </w:tcPr>
          <w:p w:rsidR="00574ED6" w:rsidRPr="00F4677E" w:rsidRDefault="005047DE"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F4677E" w:rsidRDefault="00222E90" w:rsidP="004A20CB">
            <w:pPr>
              <w:spacing w:line="360" w:lineRule="auto"/>
              <w:jc w:val="right"/>
              <w:rPr>
                <w:lang w:val="en-US"/>
              </w:rPr>
            </w:pPr>
            <w:r>
              <w:rPr>
                <w:lang w:val="id-ID"/>
              </w:rPr>
              <w:t>75</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4.7</w:t>
            </w:r>
          </w:p>
        </w:tc>
        <w:tc>
          <w:tcPr>
            <w:tcW w:w="6037" w:type="dxa"/>
            <w:shd w:val="clear" w:color="auto" w:fill="auto"/>
          </w:tcPr>
          <w:p w:rsidR="00574ED6" w:rsidRPr="00F4677E" w:rsidRDefault="005047DE"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F4677E" w:rsidRDefault="00222E90" w:rsidP="004A20CB">
            <w:pPr>
              <w:spacing w:line="360" w:lineRule="auto"/>
              <w:jc w:val="right"/>
              <w:rPr>
                <w:lang w:val="en-US"/>
              </w:rPr>
            </w:pPr>
            <w:r>
              <w:rPr>
                <w:lang w:val="id-ID"/>
              </w:rPr>
              <w:t>76</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4.8</w:t>
            </w:r>
          </w:p>
        </w:tc>
        <w:tc>
          <w:tcPr>
            <w:tcW w:w="6037" w:type="dxa"/>
            <w:shd w:val="clear" w:color="auto" w:fill="auto"/>
          </w:tcPr>
          <w:p w:rsidR="00574ED6" w:rsidRPr="00F4677E" w:rsidRDefault="005047DE"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F4677E" w:rsidRDefault="00222E90" w:rsidP="004A20CB">
            <w:pPr>
              <w:spacing w:line="360" w:lineRule="auto"/>
              <w:jc w:val="right"/>
              <w:rPr>
                <w:lang w:val="en-US"/>
              </w:rPr>
            </w:pPr>
            <w:r>
              <w:rPr>
                <w:lang w:val="id-ID"/>
              </w:rPr>
              <w:t>76</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4.9</w:t>
            </w:r>
          </w:p>
        </w:tc>
        <w:tc>
          <w:tcPr>
            <w:tcW w:w="6037" w:type="dxa"/>
            <w:shd w:val="clear" w:color="auto" w:fill="auto"/>
          </w:tcPr>
          <w:p w:rsidR="00574ED6" w:rsidRPr="00F4677E" w:rsidRDefault="007D12B2"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F4677E" w:rsidRDefault="00222E90" w:rsidP="004A20CB">
            <w:pPr>
              <w:spacing w:line="360" w:lineRule="auto"/>
              <w:jc w:val="right"/>
              <w:rPr>
                <w:lang w:val="en-US"/>
              </w:rPr>
            </w:pPr>
            <w:r>
              <w:rPr>
                <w:lang w:val="id-ID"/>
              </w:rPr>
              <w:t>77</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4.10</w:t>
            </w:r>
          </w:p>
        </w:tc>
        <w:tc>
          <w:tcPr>
            <w:tcW w:w="6037" w:type="dxa"/>
            <w:shd w:val="clear" w:color="auto" w:fill="auto"/>
          </w:tcPr>
          <w:p w:rsidR="00574ED6" w:rsidRPr="00F4677E" w:rsidRDefault="007D12B2"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222E90" w:rsidRDefault="00222E90" w:rsidP="004A20CB">
            <w:pPr>
              <w:spacing w:line="360" w:lineRule="auto"/>
              <w:jc w:val="right"/>
              <w:rPr>
                <w:lang w:val="id-ID"/>
              </w:rPr>
            </w:pPr>
            <w:r>
              <w:rPr>
                <w:lang w:val="id-ID"/>
              </w:rPr>
              <w:t>77</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4.11</w:t>
            </w:r>
          </w:p>
        </w:tc>
        <w:tc>
          <w:tcPr>
            <w:tcW w:w="6037" w:type="dxa"/>
            <w:shd w:val="clear" w:color="auto" w:fill="auto"/>
          </w:tcPr>
          <w:p w:rsidR="00574ED6" w:rsidRPr="00F4677E" w:rsidRDefault="007D12B2"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222E90" w:rsidRDefault="00222E90" w:rsidP="004A20CB">
            <w:pPr>
              <w:spacing w:line="360" w:lineRule="auto"/>
              <w:jc w:val="right"/>
              <w:rPr>
                <w:lang w:val="id-ID"/>
              </w:rPr>
            </w:pPr>
            <w:r>
              <w:rPr>
                <w:lang w:val="id-ID"/>
              </w:rPr>
              <w:t>78</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4.12</w:t>
            </w:r>
          </w:p>
        </w:tc>
        <w:tc>
          <w:tcPr>
            <w:tcW w:w="6037" w:type="dxa"/>
            <w:shd w:val="clear" w:color="auto" w:fill="auto"/>
          </w:tcPr>
          <w:p w:rsidR="00574ED6" w:rsidRPr="00F4677E" w:rsidRDefault="007D12B2"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222E90" w:rsidRDefault="00222E90" w:rsidP="004A20CB">
            <w:pPr>
              <w:spacing w:line="360" w:lineRule="auto"/>
              <w:jc w:val="right"/>
              <w:rPr>
                <w:lang w:val="id-ID"/>
              </w:rPr>
            </w:pPr>
            <w:r>
              <w:rPr>
                <w:lang w:val="id-ID"/>
              </w:rPr>
              <w:t>78</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4.13</w:t>
            </w:r>
          </w:p>
        </w:tc>
        <w:tc>
          <w:tcPr>
            <w:tcW w:w="6037" w:type="dxa"/>
            <w:shd w:val="clear" w:color="auto" w:fill="auto"/>
          </w:tcPr>
          <w:p w:rsidR="00574ED6" w:rsidRPr="00F4677E" w:rsidRDefault="007D12B2"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222E90" w:rsidRDefault="00222E90" w:rsidP="004A20CB">
            <w:pPr>
              <w:spacing w:line="360" w:lineRule="auto"/>
              <w:jc w:val="right"/>
              <w:rPr>
                <w:lang w:val="id-ID"/>
              </w:rPr>
            </w:pPr>
            <w:r>
              <w:rPr>
                <w:lang w:val="id-ID"/>
              </w:rPr>
              <w:t>79</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4.14</w:t>
            </w:r>
          </w:p>
        </w:tc>
        <w:tc>
          <w:tcPr>
            <w:tcW w:w="6037" w:type="dxa"/>
            <w:shd w:val="clear" w:color="auto" w:fill="auto"/>
          </w:tcPr>
          <w:p w:rsidR="00574ED6" w:rsidRPr="00F4677E" w:rsidRDefault="007D12B2" w:rsidP="004A20CB">
            <w:pPr>
              <w:spacing w:line="360" w:lineRule="auto"/>
              <w:rPr>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F4677E" w:rsidRDefault="00222E90" w:rsidP="004A20CB">
            <w:pPr>
              <w:spacing w:line="360" w:lineRule="auto"/>
              <w:jc w:val="right"/>
              <w:rPr>
                <w:lang w:val="en-US"/>
              </w:rPr>
            </w:pPr>
            <w:r>
              <w:rPr>
                <w:lang w:val="id-ID"/>
              </w:rPr>
              <w:t>79</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id-ID"/>
              </w:rPr>
            </w:pPr>
            <w:r w:rsidRPr="00F4677E">
              <w:rPr>
                <w:lang w:val="id-ID"/>
              </w:rPr>
              <w:t>4.15</w:t>
            </w:r>
          </w:p>
        </w:tc>
        <w:tc>
          <w:tcPr>
            <w:tcW w:w="6037" w:type="dxa"/>
            <w:shd w:val="clear" w:color="auto" w:fill="auto"/>
          </w:tcPr>
          <w:p w:rsidR="00574ED6" w:rsidRPr="00222E90" w:rsidRDefault="007D12B2"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222E90" w:rsidRDefault="00222E90" w:rsidP="004A20CB">
            <w:pPr>
              <w:spacing w:line="360" w:lineRule="auto"/>
              <w:jc w:val="right"/>
              <w:rPr>
                <w:lang w:val="id-ID"/>
              </w:rPr>
            </w:pPr>
            <w:r>
              <w:rPr>
                <w:lang w:val="id-ID"/>
              </w:rPr>
              <w:t>80</w:t>
            </w:r>
          </w:p>
        </w:tc>
      </w:tr>
      <w:tr w:rsidR="00574ED6" w:rsidRPr="00C24047" w:rsidTr="00F4677E">
        <w:tc>
          <w:tcPr>
            <w:tcW w:w="993" w:type="dxa"/>
            <w:shd w:val="clear" w:color="auto" w:fill="auto"/>
          </w:tcPr>
          <w:p w:rsidR="00574ED6" w:rsidRPr="00F4677E" w:rsidRDefault="00574ED6" w:rsidP="004A20CB">
            <w:pPr>
              <w:pStyle w:val="ListParagraph"/>
              <w:spacing w:line="360" w:lineRule="auto"/>
              <w:ind w:left="0"/>
              <w:rPr>
                <w:lang w:val="id-ID"/>
              </w:rPr>
            </w:pPr>
            <w:r w:rsidRPr="00F4677E">
              <w:rPr>
                <w:lang w:val="id-ID"/>
              </w:rPr>
              <w:t>Gambar</w:t>
            </w:r>
          </w:p>
        </w:tc>
        <w:tc>
          <w:tcPr>
            <w:tcW w:w="636" w:type="dxa"/>
            <w:shd w:val="clear" w:color="auto" w:fill="auto"/>
          </w:tcPr>
          <w:p w:rsidR="00574ED6" w:rsidRPr="00F4677E" w:rsidRDefault="00574ED6" w:rsidP="004A20CB">
            <w:pPr>
              <w:spacing w:line="360" w:lineRule="auto"/>
              <w:jc w:val="right"/>
              <w:rPr>
                <w:lang w:val="en-US"/>
              </w:rPr>
            </w:pPr>
            <w:r w:rsidRPr="00F4677E">
              <w:rPr>
                <w:lang w:val="id-ID"/>
              </w:rPr>
              <w:t>4.</w:t>
            </w:r>
            <w:r w:rsidRPr="00F4677E">
              <w:rPr>
                <w:lang w:val="en-US"/>
              </w:rPr>
              <w:t>16</w:t>
            </w:r>
          </w:p>
        </w:tc>
        <w:tc>
          <w:tcPr>
            <w:tcW w:w="6037" w:type="dxa"/>
            <w:shd w:val="clear" w:color="auto" w:fill="auto"/>
          </w:tcPr>
          <w:p w:rsidR="00574ED6" w:rsidRPr="00222E90" w:rsidRDefault="007D12B2" w:rsidP="004A20CB">
            <w:pPr>
              <w:spacing w:line="360" w:lineRule="auto"/>
              <w:rPr>
                <w:bCs/>
                <w:lang w:val="id-ID"/>
              </w:rPr>
            </w:pPr>
            <w:r>
              <w:rPr>
                <w:lang w:val="id-ID"/>
              </w:rPr>
              <w:t>Keterangan Gambar</w:t>
            </w:r>
            <w:r w:rsidRPr="00F4677E">
              <w:rPr>
                <w:lang w:val="id-ID"/>
              </w:rPr>
              <w:t xml:space="preserve">     .................................</w:t>
            </w:r>
            <w:r>
              <w:rPr>
                <w:lang w:val="id-ID"/>
              </w:rPr>
              <w:t>..........................</w:t>
            </w:r>
          </w:p>
        </w:tc>
        <w:tc>
          <w:tcPr>
            <w:tcW w:w="522" w:type="dxa"/>
            <w:shd w:val="clear" w:color="auto" w:fill="auto"/>
          </w:tcPr>
          <w:p w:rsidR="00574ED6" w:rsidRPr="00222E90" w:rsidRDefault="00222E90" w:rsidP="004A20CB">
            <w:pPr>
              <w:spacing w:line="360" w:lineRule="auto"/>
              <w:jc w:val="right"/>
              <w:rPr>
                <w:lang w:val="id-ID"/>
              </w:rPr>
            </w:pPr>
            <w:r>
              <w:rPr>
                <w:lang w:val="id-ID"/>
              </w:rPr>
              <w:t>81</w:t>
            </w:r>
          </w:p>
        </w:tc>
      </w:tr>
    </w:tbl>
    <w:p w:rsidR="004A20CB" w:rsidRDefault="004A20CB" w:rsidP="00E256D3">
      <w:pPr>
        <w:spacing w:line="360" w:lineRule="auto"/>
        <w:jc w:val="center"/>
        <w:rPr>
          <w:b/>
          <w:bCs/>
          <w:sz w:val="28"/>
          <w:szCs w:val="28"/>
          <w:lang w:val="id-ID"/>
        </w:rPr>
      </w:pPr>
    </w:p>
    <w:p w:rsidR="004A20CB" w:rsidRDefault="004A20CB" w:rsidP="00E256D3">
      <w:pPr>
        <w:spacing w:line="360" w:lineRule="auto"/>
        <w:jc w:val="center"/>
        <w:rPr>
          <w:b/>
          <w:bCs/>
          <w:sz w:val="28"/>
          <w:szCs w:val="28"/>
          <w:lang w:val="id-ID"/>
        </w:rPr>
      </w:pPr>
    </w:p>
    <w:p w:rsidR="004A20CB" w:rsidRDefault="004A20CB" w:rsidP="00E256D3">
      <w:pPr>
        <w:spacing w:line="360" w:lineRule="auto"/>
        <w:jc w:val="center"/>
        <w:rPr>
          <w:b/>
          <w:bCs/>
          <w:sz w:val="28"/>
          <w:szCs w:val="28"/>
          <w:lang w:val="id-ID"/>
        </w:rPr>
      </w:pPr>
    </w:p>
    <w:p w:rsidR="004A20CB" w:rsidRDefault="004A20CB" w:rsidP="00E256D3">
      <w:pPr>
        <w:spacing w:line="360" w:lineRule="auto"/>
        <w:jc w:val="center"/>
        <w:rPr>
          <w:b/>
          <w:bCs/>
          <w:sz w:val="28"/>
          <w:szCs w:val="28"/>
          <w:lang w:val="id-ID"/>
        </w:rPr>
      </w:pPr>
    </w:p>
    <w:p w:rsidR="004A20CB" w:rsidRDefault="004A20CB" w:rsidP="00E256D3">
      <w:pPr>
        <w:spacing w:line="360" w:lineRule="auto"/>
        <w:jc w:val="center"/>
        <w:rPr>
          <w:b/>
          <w:bCs/>
          <w:sz w:val="28"/>
          <w:szCs w:val="28"/>
          <w:lang w:val="id-ID"/>
        </w:rPr>
      </w:pPr>
    </w:p>
    <w:p w:rsidR="004A20CB" w:rsidRDefault="004A20CB" w:rsidP="00E256D3">
      <w:pPr>
        <w:spacing w:line="360" w:lineRule="auto"/>
        <w:jc w:val="center"/>
        <w:rPr>
          <w:b/>
          <w:bCs/>
          <w:sz w:val="28"/>
          <w:szCs w:val="28"/>
          <w:lang w:val="id-ID"/>
        </w:rPr>
      </w:pPr>
    </w:p>
    <w:p w:rsidR="004A20CB" w:rsidRDefault="004A20CB" w:rsidP="00E256D3">
      <w:pPr>
        <w:spacing w:line="360" w:lineRule="auto"/>
        <w:jc w:val="center"/>
        <w:rPr>
          <w:b/>
          <w:bCs/>
          <w:sz w:val="28"/>
          <w:szCs w:val="28"/>
          <w:lang w:val="id-ID"/>
        </w:rPr>
      </w:pPr>
    </w:p>
    <w:p w:rsidR="004A20CB" w:rsidRDefault="004A20CB" w:rsidP="00E256D3">
      <w:pPr>
        <w:spacing w:line="360" w:lineRule="auto"/>
        <w:jc w:val="center"/>
        <w:rPr>
          <w:b/>
          <w:bCs/>
          <w:sz w:val="28"/>
          <w:szCs w:val="28"/>
          <w:lang w:val="id-ID"/>
        </w:rPr>
      </w:pPr>
    </w:p>
    <w:p w:rsidR="004A20CB" w:rsidRDefault="004A20CB" w:rsidP="00E256D3">
      <w:pPr>
        <w:spacing w:line="360" w:lineRule="auto"/>
        <w:jc w:val="center"/>
        <w:rPr>
          <w:b/>
          <w:bCs/>
          <w:sz w:val="28"/>
          <w:szCs w:val="28"/>
          <w:lang w:val="id-ID"/>
        </w:rPr>
      </w:pPr>
    </w:p>
    <w:p w:rsidR="004A20CB" w:rsidRDefault="004A20CB" w:rsidP="00E256D3">
      <w:pPr>
        <w:spacing w:line="360" w:lineRule="auto"/>
        <w:jc w:val="center"/>
        <w:rPr>
          <w:b/>
          <w:bCs/>
          <w:sz w:val="28"/>
          <w:szCs w:val="28"/>
          <w:lang w:val="id-ID"/>
        </w:rPr>
      </w:pPr>
    </w:p>
    <w:p w:rsidR="004A20CB" w:rsidRDefault="004A20CB" w:rsidP="00E256D3">
      <w:pPr>
        <w:spacing w:line="360" w:lineRule="auto"/>
        <w:jc w:val="center"/>
        <w:rPr>
          <w:b/>
          <w:bCs/>
          <w:sz w:val="28"/>
          <w:szCs w:val="28"/>
          <w:lang w:val="id-ID"/>
        </w:rPr>
      </w:pPr>
    </w:p>
    <w:p w:rsidR="004A20CB" w:rsidRDefault="004A20CB" w:rsidP="00E256D3">
      <w:pPr>
        <w:spacing w:line="360" w:lineRule="auto"/>
        <w:jc w:val="center"/>
        <w:rPr>
          <w:b/>
          <w:bCs/>
          <w:sz w:val="28"/>
          <w:szCs w:val="28"/>
          <w:lang w:val="id-ID"/>
        </w:rPr>
      </w:pPr>
    </w:p>
    <w:p w:rsidR="004A20CB" w:rsidRDefault="004A20CB" w:rsidP="00E256D3">
      <w:pPr>
        <w:spacing w:line="360" w:lineRule="auto"/>
        <w:jc w:val="center"/>
        <w:rPr>
          <w:b/>
          <w:bCs/>
          <w:sz w:val="28"/>
          <w:szCs w:val="28"/>
          <w:lang w:val="id-ID"/>
        </w:rPr>
      </w:pPr>
    </w:p>
    <w:p w:rsidR="00574ED6" w:rsidRPr="00C24047" w:rsidRDefault="00574ED6" w:rsidP="00574ED6">
      <w:pPr>
        <w:spacing w:line="360" w:lineRule="auto"/>
        <w:jc w:val="center"/>
        <w:rPr>
          <w:b/>
          <w:bCs/>
          <w:sz w:val="28"/>
          <w:szCs w:val="28"/>
          <w:lang w:val="id-ID"/>
        </w:rPr>
      </w:pPr>
      <w:r w:rsidRPr="00C24047">
        <w:rPr>
          <w:b/>
          <w:bCs/>
          <w:sz w:val="28"/>
          <w:szCs w:val="28"/>
          <w:lang w:val="id-ID"/>
        </w:rPr>
        <w:lastRenderedPageBreak/>
        <w:t>DAFTAR PUSTAKA</w:t>
      </w:r>
    </w:p>
    <w:p w:rsidR="00FD71EC" w:rsidRDefault="00FD71EC" w:rsidP="00574ED6">
      <w:pPr>
        <w:pStyle w:val="FootnoteText"/>
        <w:spacing w:before="360" w:after="360"/>
        <w:ind w:left="567" w:hanging="567"/>
        <w:jc w:val="both"/>
        <w:rPr>
          <w:sz w:val="24"/>
          <w:szCs w:val="24"/>
          <w:lang w:val="id-ID"/>
        </w:rPr>
      </w:pPr>
      <w:r>
        <w:rPr>
          <w:sz w:val="24"/>
          <w:szCs w:val="24"/>
          <w:lang w:val="id-ID"/>
        </w:rPr>
        <w:t xml:space="preserve">Huda, Miftakhul, dan Bunafit Komputer, </w:t>
      </w:r>
      <w:r w:rsidRPr="00FD71EC">
        <w:rPr>
          <w:i/>
          <w:sz w:val="24"/>
          <w:szCs w:val="24"/>
          <w:lang w:val="id-ID"/>
        </w:rPr>
        <w:t>Membuat</w:t>
      </w:r>
      <w:r>
        <w:rPr>
          <w:sz w:val="24"/>
          <w:szCs w:val="24"/>
          <w:lang w:val="id-ID"/>
        </w:rPr>
        <w:t xml:space="preserve"> </w:t>
      </w:r>
      <w:r w:rsidRPr="00FD71EC">
        <w:rPr>
          <w:i/>
          <w:sz w:val="24"/>
          <w:szCs w:val="24"/>
          <w:lang w:val="id-ID"/>
        </w:rPr>
        <w:t>Aplikasi</w:t>
      </w:r>
      <w:r>
        <w:rPr>
          <w:i/>
          <w:sz w:val="24"/>
          <w:szCs w:val="24"/>
          <w:lang w:val="id-ID"/>
        </w:rPr>
        <w:t xml:space="preserve"> Database</w:t>
      </w:r>
      <w:r w:rsidRPr="00FD71EC">
        <w:rPr>
          <w:i/>
          <w:sz w:val="24"/>
          <w:szCs w:val="24"/>
          <w:lang w:val="id-ID"/>
        </w:rPr>
        <w:t xml:space="preserve"> dengan</w:t>
      </w:r>
      <w:r>
        <w:rPr>
          <w:i/>
          <w:sz w:val="24"/>
          <w:szCs w:val="24"/>
          <w:lang w:val="id-ID"/>
        </w:rPr>
        <w:t xml:space="preserve"> Java, MySQL, dan Netbeans, </w:t>
      </w:r>
      <w:r>
        <w:rPr>
          <w:sz w:val="24"/>
          <w:szCs w:val="24"/>
          <w:lang w:val="id-ID"/>
        </w:rPr>
        <w:t>Cet. I, Jakarta</w:t>
      </w:r>
      <w:r w:rsidR="007266D7">
        <w:rPr>
          <w:sz w:val="24"/>
          <w:szCs w:val="24"/>
          <w:lang w:val="id-ID"/>
        </w:rPr>
        <w:t>,</w:t>
      </w:r>
      <w:r>
        <w:rPr>
          <w:sz w:val="24"/>
          <w:szCs w:val="24"/>
          <w:lang w:val="id-ID"/>
        </w:rPr>
        <w:t xml:space="preserve"> Elex Media Komputindo, Jakarta, 2010.</w:t>
      </w:r>
    </w:p>
    <w:p w:rsidR="007266D7" w:rsidRPr="004C0B3C" w:rsidRDefault="007266D7" w:rsidP="00574ED6">
      <w:pPr>
        <w:pStyle w:val="FootnoteText"/>
        <w:spacing w:before="360" w:after="360"/>
        <w:ind w:left="567" w:hanging="567"/>
        <w:jc w:val="both"/>
        <w:rPr>
          <w:sz w:val="24"/>
          <w:szCs w:val="24"/>
          <w:lang w:val="id-ID"/>
        </w:rPr>
      </w:pPr>
      <w:r>
        <w:rPr>
          <w:sz w:val="24"/>
          <w:szCs w:val="24"/>
          <w:lang w:val="id-ID"/>
        </w:rPr>
        <w:t xml:space="preserve">Indrajani, S.Kom., MM., </w:t>
      </w:r>
      <w:r w:rsidR="004C0B3C">
        <w:rPr>
          <w:i/>
          <w:sz w:val="24"/>
          <w:szCs w:val="24"/>
          <w:lang w:val="id-ID"/>
        </w:rPr>
        <w:t>Bedah Kilat 1 Jam Pengantar dan Sistem Basis Data</w:t>
      </w:r>
      <w:r w:rsidR="004C0B3C">
        <w:rPr>
          <w:sz w:val="24"/>
          <w:szCs w:val="24"/>
          <w:lang w:val="id-ID"/>
        </w:rPr>
        <w:t>, Jakarta, Elex Media Komputindo, 2011.</w:t>
      </w:r>
    </w:p>
    <w:p w:rsidR="007266D7" w:rsidRPr="007266D7" w:rsidRDefault="007266D7" w:rsidP="00574ED6">
      <w:pPr>
        <w:pStyle w:val="FootnoteText"/>
        <w:spacing w:before="360" w:after="360"/>
        <w:ind w:left="567" w:hanging="567"/>
        <w:jc w:val="both"/>
        <w:rPr>
          <w:sz w:val="24"/>
          <w:szCs w:val="24"/>
          <w:lang w:val="id-ID"/>
        </w:rPr>
      </w:pPr>
      <w:r>
        <w:rPr>
          <w:sz w:val="24"/>
          <w:szCs w:val="24"/>
          <w:lang w:val="id-ID"/>
        </w:rPr>
        <w:t xml:space="preserve">Jasmadi, </w:t>
      </w:r>
      <w:r>
        <w:rPr>
          <w:i/>
          <w:sz w:val="24"/>
          <w:szCs w:val="24"/>
          <w:lang w:val="id-ID"/>
        </w:rPr>
        <w:t>Belajar Sendiri Membangun Website Dinamis dan Interaktif</w:t>
      </w:r>
      <w:r>
        <w:rPr>
          <w:sz w:val="24"/>
          <w:szCs w:val="24"/>
          <w:lang w:val="id-ID"/>
        </w:rPr>
        <w:t>, Jakarta, Elex Media Komputindo, 2005.</w:t>
      </w:r>
    </w:p>
    <w:p w:rsidR="00574ED6" w:rsidRDefault="00574ED6" w:rsidP="00574ED6">
      <w:pPr>
        <w:pStyle w:val="FootnoteText"/>
        <w:spacing w:before="360" w:after="360"/>
        <w:ind w:left="567" w:hanging="567"/>
        <w:jc w:val="both"/>
        <w:rPr>
          <w:sz w:val="24"/>
          <w:szCs w:val="24"/>
          <w:lang w:val="id-ID"/>
        </w:rPr>
      </w:pPr>
      <w:r w:rsidRPr="00C24047">
        <w:rPr>
          <w:sz w:val="24"/>
          <w:szCs w:val="24"/>
          <w:lang w:val="id-ID"/>
        </w:rPr>
        <w:t xml:space="preserve">Jogiyanto, HM, Akt., MBA, Ph.D., </w:t>
      </w:r>
      <w:r w:rsidRPr="00C24047">
        <w:rPr>
          <w:i/>
          <w:iCs/>
          <w:sz w:val="24"/>
          <w:szCs w:val="24"/>
          <w:lang w:val="id-ID"/>
        </w:rPr>
        <w:t>Analisa &amp; Disain Sistem Informasi: Pendekatan Terstruktur Teori dan Praktek Aplikasi Bisnis</w:t>
      </w:r>
      <w:r w:rsidRPr="00C24047">
        <w:rPr>
          <w:sz w:val="24"/>
          <w:szCs w:val="24"/>
          <w:lang w:val="id-ID"/>
        </w:rPr>
        <w:t>, Ed. II, Cet. II, Yogyakarta, Andi, 2001.</w:t>
      </w:r>
    </w:p>
    <w:p w:rsidR="007266D7" w:rsidRPr="007266D7" w:rsidRDefault="007266D7" w:rsidP="00574ED6">
      <w:pPr>
        <w:pStyle w:val="FootnoteText"/>
        <w:spacing w:before="360" w:after="360"/>
        <w:ind w:left="567" w:hanging="567"/>
        <w:jc w:val="both"/>
        <w:rPr>
          <w:sz w:val="24"/>
          <w:szCs w:val="24"/>
          <w:lang w:val="id-ID"/>
        </w:rPr>
      </w:pPr>
      <w:r>
        <w:rPr>
          <w:sz w:val="24"/>
          <w:szCs w:val="24"/>
          <w:lang w:val="id-ID"/>
        </w:rPr>
        <w:t xml:space="preserve">Kun, Toni, </w:t>
      </w:r>
      <w:r w:rsidRPr="007266D7">
        <w:rPr>
          <w:i/>
          <w:sz w:val="24"/>
          <w:szCs w:val="24"/>
          <w:lang w:val="id-ID"/>
        </w:rPr>
        <w:t>Membuat Website Canggih dengan Jquery Untuk Pemula</w:t>
      </w:r>
      <w:r>
        <w:rPr>
          <w:sz w:val="24"/>
          <w:szCs w:val="24"/>
          <w:lang w:val="id-ID"/>
        </w:rPr>
        <w:t>, Jakarta, Mediakita, 2010.</w:t>
      </w:r>
    </w:p>
    <w:p w:rsidR="00574ED6" w:rsidRDefault="00574ED6" w:rsidP="00574ED6">
      <w:pPr>
        <w:pStyle w:val="FootnoteText"/>
        <w:spacing w:before="360" w:after="360"/>
        <w:ind w:left="567" w:hanging="567"/>
        <w:jc w:val="both"/>
        <w:rPr>
          <w:sz w:val="24"/>
          <w:szCs w:val="24"/>
          <w:lang w:val="id-ID"/>
        </w:rPr>
      </w:pPr>
      <w:r w:rsidRPr="00C24047">
        <w:rPr>
          <w:sz w:val="24"/>
          <w:szCs w:val="24"/>
          <w:lang w:val="id-ID"/>
        </w:rPr>
        <w:t xml:space="preserve">Mulyanto, Agus, </w:t>
      </w:r>
      <w:r w:rsidRPr="00C24047">
        <w:rPr>
          <w:i/>
          <w:iCs/>
          <w:sz w:val="24"/>
          <w:szCs w:val="24"/>
          <w:lang w:val="id-ID"/>
        </w:rPr>
        <w:t>Sistem Informasi Konsep dan Aplikasi</w:t>
      </w:r>
      <w:r w:rsidRPr="00C24047">
        <w:rPr>
          <w:sz w:val="24"/>
          <w:szCs w:val="24"/>
          <w:lang w:val="id-ID"/>
        </w:rPr>
        <w:t>, Cet. I, Yogyakarta, Pustaka Pelajar, 2009.</w:t>
      </w:r>
    </w:p>
    <w:p w:rsidR="007266D7" w:rsidRDefault="007266D7" w:rsidP="00574ED6">
      <w:pPr>
        <w:pStyle w:val="FootnoteText"/>
        <w:spacing w:before="360" w:after="360"/>
        <w:ind w:left="567" w:hanging="567"/>
        <w:jc w:val="both"/>
        <w:rPr>
          <w:sz w:val="24"/>
          <w:szCs w:val="24"/>
          <w:lang w:val="id-ID"/>
        </w:rPr>
      </w:pPr>
      <w:r>
        <w:rPr>
          <w:sz w:val="24"/>
          <w:szCs w:val="24"/>
          <w:lang w:val="id-ID"/>
        </w:rPr>
        <w:t xml:space="preserve">Nugroho, Bunafit, </w:t>
      </w:r>
      <w:r>
        <w:rPr>
          <w:i/>
          <w:sz w:val="24"/>
          <w:szCs w:val="24"/>
          <w:lang w:val="id-ID"/>
        </w:rPr>
        <w:t>Membuat Website Sendiri dengan PHP-MySQL</w:t>
      </w:r>
      <w:r>
        <w:rPr>
          <w:sz w:val="24"/>
          <w:szCs w:val="24"/>
          <w:lang w:val="id-ID"/>
        </w:rPr>
        <w:t>, Jakarta, Mediakita, 2010</w:t>
      </w:r>
      <w:r w:rsidR="004C0B3C">
        <w:rPr>
          <w:sz w:val="24"/>
          <w:szCs w:val="24"/>
          <w:lang w:val="id-ID"/>
        </w:rPr>
        <w:t>.</w:t>
      </w:r>
    </w:p>
    <w:p w:rsidR="004C0B3C" w:rsidRPr="004C0B3C" w:rsidRDefault="004C0B3C" w:rsidP="00574ED6">
      <w:pPr>
        <w:pStyle w:val="FootnoteText"/>
        <w:spacing w:before="360" w:after="360"/>
        <w:ind w:left="567" w:hanging="567"/>
        <w:jc w:val="both"/>
        <w:rPr>
          <w:sz w:val="24"/>
          <w:szCs w:val="24"/>
          <w:lang w:val="id-ID"/>
        </w:rPr>
      </w:pPr>
      <w:r>
        <w:rPr>
          <w:sz w:val="24"/>
          <w:szCs w:val="24"/>
          <w:lang w:val="id-ID"/>
        </w:rPr>
        <w:t xml:space="preserve">Saputra, Agus, </w:t>
      </w:r>
      <w:r>
        <w:rPr>
          <w:i/>
          <w:sz w:val="24"/>
          <w:szCs w:val="24"/>
          <w:lang w:val="id-ID"/>
        </w:rPr>
        <w:t>Sistem Informasi Nilai Akademik Untuk Panduan Skripsi</w:t>
      </w:r>
      <w:r>
        <w:rPr>
          <w:sz w:val="24"/>
          <w:szCs w:val="24"/>
          <w:lang w:val="id-ID"/>
        </w:rPr>
        <w:t>, Jakarta, Elex Media Komputindo, 2012.</w:t>
      </w:r>
    </w:p>
    <w:p w:rsidR="00574ED6" w:rsidRPr="00C24047" w:rsidRDefault="00574ED6" w:rsidP="00574ED6">
      <w:pPr>
        <w:pStyle w:val="FootnoteText"/>
        <w:spacing w:before="360" w:after="360"/>
        <w:ind w:left="567" w:hanging="567"/>
        <w:jc w:val="both"/>
        <w:rPr>
          <w:sz w:val="24"/>
          <w:szCs w:val="24"/>
          <w:lang w:val="id-ID"/>
        </w:rPr>
      </w:pPr>
      <w:r w:rsidRPr="00C24047">
        <w:rPr>
          <w:sz w:val="24"/>
          <w:szCs w:val="24"/>
          <w:lang w:val="id-ID"/>
        </w:rPr>
        <w:t xml:space="preserve">Sutabri, Tata, S.Kom., MM, </w:t>
      </w:r>
      <w:r w:rsidRPr="00C24047">
        <w:rPr>
          <w:i/>
          <w:iCs/>
          <w:sz w:val="24"/>
          <w:szCs w:val="24"/>
          <w:lang w:val="id-ID"/>
        </w:rPr>
        <w:t>Analisa Sistem Informasi</w:t>
      </w:r>
      <w:r w:rsidRPr="00C24047">
        <w:rPr>
          <w:sz w:val="24"/>
          <w:szCs w:val="24"/>
          <w:lang w:val="id-ID"/>
        </w:rPr>
        <w:t>, Ed. I, Yogyakarta</w:t>
      </w:r>
      <w:r w:rsidR="007266D7">
        <w:rPr>
          <w:sz w:val="24"/>
          <w:szCs w:val="24"/>
          <w:lang w:val="id-ID"/>
        </w:rPr>
        <w:t>,</w:t>
      </w:r>
      <w:r w:rsidRPr="00C24047">
        <w:rPr>
          <w:sz w:val="24"/>
          <w:szCs w:val="24"/>
          <w:lang w:val="id-ID"/>
        </w:rPr>
        <w:t xml:space="preserve"> Andi,  2004.</w:t>
      </w:r>
    </w:p>
    <w:p w:rsidR="00574ED6" w:rsidRDefault="00574ED6" w:rsidP="00574ED6">
      <w:pPr>
        <w:spacing w:before="360" w:after="360"/>
        <w:ind w:left="567" w:hanging="567"/>
        <w:jc w:val="both"/>
        <w:rPr>
          <w:lang w:val="id-ID"/>
        </w:rPr>
      </w:pPr>
      <w:r w:rsidRPr="00C24047">
        <w:rPr>
          <w:lang w:val="id-ID"/>
        </w:rPr>
        <w:t xml:space="preserve">Sutanta, Edhy, </w:t>
      </w:r>
      <w:r w:rsidRPr="00C24047">
        <w:rPr>
          <w:i/>
          <w:iCs/>
          <w:lang w:val="id-ID"/>
        </w:rPr>
        <w:t>Basis Data Dalam Tinjauan Konseptual</w:t>
      </w:r>
      <w:r w:rsidRPr="00C24047">
        <w:rPr>
          <w:lang w:val="id-ID"/>
        </w:rPr>
        <w:t>, Ed. I, Yogyakarta, Andi, 2011.</w:t>
      </w:r>
    </w:p>
    <w:p w:rsidR="007266D7" w:rsidRPr="007266D7" w:rsidRDefault="007266D7" w:rsidP="00574ED6">
      <w:pPr>
        <w:spacing w:before="360" w:after="360"/>
        <w:ind w:left="567" w:hanging="567"/>
        <w:jc w:val="both"/>
        <w:rPr>
          <w:lang w:val="id-ID"/>
        </w:rPr>
      </w:pPr>
      <w:r>
        <w:rPr>
          <w:lang w:val="id-ID"/>
        </w:rPr>
        <w:t xml:space="preserve">Syarief, Mulkan, </w:t>
      </w:r>
      <w:r>
        <w:rPr>
          <w:i/>
          <w:lang w:val="id-ID"/>
        </w:rPr>
        <w:t>Bermacam Project Java dengan IDE Netbeans</w:t>
      </w:r>
      <w:r>
        <w:rPr>
          <w:lang w:val="id-ID"/>
        </w:rPr>
        <w:t>, Yogyakarta, Andi, 2010.</w:t>
      </w:r>
    </w:p>
    <w:p w:rsidR="00574ED6" w:rsidRDefault="00574ED6" w:rsidP="00574ED6">
      <w:pPr>
        <w:pStyle w:val="FootnoteText"/>
        <w:spacing w:before="360" w:after="360"/>
        <w:ind w:left="567" w:hanging="567"/>
        <w:jc w:val="both"/>
        <w:rPr>
          <w:sz w:val="24"/>
          <w:szCs w:val="24"/>
          <w:lang w:val="en-US"/>
        </w:rPr>
      </w:pPr>
      <w:r w:rsidRPr="00C24047">
        <w:rPr>
          <w:sz w:val="24"/>
          <w:szCs w:val="24"/>
          <w:lang w:val="id-ID"/>
        </w:rPr>
        <w:t xml:space="preserve">Wahyono, Teguh, </w:t>
      </w:r>
      <w:r w:rsidRPr="00C24047">
        <w:rPr>
          <w:i/>
          <w:iCs/>
          <w:sz w:val="24"/>
          <w:szCs w:val="24"/>
          <w:lang w:val="id-ID"/>
        </w:rPr>
        <w:t>Sistem Informasi Konsep Dasar, Analisis Desain dan Implementasi</w:t>
      </w:r>
      <w:r w:rsidRPr="00C24047">
        <w:rPr>
          <w:sz w:val="24"/>
          <w:szCs w:val="24"/>
          <w:lang w:val="id-ID"/>
        </w:rPr>
        <w:t>, Cet. I, Yogyakarta, Graha Ilmu, 2004.</w:t>
      </w:r>
    </w:p>
    <w:p w:rsidR="0041181F" w:rsidRDefault="0041181F" w:rsidP="00574ED6">
      <w:pPr>
        <w:pStyle w:val="FootnoteText"/>
        <w:spacing w:before="360" w:after="360"/>
        <w:ind w:left="567" w:hanging="567"/>
        <w:jc w:val="both"/>
        <w:rPr>
          <w:sz w:val="24"/>
          <w:szCs w:val="24"/>
          <w:lang w:val="en-US"/>
        </w:rPr>
      </w:pPr>
    </w:p>
    <w:p w:rsidR="008D6E60" w:rsidRDefault="008D6E60" w:rsidP="008D6E60">
      <w:pPr>
        <w:pStyle w:val="BodyText"/>
        <w:jc w:val="center"/>
        <w:rPr>
          <w:b/>
          <w:bCs/>
          <w:szCs w:val="28"/>
          <w:lang w:val="id-ID"/>
        </w:rPr>
      </w:pPr>
    </w:p>
    <w:tbl>
      <w:tblPr>
        <w:tblStyle w:val="TableGrid"/>
        <w:tblW w:w="0" w:type="auto"/>
        <w:tblLayout w:type="fixed"/>
        <w:tblLook w:val="01E0" w:firstRow="1" w:lastRow="1" w:firstColumn="1" w:lastColumn="1" w:noHBand="0" w:noVBand="0"/>
      </w:tblPr>
      <w:tblGrid>
        <w:gridCol w:w="1998"/>
        <w:gridCol w:w="6048"/>
      </w:tblGrid>
      <w:tr w:rsidR="008D6E60" w:rsidRPr="006B1A87" w:rsidTr="008E299E">
        <w:trPr>
          <w:trHeight w:val="821"/>
        </w:trPr>
        <w:tc>
          <w:tcPr>
            <w:tcW w:w="1998" w:type="dxa"/>
            <w:vMerge w:val="restart"/>
          </w:tcPr>
          <w:p w:rsidR="008D6E60" w:rsidRPr="006B1A87" w:rsidRDefault="008D6E60" w:rsidP="008E299E">
            <w:pPr>
              <w:rPr>
                <w:lang w:val="id-ID"/>
              </w:rPr>
            </w:pPr>
            <w:r>
              <w:rPr>
                <w:noProof/>
                <w:lang w:val="en-US"/>
              </w:rPr>
              <w:drawing>
                <wp:inline distT="0" distB="0" distL="0" distR="0" wp14:anchorId="7F501C6D" wp14:editId="3F5F6FD2">
                  <wp:extent cx="9906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Transparan.ti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88935" cy="988935"/>
                          </a:xfrm>
                          <a:prstGeom prst="rect">
                            <a:avLst/>
                          </a:prstGeom>
                        </pic:spPr>
                      </pic:pic>
                    </a:graphicData>
                  </a:graphic>
                </wp:inline>
              </w:drawing>
            </w:r>
          </w:p>
        </w:tc>
        <w:tc>
          <w:tcPr>
            <w:tcW w:w="6048" w:type="dxa"/>
            <w:vAlign w:val="center"/>
          </w:tcPr>
          <w:p w:rsidR="008D6E60" w:rsidRPr="00ED20A3" w:rsidRDefault="008D6E60" w:rsidP="008E299E">
            <w:pPr>
              <w:jc w:val="center"/>
              <w:rPr>
                <w:b/>
                <w:sz w:val="32"/>
                <w:szCs w:val="32"/>
                <w:lang w:val="id-ID"/>
              </w:rPr>
            </w:pPr>
            <w:r w:rsidRPr="006B1A87">
              <w:rPr>
                <w:b/>
                <w:sz w:val="32"/>
                <w:szCs w:val="32"/>
                <w:lang w:val="sv-SE"/>
              </w:rPr>
              <w:t xml:space="preserve">Lembar Konsultasi </w:t>
            </w:r>
            <w:r>
              <w:rPr>
                <w:b/>
                <w:sz w:val="32"/>
                <w:szCs w:val="32"/>
                <w:lang w:val="sv-SE"/>
              </w:rPr>
              <w:t xml:space="preserve">Bimbingan </w:t>
            </w:r>
            <w:r>
              <w:rPr>
                <w:b/>
                <w:sz w:val="32"/>
                <w:szCs w:val="32"/>
                <w:lang w:val="id-ID"/>
              </w:rPr>
              <w:t>Skripsi</w:t>
            </w:r>
          </w:p>
        </w:tc>
      </w:tr>
      <w:tr w:rsidR="008D6E60" w:rsidRPr="006B1A87" w:rsidTr="008E299E">
        <w:trPr>
          <w:trHeight w:val="795"/>
        </w:trPr>
        <w:tc>
          <w:tcPr>
            <w:tcW w:w="1998" w:type="dxa"/>
            <w:vMerge/>
          </w:tcPr>
          <w:p w:rsidR="008D6E60" w:rsidRPr="006B1A87" w:rsidRDefault="008D6E60" w:rsidP="008E299E">
            <w:pPr>
              <w:jc w:val="both"/>
              <w:rPr>
                <w:lang w:val="id-ID"/>
              </w:rPr>
            </w:pPr>
          </w:p>
        </w:tc>
        <w:tc>
          <w:tcPr>
            <w:tcW w:w="6048" w:type="dxa"/>
            <w:vAlign w:val="center"/>
          </w:tcPr>
          <w:p w:rsidR="008D6E60" w:rsidRPr="00ED20A3" w:rsidRDefault="008D6E60" w:rsidP="008E299E">
            <w:pPr>
              <w:jc w:val="center"/>
              <w:rPr>
                <w:b/>
                <w:sz w:val="32"/>
                <w:szCs w:val="32"/>
                <w:lang w:val="id-ID"/>
              </w:rPr>
            </w:pPr>
            <w:r>
              <w:rPr>
                <w:b/>
                <w:sz w:val="32"/>
                <w:szCs w:val="32"/>
                <w:lang w:val="id-ID"/>
              </w:rPr>
              <w:t>Pembimbing I</w:t>
            </w:r>
          </w:p>
        </w:tc>
      </w:tr>
    </w:tbl>
    <w:p w:rsidR="008D6E60" w:rsidRPr="007D5954" w:rsidRDefault="008D6E60" w:rsidP="008D6E60">
      <w:pPr>
        <w:jc w:val="both"/>
        <w:rPr>
          <w:lang w:val="id-ID"/>
        </w:rPr>
      </w:pPr>
    </w:p>
    <w:tbl>
      <w:tblPr>
        <w:tblStyle w:val="TableGrid"/>
        <w:tblW w:w="808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4"/>
        <w:gridCol w:w="5244"/>
      </w:tblGrid>
      <w:tr w:rsidR="008D6E60" w:rsidRPr="00797425" w:rsidTr="008E299E">
        <w:tc>
          <w:tcPr>
            <w:tcW w:w="2552" w:type="dxa"/>
          </w:tcPr>
          <w:p w:rsidR="008D6E60" w:rsidRPr="00797425" w:rsidRDefault="008D6E60" w:rsidP="008E299E">
            <w:pPr>
              <w:pStyle w:val="ListParagraph"/>
              <w:numPr>
                <w:ilvl w:val="0"/>
                <w:numId w:val="35"/>
              </w:numPr>
              <w:tabs>
                <w:tab w:val="left" w:pos="2552"/>
              </w:tabs>
              <w:spacing w:line="360" w:lineRule="auto"/>
              <w:ind w:left="176" w:hanging="176"/>
              <w:jc w:val="both"/>
              <w:rPr>
                <w:rFonts w:asciiTheme="majorBidi" w:hAnsiTheme="majorBidi" w:cstheme="majorBidi"/>
                <w:lang w:val="id-ID"/>
              </w:rPr>
            </w:pPr>
            <w:r w:rsidRPr="00797425">
              <w:rPr>
                <w:rFonts w:asciiTheme="majorBidi" w:hAnsiTheme="majorBidi" w:cstheme="majorBidi"/>
                <w:lang w:val="id-ID"/>
              </w:rPr>
              <w:t>NIM</w:t>
            </w:r>
          </w:p>
          <w:p w:rsidR="008D6E60" w:rsidRPr="00797425" w:rsidRDefault="008D6E60" w:rsidP="008E299E">
            <w:pPr>
              <w:pStyle w:val="ListParagraph"/>
              <w:numPr>
                <w:ilvl w:val="0"/>
                <w:numId w:val="35"/>
              </w:numPr>
              <w:tabs>
                <w:tab w:val="left" w:pos="2552"/>
              </w:tabs>
              <w:spacing w:line="360" w:lineRule="auto"/>
              <w:ind w:left="176" w:hanging="176"/>
              <w:jc w:val="both"/>
              <w:rPr>
                <w:rFonts w:asciiTheme="majorBidi" w:hAnsiTheme="majorBidi" w:cstheme="majorBidi"/>
                <w:lang w:val="id-ID"/>
              </w:rPr>
            </w:pPr>
            <w:r w:rsidRPr="00797425">
              <w:rPr>
                <w:rFonts w:asciiTheme="majorBidi" w:hAnsiTheme="majorBidi" w:cstheme="majorBidi"/>
                <w:lang w:val="id-ID"/>
              </w:rPr>
              <w:t>Nama Lengkap</w:t>
            </w:r>
          </w:p>
          <w:p w:rsidR="008D6E60" w:rsidRPr="00797425" w:rsidRDefault="008D6E60" w:rsidP="008E299E">
            <w:pPr>
              <w:pStyle w:val="ListParagraph"/>
              <w:numPr>
                <w:ilvl w:val="0"/>
                <w:numId w:val="35"/>
              </w:numPr>
              <w:tabs>
                <w:tab w:val="left" w:pos="2552"/>
              </w:tabs>
              <w:spacing w:line="360" w:lineRule="auto"/>
              <w:ind w:left="176" w:hanging="176"/>
              <w:jc w:val="both"/>
              <w:rPr>
                <w:rFonts w:asciiTheme="majorBidi" w:hAnsiTheme="majorBidi" w:cstheme="majorBidi"/>
                <w:lang w:val="id-ID"/>
              </w:rPr>
            </w:pPr>
            <w:r w:rsidRPr="00797425">
              <w:rPr>
                <w:rFonts w:asciiTheme="majorBidi" w:hAnsiTheme="majorBidi" w:cstheme="majorBidi"/>
                <w:lang w:val="id-ID"/>
              </w:rPr>
              <w:t>Dosen Pembimbing I</w:t>
            </w:r>
          </w:p>
          <w:p w:rsidR="008D6E60" w:rsidRPr="00797425" w:rsidRDefault="008D6E60" w:rsidP="008E299E">
            <w:pPr>
              <w:pStyle w:val="ListParagraph"/>
              <w:numPr>
                <w:ilvl w:val="0"/>
                <w:numId w:val="35"/>
              </w:numPr>
              <w:tabs>
                <w:tab w:val="left" w:pos="2552"/>
              </w:tabs>
              <w:spacing w:line="360" w:lineRule="auto"/>
              <w:ind w:left="176" w:hanging="176"/>
              <w:jc w:val="both"/>
              <w:rPr>
                <w:rFonts w:asciiTheme="majorBidi" w:hAnsiTheme="majorBidi" w:cstheme="majorBidi"/>
                <w:lang w:val="id-ID"/>
              </w:rPr>
            </w:pPr>
            <w:r w:rsidRPr="00797425">
              <w:rPr>
                <w:rFonts w:asciiTheme="majorBidi" w:hAnsiTheme="majorBidi" w:cstheme="majorBidi"/>
                <w:lang w:val="id-ID"/>
              </w:rPr>
              <w:t>Judul Skripsi</w:t>
            </w:r>
          </w:p>
        </w:tc>
        <w:tc>
          <w:tcPr>
            <w:tcW w:w="284" w:type="dxa"/>
          </w:tcPr>
          <w:p w:rsidR="008D6E60" w:rsidRPr="00797425" w:rsidRDefault="008D6E60" w:rsidP="008E299E">
            <w:pPr>
              <w:tabs>
                <w:tab w:val="left" w:pos="2552"/>
              </w:tabs>
              <w:spacing w:line="360" w:lineRule="auto"/>
              <w:jc w:val="both"/>
              <w:rPr>
                <w:rFonts w:asciiTheme="majorBidi" w:hAnsiTheme="majorBidi" w:cstheme="majorBidi"/>
                <w:lang w:val="id-ID"/>
              </w:rPr>
            </w:pPr>
            <w:r w:rsidRPr="00797425">
              <w:rPr>
                <w:rFonts w:asciiTheme="majorBidi" w:hAnsiTheme="majorBidi" w:cstheme="majorBidi"/>
                <w:lang w:val="id-ID"/>
              </w:rPr>
              <w:t>:</w:t>
            </w:r>
          </w:p>
          <w:p w:rsidR="008D6E60" w:rsidRPr="00797425" w:rsidRDefault="008D6E60" w:rsidP="008E299E">
            <w:pPr>
              <w:tabs>
                <w:tab w:val="left" w:pos="2552"/>
              </w:tabs>
              <w:spacing w:line="360" w:lineRule="auto"/>
              <w:jc w:val="both"/>
              <w:rPr>
                <w:rFonts w:asciiTheme="majorBidi" w:hAnsiTheme="majorBidi" w:cstheme="majorBidi"/>
                <w:lang w:val="id-ID"/>
              </w:rPr>
            </w:pPr>
            <w:r w:rsidRPr="00797425">
              <w:rPr>
                <w:rFonts w:asciiTheme="majorBidi" w:hAnsiTheme="majorBidi" w:cstheme="majorBidi"/>
                <w:lang w:val="id-ID"/>
              </w:rPr>
              <w:t>:</w:t>
            </w:r>
          </w:p>
          <w:p w:rsidR="008D6E60" w:rsidRPr="00797425" w:rsidRDefault="008D6E60" w:rsidP="008E299E">
            <w:pPr>
              <w:tabs>
                <w:tab w:val="left" w:pos="2552"/>
              </w:tabs>
              <w:spacing w:line="360" w:lineRule="auto"/>
              <w:jc w:val="both"/>
              <w:rPr>
                <w:rFonts w:asciiTheme="majorBidi" w:hAnsiTheme="majorBidi" w:cstheme="majorBidi"/>
                <w:lang w:val="id-ID"/>
              </w:rPr>
            </w:pPr>
            <w:r w:rsidRPr="00797425">
              <w:rPr>
                <w:rFonts w:asciiTheme="majorBidi" w:hAnsiTheme="majorBidi" w:cstheme="majorBidi"/>
                <w:lang w:val="id-ID"/>
              </w:rPr>
              <w:t>:</w:t>
            </w:r>
          </w:p>
          <w:p w:rsidR="008D6E60" w:rsidRPr="00797425" w:rsidRDefault="008D6E60" w:rsidP="008E299E">
            <w:pPr>
              <w:tabs>
                <w:tab w:val="left" w:pos="2552"/>
              </w:tabs>
              <w:spacing w:line="360" w:lineRule="auto"/>
              <w:jc w:val="both"/>
              <w:rPr>
                <w:rFonts w:asciiTheme="majorBidi" w:hAnsiTheme="majorBidi" w:cstheme="majorBidi"/>
                <w:lang w:val="id-ID"/>
              </w:rPr>
            </w:pPr>
            <w:r w:rsidRPr="00797425">
              <w:rPr>
                <w:rFonts w:asciiTheme="majorBidi" w:hAnsiTheme="majorBidi" w:cstheme="majorBidi"/>
                <w:lang w:val="id-ID"/>
              </w:rPr>
              <w:t>:</w:t>
            </w:r>
          </w:p>
        </w:tc>
        <w:tc>
          <w:tcPr>
            <w:tcW w:w="5244" w:type="dxa"/>
          </w:tcPr>
          <w:p w:rsidR="008D6E60" w:rsidRPr="00797425" w:rsidRDefault="008D6E60" w:rsidP="008E299E">
            <w:pPr>
              <w:spacing w:line="360" w:lineRule="auto"/>
              <w:jc w:val="both"/>
              <w:rPr>
                <w:rFonts w:asciiTheme="majorBidi" w:hAnsiTheme="majorBidi" w:cstheme="majorBidi"/>
                <w:lang w:val="id-ID"/>
              </w:rPr>
            </w:pPr>
            <w:r w:rsidRPr="00797425">
              <w:rPr>
                <w:rFonts w:asciiTheme="majorBidi" w:hAnsiTheme="majorBidi" w:cstheme="majorBidi"/>
              </w:rPr>
              <w:t>082640257</w:t>
            </w:r>
          </w:p>
          <w:p w:rsidR="008D6E60" w:rsidRPr="00797425" w:rsidRDefault="008D6E60" w:rsidP="008E299E">
            <w:pPr>
              <w:spacing w:line="360" w:lineRule="auto"/>
              <w:jc w:val="both"/>
              <w:rPr>
                <w:rFonts w:asciiTheme="majorBidi" w:hAnsiTheme="majorBidi" w:cstheme="majorBidi"/>
                <w:b/>
                <w:bCs/>
                <w:lang w:val="id-ID"/>
              </w:rPr>
            </w:pPr>
            <w:r w:rsidRPr="00797425">
              <w:rPr>
                <w:rFonts w:asciiTheme="majorBidi" w:hAnsiTheme="majorBidi" w:cstheme="majorBidi"/>
                <w:lang w:val="id-ID"/>
              </w:rPr>
              <w:t>ANDREY TAULANI VAN JAVA</w:t>
            </w:r>
          </w:p>
          <w:p w:rsidR="008D6E60" w:rsidRPr="00797425" w:rsidRDefault="008D6E60" w:rsidP="008E299E">
            <w:pPr>
              <w:spacing w:line="360" w:lineRule="auto"/>
              <w:jc w:val="both"/>
              <w:rPr>
                <w:rFonts w:asciiTheme="majorBidi" w:hAnsiTheme="majorBidi" w:cstheme="majorBidi"/>
                <w:lang w:val="id-ID"/>
              </w:rPr>
            </w:pPr>
            <w:r>
              <w:rPr>
                <w:rFonts w:asciiTheme="majorBidi" w:hAnsiTheme="majorBidi" w:cstheme="majorBidi"/>
                <w:lang w:val="en-US"/>
              </w:rPr>
              <w:t>Adie Kusna Wibowo</w:t>
            </w:r>
            <w:r w:rsidRPr="00797425">
              <w:rPr>
                <w:rFonts w:asciiTheme="majorBidi" w:hAnsiTheme="majorBidi" w:cstheme="majorBidi"/>
                <w:lang w:val="id-ID"/>
              </w:rPr>
              <w:t xml:space="preserve">, </w:t>
            </w:r>
            <w:proofErr w:type="gramStart"/>
            <w:r w:rsidRPr="00797425">
              <w:rPr>
                <w:rFonts w:asciiTheme="majorBidi" w:hAnsiTheme="majorBidi" w:cstheme="majorBidi"/>
                <w:lang w:val="id-ID"/>
              </w:rPr>
              <w:t>S.Kom.,</w:t>
            </w:r>
            <w:proofErr w:type="gramEnd"/>
            <w:r w:rsidRPr="00797425">
              <w:rPr>
                <w:rFonts w:asciiTheme="majorBidi" w:hAnsiTheme="majorBidi" w:cstheme="majorBidi"/>
                <w:lang w:val="id-ID"/>
              </w:rPr>
              <w:t xml:space="preserve"> M.Kom.</w:t>
            </w:r>
          </w:p>
          <w:p w:rsidR="008D6E60" w:rsidRPr="00797425" w:rsidRDefault="008D6E60" w:rsidP="008E299E">
            <w:pPr>
              <w:spacing w:line="360" w:lineRule="auto"/>
              <w:jc w:val="both"/>
              <w:rPr>
                <w:rFonts w:asciiTheme="majorBidi" w:hAnsiTheme="majorBidi" w:cstheme="majorBidi"/>
                <w:lang w:val="id-ID"/>
              </w:rPr>
            </w:pPr>
            <w:r w:rsidRPr="00797425">
              <w:rPr>
                <w:rFonts w:asciiTheme="majorBidi" w:hAnsiTheme="majorBidi" w:cstheme="majorBidi"/>
                <w:lang w:val="id-ID"/>
              </w:rPr>
              <w:t>Perancangan Sistem Informasi Akademik Pada STMIK MIC CIKARANG Berbasis Web Menggunakan PHP Dan Database SQL Server 2012</w:t>
            </w:r>
          </w:p>
        </w:tc>
      </w:tr>
    </w:tbl>
    <w:p w:rsidR="008D6E60" w:rsidRPr="00797425" w:rsidRDefault="008D6E60" w:rsidP="008D6E60">
      <w:pPr>
        <w:tabs>
          <w:tab w:val="left" w:pos="2552"/>
        </w:tabs>
        <w:ind w:left="360"/>
        <w:jc w:val="both"/>
        <w:rPr>
          <w:rFonts w:asciiTheme="majorBidi" w:hAnsiTheme="majorBidi" w:cstheme="majorBidi"/>
          <w:lang w:val="id-ID"/>
        </w:rPr>
      </w:pPr>
    </w:p>
    <w:tbl>
      <w:tblPr>
        <w:tblW w:w="80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4"/>
        <w:gridCol w:w="1275"/>
        <w:gridCol w:w="4678"/>
        <w:gridCol w:w="1559"/>
      </w:tblGrid>
      <w:tr w:rsidR="008D6E60" w:rsidRPr="00797425" w:rsidTr="008E299E">
        <w:trPr>
          <w:trHeight w:val="616"/>
        </w:trPr>
        <w:tc>
          <w:tcPr>
            <w:tcW w:w="53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D6E60" w:rsidRPr="00797425" w:rsidRDefault="008D6E60" w:rsidP="008E299E">
            <w:pPr>
              <w:jc w:val="center"/>
              <w:rPr>
                <w:rFonts w:asciiTheme="majorBidi" w:hAnsiTheme="majorBidi" w:cstheme="majorBidi"/>
                <w:b/>
                <w:lang w:val="id-ID"/>
              </w:rPr>
            </w:pPr>
            <w:r w:rsidRPr="00797425">
              <w:rPr>
                <w:rFonts w:asciiTheme="majorBidi" w:hAnsiTheme="majorBidi" w:cstheme="majorBidi"/>
                <w:b/>
                <w:lang w:val="id-ID"/>
              </w:rPr>
              <w:t>No</w:t>
            </w:r>
          </w:p>
        </w:tc>
        <w:tc>
          <w:tcPr>
            <w:tcW w:w="1275"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D6E60" w:rsidRPr="0078361D" w:rsidRDefault="008D6E60" w:rsidP="008E299E">
            <w:pPr>
              <w:ind w:left="-113" w:right="-113"/>
              <w:jc w:val="center"/>
              <w:rPr>
                <w:rFonts w:asciiTheme="majorBidi" w:hAnsiTheme="majorBidi" w:cstheme="majorBidi"/>
                <w:b/>
                <w:lang w:val="id-ID"/>
              </w:rPr>
            </w:pPr>
            <w:r w:rsidRPr="0078361D">
              <w:rPr>
                <w:rFonts w:asciiTheme="majorBidi" w:hAnsiTheme="majorBidi" w:cstheme="majorBidi"/>
                <w:b/>
                <w:lang w:val="id-ID"/>
              </w:rPr>
              <w:t>Tanggal</w:t>
            </w:r>
          </w:p>
          <w:p w:rsidR="008D6E60" w:rsidRPr="0078361D" w:rsidRDefault="008D6E60" w:rsidP="008E299E">
            <w:pPr>
              <w:ind w:left="-113" w:right="-113"/>
              <w:jc w:val="center"/>
              <w:rPr>
                <w:rFonts w:asciiTheme="majorBidi" w:hAnsiTheme="majorBidi" w:cstheme="majorBidi"/>
                <w:b/>
                <w:lang w:val="id-ID"/>
              </w:rPr>
            </w:pPr>
            <w:r w:rsidRPr="0078361D">
              <w:rPr>
                <w:rFonts w:asciiTheme="majorBidi" w:hAnsiTheme="majorBidi" w:cstheme="majorBidi"/>
                <w:b/>
                <w:lang w:val="id-ID"/>
              </w:rPr>
              <w:t>Bimbingan</w:t>
            </w:r>
          </w:p>
        </w:tc>
        <w:tc>
          <w:tcPr>
            <w:tcW w:w="4678"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D6E60" w:rsidRPr="00797425" w:rsidRDefault="008D6E60" w:rsidP="008E299E">
            <w:pPr>
              <w:jc w:val="center"/>
              <w:rPr>
                <w:rFonts w:asciiTheme="majorBidi" w:hAnsiTheme="majorBidi" w:cstheme="majorBidi"/>
                <w:b/>
              </w:rPr>
            </w:pPr>
            <w:r w:rsidRPr="00797425">
              <w:rPr>
                <w:rFonts w:asciiTheme="majorBidi" w:hAnsiTheme="majorBidi" w:cstheme="majorBidi"/>
                <w:b/>
              </w:rPr>
              <w:t>Materi Bimbingan</w:t>
            </w:r>
          </w:p>
        </w:tc>
        <w:tc>
          <w:tcPr>
            <w:tcW w:w="1559"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D6E60" w:rsidRPr="00797425" w:rsidRDefault="008D6E60" w:rsidP="008E299E">
            <w:pPr>
              <w:ind w:left="-170" w:right="-170"/>
              <w:jc w:val="center"/>
              <w:rPr>
                <w:rFonts w:asciiTheme="majorBidi" w:hAnsiTheme="majorBidi" w:cstheme="majorBidi"/>
                <w:b/>
                <w:lang w:val="id-ID"/>
              </w:rPr>
            </w:pPr>
            <w:r w:rsidRPr="00797425">
              <w:rPr>
                <w:rFonts w:asciiTheme="majorBidi" w:hAnsiTheme="majorBidi" w:cstheme="majorBidi"/>
                <w:b/>
                <w:lang w:val="id-ID"/>
              </w:rPr>
              <w:t>Paraf</w:t>
            </w:r>
          </w:p>
          <w:p w:rsidR="008D6E60" w:rsidRPr="00797425" w:rsidRDefault="008D6E60" w:rsidP="008E299E">
            <w:pPr>
              <w:ind w:left="-170" w:right="-170"/>
              <w:jc w:val="center"/>
              <w:rPr>
                <w:rFonts w:asciiTheme="majorBidi" w:hAnsiTheme="majorBidi" w:cstheme="majorBidi"/>
                <w:b/>
                <w:lang w:val="id-ID"/>
              </w:rPr>
            </w:pPr>
            <w:r w:rsidRPr="00797425">
              <w:rPr>
                <w:rFonts w:asciiTheme="majorBidi" w:hAnsiTheme="majorBidi" w:cstheme="majorBidi"/>
                <w:b/>
                <w:lang w:val="id-ID"/>
              </w:rPr>
              <w:t>Pembimbing</w:t>
            </w:r>
          </w:p>
        </w:tc>
      </w:tr>
      <w:tr w:rsidR="008D6E60" w:rsidRPr="00797425" w:rsidTr="008E299E">
        <w:trPr>
          <w:trHeight w:val="324"/>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1.</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386"/>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2.</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407"/>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3.</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413"/>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4.</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418"/>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5.</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410"/>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6.</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406"/>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7.</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406"/>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8.</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bl>
    <w:p w:rsidR="008D6E60" w:rsidRPr="00797425" w:rsidRDefault="008D6E60" w:rsidP="008D6E60">
      <w:pPr>
        <w:jc w:val="both"/>
        <w:rPr>
          <w:rFonts w:asciiTheme="majorBidi" w:hAnsiTheme="majorBidi" w:cstheme="majorBidi"/>
        </w:rPr>
      </w:pPr>
    </w:p>
    <w:p w:rsidR="008D6E60" w:rsidRPr="00797425" w:rsidRDefault="008D6E60" w:rsidP="008D6E60">
      <w:pPr>
        <w:jc w:val="right"/>
        <w:rPr>
          <w:rFonts w:asciiTheme="majorBidi" w:hAnsiTheme="majorBidi" w:cstheme="majorBidi"/>
          <w:lang w:val="id-ID"/>
        </w:rPr>
      </w:pPr>
    </w:p>
    <w:p w:rsidR="008D6E60" w:rsidRPr="0078361D" w:rsidRDefault="008D6E60" w:rsidP="008D6E60">
      <w:pPr>
        <w:pStyle w:val="BodyText"/>
        <w:suppressAutoHyphens w:val="0"/>
        <w:jc w:val="center"/>
        <w:rPr>
          <w:sz w:val="24"/>
          <w:lang w:val="id-ID"/>
        </w:rPr>
      </w:pPr>
    </w:p>
    <w:tbl>
      <w:tblPr>
        <w:tblStyle w:val="TableGrid"/>
        <w:tblW w:w="0" w:type="auto"/>
        <w:tblLayout w:type="fixed"/>
        <w:tblLook w:val="01E0" w:firstRow="1" w:lastRow="1" w:firstColumn="1" w:lastColumn="1" w:noHBand="0" w:noVBand="0"/>
      </w:tblPr>
      <w:tblGrid>
        <w:gridCol w:w="1998"/>
        <w:gridCol w:w="6048"/>
      </w:tblGrid>
      <w:tr w:rsidR="008D6E60" w:rsidRPr="006B1A87" w:rsidTr="008E299E">
        <w:trPr>
          <w:trHeight w:val="821"/>
        </w:trPr>
        <w:tc>
          <w:tcPr>
            <w:tcW w:w="1998" w:type="dxa"/>
            <w:vMerge w:val="restart"/>
          </w:tcPr>
          <w:p w:rsidR="008D6E60" w:rsidRPr="006B1A87" w:rsidRDefault="008D6E60" w:rsidP="008E299E">
            <w:pPr>
              <w:rPr>
                <w:lang w:val="id-ID"/>
              </w:rPr>
            </w:pPr>
            <w:r>
              <w:rPr>
                <w:noProof/>
                <w:lang w:val="en-US"/>
              </w:rPr>
              <w:lastRenderedPageBreak/>
              <w:drawing>
                <wp:inline distT="0" distB="0" distL="0" distR="0" wp14:anchorId="4B519D2F" wp14:editId="1508025F">
                  <wp:extent cx="9906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Transparan.ti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88935" cy="988935"/>
                          </a:xfrm>
                          <a:prstGeom prst="rect">
                            <a:avLst/>
                          </a:prstGeom>
                        </pic:spPr>
                      </pic:pic>
                    </a:graphicData>
                  </a:graphic>
                </wp:inline>
              </w:drawing>
            </w:r>
          </w:p>
        </w:tc>
        <w:tc>
          <w:tcPr>
            <w:tcW w:w="6048" w:type="dxa"/>
            <w:vAlign w:val="center"/>
          </w:tcPr>
          <w:p w:rsidR="008D6E60" w:rsidRPr="00ED20A3" w:rsidRDefault="008D6E60" w:rsidP="008E299E">
            <w:pPr>
              <w:jc w:val="center"/>
              <w:rPr>
                <w:b/>
                <w:sz w:val="32"/>
                <w:szCs w:val="32"/>
                <w:lang w:val="id-ID"/>
              </w:rPr>
            </w:pPr>
            <w:r w:rsidRPr="006B1A87">
              <w:rPr>
                <w:b/>
                <w:sz w:val="32"/>
                <w:szCs w:val="32"/>
                <w:lang w:val="sv-SE"/>
              </w:rPr>
              <w:t xml:space="preserve">Lembar Konsultasi </w:t>
            </w:r>
            <w:r>
              <w:rPr>
                <w:b/>
                <w:sz w:val="32"/>
                <w:szCs w:val="32"/>
                <w:lang w:val="sv-SE"/>
              </w:rPr>
              <w:t xml:space="preserve">Bimbingan </w:t>
            </w:r>
            <w:r>
              <w:rPr>
                <w:b/>
                <w:sz w:val="32"/>
                <w:szCs w:val="32"/>
                <w:lang w:val="id-ID"/>
              </w:rPr>
              <w:t>Skripsi</w:t>
            </w:r>
          </w:p>
        </w:tc>
      </w:tr>
      <w:tr w:rsidR="008D6E60" w:rsidRPr="006B1A87" w:rsidTr="008E299E">
        <w:trPr>
          <w:trHeight w:val="795"/>
        </w:trPr>
        <w:tc>
          <w:tcPr>
            <w:tcW w:w="1998" w:type="dxa"/>
            <w:vMerge/>
          </w:tcPr>
          <w:p w:rsidR="008D6E60" w:rsidRPr="006B1A87" w:rsidRDefault="008D6E60" w:rsidP="008E299E">
            <w:pPr>
              <w:jc w:val="both"/>
              <w:rPr>
                <w:lang w:val="id-ID"/>
              </w:rPr>
            </w:pPr>
          </w:p>
        </w:tc>
        <w:tc>
          <w:tcPr>
            <w:tcW w:w="6048" w:type="dxa"/>
            <w:vAlign w:val="center"/>
          </w:tcPr>
          <w:p w:rsidR="008D6E60" w:rsidRPr="00ED20A3" w:rsidRDefault="008D6E60" w:rsidP="008E299E">
            <w:pPr>
              <w:jc w:val="center"/>
              <w:rPr>
                <w:b/>
                <w:sz w:val="32"/>
                <w:szCs w:val="32"/>
                <w:lang w:val="id-ID"/>
              </w:rPr>
            </w:pPr>
            <w:r>
              <w:rPr>
                <w:b/>
                <w:sz w:val="32"/>
                <w:szCs w:val="32"/>
                <w:lang w:val="id-ID"/>
              </w:rPr>
              <w:t>Pembimbing II</w:t>
            </w:r>
          </w:p>
        </w:tc>
      </w:tr>
    </w:tbl>
    <w:p w:rsidR="008D6E60" w:rsidRPr="007D5954" w:rsidRDefault="008D6E60" w:rsidP="008D6E60">
      <w:pPr>
        <w:jc w:val="both"/>
        <w:rPr>
          <w:lang w:val="id-ID"/>
        </w:rPr>
      </w:pPr>
    </w:p>
    <w:tbl>
      <w:tblPr>
        <w:tblStyle w:val="TableGrid"/>
        <w:tblW w:w="808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4"/>
        <w:gridCol w:w="5244"/>
      </w:tblGrid>
      <w:tr w:rsidR="008D6E60" w:rsidRPr="00797425" w:rsidTr="008E299E">
        <w:tc>
          <w:tcPr>
            <w:tcW w:w="2552" w:type="dxa"/>
          </w:tcPr>
          <w:p w:rsidR="008D6E60" w:rsidRPr="00797425" w:rsidRDefault="008D6E60" w:rsidP="008E299E">
            <w:pPr>
              <w:pStyle w:val="ListParagraph"/>
              <w:numPr>
                <w:ilvl w:val="0"/>
                <w:numId w:val="35"/>
              </w:numPr>
              <w:tabs>
                <w:tab w:val="left" w:pos="2552"/>
              </w:tabs>
              <w:spacing w:line="360" w:lineRule="auto"/>
              <w:ind w:left="176" w:hanging="176"/>
              <w:jc w:val="both"/>
              <w:rPr>
                <w:rFonts w:asciiTheme="majorBidi" w:hAnsiTheme="majorBidi" w:cstheme="majorBidi"/>
                <w:lang w:val="id-ID"/>
              </w:rPr>
            </w:pPr>
            <w:r w:rsidRPr="00797425">
              <w:rPr>
                <w:rFonts w:asciiTheme="majorBidi" w:hAnsiTheme="majorBidi" w:cstheme="majorBidi"/>
                <w:lang w:val="id-ID"/>
              </w:rPr>
              <w:t>NIM</w:t>
            </w:r>
          </w:p>
          <w:p w:rsidR="008D6E60" w:rsidRPr="00797425" w:rsidRDefault="008D6E60" w:rsidP="008E299E">
            <w:pPr>
              <w:pStyle w:val="ListParagraph"/>
              <w:numPr>
                <w:ilvl w:val="0"/>
                <w:numId w:val="35"/>
              </w:numPr>
              <w:tabs>
                <w:tab w:val="left" w:pos="2552"/>
              </w:tabs>
              <w:spacing w:line="360" w:lineRule="auto"/>
              <w:ind w:left="176" w:hanging="176"/>
              <w:jc w:val="both"/>
              <w:rPr>
                <w:rFonts w:asciiTheme="majorBidi" w:hAnsiTheme="majorBidi" w:cstheme="majorBidi"/>
                <w:lang w:val="id-ID"/>
              </w:rPr>
            </w:pPr>
            <w:r w:rsidRPr="00797425">
              <w:rPr>
                <w:rFonts w:asciiTheme="majorBidi" w:hAnsiTheme="majorBidi" w:cstheme="majorBidi"/>
                <w:lang w:val="id-ID"/>
              </w:rPr>
              <w:t>Nama Lengkap</w:t>
            </w:r>
          </w:p>
          <w:p w:rsidR="008D6E60" w:rsidRPr="00797425" w:rsidRDefault="008D6E60" w:rsidP="008E299E">
            <w:pPr>
              <w:pStyle w:val="ListParagraph"/>
              <w:numPr>
                <w:ilvl w:val="0"/>
                <w:numId w:val="35"/>
              </w:numPr>
              <w:tabs>
                <w:tab w:val="left" w:pos="2552"/>
              </w:tabs>
              <w:spacing w:line="360" w:lineRule="auto"/>
              <w:ind w:left="176" w:hanging="176"/>
              <w:jc w:val="both"/>
              <w:rPr>
                <w:rFonts w:asciiTheme="majorBidi" w:hAnsiTheme="majorBidi" w:cstheme="majorBidi"/>
                <w:lang w:val="id-ID"/>
              </w:rPr>
            </w:pPr>
            <w:r w:rsidRPr="00797425">
              <w:rPr>
                <w:rFonts w:asciiTheme="majorBidi" w:hAnsiTheme="majorBidi" w:cstheme="majorBidi"/>
                <w:lang w:val="id-ID"/>
              </w:rPr>
              <w:t>Dosen Pembimbing I</w:t>
            </w:r>
            <w:r>
              <w:rPr>
                <w:rFonts w:asciiTheme="majorBidi" w:hAnsiTheme="majorBidi" w:cstheme="majorBidi"/>
                <w:lang w:val="en-US"/>
              </w:rPr>
              <w:t>I</w:t>
            </w:r>
          </w:p>
          <w:p w:rsidR="008D6E60" w:rsidRPr="00797425" w:rsidRDefault="008D6E60" w:rsidP="008E299E">
            <w:pPr>
              <w:pStyle w:val="ListParagraph"/>
              <w:numPr>
                <w:ilvl w:val="0"/>
                <w:numId w:val="35"/>
              </w:numPr>
              <w:tabs>
                <w:tab w:val="left" w:pos="2552"/>
              </w:tabs>
              <w:spacing w:line="360" w:lineRule="auto"/>
              <w:ind w:left="176" w:hanging="176"/>
              <w:jc w:val="both"/>
              <w:rPr>
                <w:rFonts w:asciiTheme="majorBidi" w:hAnsiTheme="majorBidi" w:cstheme="majorBidi"/>
                <w:lang w:val="id-ID"/>
              </w:rPr>
            </w:pPr>
            <w:r w:rsidRPr="00797425">
              <w:rPr>
                <w:rFonts w:asciiTheme="majorBidi" w:hAnsiTheme="majorBidi" w:cstheme="majorBidi"/>
                <w:lang w:val="id-ID"/>
              </w:rPr>
              <w:t>Judul Skripsi</w:t>
            </w:r>
          </w:p>
        </w:tc>
        <w:tc>
          <w:tcPr>
            <w:tcW w:w="284" w:type="dxa"/>
          </w:tcPr>
          <w:p w:rsidR="008D6E60" w:rsidRPr="00797425" w:rsidRDefault="008D6E60" w:rsidP="008E299E">
            <w:pPr>
              <w:tabs>
                <w:tab w:val="left" w:pos="2552"/>
              </w:tabs>
              <w:spacing w:line="360" w:lineRule="auto"/>
              <w:jc w:val="both"/>
              <w:rPr>
                <w:rFonts w:asciiTheme="majorBidi" w:hAnsiTheme="majorBidi" w:cstheme="majorBidi"/>
                <w:lang w:val="id-ID"/>
              </w:rPr>
            </w:pPr>
            <w:r w:rsidRPr="00797425">
              <w:rPr>
                <w:rFonts w:asciiTheme="majorBidi" w:hAnsiTheme="majorBidi" w:cstheme="majorBidi"/>
                <w:lang w:val="id-ID"/>
              </w:rPr>
              <w:t>:</w:t>
            </w:r>
          </w:p>
          <w:p w:rsidR="008D6E60" w:rsidRPr="00797425" w:rsidRDefault="008D6E60" w:rsidP="008E299E">
            <w:pPr>
              <w:tabs>
                <w:tab w:val="left" w:pos="2552"/>
              </w:tabs>
              <w:spacing w:line="360" w:lineRule="auto"/>
              <w:jc w:val="both"/>
              <w:rPr>
                <w:rFonts w:asciiTheme="majorBidi" w:hAnsiTheme="majorBidi" w:cstheme="majorBidi"/>
                <w:lang w:val="id-ID"/>
              </w:rPr>
            </w:pPr>
            <w:r w:rsidRPr="00797425">
              <w:rPr>
                <w:rFonts w:asciiTheme="majorBidi" w:hAnsiTheme="majorBidi" w:cstheme="majorBidi"/>
                <w:lang w:val="id-ID"/>
              </w:rPr>
              <w:t>:</w:t>
            </w:r>
          </w:p>
          <w:p w:rsidR="008D6E60" w:rsidRPr="00797425" w:rsidRDefault="008D6E60" w:rsidP="008E299E">
            <w:pPr>
              <w:tabs>
                <w:tab w:val="left" w:pos="2552"/>
              </w:tabs>
              <w:spacing w:line="360" w:lineRule="auto"/>
              <w:jc w:val="both"/>
              <w:rPr>
                <w:rFonts w:asciiTheme="majorBidi" w:hAnsiTheme="majorBidi" w:cstheme="majorBidi"/>
                <w:lang w:val="id-ID"/>
              </w:rPr>
            </w:pPr>
            <w:r w:rsidRPr="00797425">
              <w:rPr>
                <w:rFonts w:asciiTheme="majorBidi" w:hAnsiTheme="majorBidi" w:cstheme="majorBidi"/>
                <w:lang w:val="id-ID"/>
              </w:rPr>
              <w:t>:</w:t>
            </w:r>
          </w:p>
          <w:p w:rsidR="008D6E60" w:rsidRPr="00797425" w:rsidRDefault="008D6E60" w:rsidP="008E299E">
            <w:pPr>
              <w:tabs>
                <w:tab w:val="left" w:pos="2552"/>
              </w:tabs>
              <w:spacing w:line="360" w:lineRule="auto"/>
              <w:jc w:val="both"/>
              <w:rPr>
                <w:rFonts w:asciiTheme="majorBidi" w:hAnsiTheme="majorBidi" w:cstheme="majorBidi"/>
                <w:lang w:val="id-ID"/>
              </w:rPr>
            </w:pPr>
            <w:r w:rsidRPr="00797425">
              <w:rPr>
                <w:rFonts w:asciiTheme="majorBidi" w:hAnsiTheme="majorBidi" w:cstheme="majorBidi"/>
                <w:lang w:val="id-ID"/>
              </w:rPr>
              <w:t>:</w:t>
            </w:r>
          </w:p>
        </w:tc>
        <w:tc>
          <w:tcPr>
            <w:tcW w:w="5244" w:type="dxa"/>
          </w:tcPr>
          <w:p w:rsidR="008D6E60" w:rsidRPr="00797425" w:rsidRDefault="008D6E60" w:rsidP="008E299E">
            <w:pPr>
              <w:spacing w:line="360" w:lineRule="auto"/>
              <w:jc w:val="both"/>
              <w:rPr>
                <w:rFonts w:asciiTheme="majorBidi" w:hAnsiTheme="majorBidi" w:cstheme="majorBidi"/>
                <w:lang w:val="id-ID"/>
              </w:rPr>
            </w:pPr>
            <w:r w:rsidRPr="00797425">
              <w:rPr>
                <w:rFonts w:asciiTheme="majorBidi" w:hAnsiTheme="majorBidi" w:cstheme="majorBidi"/>
              </w:rPr>
              <w:t>082640257</w:t>
            </w:r>
          </w:p>
          <w:p w:rsidR="008D6E60" w:rsidRPr="00797425" w:rsidRDefault="008D6E60" w:rsidP="008E299E">
            <w:pPr>
              <w:spacing w:line="360" w:lineRule="auto"/>
              <w:jc w:val="both"/>
              <w:rPr>
                <w:rFonts w:asciiTheme="majorBidi" w:hAnsiTheme="majorBidi" w:cstheme="majorBidi"/>
                <w:b/>
                <w:bCs/>
                <w:lang w:val="id-ID"/>
              </w:rPr>
            </w:pPr>
            <w:r w:rsidRPr="00797425">
              <w:rPr>
                <w:rFonts w:asciiTheme="majorBidi" w:hAnsiTheme="majorBidi" w:cstheme="majorBidi"/>
                <w:lang w:val="id-ID"/>
              </w:rPr>
              <w:t>ANDREY TAULANI VAN JAVA</w:t>
            </w:r>
          </w:p>
          <w:p w:rsidR="008D6E60" w:rsidRPr="00797425" w:rsidRDefault="008D6E60" w:rsidP="008E299E">
            <w:pPr>
              <w:spacing w:line="360" w:lineRule="auto"/>
              <w:jc w:val="both"/>
              <w:rPr>
                <w:rFonts w:asciiTheme="majorBidi" w:hAnsiTheme="majorBidi" w:cstheme="majorBidi"/>
                <w:lang w:val="id-ID"/>
              </w:rPr>
            </w:pPr>
            <w:r>
              <w:rPr>
                <w:rFonts w:asciiTheme="majorBidi" w:hAnsiTheme="majorBidi" w:cstheme="majorBidi"/>
                <w:lang w:val="en-US"/>
              </w:rPr>
              <w:t xml:space="preserve">Miswadi, </w:t>
            </w:r>
            <w:proofErr w:type="gramStart"/>
            <w:r>
              <w:rPr>
                <w:rFonts w:asciiTheme="majorBidi" w:hAnsiTheme="majorBidi" w:cstheme="majorBidi"/>
                <w:lang w:val="en-US"/>
              </w:rPr>
              <w:t>S.Kom.</w:t>
            </w:r>
            <w:r w:rsidRPr="00797425">
              <w:rPr>
                <w:rFonts w:asciiTheme="majorBidi" w:hAnsiTheme="majorBidi" w:cstheme="majorBidi"/>
                <w:lang w:val="id-ID"/>
              </w:rPr>
              <w:t>,</w:t>
            </w:r>
            <w:proofErr w:type="gramEnd"/>
            <w:r w:rsidRPr="00797425">
              <w:rPr>
                <w:rFonts w:asciiTheme="majorBidi" w:hAnsiTheme="majorBidi" w:cstheme="majorBidi"/>
                <w:lang w:val="id-ID"/>
              </w:rPr>
              <w:t xml:space="preserve"> M.Kom.</w:t>
            </w:r>
          </w:p>
          <w:p w:rsidR="008D6E60" w:rsidRPr="00797425" w:rsidRDefault="008D6E60" w:rsidP="008E299E">
            <w:pPr>
              <w:spacing w:line="360" w:lineRule="auto"/>
              <w:jc w:val="both"/>
              <w:rPr>
                <w:rFonts w:asciiTheme="majorBidi" w:hAnsiTheme="majorBidi" w:cstheme="majorBidi"/>
                <w:lang w:val="id-ID"/>
              </w:rPr>
            </w:pPr>
            <w:r w:rsidRPr="00797425">
              <w:rPr>
                <w:rFonts w:asciiTheme="majorBidi" w:hAnsiTheme="majorBidi" w:cstheme="majorBidi"/>
                <w:lang w:val="id-ID"/>
              </w:rPr>
              <w:t>Perancangan Sistem Informasi Akademik Pada STMIK MIC CIKARANG Berbasis Web Menggunakan PHP Dan Database SQL Server 2012</w:t>
            </w:r>
          </w:p>
        </w:tc>
      </w:tr>
    </w:tbl>
    <w:p w:rsidR="008D6E60" w:rsidRPr="00797425" w:rsidRDefault="008D6E60" w:rsidP="008D6E60">
      <w:pPr>
        <w:tabs>
          <w:tab w:val="left" w:pos="2552"/>
        </w:tabs>
        <w:ind w:left="360"/>
        <w:jc w:val="both"/>
        <w:rPr>
          <w:rFonts w:asciiTheme="majorBidi" w:hAnsiTheme="majorBidi" w:cstheme="majorBidi"/>
          <w:lang w:val="id-ID"/>
        </w:rPr>
      </w:pPr>
    </w:p>
    <w:tbl>
      <w:tblPr>
        <w:tblW w:w="80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4"/>
        <w:gridCol w:w="1275"/>
        <w:gridCol w:w="4678"/>
        <w:gridCol w:w="1559"/>
      </w:tblGrid>
      <w:tr w:rsidR="008D6E60" w:rsidRPr="00797425" w:rsidTr="008E299E">
        <w:trPr>
          <w:trHeight w:val="616"/>
        </w:trPr>
        <w:tc>
          <w:tcPr>
            <w:tcW w:w="53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D6E60" w:rsidRPr="00797425" w:rsidRDefault="008D6E60" w:rsidP="008E299E">
            <w:pPr>
              <w:jc w:val="center"/>
              <w:rPr>
                <w:rFonts w:asciiTheme="majorBidi" w:hAnsiTheme="majorBidi" w:cstheme="majorBidi"/>
                <w:b/>
                <w:lang w:val="id-ID"/>
              </w:rPr>
            </w:pPr>
            <w:r w:rsidRPr="00797425">
              <w:rPr>
                <w:rFonts w:asciiTheme="majorBidi" w:hAnsiTheme="majorBidi" w:cstheme="majorBidi"/>
                <w:b/>
                <w:lang w:val="id-ID"/>
              </w:rPr>
              <w:t>No</w:t>
            </w:r>
          </w:p>
        </w:tc>
        <w:tc>
          <w:tcPr>
            <w:tcW w:w="1275"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D6E60" w:rsidRPr="0078361D" w:rsidRDefault="008D6E60" w:rsidP="008E299E">
            <w:pPr>
              <w:ind w:left="-113" w:right="-113"/>
              <w:jc w:val="center"/>
              <w:rPr>
                <w:rFonts w:asciiTheme="majorBidi" w:hAnsiTheme="majorBidi" w:cstheme="majorBidi"/>
                <w:b/>
                <w:lang w:val="id-ID"/>
              </w:rPr>
            </w:pPr>
            <w:r w:rsidRPr="0078361D">
              <w:rPr>
                <w:rFonts w:asciiTheme="majorBidi" w:hAnsiTheme="majorBidi" w:cstheme="majorBidi"/>
                <w:b/>
                <w:lang w:val="id-ID"/>
              </w:rPr>
              <w:t>Tanggal</w:t>
            </w:r>
          </w:p>
          <w:p w:rsidR="008D6E60" w:rsidRPr="0078361D" w:rsidRDefault="008D6E60" w:rsidP="008E299E">
            <w:pPr>
              <w:ind w:left="-113" w:right="-113"/>
              <w:jc w:val="center"/>
              <w:rPr>
                <w:rFonts w:asciiTheme="majorBidi" w:hAnsiTheme="majorBidi" w:cstheme="majorBidi"/>
                <w:b/>
                <w:lang w:val="id-ID"/>
              </w:rPr>
            </w:pPr>
            <w:r w:rsidRPr="0078361D">
              <w:rPr>
                <w:rFonts w:asciiTheme="majorBidi" w:hAnsiTheme="majorBidi" w:cstheme="majorBidi"/>
                <w:b/>
                <w:lang w:val="id-ID"/>
              </w:rPr>
              <w:t>Bimbingan</w:t>
            </w:r>
          </w:p>
        </w:tc>
        <w:tc>
          <w:tcPr>
            <w:tcW w:w="4678"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D6E60" w:rsidRPr="00797425" w:rsidRDefault="008D6E60" w:rsidP="008E299E">
            <w:pPr>
              <w:jc w:val="center"/>
              <w:rPr>
                <w:rFonts w:asciiTheme="majorBidi" w:hAnsiTheme="majorBidi" w:cstheme="majorBidi"/>
                <w:b/>
              </w:rPr>
            </w:pPr>
            <w:r w:rsidRPr="00797425">
              <w:rPr>
                <w:rFonts w:asciiTheme="majorBidi" w:hAnsiTheme="majorBidi" w:cstheme="majorBidi"/>
                <w:b/>
              </w:rPr>
              <w:t>Materi Bimbingan</w:t>
            </w:r>
          </w:p>
        </w:tc>
        <w:tc>
          <w:tcPr>
            <w:tcW w:w="1559"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D6E60" w:rsidRPr="00797425" w:rsidRDefault="008D6E60" w:rsidP="008E299E">
            <w:pPr>
              <w:ind w:left="-170" w:right="-170"/>
              <w:jc w:val="center"/>
              <w:rPr>
                <w:rFonts w:asciiTheme="majorBidi" w:hAnsiTheme="majorBidi" w:cstheme="majorBidi"/>
                <w:b/>
                <w:lang w:val="id-ID"/>
              </w:rPr>
            </w:pPr>
            <w:r w:rsidRPr="00797425">
              <w:rPr>
                <w:rFonts w:asciiTheme="majorBidi" w:hAnsiTheme="majorBidi" w:cstheme="majorBidi"/>
                <w:b/>
                <w:lang w:val="id-ID"/>
              </w:rPr>
              <w:t>Paraf</w:t>
            </w:r>
          </w:p>
          <w:p w:rsidR="008D6E60" w:rsidRPr="00797425" w:rsidRDefault="008D6E60" w:rsidP="008E299E">
            <w:pPr>
              <w:ind w:left="-170" w:right="-170"/>
              <w:jc w:val="center"/>
              <w:rPr>
                <w:rFonts w:asciiTheme="majorBidi" w:hAnsiTheme="majorBidi" w:cstheme="majorBidi"/>
                <w:b/>
                <w:lang w:val="id-ID"/>
              </w:rPr>
            </w:pPr>
            <w:r w:rsidRPr="00797425">
              <w:rPr>
                <w:rFonts w:asciiTheme="majorBidi" w:hAnsiTheme="majorBidi" w:cstheme="majorBidi"/>
                <w:b/>
                <w:lang w:val="id-ID"/>
              </w:rPr>
              <w:t>Pembimbing</w:t>
            </w:r>
          </w:p>
        </w:tc>
      </w:tr>
      <w:tr w:rsidR="008D6E60" w:rsidRPr="00797425" w:rsidTr="008E299E">
        <w:trPr>
          <w:trHeight w:val="324"/>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1.</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386"/>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2.</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407"/>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3.</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413"/>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4.</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418"/>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5.</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410"/>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6.</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406"/>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7.</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r w:rsidR="008D6E60" w:rsidRPr="00797425" w:rsidTr="008E299E">
        <w:trPr>
          <w:trHeight w:val="406"/>
        </w:trPr>
        <w:tc>
          <w:tcPr>
            <w:tcW w:w="534"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r w:rsidRPr="00797425">
              <w:rPr>
                <w:rFonts w:asciiTheme="majorBidi" w:hAnsiTheme="majorBidi" w:cstheme="majorBidi"/>
                <w:lang w:val="id-ID"/>
              </w:rPr>
              <w:t>8.</w:t>
            </w:r>
          </w:p>
        </w:tc>
        <w:tc>
          <w:tcPr>
            <w:tcW w:w="1275"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4678"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8D6E60" w:rsidRPr="00797425" w:rsidRDefault="008D6E60" w:rsidP="008E299E">
            <w:pPr>
              <w:spacing w:before="240" w:after="240"/>
              <w:jc w:val="center"/>
              <w:rPr>
                <w:rFonts w:asciiTheme="majorBidi" w:hAnsiTheme="majorBidi" w:cstheme="majorBidi"/>
                <w:lang w:val="id-ID"/>
              </w:rPr>
            </w:pPr>
          </w:p>
        </w:tc>
      </w:tr>
    </w:tbl>
    <w:p w:rsidR="008D6E60" w:rsidRPr="00797425" w:rsidRDefault="008D6E60" w:rsidP="008D6E60">
      <w:pPr>
        <w:jc w:val="both"/>
        <w:rPr>
          <w:rFonts w:asciiTheme="majorBidi" w:hAnsiTheme="majorBidi" w:cstheme="majorBidi"/>
        </w:rPr>
      </w:pPr>
    </w:p>
    <w:p w:rsidR="008D6E60" w:rsidRDefault="008D6E60" w:rsidP="0041181F">
      <w:pPr>
        <w:spacing w:line="360" w:lineRule="auto"/>
        <w:jc w:val="center"/>
        <w:rPr>
          <w:b/>
          <w:bCs/>
          <w:sz w:val="28"/>
          <w:szCs w:val="28"/>
          <w:lang w:val="en-US"/>
        </w:rPr>
      </w:pPr>
    </w:p>
    <w:p w:rsidR="008D6E60" w:rsidRDefault="008D6E60"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id-ID"/>
        </w:rPr>
      </w:pPr>
      <w:r w:rsidRPr="00C24047">
        <w:rPr>
          <w:b/>
          <w:bCs/>
          <w:sz w:val="28"/>
          <w:szCs w:val="28"/>
          <w:lang w:val="id-ID"/>
        </w:rPr>
        <w:lastRenderedPageBreak/>
        <w:t xml:space="preserve">DAFTAR </w:t>
      </w:r>
      <w:r>
        <w:rPr>
          <w:b/>
          <w:bCs/>
          <w:sz w:val="28"/>
          <w:szCs w:val="28"/>
          <w:lang w:val="id-ID"/>
        </w:rPr>
        <w:t>LAMPIRAN</w:t>
      </w:r>
    </w:p>
    <w:p w:rsidR="0041181F" w:rsidRDefault="0041181F" w:rsidP="0041181F">
      <w:pPr>
        <w:spacing w:line="360" w:lineRule="auto"/>
        <w:jc w:val="center"/>
        <w:rPr>
          <w:b/>
          <w:bCs/>
          <w:sz w:val="28"/>
          <w:szCs w:val="28"/>
          <w:lang w:val="id-ID"/>
        </w:rPr>
      </w:pPr>
    </w:p>
    <w:tbl>
      <w:tblPr>
        <w:tblW w:w="8188" w:type="dxa"/>
        <w:tblInd w:w="-34" w:type="dxa"/>
        <w:tblLook w:val="04A0" w:firstRow="1" w:lastRow="0" w:firstColumn="1" w:lastColumn="0" w:noHBand="0" w:noVBand="1"/>
      </w:tblPr>
      <w:tblGrid>
        <w:gridCol w:w="1149"/>
        <w:gridCol w:w="618"/>
        <w:gridCol w:w="5916"/>
        <w:gridCol w:w="505"/>
      </w:tblGrid>
      <w:tr w:rsidR="0041181F" w:rsidRPr="00C24047" w:rsidTr="0041181F">
        <w:tc>
          <w:tcPr>
            <w:tcW w:w="993" w:type="dxa"/>
            <w:shd w:val="clear" w:color="auto" w:fill="auto"/>
          </w:tcPr>
          <w:p w:rsidR="0041181F" w:rsidRDefault="0041181F" w:rsidP="0041181F">
            <w:pPr>
              <w:pStyle w:val="ListParagraph"/>
              <w:spacing w:line="480" w:lineRule="auto"/>
              <w:ind w:left="0"/>
              <w:rPr>
                <w:lang w:val="id-ID"/>
              </w:rPr>
            </w:pPr>
            <w:r>
              <w:rPr>
                <w:lang w:val="id-ID"/>
              </w:rPr>
              <w:t>Lampiran</w:t>
            </w:r>
          </w:p>
          <w:p w:rsidR="0041181F" w:rsidRDefault="0041181F" w:rsidP="0041181F">
            <w:pPr>
              <w:pStyle w:val="ListParagraph"/>
              <w:spacing w:line="480" w:lineRule="auto"/>
              <w:ind w:left="0"/>
              <w:rPr>
                <w:lang w:val="id-ID"/>
              </w:rPr>
            </w:pPr>
            <w:r>
              <w:rPr>
                <w:lang w:val="id-ID"/>
              </w:rPr>
              <w:t>Lampiran</w:t>
            </w:r>
          </w:p>
          <w:p w:rsidR="0041181F" w:rsidRDefault="0041181F" w:rsidP="0041181F">
            <w:pPr>
              <w:pStyle w:val="ListParagraph"/>
              <w:spacing w:line="480" w:lineRule="auto"/>
              <w:ind w:left="0"/>
              <w:rPr>
                <w:lang w:val="id-ID"/>
              </w:rPr>
            </w:pPr>
            <w:r>
              <w:rPr>
                <w:lang w:val="id-ID"/>
              </w:rPr>
              <w:t>Lampiran</w:t>
            </w:r>
          </w:p>
          <w:p w:rsidR="0041181F" w:rsidRDefault="0041181F" w:rsidP="0041181F">
            <w:pPr>
              <w:pStyle w:val="ListParagraph"/>
              <w:spacing w:line="480" w:lineRule="auto"/>
              <w:ind w:left="0"/>
              <w:rPr>
                <w:lang w:val="id-ID"/>
              </w:rPr>
            </w:pPr>
            <w:r>
              <w:rPr>
                <w:lang w:val="id-ID"/>
              </w:rPr>
              <w:t>Lampiran</w:t>
            </w:r>
          </w:p>
          <w:p w:rsidR="0041181F" w:rsidRDefault="0041181F" w:rsidP="0041181F">
            <w:pPr>
              <w:pStyle w:val="ListParagraph"/>
              <w:spacing w:line="480" w:lineRule="auto"/>
              <w:ind w:left="0"/>
              <w:rPr>
                <w:lang w:val="id-ID"/>
              </w:rPr>
            </w:pPr>
            <w:r>
              <w:rPr>
                <w:lang w:val="id-ID"/>
              </w:rPr>
              <w:t>Lampiran</w:t>
            </w:r>
          </w:p>
          <w:p w:rsidR="0041181F" w:rsidRDefault="0041181F" w:rsidP="0041181F">
            <w:pPr>
              <w:pStyle w:val="ListParagraph"/>
              <w:spacing w:line="480" w:lineRule="auto"/>
              <w:ind w:left="0"/>
              <w:rPr>
                <w:lang w:val="id-ID"/>
              </w:rPr>
            </w:pPr>
            <w:r>
              <w:rPr>
                <w:lang w:val="id-ID"/>
              </w:rPr>
              <w:t>Lampiran</w:t>
            </w:r>
          </w:p>
          <w:p w:rsidR="0041181F" w:rsidRPr="00F4677E" w:rsidRDefault="0041181F" w:rsidP="0041181F">
            <w:pPr>
              <w:pStyle w:val="ListParagraph"/>
              <w:spacing w:line="480" w:lineRule="auto"/>
              <w:ind w:left="0"/>
              <w:rPr>
                <w:lang w:val="id-ID"/>
              </w:rPr>
            </w:pPr>
            <w:r>
              <w:rPr>
                <w:lang w:val="id-ID"/>
              </w:rPr>
              <w:t>Lampiran</w:t>
            </w:r>
            <w:r w:rsidRPr="00F4677E">
              <w:rPr>
                <w:lang w:val="id-ID"/>
              </w:rPr>
              <w:t xml:space="preserve">    </w:t>
            </w:r>
          </w:p>
        </w:tc>
        <w:tc>
          <w:tcPr>
            <w:tcW w:w="636" w:type="dxa"/>
            <w:shd w:val="clear" w:color="auto" w:fill="auto"/>
          </w:tcPr>
          <w:p w:rsidR="0041181F" w:rsidRDefault="0041181F" w:rsidP="0041181F">
            <w:pPr>
              <w:pStyle w:val="ListParagraph"/>
              <w:spacing w:line="480" w:lineRule="auto"/>
              <w:ind w:left="0"/>
              <w:jc w:val="right"/>
              <w:rPr>
                <w:lang w:val="id-ID"/>
              </w:rPr>
            </w:pPr>
            <w:r w:rsidRPr="00F4677E">
              <w:rPr>
                <w:lang w:val="id-ID"/>
              </w:rPr>
              <w:t>1</w:t>
            </w:r>
          </w:p>
          <w:p w:rsidR="0041181F" w:rsidRDefault="0041181F" w:rsidP="0041181F">
            <w:pPr>
              <w:pStyle w:val="ListParagraph"/>
              <w:spacing w:line="480" w:lineRule="auto"/>
              <w:ind w:left="0"/>
              <w:jc w:val="right"/>
              <w:rPr>
                <w:lang w:val="id-ID"/>
              </w:rPr>
            </w:pPr>
            <w:r>
              <w:rPr>
                <w:lang w:val="id-ID"/>
              </w:rPr>
              <w:t>2</w:t>
            </w:r>
          </w:p>
          <w:p w:rsidR="0041181F" w:rsidRDefault="0041181F" w:rsidP="0041181F">
            <w:pPr>
              <w:pStyle w:val="ListParagraph"/>
              <w:spacing w:line="480" w:lineRule="auto"/>
              <w:ind w:left="0"/>
              <w:jc w:val="right"/>
              <w:rPr>
                <w:lang w:val="id-ID"/>
              </w:rPr>
            </w:pPr>
            <w:r>
              <w:rPr>
                <w:lang w:val="id-ID"/>
              </w:rPr>
              <w:t>3</w:t>
            </w:r>
          </w:p>
          <w:p w:rsidR="0041181F" w:rsidRDefault="0041181F" w:rsidP="0041181F">
            <w:pPr>
              <w:pStyle w:val="ListParagraph"/>
              <w:spacing w:line="480" w:lineRule="auto"/>
              <w:ind w:left="0"/>
              <w:jc w:val="right"/>
              <w:rPr>
                <w:lang w:val="id-ID"/>
              </w:rPr>
            </w:pPr>
            <w:r>
              <w:rPr>
                <w:lang w:val="id-ID"/>
              </w:rPr>
              <w:t>4</w:t>
            </w:r>
          </w:p>
          <w:p w:rsidR="0041181F" w:rsidRDefault="0041181F" w:rsidP="0041181F">
            <w:pPr>
              <w:pStyle w:val="ListParagraph"/>
              <w:spacing w:line="480" w:lineRule="auto"/>
              <w:ind w:left="0"/>
              <w:jc w:val="right"/>
              <w:rPr>
                <w:lang w:val="id-ID"/>
              </w:rPr>
            </w:pPr>
            <w:r>
              <w:rPr>
                <w:lang w:val="id-ID"/>
              </w:rPr>
              <w:t>5</w:t>
            </w:r>
          </w:p>
          <w:p w:rsidR="0041181F" w:rsidRDefault="0041181F" w:rsidP="0041181F">
            <w:pPr>
              <w:pStyle w:val="ListParagraph"/>
              <w:spacing w:line="480" w:lineRule="auto"/>
              <w:ind w:left="0"/>
              <w:jc w:val="right"/>
              <w:rPr>
                <w:lang w:val="id-ID"/>
              </w:rPr>
            </w:pPr>
            <w:r>
              <w:rPr>
                <w:lang w:val="id-ID"/>
              </w:rPr>
              <w:t>6</w:t>
            </w:r>
          </w:p>
          <w:p w:rsidR="0041181F" w:rsidRPr="00F4677E" w:rsidRDefault="0041181F" w:rsidP="0041181F">
            <w:pPr>
              <w:pStyle w:val="ListParagraph"/>
              <w:spacing w:line="480" w:lineRule="auto"/>
              <w:ind w:left="0"/>
              <w:jc w:val="right"/>
              <w:rPr>
                <w:lang w:val="id-ID"/>
              </w:rPr>
            </w:pPr>
            <w:r>
              <w:rPr>
                <w:lang w:val="id-ID"/>
              </w:rPr>
              <w:t>7</w:t>
            </w:r>
          </w:p>
        </w:tc>
        <w:tc>
          <w:tcPr>
            <w:tcW w:w="6037" w:type="dxa"/>
            <w:shd w:val="clear" w:color="auto" w:fill="auto"/>
          </w:tcPr>
          <w:p w:rsidR="0041181F" w:rsidRDefault="0041181F" w:rsidP="0041181F">
            <w:pPr>
              <w:pStyle w:val="ListParagraph"/>
              <w:spacing w:line="480" w:lineRule="auto"/>
              <w:ind w:left="0"/>
              <w:rPr>
                <w:lang w:val="id-ID"/>
              </w:rPr>
            </w:pPr>
            <w:r>
              <w:rPr>
                <w:lang w:val="en-US"/>
              </w:rPr>
              <w:t>Listing Program</w:t>
            </w:r>
            <w:r w:rsidRPr="00F4677E">
              <w:rPr>
                <w:lang w:val="id-ID"/>
              </w:rPr>
              <w:t xml:space="preserve">     </w:t>
            </w:r>
            <w:r>
              <w:rPr>
                <w:lang w:val="en-US"/>
              </w:rPr>
              <w:t>……</w:t>
            </w:r>
            <w:r w:rsidRPr="00F4677E">
              <w:rPr>
                <w:lang w:val="id-ID"/>
              </w:rPr>
              <w:t>.................................</w:t>
            </w:r>
            <w:r>
              <w:rPr>
                <w:lang w:val="id-ID"/>
              </w:rPr>
              <w:t>.....................</w:t>
            </w:r>
          </w:p>
          <w:p w:rsidR="0041181F" w:rsidRDefault="0041181F" w:rsidP="0041181F">
            <w:pPr>
              <w:pStyle w:val="ListParagraph"/>
              <w:spacing w:line="480" w:lineRule="auto"/>
              <w:ind w:left="0"/>
              <w:rPr>
                <w:lang w:val="id-ID"/>
              </w:rPr>
            </w:pPr>
            <w:r>
              <w:rPr>
                <w:lang w:val="id-ID"/>
              </w:rPr>
              <w:t>Keterangan Lampiran</w:t>
            </w:r>
            <w:r w:rsidRPr="00F4677E">
              <w:rPr>
                <w:lang w:val="id-ID"/>
              </w:rPr>
              <w:t xml:space="preserve">     .................................</w:t>
            </w:r>
            <w:r>
              <w:rPr>
                <w:lang w:val="id-ID"/>
              </w:rPr>
              <w:t>.....................</w:t>
            </w:r>
          </w:p>
          <w:p w:rsidR="0041181F" w:rsidRDefault="0041181F" w:rsidP="0041181F">
            <w:pPr>
              <w:pStyle w:val="ListParagraph"/>
              <w:spacing w:line="480" w:lineRule="auto"/>
              <w:ind w:left="0"/>
              <w:rPr>
                <w:lang w:val="id-ID"/>
              </w:rPr>
            </w:pPr>
            <w:r>
              <w:rPr>
                <w:lang w:val="id-ID"/>
              </w:rPr>
              <w:t>Keterangan Lampiran</w:t>
            </w:r>
            <w:r w:rsidRPr="00F4677E">
              <w:rPr>
                <w:lang w:val="id-ID"/>
              </w:rPr>
              <w:t xml:space="preserve">     .................................</w:t>
            </w:r>
            <w:r>
              <w:rPr>
                <w:lang w:val="id-ID"/>
              </w:rPr>
              <w:t>.....................</w:t>
            </w:r>
          </w:p>
          <w:p w:rsidR="0041181F" w:rsidRDefault="0041181F" w:rsidP="0041181F">
            <w:pPr>
              <w:pStyle w:val="ListParagraph"/>
              <w:spacing w:line="480" w:lineRule="auto"/>
              <w:ind w:left="0"/>
              <w:rPr>
                <w:lang w:val="id-ID"/>
              </w:rPr>
            </w:pPr>
            <w:r>
              <w:rPr>
                <w:lang w:val="id-ID"/>
              </w:rPr>
              <w:t>Keterangan Lampiran</w:t>
            </w:r>
            <w:r w:rsidRPr="00F4677E">
              <w:rPr>
                <w:lang w:val="id-ID"/>
              </w:rPr>
              <w:t xml:space="preserve">     .................................</w:t>
            </w:r>
            <w:r>
              <w:rPr>
                <w:lang w:val="id-ID"/>
              </w:rPr>
              <w:t>.....................</w:t>
            </w:r>
          </w:p>
          <w:p w:rsidR="0041181F" w:rsidRDefault="0041181F" w:rsidP="0041181F">
            <w:pPr>
              <w:pStyle w:val="ListParagraph"/>
              <w:spacing w:line="480" w:lineRule="auto"/>
              <w:ind w:left="0"/>
              <w:rPr>
                <w:lang w:val="id-ID"/>
              </w:rPr>
            </w:pPr>
            <w:r>
              <w:rPr>
                <w:lang w:val="id-ID"/>
              </w:rPr>
              <w:t>Keterangan Lampiran</w:t>
            </w:r>
            <w:r w:rsidRPr="00F4677E">
              <w:rPr>
                <w:lang w:val="id-ID"/>
              </w:rPr>
              <w:t xml:space="preserve">     .................................</w:t>
            </w:r>
            <w:r>
              <w:rPr>
                <w:lang w:val="id-ID"/>
              </w:rPr>
              <w:t>.....................</w:t>
            </w:r>
          </w:p>
          <w:p w:rsidR="0041181F" w:rsidRDefault="0041181F" w:rsidP="0041181F">
            <w:pPr>
              <w:pStyle w:val="ListParagraph"/>
              <w:spacing w:line="480" w:lineRule="auto"/>
              <w:ind w:left="0"/>
              <w:rPr>
                <w:lang w:val="id-ID"/>
              </w:rPr>
            </w:pPr>
            <w:r>
              <w:rPr>
                <w:lang w:val="id-ID"/>
              </w:rPr>
              <w:t>Keterangan Lampiran</w:t>
            </w:r>
            <w:r w:rsidRPr="00F4677E">
              <w:rPr>
                <w:lang w:val="id-ID"/>
              </w:rPr>
              <w:t xml:space="preserve">     .................................</w:t>
            </w:r>
            <w:r>
              <w:rPr>
                <w:lang w:val="id-ID"/>
              </w:rPr>
              <w:t>.....................</w:t>
            </w:r>
          </w:p>
          <w:p w:rsidR="0041181F" w:rsidRDefault="0041181F" w:rsidP="0041181F">
            <w:pPr>
              <w:pStyle w:val="ListParagraph"/>
              <w:spacing w:line="480" w:lineRule="auto"/>
              <w:ind w:left="0"/>
              <w:rPr>
                <w:lang w:val="id-ID"/>
              </w:rPr>
            </w:pPr>
            <w:r>
              <w:rPr>
                <w:lang w:val="id-ID"/>
              </w:rPr>
              <w:t>Keterangan Lampiran</w:t>
            </w:r>
            <w:r w:rsidRPr="00F4677E">
              <w:rPr>
                <w:lang w:val="id-ID"/>
              </w:rPr>
              <w:t xml:space="preserve">     .................................</w:t>
            </w:r>
            <w:r>
              <w:rPr>
                <w:lang w:val="id-ID"/>
              </w:rPr>
              <w:t>.....................</w:t>
            </w:r>
          </w:p>
          <w:p w:rsidR="0041181F" w:rsidRPr="00F4677E" w:rsidRDefault="0041181F" w:rsidP="0041181F">
            <w:pPr>
              <w:pStyle w:val="ListParagraph"/>
              <w:spacing w:line="480" w:lineRule="auto"/>
              <w:ind w:left="0"/>
              <w:rPr>
                <w:lang w:val="id-ID"/>
              </w:rPr>
            </w:pPr>
          </w:p>
        </w:tc>
        <w:tc>
          <w:tcPr>
            <w:tcW w:w="522" w:type="dxa"/>
            <w:shd w:val="clear" w:color="auto" w:fill="auto"/>
          </w:tcPr>
          <w:p w:rsidR="0041181F" w:rsidRPr="00F4677E" w:rsidRDefault="0041181F" w:rsidP="0041181F">
            <w:pPr>
              <w:spacing w:line="480" w:lineRule="auto"/>
              <w:jc w:val="right"/>
              <w:rPr>
                <w:lang w:val="en-US"/>
              </w:rPr>
            </w:pPr>
          </w:p>
        </w:tc>
      </w:tr>
    </w:tbl>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Default="0041181F" w:rsidP="0041181F">
      <w:pPr>
        <w:spacing w:line="360" w:lineRule="auto"/>
        <w:jc w:val="center"/>
        <w:rPr>
          <w:b/>
          <w:bCs/>
          <w:sz w:val="28"/>
          <w:szCs w:val="28"/>
          <w:lang w:val="en-US"/>
        </w:rPr>
      </w:pPr>
    </w:p>
    <w:p w:rsidR="0041181F" w:rsidRPr="0041181F" w:rsidRDefault="0041181F" w:rsidP="0041181F">
      <w:pPr>
        <w:spacing w:line="360" w:lineRule="auto"/>
        <w:rPr>
          <w:bCs/>
          <w:lang w:val="en-US"/>
        </w:rPr>
      </w:pPr>
      <w:r w:rsidRPr="0041181F">
        <w:rPr>
          <w:bCs/>
          <w:lang w:val="en-US"/>
        </w:rPr>
        <w:lastRenderedPageBreak/>
        <w:t xml:space="preserve">Lampiran </w:t>
      </w:r>
      <w:proofErr w:type="gramStart"/>
      <w:r w:rsidRPr="0041181F">
        <w:rPr>
          <w:bCs/>
          <w:lang w:val="en-US"/>
        </w:rPr>
        <w:t>1 :</w:t>
      </w:r>
      <w:proofErr w:type="gramEnd"/>
      <w:r w:rsidRPr="0041181F">
        <w:rPr>
          <w:bCs/>
          <w:lang w:val="id-ID"/>
        </w:rPr>
        <w:t xml:space="preserve"> </w:t>
      </w:r>
      <w:r w:rsidRPr="0041181F">
        <w:rPr>
          <w:bCs/>
          <w:lang w:val="en-US"/>
        </w:rPr>
        <w:t>Listing Program</w:t>
      </w:r>
    </w:p>
    <w:p w:rsidR="0041181F" w:rsidRDefault="0041181F" w:rsidP="0041181F">
      <w:pPr>
        <w:spacing w:line="360" w:lineRule="auto"/>
        <w:jc w:val="center"/>
        <w:rPr>
          <w:b/>
          <w:bCs/>
          <w:sz w:val="28"/>
          <w:szCs w:val="28"/>
          <w:lang w:val="id-ID"/>
        </w:rPr>
      </w:pPr>
    </w:p>
    <w:p w:rsidR="0041181F" w:rsidRDefault="0041181F" w:rsidP="0041181F">
      <w:pPr>
        <w:spacing w:line="360" w:lineRule="auto"/>
        <w:jc w:val="both"/>
        <w:rPr>
          <w:b/>
          <w:bCs/>
          <w:lang w:val="id-ID"/>
        </w:rPr>
      </w:pPr>
      <w:r>
        <w:rPr>
          <w:b/>
          <w:bCs/>
          <w:lang w:val="id-ID"/>
        </w:rPr>
        <w:t>Form Utama</w:t>
      </w:r>
    </w:p>
    <w:p w:rsidR="0041181F" w:rsidRDefault="0041181F" w:rsidP="0041181F">
      <w:pPr>
        <w:spacing w:line="360" w:lineRule="auto"/>
        <w:jc w:val="both"/>
        <w:rPr>
          <w:lang w:val="id-ID"/>
        </w:rPr>
      </w:pPr>
    </w:p>
    <w:p w:rsidR="0041181F" w:rsidRPr="00586D3B" w:rsidRDefault="0041181F" w:rsidP="0041181F">
      <w:pPr>
        <w:spacing w:line="360" w:lineRule="auto"/>
        <w:jc w:val="both"/>
        <w:rPr>
          <w:lang w:val="id-ID"/>
        </w:rPr>
      </w:pPr>
      <w:r w:rsidRPr="00586D3B">
        <w:rPr>
          <w:lang w:val="id-ID"/>
        </w:rPr>
        <w:t>Private Sub MDIForm_Load()</w:t>
      </w:r>
    </w:p>
    <w:p w:rsidR="0041181F" w:rsidRPr="00586D3B" w:rsidRDefault="0041181F" w:rsidP="0041181F">
      <w:pPr>
        <w:spacing w:line="360" w:lineRule="auto"/>
        <w:jc w:val="both"/>
        <w:rPr>
          <w:lang w:val="id-ID"/>
        </w:rPr>
      </w:pPr>
      <w:r w:rsidRPr="00586D3B">
        <w:rPr>
          <w:lang w:val="id-ID"/>
        </w:rPr>
        <w:t>On Error GoTo PenangananError</w:t>
      </w:r>
    </w:p>
    <w:p w:rsidR="0041181F" w:rsidRPr="00586D3B" w:rsidRDefault="0041181F" w:rsidP="0041181F">
      <w:pPr>
        <w:spacing w:line="360" w:lineRule="auto"/>
        <w:jc w:val="both"/>
        <w:rPr>
          <w:lang w:val="id-ID"/>
        </w:rPr>
      </w:pPr>
      <w:r w:rsidRPr="00586D3B">
        <w:rPr>
          <w:lang w:val="id-ID"/>
        </w:rPr>
        <w:t>ConnectionString = "Provider=Microsoft.Jet.OLEDB.4.0;Data Source=" &amp; App.Path &amp; "\SPONILAI.mdb;Persist Security Info=False"</w:t>
      </w:r>
    </w:p>
    <w:p w:rsidR="0041181F" w:rsidRPr="00586D3B" w:rsidRDefault="0041181F" w:rsidP="0041181F">
      <w:pPr>
        <w:spacing w:line="360" w:lineRule="auto"/>
        <w:jc w:val="both"/>
        <w:rPr>
          <w:lang w:val="id-ID"/>
        </w:rPr>
      </w:pPr>
      <w:r w:rsidRPr="00586D3B">
        <w:rPr>
          <w:lang w:val="id-ID"/>
        </w:rPr>
        <w:t xml:space="preserve">    KoneksiDB.Open ConnectionString</w:t>
      </w:r>
    </w:p>
    <w:p w:rsidR="0041181F" w:rsidRPr="00586D3B" w:rsidRDefault="0041181F" w:rsidP="0041181F">
      <w:pPr>
        <w:spacing w:line="360" w:lineRule="auto"/>
        <w:jc w:val="both"/>
        <w:rPr>
          <w:lang w:val="id-ID"/>
        </w:rPr>
      </w:pPr>
      <w:r w:rsidRPr="00586D3B">
        <w:rPr>
          <w:lang w:val="id-ID"/>
        </w:rPr>
        <w:t>Exit Sub</w:t>
      </w:r>
    </w:p>
    <w:p w:rsidR="0041181F" w:rsidRPr="00586D3B" w:rsidRDefault="0041181F" w:rsidP="0041181F">
      <w:pPr>
        <w:spacing w:line="360" w:lineRule="auto"/>
        <w:jc w:val="both"/>
        <w:rPr>
          <w:lang w:val="id-ID"/>
        </w:rPr>
      </w:pPr>
      <w:r w:rsidRPr="00586D3B">
        <w:rPr>
          <w:lang w:val="id-ID"/>
        </w:rPr>
        <w:t>PenangananError:</w:t>
      </w:r>
    </w:p>
    <w:p w:rsidR="0041181F" w:rsidRPr="00586D3B" w:rsidRDefault="0041181F" w:rsidP="0041181F">
      <w:pPr>
        <w:spacing w:line="360" w:lineRule="auto"/>
        <w:jc w:val="both"/>
        <w:rPr>
          <w:lang w:val="id-ID"/>
        </w:rPr>
      </w:pPr>
      <w:r w:rsidRPr="00586D3B">
        <w:rPr>
          <w:lang w:val="id-ID"/>
        </w:rPr>
        <w:t xml:space="preserve">    MsgBox "KoneksiDB ke database gagal, program dihentikan"</w:t>
      </w:r>
    </w:p>
    <w:p w:rsidR="0041181F" w:rsidRPr="00586D3B" w:rsidRDefault="0041181F" w:rsidP="0041181F">
      <w:pPr>
        <w:spacing w:line="360" w:lineRule="auto"/>
        <w:jc w:val="both"/>
        <w:rPr>
          <w:lang w:val="id-ID"/>
        </w:rPr>
      </w:pPr>
      <w:r w:rsidRPr="00586D3B">
        <w:rPr>
          <w:lang w:val="id-ID"/>
        </w:rPr>
        <w:t xml:space="preserve">    End</w:t>
      </w:r>
    </w:p>
    <w:p w:rsidR="0041181F" w:rsidRPr="00586D3B" w:rsidRDefault="0041181F" w:rsidP="0041181F">
      <w:pPr>
        <w:spacing w:line="360" w:lineRule="auto"/>
        <w:jc w:val="both"/>
        <w:rPr>
          <w:lang w:val="id-ID"/>
        </w:rPr>
      </w:pPr>
      <w:r w:rsidRPr="00586D3B">
        <w:rPr>
          <w:lang w:val="id-ID"/>
        </w:rPr>
        <w:t>End Sub</w:t>
      </w:r>
    </w:p>
    <w:p w:rsidR="0041181F" w:rsidRPr="00586D3B" w:rsidRDefault="0041181F" w:rsidP="0041181F">
      <w:pPr>
        <w:spacing w:line="360" w:lineRule="auto"/>
        <w:jc w:val="both"/>
        <w:rPr>
          <w:lang w:val="id-ID"/>
        </w:rPr>
      </w:pPr>
    </w:p>
    <w:p w:rsidR="0041181F" w:rsidRPr="00586D3B" w:rsidRDefault="0041181F" w:rsidP="0041181F">
      <w:pPr>
        <w:spacing w:line="360" w:lineRule="auto"/>
        <w:jc w:val="both"/>
        <w:rPr>
          <w:lang w:val="id-ID"/>
        </w:rPr>
      </w:pPr>
      <w:r w:rsidRPr="00586D3B">
        <w:rPr>
          <w:lang w:val="id-ID"/>
        </w:rPr>
        <w:t>Private Sub menMataPelajaran_Click()</w:t>
      </w:r>
    </w:p>
    <w:p w:rsidR="0041181F" w:rsidRPr="00586D3B" w:rsidRDefault="0041181F" w:rsidP="0041181F">
      <w:pPr>
        <w:spacing w:line="360" w:lineRule="auto"/>
        <w:jc w:val="both"/>
        <w:rPr>
          <w:lang w:val="id-ID"/>
        </w:rPr>
      </w:pPr>
      <w:r w:rsidRPr="00586D3B">
        <w:rPr>
          <w:lang w:val="id-ID"/>
        </w:rPr>
        <w:t xml:space="preserve">    FormCetakLapDataMapel.Show</w:t>
      </w:r>
    </w:p>
    <w:p w:rsidR="0041181F" w:rsidRPr="00586D3B" w:rsidRDefault="0041181F" w:rsidP="0041181F">
      <w:pPr>
        <w:spacing w:line="360" w:lineRule="auto"/>
        <w:jc w:val="both"/>
        <w:rPr>
          <w:lang w:val="id-ID"/>
        </w:rPr>
      </w:pPr>
      <w:r w:rsidRPr="00586D3B">
        <w:rPr>
          <w:lang w:val="id-ID"/>
        </w:rPr>
        <w:t>End Sub</w:t>
      </w:r>
    </w:p>
    <w:p w:rsidR="0041181F" w:rsidRPr="00586D3B" w:rsidRDefault="0041181F" w:rsidP="0041181F">
      <w:pPr>
        <w:spacing w:line="360" w:lineRule="auto"/>
        <w:jc w:val="both"/>
        <w:rPr>
          <w:lang w:val="id-ID"/>
        </w:rPr>
      </w:pPr>
    </w:p>
    <w:p w:rsidR="0041181F" w:rsidRPr="00586D3B" w:rsidRDefault="0041181F" w:rsidP="0041181F">
      <w:pPr>
        <w:spacing w:line="360" w:lineRule="auto"/>
        <w:jc w:val="both"/>
        <w:rPr>
          <w:lang w:val="id-ID"/>
        </w:rPr>
      </w:pPr>
      <w:r w:rsidRPr="00586D3B">
        <w:rPr>
          <w:lang w:val="id-ID"/>
        </w:rPr>
        <w:t>Private Sub menuBackUp_Click()</w:t>
      </w:r>
    </w:p>
    <w:p w:rsidR="0041181F" w:rsidRPr="00586D3B" w:rsidRDefault="0041181F" w:rsidP="0041181F">
      <w:pPr>
        <w:spacing w:line="360" w:lineRule="auto"/>
        <w:jc w:val="both"/>
        <w:rPr>
          <w:lang w:val="id-ID"/>
        </w:rPr>
      </w:pPr>
      <w:r w:rsidRPr="00586D3B">
        <w:rPr>
          <w:lang w:val="id-ID"/>
        </w:rPr>
        <w:t xml:space="preserve">    FormBackUp.Show</w:t>
      </w:r>
    </w:p>
    <w:p w:rsidR="0041181F" w:rsidRPr="00586D3B" w:rsidRDefault="0041181F" w:rsidP="0041181F">
      <w:pPr>
        <w:spacing w:line="360" w:lineRule="auto"/>
        <w:jc w:val="both"/>
        <w:rPr>
          <w:lang w:val="id-ID"/>
        </w:rPr>
      </w:pPr>
      <w:r w:rsidRPr="00586D3B">
        <w:rPr>
          <w:lang w:val="id-ID"/>
        </w:rPr>
        <w:t>End Sub</w:t>
      </w:r>
    </w:p>
    <w:p w:rsidR="0041181F" w:rsidRPr="00586D3B" w:rsidRDefault="0041181F" w:rsidP="0041181F">
      <w:pPr>
        <w:spacing w:line="360" w:lineRule="auto"/>
        <w:jc w:val="both"/>
        <w:rPr>
          <w:lang w:val="id-ID"/>
        </w:rPr>
      </w:pPr>
    </w:p>
    <w:p w:rsidR="0041181F" w:rsidRPr="00586D3B" w:rsidRDefault="0041181F" w:rsidP="0041181F">
      <w:pPr>
        <w:spacing w:line="360" w:lineRule="auto"/>
        <w:jc w:val="both"/>
        <w:rPr>
          <w:lang w:val="id-ID"/>
        </w:rPr>
      </w:pPr>
      <w:r w:rsidRPr="00586D3B">
        <w:rPr>
          <w:lang w:val="id-ID"/>
        </w:rPr>
        <w:t>Private Sub menuEmptyTable_Click()</w:t>
      </w:r>
    </w:p>
    <w:p w:rsidR="0041181F" w:rsidRPr="00586D3B" w:rsidRDefault="0041181F" w:rsidP="0041181F">
      <w:pPr>
        <w:spacing w:line="360" w:lineRule="auto"/>
        <w:jc w:val="both"/>
        <w:rPr>
          <w:lang w:val="id-ID"/>
        </w:rPr>
      </w:pPr>
      <w:r w:rsidRPr="00586D3B">
        <w:rPr>
          <w:lang w:val="id-ID"/>
        </w:rPr>
        <w:t xml:space="preserve">    FormEmptyTable.Show</w:t>
      </w:r>
    </w:p>
    <w:p w:rsidR="0041181F" w:rsidRPr="00586D3B" w:rsidRDefault="0041181F" w:rsidP="0041181F">
      <w:pPr>
        <w:spacing w:line="360" w:lineRule="auto"/>
        <w:jc w:val="both"/>
        <w:rPr>
          <w:lang w:val="id-ID"/>
        </w:rPr>
      </w:pPr>
      <w:r w:rsidRPr="00586D3B">
        <w:rPr>
          <w:lang w:val="id-ID"/>
        </w:rPr>
        <w:t>End Sub</w:t>
      </w:r>
    </w:p>
    <w:p w:rsidR="0041181F" w:rsidRPr="00586D3B" w:rsidRDefault="0041181F" w:rsidP="0041181F">
      <w:pPr>
        <w:spacing w:line="360" w:lineRule="auto"/>
        <w:jc w:val="both"/>
        <w:rPr>
          <w:lang w:val="id-ID"/>
        </w:rPr>
      </w:pPr>
    </w:p>
    <w:p w:rsidR="0041181F" w:rsidRPr="00586D3B" w:rsidRDefault="0041181F" w:rsidP="0041181F">
      <w:pPr>
        <w:spacing w:line="360" w:lineRule="auto"/>
        <w:jc w:val="both"/>
        <w:rPr>
          <w:lang w:val="id-ID"/>
        </w:rPr>
      </w:pPr>
      <w:r w:rsidRPr="00586D3B">
        <w:rPr>
          <w:lang w:val="id-ID"/>
        </w:rPr>
        <w:t>Private Sub menuGuru_Click()</w:t>
      </w:r>
    </w:p>
    <w:p w:rsidR="0041181F" w:rsidRPr="00586D3B" w:rsidRDefault="0041181F" w:rsidP="0041181F">
      <w:pPr>
        <w:spacing w:line="360" w:lineRule="auto"/>
        <w:jc w:val="both"/>
        <w:rPr>
          <w:lang w:val="id-ID"/>
        </w:rPr>
      </w:pPr>
      <w:r w:rsidRPr="00586D3B">
        <w:rPr>
          <w:lang w:val="id-ID"/>
        </w:rPr>
        <w:t xml:space="preserve">    FormEntryGuru.Show</w:t>
      </w:r>
    </w:p>
    <w:p w:rsidR="0041181F" w:rsidRPr="00586D3B" w:rsidRDefault="0041181F" w:rsidP="0041181F">
      <w:pPr>
        <w:spacing w:line="360" w:lineRule="auto"/>
        <w:jc w:val="both"/>
        <w:rPr>
          <w:lang w:val="id-ID"/>
        </w:rPr>
      </w:pPr>
      <w:r w:rsidRPr="00586D3B">
        <w:rPr>
          <w:lang w:val="id-ID"/>
        </w:rPr>
        <w:t>End Sub</w:t>
      </w:r>
    </w:p>
    <w:p w:rsidR="0041181F" w:rsidRPr="00586D3B" w:rsidRDefault="0041181F" w:rsidP="0041181F">
      <w:pPr>
        <w:spacing w:line="360" w:lineRule="auto"/>
        <w:jc w:val="both"/>
        <w:rPr>
          <w:lang w:val="id-ID"/>
        </w:rPr>
      </w:pPr>
      <w:r w:rsidRPr="00586D3B">
        <w:rPr>
          <w:lang w:val="id-ID"/>
        </w:rPr>
        <w:t>Private Sub menuKenaikan_Click()</w:t>
      </w:r>
    </w:p>
    <w:p w:rsidR="0041181F" w:rsidRPr="00586D3B" w:rsidRDefault="0041181F" w:rsidP="0041181F">
      <w:pPr>
        <w:spacing w:line="360" w:lineRule="auto"/>
        <w:jc w:val="both"/>
        <w:rPr>
          <w:lang w:val="id-ID"/>
        </w:rPr>
      </w:pPr>
      <w:r w:rsidRPr="00586D3B">
        <w:rPr>
          <w:lang w:val="id-ID"/>
        </w:rPr>
        <w:lastRenderedPageBreak/>
        <w:t xml:space="preserve">    FormEntryKenaikan.Show</w:t>
      </w:r>
    </w:p>
    <w:p w:rsidR="0041181F" w:rsidRPr="00586D3B" w:rsidRDefault="0041181F" w:rsidP="0041181F">
      <w:pPr>
        <w:spacing w:line="360" w:lineRule="auto"/>
        <w:jc w:val="both"/>
        <w:rPr>
          <w:lang w:val="id-ID"/>
        </w:rPr>
      </w:pPr>
      <w:r w:rsidRPr="00586D3B">
        <w:rPr>
          <w:lang w:val="id-ID"/>
        </w:rPr>
        <w:t>End Sub</w:t>
      </w:r>
    </w:p>
    <w:p w:rsidR="0041181F" w:rsidRPr="00586D3B" w:rsidRDefault="0041181F" w:rsidP="0041181F">
      <w:pPr>
        <w:spacing w:line="360" w:lineRule="auto"/>
        <w:jc w:val="both"/>
        <w:rPr>
          <w:lang w:val="id-ID"/>
        </w:rPr>
      </w:pPr>
    </w:p>
    <w:p w:rsidR="0041181F" w:rsidRPr="00586D3B" w:rsidRDefault="0041181F" w:rsidP="0041181F">
      <w:pPr>
        <w:spacing w:line="360" w:lineRule="auto"/>
        <w:jc w:val="both"/>
        <w:rPr>
          <w:lang w:val="id-ID"/>
        </w:rPr>
      </w:pPr>
      <w:r w:rsidRPr="00586D3B">
        <w:rPr>
          <w:lang w:val="id-ID"/>
        </w:rPr>
        <w:t>Private Sub menuLapGuru_Click()</w:t>
      </w:r>
    </w:p>
    <w:p w:rsidR="0041181F" w:rsidRPr="00586D3B" w:rsidRDefault="0041181F" w:rsidP="0041181F">
      <w:pPr>
        <w:spacing w:line="360" w:lineRule="auto"/>
        <w:jc w:val="both"/>
        <w:rPr>
          <w:lang w:val="id-ID"/>
        </w:rPr>
      </w:pPr>
      <w:r w:rsidRPr="00586D3B">
        <w:rPr>
          <w:lang w:val="id-ID"/>
        </w:rPr>
        <w:t xml:space="preserve">    FormCetakLapDataGuru.Show</w:t>
      </w:r>
    </w:p>
    <w:p w:rsidR="0041181F" w:rsidRPr="00586D3B" w:rsidRDefault="0041181F" w:rsidP="0041181F">
      <w:pPr>
        <w:spacing w:line="360" w:lineRule="auto"/>
        <w:jc w:val="both"/>
        <w:rPr>
          <w:lang w:val="id-ID"/>
        </w:rPr>
      </w:pPr>
      <w:r w:rsidRPr="00586D3B">
        <w:rPr>
          <w:lang w:val="id-ID"/>
        </w:rPr>
        <w:t>End Sub</w:t>
      </w:r>
    </w:p>
    <w:p w:rsidR="0041181F" w:rsidRPr="00586D3B" w:rsidRDefault="0041181F" w:rsidP="0041181F">
      <w:pPr>
        <w:spacing w:line="360" w:lineRule="auto"/>
        <w:jc w:val="both"/>
        <w:rPr>
          <w:lang w:val="id-ID"/>
        </w:rPr>
      </w:pPr>
    </w:p>
    <w:p w:rsidR="0041181F" w:rsidRPr="00586D3B" w:rsidRDefault="0041181F" w:rsidP="0041181F">
      <w:pPr>
        <w:spacing w:line="360" w:lineRule="auto"/>
        <w:jc w:val="both"/>
        <w:rPr>
          <w:lang w:val="id-ID"/>
        </w:rPr>
      </w:pPr>
      <w:r w:rsidRPr="00586D3B">
        <w:rPr>
          <w:lang w:val="id-ID"/>
        </w:rPr>
        <w:t>Private Sub menuLapSiswa_Click()</w:t>
      </w:r>
    </w:p>
    <w:p w:rsidR="0041181F" w:rsidRPr="00586D3B" w:rsidRDefault="0041181F" w:rsidP="0041181F">
      <w:pPr>
        <w:spacing w:line="360" w:lineRule="auto"/>
        <w:jc w:val="both"/>
        <w:rPr>
          <w:lang w:val="id-ID"/>
        </w:rPr>
      </w:pPr>
      <w:r w:rsidRPr="00586D3B">
        <w:rPr>
          <w:lang w:val="id-ID"/>
        </w:rPr>
        <w:t xml:space="preserve">    FormCetakLapDataSiswa.Show</w:t>
      </w:r>
    </w:p>
    <w:p w:rsidR="0041181F" w:rsidRPr="00586D3B" w:rsidRDefault="0041181F" w:rsidP="0041181F">
      <w:pPr>
        <w:spacing w:line="360" w:lineRule="auto"/>
        <w:jc w:val="both"/>
        <w:rPr>
          <w:lang w:val="id-ID"/>
        </w:rPr>
      </w:pPr>
      <w:r w:rsidRPr="00586D3B">
        <w:rPr>
          <w:lang w:val="id-ID"/>
        </w:rPr>
        <w:t>End Sub</w:t>
      </w:r>
    </w:p>
    <w:p w:rsidR="0041181F" w:rsidRPr="00586D3B" w:rsidRDefault="0041181F" w:rsidP="0041181F">
      <w:pPr>
        <w:spacing w:line="360" w:lineRule="auto"/>
        <w:jc w:val="both"/>
        <w:rPr>
          <w:lang w:val="id-ID"/>
        </w:rPr>
      </w:pPr>
    </w:p>
    <w:p w:rsidR="0041181F" w:rsidRPr="00586D3B" w:rsidRDefault="0041181F" w:rsidP="0041181F">
      <w:pPr>
        <w:spacing w:line="360" w:lineRule="auto"/>
        <w:jc w:val="both"/>
        <w:rPr>
          <w:lang w:val="id-ID"/>
        </w:rPr>
      </w:pPr>
      <w:r w:rsidRPr="00586D3B">
        <w:rPr>
          <w:lang w:val="id-ID"/>
        </w:rPr>
        <w:t>End Sub</w:t>
      </w:r>
    </w:p>
    <w:p w:rsidR="0041181F" w:rsidRPr="00586D3B" w:rsidRDefault="0041181F" w:rsidP="0041181F">
      <w:pPr>
        <w:spacing w:line="360" w:lineRule="auto"/>
        <w:jc w:val="both"/>
        <w:rPr>
          <w:lang w:val="id-ID"/>
        </w:rPr>
      </w:pPr>
    </w:p>
    <w:p w:rsidR="0041181F" w:rsidRPr="00586D3B" w:rsidRDefault="0041181F" w:rsidP="0041181F">
      <w:pPr>
        <w:spacing w:line="360" w:lineRule="auto"/>
        <w:jc w:val="both"/>
        <w:rPr>
          <w:lang w:val="id-ID"/>
        </w:rPr>
      </w:pPr>
      <w:r w:rsidRPr="00586D3B">
        <w:rPr>
          <w:lang w:val="id-ID"/>
        </w:rPr>
        <w:t>Private Sub menuSiswa_Click()</w:t>
      </w:r>
    </w:p>
    <w:p w:rsidR="0041181F" w:rsidRPr="00586D3B" w:rsidRDefault="0041181F" w:rsidP="0041181F">
      <w:pPr>
        <w:spacing w:line="360" w:lineRule="auto"/>
        <w:jc w:val="both"/>
        <w:rPr>
          <w:lang w:val="id-ID"/>
        </w:rPr>
      </w:pPr>
      <w:r w:rsidRPr="00586D3B">
        <w:rPr>
          <w:lang w:val="id-ID"/>
        </w:rPr>
        <w:t xml:space="preserve">    FormEntrySiswa.Show</w:t>
      </w:r>
    </w:p>
    <w:p w:rsidR="0041181F" w:rsidRDefault="0041181F" w:rsidP="0041181F">
      <w:pPr>
        <w:spacing w:line="360" w:lineRule="auto"/>
        <w:jc w:val="both"/>
        <w:rPr>
          <w:lang w:val="id-ID"/>
        </w:rPr>
      </w:pPr>
      <w:r w:rsidRPr="00586D3B">
        <w:rPr>
          <w:lang w:val="id-ID"/>
        </w:rPr>
        <w:t>End Sub</w:t>
      </w:r>
    </w:p>
    <w:p w:rsidR="0041181F" w:rsidRDefault="0041181F" w:rsidP="0041181F">
      <w:pPr>
        <w:spacing w:line="360" w:lineRule="auto"/>
        <w:jc w:val="both"/>
        <w:rPr>
          <w:lang w:val="id-ID"/>
        </w:rPr>
      </w:pPr>
    </w:p>
    <w:p w:rsidR="0041181F" w:rsidRDefault="0041181F" w:rsidP="0041181F">
      <w:pPr>
        <w:spacing w:line="360" w:lineRule="auto"/>
        <w:jc w:val="both"/>
        <w:rPr>
          <w:b/>
          <w:bCs/>
          <w:lang w:val="id-ID"/>
        </w:rPr>
      </w:pPr>
      <w:r>
        <w:rPr>
          <w:b/>
          <w:bCs/>
          <w:lang w:val="id-ID"/>
        </w:rPr>
        <w:t>Form Login</w:t>
      </w:r>
    </w:p>
    <w:p w:rsidR="0041181F" w:rsidRDefault="0041181F" w:rsidP="0041181F">
      <w:pPr>
        <w:spacing w:line="360" w:lineRule="auto"/>
        <w:jc w:val="both"/>
        <w:rPr>
          <w:b/>
          <w:bCs/>
          <w:lang w:val="id-ID"/>
        </w:rPr>
      </w:pPr>
    </w:p>
    <w:p w:rsidR="0041181F" w:rsidRPr="00586D3B" w:rsidRDefault="0041181F" w:rsidP="0041181F">
      <w:pPr>
        <w:spacing w:line="360" w:lineRule="auto"/>
        <w:jc w:val="both"/>
        <w:rPr>
          <w:lang w:val="id-ID"/>
        </w:rPr>
      </w:pPr>
      <w:r w:rsidRPr="00586D3B">
        <w:rPr>
          <w:lang w:val="id-ID"/>
        </w:rPr>
        <w:t>Option Explicit</w:t>
      </w:r>
    </w:p>
    <w:p w:rsidR="0041181F" w:rsidRPr="00586D3B" w:rsidRDefault="0041181F" w:rsidP="0041181F">
      <w:pPr>
        <w:spacing w:line="360" w:lineRule="auto"/>
        <w:jc w:val="both"/>
        <w:rPr>
          <w:lang w:val="id-ID"/>
        </w:rPr>
      </w:pPr>
      <w:r w:rsidRPr="00586D3B">
        <w:rPr>
          <w:lang w:val="id-ID"/>
        </w:rPr>
        <w:t>Public LoginSucceeded As Boolean</w:t>
      </w:r>
    </w:p>
    <w:p w:rsidR="0041181F" w:rsidRPr="00586D3B" w:rsidRDefault="0041181F" w:rsidP="0041181F">
      <w:pPr>
        <w:spacing w:line="360" w:lineRule="auto"/>
        <w:jc w:val="both"/>
        <w:rPr>
          <w:lang w:val="id-ID"/>
        </w:rPr>
      </w:pPr>
    </w:p>
    <w:p w:rsidR="0041181F" w:rsidRPr="00586D3B" w:rsidRDefault="0041181F" w:rsidP="0041181F">
      <w:pPr>
        <w:spacing w:line="360" w:lineRule="auto"/>
        <w:jc w:val="both"/>
        <w:rPr>
          <w:lang w:val="id-ID"/>
        </w:rPr>
      </w:pPr>
      <w:r w:rsidRPr="00586D3B">
        <w:rPr>
          <w:lang w:val="id-ID"/>
        </w:rPr>
        <w:t>Private Sub cmdCancel_Click()</w:t>
      </w:r>
    </w:p>
    <w:p w:rsidR="0041181F" w:rsidRPr="00586D3B" w:rsidRDefault="0041181F" w:rsidP="0041181F">
      <w:pPr>
        <w:spacing w:line="360" w:lineRule="auto"/>
        <w:jc w:val="both"/>
        <w:rPr>
          <w:lang w:val="id-ID"/>
        </w:rPr>
      </w:pPr>
      <w:r w:rsidRPr="00586D3B">
        <w:rPr>
          <w:lang w:val="id-ID"/>
        </w:rPr>
        <w:t xml:space="preserve">    'set the global var to false</w:t>
      </w:r>
    </w:p>
    <w:p w:rsidR="0041181F" w:rsidRPr="00586D3B" w:rsidRDefault="0041181F" w:rsidP="0041181F">
      <w:pPr>
        <w:spacing w:line="360" w:lineRule="auto"/>
        <w:jc w:val="both"/>
        <w:rPr>
          <w:lang w:val="id-ID"/>
        </w:rPr>
      </w:pPr>
      <w:r w:rsidRPr="00586D3B">
        <w:rPr>
          <w:lang w:val="id-ID"/>
        </w:rPr>
        <w:t xml:space="preserve">    'to denote a failed login</w:t>
      </w:r>
    </w:p>
    <w:p w:rsidR="0041181F" w:rsidRPr="00586D3B" w:rsidRDefault="0041181F" w:rsidP="0041181F">
      <w:pPr>
        <w:spacing w:line="360" w:lineRule="auto"/>
        <w:jc w:val="both"/>
        <w:rPr>
          <w:lang w:val="id-ID"/>
        </w:rPr>
      </w:pPr>
      <w:r w:rsidRPr="00586D3B">
        <w:rPr>
          <w:lang w:val="id-ID"/>
        </w:rPr>
        <w:t xml:space="preserve">    LoginSucceeded = False</w:t>
      </w:r>
    </w:p>
    <w:p w:rsidR="0041181F" w:rsidRPr="00586D3B" w:rsidRDefault="0041181F" w:rsidP="0041181F">
      <w:pPr>
        <w:spacing w:line="360" w:lineRule="auto"/>
        <w:jc w:val="both"/>
        <w:rPr>
          <w:lang w:val="id-ID"/>
        </w:rPr>
      </w:pPr>
      <w:r w:rsidRPr="00586D3B">
        <w:rPr>
          <w:lang w:val="id-ID"/>
        </w:rPr>
        <w:t xml:space="preserve">    Unload Me</w:t>
      </w:r>
    </w:p>
    <w:p w:rsidR="0041181F" w:rsidRPr="00586D3B" w:rsidRDefault="0041181F" w:rsidP="0041181F">
      <w:pPr>
        <w:spacing w:line="360" w:lineRule="auto"/>
        <w:jc w:val="both"/>
        <w:rPr>
          <w:lang w:val="id-ID"/>
        </w:rPr>
      </w:pPr>
      <w:r w:rsidRPr="00586D3B">
        <w:rPr>
          <w:lang w:val="id-ID"/>
        </w:rPr>
        <w:t xml:space="preserve">    Me.Hide</w:t>
      </w:r>
    </w:p>
    <w:p w:rsidR="0041181F" w:rsidRDefault="0041181F" w:rsidP="0041181F">
      <w:pPr>
        <w:spacing w:line="360" w:lineRule="auto"/>
        <w:jc w:val="both"/>
        <w:rPr>
          <w:lang w:val="id-ID"/>
        </w:rPr>
      </w:pPr>
      <w:r w:rsidRPr="00586D3B">
        <w:rPr>
          <w:lang w:val="id-ID"/>
        </w:rPr>
        <w:t>End Sub</w:t>
      </w:r>
    </w:p>
    <w:p w:rsidR="0041181F" w:rsidRDefault="0041181F" w:rsidP="0041181F">
      <w:pPr>
        <w:spacing w:line="360" w:lineRule="auto"/>
        <w:jc w:val="both"/>
        <w:rPr>
          <w:lang w:val="id-ID"/>
        </w:rPr>
      </w:pPr>
    </w:p>
    <w:p w:rsidR="0041181F" w:rsidRPr="00F45FE8" w:rsidRDefault="0041181F" w:rsidP="0041181F">
      <w:pPr>
        <w:spacing w:line="360" w:lineRule="auto"/>
        <w:jc w:val="both"/>
        <w:rPr>
          <w:b/>
          <w:bCs/>
          <w:lang w:val="id-ID"/>
        </w:rPr>
      </w:pPr>
      <w:r>
        <w:rPr>
          <w:b/>
          <w:bCs/>
          <w:lang w:val="id-ID"/>
        </w:rPr>
        <w:t>............ Dan Seterusnya .............</w:t>
      </w:r>
    </w:p>
    <w:p w:rsidR="0041181F" w:rsidRDefault="0041181F" w:rsidP="0041181F">
      <w:pPr>
        <w:pStyle w:val="BodyText"/>
        <w:jc w:val="center"/>
        <w:rPr>
          <w:b/>
          <w:bCs/>
          <w:szCs w:val="28"/>
          <w:lang w:val="id-ID"/>
        </w:rPr>
      </w:pPr>
      <w:r w:rsidRPr="00143F0C">
        <w:rPr>
          <w:b/>
          <w:bCs/>
          <w:szCs w:val="28"/>
        </w:rPr>
        <w:lastRenderedPageBreak/>
        <w:t>DAFTAR RIWAYAT HIDUP</w:t>
      </w:r>
    </w:p>
    <w:p w:rsidR="0041181F" w:rsidRPr="00895CAD" w:rsidRDefault="0041181F" w:rsidP="0041181F">
      <w:pPr>
        <w:pStyle w:val="BodyText"/>
        <w:jc w:val="center"/>
        <w:rPr>
          <w:b/>
          <w:bCs/>
          <w:szCs w:val="28"/>
          <w:lang w:val="id-ID"/>
        </w:rPr>
      </w:pPr>
    </w:p>
    <w:p w:rsidR="0041181F" w:rsidRPr="002E60DF" w:rsidRDefault="0041181F" w:rsidP="0041181F">
      <w:pPr>
        <w:pStyle w:val="BodyText"/>
        <w:jc w:val="center"/>
        <w:rPr>
          <w:sz w:val="24"/>
        </w:rPr>
      </w:pPr>
    </w:p>
    <w:p w:rsidR="0041181F" w:rsidRDefault="0041181F" w:rsidP="0041181F">
      <w:pPr>
        <w:pStyle w:val="BodyText"/>
        <w:spacing w:line="360" w:lineRule="auto"/>
        <w:ind w:left="284"/>
        <w:rPr>
          <w:rFonts w:asciiTheme="majorBidi" w:hAnsiTheme="majorBidi" w:cstheme="majorBidi"/>
          <w:sz w:val="24"/>
          <w:lang w:val="id-ID"/>
        </w:rPr>
      </w:pPr>
      <w:r w:rsidRPr="002E60DF">
        <w:rPr>
          <w:sz w:val="24"/>
        </w:rPr>
        <w:t>Nama Lengkap</w:t>
      </w:r>
      <w:r w:rsidRPr="002E60DF">
        <w:rPr>
          <w:sz w:val="24"/>
        </w:rPr>
        <w:tab/>
      </w:r>
      <w:r w:rsidRPr="002E60DF">
        <w:rPr>
          <w:sz w:val="24"/>
        </w:rPr>
        <w:tab/>
        <w:t>:</w:t>
      </w:r>
      <w:r>
        <w:rPr>
          <w:sz w:val="24"/>
        </w:rPr>
        <w:t xml:space="preserve">  </w:t>
      </w:r>
      <w:r w:rsidRPr="00797425">
        <w:rPr>
          <w:rFonts w:asciiTheme="majorBidi" w:hAnsiTheme="majorBidi" w:cstheme="majorBidi"/>
          <w:sz w:val="24"/>
          <w:lang w:val="id-ID"/>
        </w:rPr>
        <w:t>ANDREY TAULANI VAN JAVA</w:t>
      </w:r>
    </w:p>
    <w:p w:rsidR="0041181F" w:rsidRPr="00F5136B" w:rsidRDefault="0041181F" w:rsidP="0041181F">
      <w:pPr>
        <w:pStyle w:val="BodyText"/>
        <w:spacing w:line="360" w:lineRule="auto"/>
        <w:ind w:left="284"/>
        <w:rPr>
          <w:sz w:val="24"/>
          <w:lang w:val="id-ID"/>
        </w:rPr>
      </w:pPr>
      <w:r>
        <w:rPr>
          <w:rFonts w:asciiTheme="majorBidi" w:hAnsiTheme="majorBidi" w:cstheme="majorBidi"/>
          <w:sz w:val="24"/>
          <w:lang w:val="id-ID"/>
        </w:rPr>
        <w:t>NIM</w:t>
      </w:r>
      <w:r>
        <w:rPr>
          <w:rFonts w:asciiTheme="majorBidi" w:hAnsiTheme="majorBidi" w:cstheme="majorBidi"/>
          <w:sz w:val="24"/>
          <w:lang w:val="id-ID"/>
        </w:rPr>
        <w:tab/>
      </w:r>
      <w:r>
        <w:rPr>
          <w:rFonts w:asciiTheme="majorBidi" w:hAnsiTheme="majorBidi" w:cstheme="majorBidi"/>
          <w:sz w:val="24"/>
          <w:lang w:val="id-ID"/>
        </w:rPr>
        <w:tab/>
      </w:r>
      <w:r>
        <w:rPr>
          <w:rFonts w:asciiTheme="majorBidi" w:hAnsiTheme="majorBidi" w:cstheme="majorBidi"/>
          <w:sz w:val="24"/>
          <w:lang w:val="id-ID"/>
        </w:rPr>
        <w:tab/>
        <w:t xml:space="preserve">:  </w:t>
      </w:r>
      <w:r w:rsidRPr="00797425">
        <w:rPr>
          <w:rFonts w:asciiTheme="majorBidi" w:hAnsiTheme="majorBidi" w:cstheme="majorBidi"/>
          <w:sz w:val="24"/>
        </w:rPr>
        <w:t>082640257</w:t>
      </w:r>
    </w:p>
    <w:p w:rsidR="0041181F" w:rsidRPr="00F5136B" w:rsidRDefault="0041181F" w:rsidP="0041181F">
      <w:pPr>
        <w:pStyle w:val="BodyText"/>
        <w:spacing w:line="360" w:lineRule="auto"/>
        <w:ind w:left="284"/>
        <w:rPr>
          <w:sz w:val="24"/>
          <w:lang w:val="id-ID"/>
        </w:rPr>
      </w:pPr>
      <w:r w:rsidRPr="002E60DF">
        <w:rPr>
          <w:sz w:val="24"/>
        </w:rPr>
        <w:t>Jenis Kelamin</w:t>
      </w:r>
      <w:r w:rsidRPr="002E60DF">
        <w:rPr>
          <w:sz w:val="24"/>
        </w:rPr>
        <w:tab/>
      </w:r>
      <w:r w:rsidRPr="002E60DF">
        <w:rPr>
          <w:sz w:val="24"/>
        </w:rPr>
        <w:tab/>
        <w:t xml:space="preserve">: </w:t>
      </w:r>
      <w:r>
        <w:rPr>
          <w:sz w:val="24"/>
        </w:rPr>
        <w:t xml:space="preserve"> </w:t>
      </w:r>
      <w:r>
        <w:rPr>
          <w:sz w:val="24"/>
          <w:lang w:val="id-ID"/>
        </w:rPr>
        <w:t>Laki - Laki</w:t>
      </w:r>
    </w:p>
    <w:p w:rsidR="0041181F" w:rsidRPr="00281DA8" w:rsidRDefault="0041181F" w:rsidP="0041181F">
      <w:pPr>
        <w:pStyle w:val="BodyText"/>
        <w:spacing w:line="360" w:lineRule="auto"/>
        <w:ind w:left="284"/>
        <w:rPr>
          <w:sz w:val="24"/>
          <w:lang w:val="id-ID"/>
        </w:rPr>
      </w:pPr>
      <w:r w:rsidRPr="002E60DF">
        <w:rPr>
          <w:sz w:val="24"/>
        </w:rPr>
        <w:t>Tempat, Tanggal Lahir</w:t>
      </w:r>
      <w:r w:rsidRPr="002E60DF">
        <w:rPr>
          <w:sz w:val="24"/>
        </w:rPr>
        <w:tab/>
        <w:t>:</w:t>
      </w:r>
      <w:r>
        <w:rPr>
          <w:sz w:val="24"/>
        </w:rPr>
        <w:t xml:space="preserve"> </w:t>
      </w:r>
      <w:r w:rsidRPr="002E60DF">
        <w:rPr>
          <w:sz w:val="24"/>
        </w:rPr>
        <w:t xml:space="preserve"> </w:t>
      </w:r>
      <w:r>
        <w:rPr>
          <w:sz w:val="24"/>
          <w:lang w:val="id-ID"/>
        </w:rPr>
        <w:t>Brebes, 30 Agustus 1987</w:t>
      </w:r>
    </w:p>
    <w:p w:rsidR="0041181F" w:rsidRPr="00281DA8" w:rsidRDefault="0041181F" w:rsidP="0041181F">
      <w:pPr>
        <w:pStyle w:val="BodyText"/>
        <w:spacing w:line="360" w:lineRule="auto"/>
        <w:ind w:left="284"/>
        <w:rPr>
          <w:sz w:val="24"/>
          <w:lang w:val="id-ID"/>
        </w:rPr>
      </w:pPr>
      <w:r w:rsidRPr="002E60DF">
        <w:rPr>
          <w:sz w:val="24"/>
        </w:rPr>
        <w:t xml:space="preserve">A g </w:t>
      </w:r>
      <w:proofErr w:type="gramStart"/>
      <w:r w:rsidRPr="002E60DF">
        <w:rPr>
          <w:sz w:val="24"/>
        </w:rPr>
        <w:t>a</w:t>
      </w:r>
      <w:proofErr w:type="gramEnd"/>
      <w:r w:rsidRPr="002E60DF">
        <w:rPr>
          <w:sz w:val="24"/>
        </w:rPr>
        <w:t xml:space="preserve"> m a</w:t>
      </w:r>
      <w:r w:rsidRPr="002E60DF">
        <w:rPr>
          <w:sz w:val="24"/>
        </w:rPr>
        <w:tab/>
      </w:r>
      <w:r w:rsidRPr="002E60DF">
        <w:rPr>
          <w:sz w:val="24"/>
        </w:rPr>
        <w:tab/>
      </w:r>
      <w:r w:rsidRPr="002E60DF">
        <w:rPr>
          <w:sz w:val="24"/>
        </w:rPr>
        <w:tab/>
        <w:t xml:space="preserve">: </w:t>
      </w:r>
      <w:r>
        <w:rPr>
          <w:sz w:val="24"/>
        </w:rPr>
        <w:t xml:space="preserve"> </w:t>
      </w:r>
      <w:r>
        <w:rPr>
          <w:sz w:val="24"/>
          <w:lang w:val="id-ID"/>
        </w:rPr>
        <w:t>Islam</w:t>
      </w:r>
    </w:p>
    <w:p w:rsidR="0041181F" w:rsidRPr="00281DA8" w:rsidRDefault="0041181F" w:rsidP="0041181F">
      <w:pPr>
        <w:pStyle w:val="BodyText"/>
        <w:spacing w:line="360" w:lineRule="auto"/>
        <w:ind w:left="284"/>
        <w:rPr>
          <w:sz w:val="24"/>
          <w:lang w:val="id-ID"/>
        </w:rPr>
      </w:pPr>
      <w:r w:rsidRPr="002E60DF">
        <w:rPr>
          <w:sz w:val="24"/>
        </w:rPr>
        <w:t xml:space="preserve">Status </w:t>
      </w:r>
      <w:r w:rsidRPr="002E60DF">
        <w:rPr>
          <w:sz w:val="24"/>
        </w:rPr>
        <w:tab/>
      </w:r>
      <w:r w:rsidRPr="002E60DF">
        <w:rPr>
          <w:sz w:val="24"/>
        </w:rPr>
        <w:tab/>
      </w:r>
      <w:r w:rsidRPr="002E60DF">
        <w:rPr>
          <w:sz w:val="24"/>
        </w:rPr>
        <w:tab/>
        <w:t xml:space="preserve">: </w:t>
      </w:r>
      <w:r>
        <w:rPr>
          <w:sz w:val="24"/>
        </w:rPr>
        <w:t xml:space="preserve"> </w:t>
      </w:r>
      <w:r>
        <w:rPr>
          <w:sz w:val="24"/>
          <w:lang w:val="id-ID"/>
        </w:rPr>
        <w:t>Kawin</w:t>
      </w:r>
    </w:p>
    <w:p w:rsidR="0041181F" w:rsidRPr="00281DA8" w:rsidRDefault="0041181F" w:rsidP="0041181F">
      <w:pPr>
        <w:pStyle w:val="BodyText"/>
        <w:spacing w:line="360" w:lineRule="auto"/>
        <w:ind w:left="284"/>
        <w:rPr>
          <w:sz w:val="24"/>
          <w:lang w:val="id-ID"/>
        </w:rPr>
      </w:pPr>
      <w:r w:rsidRPr="002E60DF">
        <w:rPr>
          <w:sz w:val="24"/>
        </w:rPr>
        <w:t>Pekerjaan</w:t>
      </w:r>
      <w:r w:rsidRPr="002E60DF">
        <w:rPr>
          <w:sz w:val="24"/>
        </w:rPr>
        <w:tab/>
      </w:r>
      <w:r w:rsidRPr="002E60DF">
        <w:rPr>
          <w:sz w:val="24"/>
        </w:rPr>
        <w:tab/>
      </w:r>
      <w:r w:rsidRPr="002E60DF">
        <w:rPr>
          <w:sz w:val="24"/>
        </w:rPr>
        <w:tab/>
        <w:t xml:space="preserve">: </w:t>
      </w:r>
      <w:r>
        <w:rPr>
          <w:sz w:val="24"/>
        </w:rPr>
        <w:t xml:space="preserve"> </w:t>
      </w:r>
      <w:r>
        <w:rPr>
          <w:sz w:val="24"/>
          <w:lang w:val="id-ID"/>
        </w:rPr>
        <w:t>Karyawan Swasta</w:t>
      </w:r>
    </w:p>
    <w:p w:rsidR="0041181F" w:rsidRPr="0078361D" w:rsidRDefault="0041181F" w:rsidP="0041181F">
      <w:pPr>
        <w:pStyle w:val="BodyText"/>
        <w:spacing w:line="360" w:lineRule="auto"/>
        <w:ind w:left="284"/>
        <w:rPr>
          <w:sz w:val="24"/>
          <w:lang w:val="id-ID"/>
        </w:rPr>
      </w:pPr>
      <w:r w:rsidRPr="002E60DF">
        <w:rPr>
          <w:sz w:val="24"/>
        </w:rPr>
        <w:t>Alamat Asal</w:t>
      </w:r>
      <w:r w:rsidRPr="002E60DF">
        <w:rPr>
          <w:sz w:val="24"/>
        </w:rPr>
        <w:tab/>
      </w:r>
      <w:r>
        <w:rPr>
          <w:sz w:val="24"/>
          <w:lang w:val="id-ID"/>
        </w:rPr>
        <w:tab/>
      </w:r>
      <w:r w:rsidRPr="002E60DF">
        <w:rPr>
          <w:sz w:val="24"/>
        </w:rPr>
        <w:t xml:space="preserve">: </w:t>
      </w:r>
      <w:r>
        <w:rPr>
          <w:sz w:val="24"/>
        </w:rPr>
        <w:t xml:space="preserve"> </w:t>
      </w:r>
      <w:r>
        <w:rPr>
          <w:sz w:val="24"/>
          <w:lang w:val="id-ID"/>
        </w:rPr>
        <w:t>Laren RT. 006 / 024 Linggapura, Tonjong</w:t>
      </w:r>
    </w:p>
    <w:p w:rsidR="0041181F" w:rsidRPr="0078361D" w:rsidRDefault="0041181F" w:rsidP="0041181F">
      <w:pPr>
        <w:pStyle w:val="BodyText"/>
        <w:spacing w:line="360" w:lineRule="auto"/>
        <w:ind w:left="284" w:firstLine="720"/>
        <w:rPr>
          <w:sz w:val="24"/>
          <w:lang w:val="id-ID"/>
        </w:rPr>
      </w:pPr>
      <w:r>
        <w:rPr>
          <w:sz w:val="24"/>
        </w:rPr>
        <w:t xml:space="preserve">   </w:t>
      </w:r>
      <w:r>
        <w:rPr>
          <w:sz w:val="24"/>
          <w:lang w:val="id-ID"/>
        </w:rPr>
        <w:tab/>
      </w:r>
      <w:r>
        <w:rPr>
          <w:sz w:val="24"/>
          <w:lang w:val="id-ID"/>
        </w:rPr>
        <w:tab/>
      </w:r>
      <w:r>
        <w:rPr>
          <w:sz w:val="24"/>
          <w:lang w:val="id-ID"/>
        </w:rPr>
        <w:tab/>
        <w:t xml:space="preserve">   Bumiayu – Brebes – Jawa tengah</w:t>
      </w:r>
    </w:p>
    <w:p w:rsidR="0041181F" w:rsidRDefault="0041181F" w:rsidP="0041181F">
      <w:pPr>
        <w:pStyle w:val="BodyText"/>
        <w:spacing w:line="360" w:lineRule="auto"/>
        <w:ind w:left="284"/>
        <w:rPr>
          <w:sz w:val="24"/>
        </w:rPr>
      </w:pPr>
      <w:r w:rsidRPr="002E60DF">
        <w:rPr>
          <w:sz w:val="24"/>
        </w:rPr>
        <w:t>Alamat Sekarang</w:t>
      </w:r>
      <w:r w:rsidRPr="002E60DF">
        <w:rPr>
          <w:sz w:val="24"/>
        </w:rPr>
        <w:tab/>
      </w:r>
      <w:r w:rsidRPr="002E60DF">
        <w:rPr>
          <w:sz w:val="24"/>
        </w:rPr>
        <w:tab/>
        <w:t xml:space="preserve">: </w:t>
      </w:r>
      <w:r>
        <w:rPr>
          <w:sz w:val="24"/>
        </w:rPr>
        <w:t xml:space="preserve"> </w:t>
      </w:r>
      <w:r>
        <w:rPr>
          <w:sz w:val="24"/>
          <w:lang w:val="id-ID"/>
        </w:rPr>
        <w:t>Vila Mutiara Cikarang Blok YY No. 212</w:t>
      </w:r>
      <w:r>
        <w:rPr>
          <w:sz w:val="24"/>
        </w:rPr>
        <w:t xml:space="preserve"> </w:t>
      </w:r>
    </w:p>
    <w:p w:rsidR="0041181F" w:rsidRPr="0078361D" w:rsidRDefault="0041181F" w:rsidP="0041181F">
      <w:pPr>
        <w:pStyle w:val="BodyText"/>
        <w:spacing w:line="360" w:lineRule="auto"/>
        <w:ind w:left="284"/>
        <w:rPr>
          <w:sz w:val="24"/>
          <w:lang w:val="id-ID"/>
        </w:rPr>
      </w:pPr>
      <w:r>
        <w:rPr>
          <w:sz w:val="24"/>
        </w:rPr>
        <w:t xml:space="preserve">                                              </w:t>
      </w:r>
      <w:r>
        <w:rPr>
          <w:sz w:val="24"/>
          <w:lang w:val="id-ID"/>
        </w:rPr>
        <w:t>Cikarang – Bekasi – Jawa barat</w:t>
      </w:r>
    </w:p>
    <w:p w:rsidR="0041181F" w:rsidRDefault="0041181F" w:rsidP="0041181F">
      <w:pPr>
        <w:pStyle w:val="BodyText"/>
        <w:spacing w:line="360" w:lineRule="auto"/>
        <w:ind w:left="284"/>
        <w:rPr>
          <w:sz w:val="24"/>
          <w:lang w:val="id-ID"/>
        </w:rPr>
      </w:pPr>
      <w:r>
        <w:rPr>
          <w:sz w:val="24"/>
          <w:lang w:val="id-ID"/>
        </w:rPr>
        <w:t>Nomor Telp/Hp</w:t>
      </w:r>
      <w:r w:rsidRPr="002E60DF">
        <w:rPr>
          <w:sz w:val="24"/>
        </w:rPr>
        <w:tab/>
      </w:r>
      <w:r w:rsidRPr="002E60DF">
        <w:rPr>
          <w:sz w:val="24"/>
        </w:rPr>
        <w:tab/>
        <w:t xml:space="preserve">: </w:t>
      </w:r>
      <w:r>
        <w:rPr>
          <w:sz w:val="24"/>
        </w:rPr>
        <w:t xml:space="preserve"> (021) </w:t>
      </w:r>
      <w:r>
        <w:rPr>
          <w:sz w:val="24"/>
          <w:lang w:val="id-ID"/>
        </w:rPr>
        <w:t>1234567</w:t>
      </w:r>
      <w:r>
        <w:rPr>
          <w:sz w:val="24"/>
        </w:rPr>
        <w:t xml:space="preserve"> / +62 </w:t>
      </w:r>
      <w:r>
        <w:rPr>
          <w:sz w:val="24"/>
          <w:lang w:val="id-ID"/>
        </w:rPr>
        <w:t>8131234567</w:t>
      </w:r>
    </w:p>
    <w:p w:rsidR="0041181F" w:rsidRPr="00F5136B" w:rsidRDefault="0041181F" w:rsidP="0041181F">
      <w:pPr>
        <w:pStyle w:val="BodyText"/>
        <w:spacing w:line="360" w:lineRule="auto"/>
        <w:ind w:left="284"/>
        <w:rPr>
          <w:sz w:val="24"/>
          <w:lang w:val="id-ID"/>
        </w:rPr>
      </w:pPr>
      <w:r>
        <w:rPr>
          <w:sz w:val="24"/>
          <w:lang w:val="id-ID"/>
        </w:rPr>
        <w:t>Email</w:t>
      </w:r>
      <w:r>
        <w:rPr>
          <w:sz w:val="24"/>
          <w:lang w:val="id-ID"/>
        </w:rPr>
        <w:tab/>
      </w:r>
      <w:r>
        <w:rPr>
          <w:sz w:val="24"/>
          <w:lang w:val="id-ID"/>
        </w:rPr>
        <w:tab/>
      </w:r>
      <w:r>
        <w:rPr>
          <w:sz w:val="24"/>
          <w:lang w:val="id-ID"/>
        </w:rPr>
        <w:tab/>
        <w:t xml:space="preserve">:  </w:t>
      </w:r>
      <w:r>
        <w:rPr>
          <w:lang w:val="id-ID"/>
        </w:rPr>
        <w:t>andrey_vanjava@gmail.com</w:t>
      </w:r>
    </w:p>
    <w:p w:rsidR="0041181F" w:rsidRPr="002E60DF" w:rsidRDefault="0041181F" w:rsidP="0041181F">
      <w:pPr>
        <w:pStyle w:val="BodyText"/>
        <w:tabs>
          <w:tab w:val="left" w:pos="4545"/>
        </w:tabs>
        <w:rPr>
          <w:b/>
          <w:bCs/>
          <w:sz w:val="24"/>
        </w:rPr>
      </w:pPr>
      <w:r>
        <w:rPr>
          <w:b/>
          <w:bCs/>
          <w:sz w:val="24"/>
        </w:rPr>
        <w:tab/>
      </w:r>
    </w:p>
    <w:p w:rsidR="0041181F" w:rsidRPr="004A482D" w:rsidRDefault="0041181F" w:rsidP="0041181F">
      <w:pPr>
        <w:pStyle w:val="BodyText"/>
        <w:ind w:left="284"/>
        <w:rPr>
          <w:bCs/>
          <w:sz w:val="24"/>
          <w:lang w:val="id-ID"/>
        </w:rPr>
      </w:pPr>
      <w:r w:rsidRPr="004A482D">
        <w:rPr>
          <w:bCs/>
          <w:sz w:val="24"/>
        </w:rPr>
        <w:t>Pendidikan Formal</w:t>
      </w:r>
      <w:r w:rsidRPr="004A482D">
        <w:rPr>
          <w:bCs/>
          <w:sz w:val="24"/>
        </w:rPr>
        <w:tab/>
        <w:t>:</w:t>
      </w:r>
    </w:p>
    <w:p w:rsidR="0041181F" w:rsidRPr="003836E1" w:rsidRDefault="0041181F" w:rsidP="0041181F">
      <w:pPr>
        <w:pStyle w:val="BodyText"/>
        <w:rPr>
          <w:b/>
          <w:bCs/>
          <w:sz w:val="24"/>
          <w:lang w:val="id-ID"/>
        </w:rPr>
      </w:pPr>
    </w:p>
    <w:p w:rsidR="0041181F" w:rsidRPr="002E60DF" w:rsidRDefault="0041181F" w:rsidP="0041181F">
      <w:pPr>
        <w:pStyle w:val="BodyText"/>
        <w:numPr>
          <w:ilvl w:val="0"/>
          <w:numId w:val="5"/>
        </w:numPr>
        <w:suppressAutoHyphens w:val="0"/>
        <w:ind w:left="714" w:hanging="357"/>
        <w:rPr>
          <w:sz w:val="24"/>
        </w:rPr>
      </w:pPr>
      <w:r w:rsidRPr="002E60DF">
        <w:rPr>
          <w:sz w:val="24"/>
        </w:rPr>
        <w:t>SD</w:t>
      </w:r>
      <w:r>
        <w:rPr>
          <w:sz w:val="24"/>
          <w:lang w:val="id-ID"/>
        </w:rPr>
        <w:tab/>
      </w:r>
      <w:r>
        <w:rPr>
          <w:sz w:val="24"/>
          <w:lang w:val="id-ID"/>
        </w:rPr>
        <w:tab/>
      </w:r>
      <w:r>
        <w:rPr>
          <w:sz w:val="24"/>
          <w:lang w:val="id-ID"/>
        </w:rPr>
        <w:tab/>
      </w:r>
      <w:r w:rsidRPr="002E60DF">
        <w:rPr>
          <w:sz w:val="24"/>
        </w:rPr>
        <w:tab/>
      </w:r>
      <w:r w:rsidRPr="002E60DF">
        <w:rPr>
          <w:sz w:val="24"/>
        </w:rPr>
        <w:tab/>
        <w:t xml:space="preserve">: berijazah tahun </w:t>
      </w:r>
      <w:r>
        <w:rPr>
          <w:sz w:val="24"/>
        </w:rPr>
        <w:t>1990</w:t>
      </w:r>
    </w:p>
    <w:p w:rsidR="0041181F" w:rsidRPr="002E60DF" w:rsidRDefault="0041181F" w:rsidP="0041181F">
      <w:pPr>
        <w:pStyle w:val="BodyText"/>
        <w:numPr>
          <w:ilvl w:val="0"/>
          <w:numId w:val="5"/>
        </w:numPr>
        <w:suppressAutoHyphens w:val="0"/>
        <w:ind w:left="714" w:hanging="357"/>
        <w:rPr>
          <w:sz w:val="24"/>
        </w:rPr>
      </w:pPr>
      <w:r w:rsidRPr="002E60DF">
        <w:rPr>
          <w:sz w:val="24"/>
        </w:rPr>
        <w:t>SMP</w:t>
      </w:r>
      <w:r>
        <w:rPr>
          <w:sz w:val="24"/>
          <w:lang w:val="id-ID"/>
        </w:rPr>
        <w:tab/>
      </w:r>
      <w:r>
        <w:rPr>
          <w:sz w:val="24"/>
          <w:lang w:val="id-ID"/>
        </w:rPr>
        <w:tab/>
      </w:r>
      <w:r>
        <w:rPr>
          <w:sz w:val="24"/>
          <w:lang w:val="id-ID"/>
        </w:rPr>
        <w:tab/>
      </w:r>
      <w:r w:rsidRPr="002E60DF">
        <w:rPr>
          <w:sz w:val="24"/>
        </w:rPr>
        <w:tab/>
      </w:r>
      <w:r w:rsidRPr="002E60DF">
        <w:rPr>
          <w:sz w:val="24"/>
        </w:rPr>
        <w:tab/>
        <w:t xml:space="preserve">: berijazah tahun </w:t>
      </w:r>
      <w:r>
        <w:rPr>
          <w:sz w:val="24"/>
        </w:rPr>
        <w:t>1993</w:t>
      </w:r>
    </w:p>
    <w:p w:rsidR="0041181F" w:rsidRPr="002E60DF" w:rsidRDefault="0041181F" w:rsidP="0041181F">
      <w:pPr>
        <w:pStyle w:val="BodyText"/>
        <w:numPr>
          <w:ilvl w:val="0"/>
          <w:numId w:val="5"/>
        </w:numPr>
        <w:suppressAutoHyphens w:val="0"/>
        <w:ind w:left="714" w:hanging="357"/>
        <w:rPr>
          <w:sz w:val="24"/>
        </w:rPr>
      </w:pPr>
      <w:r w:rsidRPr="002E60DF">
        <w:rPr>
          <w:sz w:val="24"/>
        </w:rPr>
        <w:t>SMU</w:t>
      </w:r>
      <w:r>
        <w:rPr>
          <w:sz w:val="24"/>
          <w:lang w:val="id-ID"/>
        </w:rPr>
        <w:tab/>
      </w:r>
      <w:r>
        <w:rPr>
          <w:sz w:val="24"/>
          <w:lang w:val="id-ID"/>
        </w:rPr>
        <w:tab/>
      </w:r>
      <w:r>
        <w:rPr>
          <w:sz w:val="24"/>
          <w:lang w:val="id-ID"/>
        </w:rPr>
        <w:tab/>
      </w:r>
      <w:r w:rsidRPr="002E60DF">
        <w:rPr>
          <w:sz w:val="24"/>
        </w:rPr>
        <w:tab/>
      </w:r>
      <w:r w:rsidRPr="002E60DF">
        <w:rPr>
          <w:sz w:val="24"/>
        </w:rPr>
        <w:tab/>
        <w:t xml:space="preserve">: berijazah tahun </w:t>
      </w:r>
      <w:r>
        <w:rPr>
          <w:sz w:val="24"/>
        </w:rPr>
        <w:t>1996</w:t>
      </w:r>
    </w:p>
    <w:p w:rsidR="0041181F" w:rsidRPr="00895CAD" w:rsidRDefault="0041181F" w:rsidP="0041181F">
      <w:pPr>
        <w:pStyle w:val="BodyText"/>
        <w:numPr>
          <w:ilvl w:val="0"/>
          <w:numId w:val="5"/>
        </w:numPr>
        <w:suppressAutoHyphens w:val="0"/>
        <w:ind w:left="714" w:hanging="357"/>
        <w:rPr>
          <w:sz w:val="24"/>
        </w:rPr>
      </w:pPr>
      <w:r w:rsidRPr="002E60DF">
        <w:rPr>
          <w:sz w:val="24"/>
        </w:rPr>
        <w:t>STMIK “MIC CIKARANG”</w:t>
      </w:r>
      <w:r w:rsidRPr="002E60DF">
        <w:rPr>
          <w:sz w:val="24"/>
        </w:rPr>
        <w:tab/>
      </w:r>
      <w:r w:rsidRPr="002E60DF">
        <w:rPr>
          <w:sz w:val="24"/>
        </w:rPr>
        <w:tab/>
        <w:t>: berijazah tahun</w:t>
      </w:r>
      <w:r>
        <w:rPr>
          <w:sz w:val="24"/>
        </w:rPr>
        <w:t xml:space="preserve"> 2013</w:t>
      </w:r>
    </w:p>
    <w:p w:rsidR="0041181F" w:rsidRPr="002E60DF" w:rsidRDefault="0041181F" w:rsidP="0041181F">
      <w:pPr>
        <w:pStyle w:val="BodyText"/>
        <w:rPr>
          <w:sz w:val="24"/>
        </w:rPr>
      </w:pPr>
    </w:p>
    <w:p w:rsidR="0041181F" w:rsidRDefault="0041181F" w:rsidP="0041181F">
      <w:pPr>
        <w:pStyle w:val="BodyText"/>
        <w:ind w:left="284"/>
        <w:rPr>
          <w:bCs/>
          <w:sz w:val="24"/>
          <w:lang w:val="id-ID"/>
        </w:rPr>
      </w:pPr>
      <w:r w:rsidRPr="004A482D">
        <w:rPr>
          <w:bCs/>
          <w:sz w:val="24"/>
        </w:rPr>
        <w:t>Pendidikan non Formal</w:t>
      </w:r>
      <w:r w:rsidRPr="004A482D">
        <w:rPr>
          <w:bCs/>
          <w:sz w:val="24"/>
        </w:rPr>
        <w:tab/>
        <w:t>:</w:t>
      </w:r>
    </w:p>
    <w:p w:rsidR="0041181F" w:rsidRPr="002E60DF" w:rsidRDefault="0041181F" w:rsidP="0041181F">
      <w:pPr>
        <w:pStyle w:val="BodyText"/>
        <w:suppressAutoHyphens w:val="0"/>
        <w:ind w:left="714"/>
        <w:rPr>
          <w:sz w:val="24"/>
        </w:rPr>
      </w:pPr>
    </w:p>
    <w:p w:rsidR="0041181F" w:rsidRDefault="0041181F" w:rsidP="0041181F">
      <w:pPr>
        <w:pStyle w:val="BodyText"/>
        <w:numPr>
          <w:ilvl w:val="0"/>
          <w:numId w:val="6"/>
        </w:numPr>
        <w:suppressAutoHyphens w:val="0"/>
        <w:ind w:left="714" w:hanging="357"/>
        <w:rPr>
          <w:sz w:val="24"/>
        </w:rPr>
      </w:pPr>
      <w:r>
        <w:rPr>
          <w:sz w:val="24"/>
          <w:lang w:val="id-ID"/>
        </w:rPr>
        <w:t>Web</w:t>
      </w:r>
    </w:p>
    <w:p w:rsidR="0041181F" w:rsidRDefault="0041181F" w:rsidP="0041181F">
      <w:pPr>
        <w:pStyle w:val="BodyText"/>
        <w:numPr>
          <w:ilvl w:val="0"/>
          <w:numId w:val="6"/>
        </w:numPr>
        <w:suppressAutoHyphens w:val="0"/>
        <w:ind w:left="714" w:hanging="357"/>
        <w:rPr>
          <w:sz w:val="24"/>
        </w:rPr>
      </w:pPr>
      <w:r>
        <w:rPr>
          <w:sz w:val="24"/>
        </w:rPr>
        <w:t>ISO 9001,18001.14001 dan TS 16949</w:t>
      </w:r>
    </w:p>
    <w:p w:rsidR="0041181F" w:rsidRDefault="0041181F" w:rsidP="0041181F">
      <w:pPr>
        <w:pStyle w:val="BodyText"/>
        <w:numPr>
          <w:ilvl w:val="0"/>
          <w:numId w:val="6"/>
        </w:numPr>
        <w:suppressAutoHyphens w:val="0"/>
        <w:ind w:left="714" w:hanging="357"/>
        <w:rPr>
          <w:sz w:val="24"/>
        </w:rPr>
      </w:pPr>
      <w:r>
        <w:rPr>
          <w:sz w:val="24"/>
        </w:rPr>
        <w:t>Leadershift at the Floor</w:t>
      </w:r>
    </w:p>
    <w:p w:rsidR="0041181F" w:rsidRPr="003E7860" w:rsidRDefault="0041181F" w:rsidP="0041181F">
      <w:pPr>
        <w:pStyle w:val="BodyText"/>
        <w:numPr>
          <w:ilvl w:val="0"/>
          <w:numId w:val="6"/>
        </w:numPr>
        <w:suppressAutoHyphens w:val="0"/>
        <w:ind w:left="714" w:hanging="357"/>
        <w:rPr>
          <w:sz w:val="24"/>
        </w:rPr>
      </w:pPr>
      <w:r>
        <w:rPr>
          <w:sz w:val="24"/>
        </w:rPr>
        <w:t>Manufacturing Improvement (5S, QC 7 Tools,QC New 7 Tools, TPM)</w:t>
      </w:r>
    </w:p>
    <w:p w:rsidR="0041181F" w:rsidRDefault="0041181F" w:rsidP="0041181F">
      <w:pPr>
        <w:pStyle w:val="BodyText"/>
        <w:suppressAutoHyphens w:val="0"/>
        <w:rPr>
          <w:sz w:val="24"/>
          <w:lang w:val="id-ID"/>
        </w:rPr>
      </w:pPr>
    </w:p>
    <w:p w:rsidR="0041181F" w:rsidRDefault="0041181F" w:rsidP="0041181F">
      <w:pPr>
        <w:pStyle w:val="BodyText"/>
        <w:ind w:left="284"/>
        <w:rPr>
          <w:bCs/>
          <w:sz w:val="24"/>
          <w:lang w:val="id-ID"/>
        </w:rPr>
      </w:pPr>
      <w:r>
        <w:rPr>
          <w:bCs/>
          <w:sz w:val="24"/>
          <w:lang w:val="id-ID"/>
        </w:rPr>
        <w:t>Pengalaman Kerja</w:t>
      </w:r>
      <w:r w:rsidRPr="004A482D">
        <w:rPr>
          <w:bCs/>
          <w:sz w:val="24"/>
        </w:rPr>
        <w:tab/>
        <w:t>:</w:t>
      </w:r>
    </w:p>
    <w:p w:rsidR="0041181F" w:rsidRPr="002E60DF" w:rsidRDefault="0041181F" w:rsidP="0041181F">
      <w:pPr>
        <w:pStyle w:val="BodyText"/>
        <w:suppressAutoHyphens w:val="0"/>
        <w:ind w:left="714"/>
        <w:rPr>
          <w:sz w:val="24"/>
        </w:rPr>
      </w:pPr>
    </w:p>
    <w:p w:rsidR="0041181F" w:rsidRPr="003E7860" w:rsidRDefault="0041181F" w:rsidP="0041181F">
      <w:pPr>
        <w:pStyle w:val="BodyText"/>
        <w:numPr>
          <w:ilvl w:val="0"/>
          <w:numId w:val="36"/>
        </w:numPr>
        <w:suppressAutoHyphens w:val="0"/>
        <w:rPr>
          <w:sz w:val="24"/>
        </w:rPr>
      </w:pPr>
      <w:r>
        <w:rPr>
          <w:sz w:val="24"/>
          <w:lang w:val="id-ID"/>
        </w:rPr>
        <w:t>PT. ABC TECHNO INDUSTRY</w:t>
      </w:r>
      <w:r>
        <w:rPr>
          <w:sz w:val="24"/>
          <w:lang w:val="id-ID"/>
        </w:rPr>
        <w:tab/>
        <w:t>: 1998 – 2000</w:t>
      </w:r>
    </w:p>
    <w:p w:rsidR="0041181F" w:rsidRDefault="0041181F" w:rsidP="0041181F">
      <w:pPr>
        <w:pStyle w:val="BodyText"/>
        <w:suppressAutoHyphens w:val="0"/>
        <w:ind w:left="720"/>
        <w:rPr>
          <w:sz w:val="24"/>
        </w:rPr>
      </w:pPr>
      <w:r>
        <w:rPr>
          <w:sz w:val="24"/>
          <w:lang w:val="id-ID"/>
        </w:rPr>
        <w:t>Jabatan</w:t>
      </w:r>
      <w:r>
        <w:rPr>
          <w:sz w:val="24"/>
          <w:lang w:val="id-ID"/>
        </w:rPr>
        <w:tab/>
      </w:r>
      <w:r>
        <w:rPr>
          <w:sz w:val="24"/>
          <w:lang w:val="id-ID"/>
        </w:rPr>
        <w:tab/>
      </w:r>
      <w:r>
        <w:rPr>
          <w:sz w:val="24"/>
          <w:lang w:val="id-ID"/>
        </w:rPr>
        <w:tab/>
      </w:r>
      <w:r>
        <w:rPr>
          <w:sz w:val="24"/>
          <w:lang w:val="id-ID"/>
        </w:rPr>
        <w:tab/>
      </w:r>
      <w:r>
        <w:rPr>
          <w:sz w:val="24"/>
          <w:lang w:val="id-ID"/>
        </w:rPr>
        <w:tab/>
        <w:t>: Operator</w:t>
      </w:r>
      <w:r>
        <w:rPr>
          <w:sz w:val="24"/>
          <w:lang w:val="id-ID"/>
        </w:rPr>
        <w:tab/>
      </w:r>
      <w:r>
        <w:rPr>
          <w:sz w:val="24"/>
          <w:lang w:val="id-ID"/>
        </w:rPr>
        <w:tab/>
      </w:r>
    </w:p>
    <w:p w:rsidR="0041181F" w:rsidRPr="003E7860" w:rsidRDefault="0041181F" w:rsidP="0041181F">
      <w:pPr>
        <w:pStyle w:val="BodyText"/>
        <w:numPr>
          <w:ilvl w:val="0"/>
          <w:numId w:val="36"/>
        </w:numPr>
        <w:suppressAutoHyphens w:val="0"/>
        <w:rPr>
          <w:sz w:val="24"/>
        </w:rPr>
      </w:pPr>
      <w:r>
        <w:rPr>
          <w:sz w:val="24"/>
          <w:lang w:val="id-ID"/>
        </w:rPr>
        <w:t>PT. OKE MANU CHEMICALS</w:t>
      </w:r>
      <w:r>
        <w:rPr>
          <w:sz w:val="24"/>
          <w:lang w:val="id-ID"/>
        </w:rPr>
        <w:tab/>
        <w:t>: 2000 – 2009</w:t>
      </w:r>
    </w:p>
    <w:p w:rsidR="0041181F" w:rsidRDefault="0041181F" w:rsidP="0041181F">
      <w:pPr>
        <w:pStyle w:val="BodyText"/>
        <w:suppressAutoHyphens w:val="0"/>
        <w:ind w:left="720"/>
        <w:rPr>
          <w:sz w:val="24"/>
          <w:lang w:val="id-ID"/>
        </w:rPr>
      </w:pPr>
      <w:r>
        <w:rPr>
          <w:sz w:val="24"/>
          <w:lang w:val="id-ID"/>
        </w:rPr>
        <w:t>Jabatan</w:t>
      </w:r>
      <w:r>
        <w:rPr>
          <w:sz w:val="24"/>
          <w:lang w:val="id-ID"/>
        </w:rPr>
        <w:tab/>
      </w:r>
      <w:r>
        <w:rPr>
          <w:sz w:val="24"/>
          <w:lang w:val="id-ID"/>
        </w:rPr>
        <w:tab/>
      </w:r>
      <w:r>
        <w:rPr>
          <w:sz w:val="24"/>
          <w:lang w:val="id-ID"/>
        </w:rPr>
        <w:tab/>
      </w:r>
      <w:r>
        <w:rPr>
          <w:sz w:val="24"/>
          <w:lang w:val="id-ID"/>
        </w:rPr>
        <w:tab/>
      </w:r>
      <w:r>
        <w:rPr>
          <w:sz w:val="24"/>
          <w:lang w:val="id-ID"/>
        </w:rPr>
        <w:tab/>
        <w:t>: Staff HRD</w:t>
      </w:r>
    </w:p>
    <w:p w:rsidR="0041181F" w:rsidRPr="003E7860" w:rsidRDefault="0041181F" w:rsidP="0041181F">
      <w:pPr>
        <w:pStyle w:val="BodyText"/>
        <w:numPr>
          <w:ilvl w:val="0"/>
          <w:numId w:val="36"/>
        </w:numPr>
        <w:suppressAutoHyphens w:val="0"/>
        <w:rPr>
          <w:sz w:val="24"/>
        </w:rPr>
      </w:pPr>
      <w:r>
        <w:rPr>
          <w:sz w:val="24"/>
          <w:lang w:val="id-ID"/>
        </w:rPr>
        <w:t>PT. MAJU TERUS MFG</w:t>
      </w:r>
      <w:r>
        <w:rPr>
          <w:sz w:val="24"/>
          <w:lang w:val="id-ID"/>
        </w:rPr>
        <w:tab/>
      </w:r>
      <w:r>
        <w:rPr>
          <w:sz w:val="24"/>
          <w:lang w:val="id-ID"/>
        </w:rPr>
        <w:tab/>
        <w:t>: 2009 – Sekarang</w:t>
      </w:r>
    </w:p>
    <w:p w:rsidR="00FD4636" w:rsidRPr="0041181F" w:rsidRDefault="0041181F" w:rsidP="0041181F">
      <w:pPr>
        <w:spacing w:line="360" w:lineRule="auto"/>
        <w:ind w:firstLine="720"/>
        <w:rPr>
          <w:b/>
          <w:bCs/>
          <w:sz w:val="28"/>
          <w:szCs w:val="28"/>
          <w:lang w:val="en-US"/>
        </w:rPr>
      </w:pPr>
      <w:r>
        <w:rPr>
          <w:lang w:val="id-ID"/>
        </w:rPr>
        <w:t>Jabatan</w:t>
      </w:r>
      <w:r>
        <w:rPr>
          <w:lang w:val="id-ID"/>
        </w:rPr>
        <w:tab/>
      </w:r>
      <w:r>
        <w:rPr>
          <w:lang w:val="id-ID"/>
        </w:rPr>
        <w:tab/>
      </w:r>
      <w:r>
        <w:rPr>
          <w:lang w:val="id-ID"/>
        </w:rPr>
        <w:tab/>
      </w:r>
      <w:r>
        <w:rPr>
          <w:lang w:val="id-ID"/>
        </w:rPr>
        <w:tab/>
      </w:r>
      <w:r>
        <w:rPr>
          <w:lang w:val="id-ID"/>
        </w:rPr>
        <w:tab/>
        <w:t>: Manager HRD</w:t>
      </w:r>
    </w:p>
    <w:sectPr w:rsidR="00FD4636" w:rsidRPr="0041181F" w:rsidSect="009F214A">
      <w:footerReference w:type="default" r:id="rId27"/>
      <w:pgSz w:w="11907" w:h="16840" w:code="9"/>
      <w:pgMar w:top="2268" w:right="1701" w:bottom="1701" w:left="2268" w:header="1418" w:footer="1134" w:gutter="0"/>
      <w:pgNumType w:fmt="lowerRoman"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9B1" w:rsidRDefault="004B19B1">
      <w:r>
        <w:separator/>
      </w:r>
    </w:p>
  </w:endnote>
  <w:endnote w:type="continuationSeparator" w:id="0">
    <w:p w:rsidR="004B19B1" w:rsidRDefault="004B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81F" w:rsidRDefault="0041181F">
    <w:pPr>
      <w:pStyle w:val="Footer"/>
      <w:jc w:val="center"/>
    </w:pPr>
    <w:r>
      <w:fldChar w:fldCharType="begin"/>
    </w:r>
    <w:r>
      <w:instrText xml:space="preserve"> PAGE   \* MERGEFORMAT </w:instrText>
    </w:r>
    <w:r>
      <w:fldChar w:fldCharType="separate"/>
    </w:r>
    <w:r w:rsidR="00792E6B">
      <w:rPr>
        <w:noProof/>
      </w:rPr>
      <w:t>xxiv</w:t>
    </w:r>
    <w:r>
      <w:rPr>
        <w:noProof/>
      </w:rPr>
      <w:fldChar w:fldCharType="end"/>
    </w:r>
  </w:p>
  <w:p w:rsidR="0041181F" w:rsidRDefault="004118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9B1" w:rsidRDefault="004B19B1">
      <w:r>
        <w:separator/>
      </w:r>
    </w:p>
  </w:footnote>
  <w:footnote w:type="continuationSeparator" w:id="0">
    <w:p w:rsidR="004B19B1" w:rsidRDefault="004B1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4090019"/>
    <w:name w:val="WW8Num2"/>
    <w:lvl w:ilvl="0">
      <w:start w:val="1"/>
      <w:numFmt w:val="lowerLetter"/>
      <w:lvlText w:val="%1."/>
      <w:lvlJc w:val="left"/>
      <w:pPr>
        <w:tabs>
          <w:tab w:val="num" w:pos="360"/>
        </w:tabs>
        <w:ind w:left="360" w:hanging="360"/>
      </w:pPr>
    </w:lvl>
  </w:abstractNum>
  <w:abstractNum w:abstractNumId="1">
    <w:nsid w:val="00000003"/>
    <w:multiLevelType w:val="singleLevel"/>
    <w:tmpl w:val="00000003"/>
    <w:name w:val="WW8Num3"/>
    <w:lvl w:ilvl="0">
      <w:start w:val="1"/>
      <w:numFmt w:val="decimal"/>
      <w:suff w:val="nothing"/>
      <w:lvlText w:val="%1."/>
      <w:lvlJc w:val="left"/>
      <w:pPr>
        <w:tabs>
          <w:tab w:val="num" w:pos="0"/>
        </w:tabs>
        <w:ind w:left="0" w:firstLine="0"/>
      </w:pPr>
    </w:lvl>
  </w:abstractNum>
  <w:abstractNum w:abstractNumId="2">
    <w:nsid w:val="00000004"/>
    <w:multiLevelType w:val="singleLevel"/>
    <w:tmpl w:val="00000004"/>
    <w:name w:val="WW8Num4"/>
    <w:lvl w:ilvl="0">
      <w:start w:val="1"/>
      <w:numFmt w:val="decimal"/>
      <w:suff w:val="nothing"/>
      <w:lvlText w:val="%1."/>
      <w:lvlJc w:val="left"/>
      <w:pPr>
        <w:tabs>
          <w:tab w:val="num" w:pos="0"/>
        </w:tabs>
        <w:ind w:left="0" w:firstLine="0"/>
      </w:pPr>
    </w:lvl>
  </w:abstractNum>
  <w:abstractNum w:abstractNumId="3">
    <w:nsid w:val="00000005"/>
    <w:multiLevelType w:val="singleLevel"/>
    <w:tmpl w:val="00000005"/>
    <w:name w:val="WW8Num5"/>
    <w:lvl w:ilvl="0">
      <w:start w:val="1"/>
      <w:numFmt w:val="decimal"/>
      <w:suff w:val="nothing"/>
      <w:lvlText w:val="%1."/>
      <w:lvlJc w:val="left"/>
      <w:pPr>
        <w:tabs>
          <w:tab w:val="num" w:pos="0"/>
        </w:tabs>
        <w:ind w:left="0" w:firstLine="0"/>
      </w:pPr>
    </w:lvl>
  </w:abstractNum>
  <w:abstractNum w:abstractNumId="4">
    <w:nsid w:val="00000006"/>
    <w:multiLevelType w:val="multilevel"/>
    <w:tmpl w:val="C130E31C"/>
    <w:name w:val="WW8Num6"/>
    <w:lvl w:ilvl="0">
      <w:start w:val="1"/>
      <w:numFmt w:val="upperLetter"/>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bullet"/>
      <w:suff w:val="nothing"/>
      <w:lvlText w:val=""/>
      <w:lvlJc w:val="left"/>
      <w:pPr>
        <w:tabs>
          <w:tab w:val="num" w:pos="568"/>
        </w:tabs>
        <w:ind w:left="568" w:firstLine="0"/>
      </w:pPr>
      <w:rPr>
        <w:rFonts w:ascii="Wingdings" w:hAnsi="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5">
    <w:nsid w:val="00000007"/>
    <w:multiLevelType w:val="singleLevel"/>
    <w:tmpl w:val="00000007"/>
    <w:name w:val="WW8Num7"/>
    <w:lvl w:ilvl="0">
      <w:start w:val="1"/>
      <w:numFmt w:val="bullet"/>
      <w:suff w:val="nothing"/>
      <w:lvlText w:val=""/>
      <w:lvlJc w:val="left"/>
      <w:pPr>
        <w:tabs>
          <w:tab w:val="num" w:pos="0"/>
        </w:tabs>
        <w:ind w:left="0" w:firstLine="0"/>
      </w:pPr>
      <w:rPr>
        <w:rFonts w:ascii="Wingdings" w:hAnsi="Wingdings"/>
      </w:rPr>
    </w:lvl>
  </w:abstractNum>
  <w:abstractNum w:abstractNumId="6">
    <w:nsid w:val="00000008"/>
    <w:multiLevelType w:val="singleLevel"/>
    <w:tmpl w:val="00000008"/>
    <w:name w:val="WW8Num8"/>
    <w:lvl w:ilvl="0">
      <w:start w:val="1"/>
      <w:numFmt w:val="decimal"/>
      <w:suff w:val="nothing"/>
      <w:lvlText w:val="%1."/>
      <w:lvlJc w:val="left"/>
      <w:pPr>
        <w:tabs>
          <w:tab w:val="num" w:pos="0"/>
        </w:tabs>
        <w:ind w:left="0" w:firstLine="0"/>
      </w:pPr>
    </w:lvl>
  </w:abstractNum>
  <w:abstractNum w:abstractNumId="7">
    <w:nsid w:val="0000000A"/>
    <w:multiLevelType w:val="singleLevel"/>
    <w:tmpl w:val="0000000A"/>
    <w:name w:val="WW8Num10"/>
    <w:lvl w:ilvl="0">
      <w:start w:val="1"/>
      <w:numFmt w:val="bullet"/>
      <w:suff w:val="nothing"/>
      <w:lvlText w:val=""/>
      <w:lvlJc w:val="left"/>
      <w:pPr>
        <w:tabs>
          <w:tab w:val="num" w:pos="0"/>
        </w:tabs>
        <w:ind w:left="0" w:firstLine="0"/>
      </w:pPr>
      <w:rPr>
        <w:rFonts w:ascii="Wingdings" w:hAnsi="Wingdings"/>
      </w:rPr>
    </w:lvl>
  </w:abstractNum>
  <w:abstractNum w:abstractNumId="8">
    <w:nsid w:val="0000000B"/>
    <w:multiLevelType w:val="multilevel"/>
    <w:tmpl w:val="0000000B"/>
    <w:name w:val="WW8Num11"/>
    <w:lvl w:ilvl="0">
      <w:start w:val="1"/>
      <w:numFmt w:val="decimal"/>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9">
    <w:nsid w:val="0000000C"/>
    <w:multiLevelType w:val="multilevel"/>
    <w:tmpl w:val="6FB8471A"/>
    <w:name w:val="WW8Num12"/>
    <w:lvl w:ilvl="0">
      <w:start w:val="1"/>
      <w:numFmt w:val="lowerLetter"/>
      <w:suff w:val="nothing"/>
      <w:lvlText w:val="%1."/>
      <w:lvlJc w:val="left"/>
      <w:pPr>
        <w:tabs>
          <w:tab w:val="num" w:pos="-5760"/>
        </w:tabs>
        <w:ind w:left="-5760" w:firstLine="0"/>
      </w:pPr>
    </w:lvl>
    <w:lvl w:ilvl="1">
      <w:start w:val="1"/>
      <w:numFmt w:val="upperLetter"/>
      <w:suff w:val="nothing"/>
      <w:lvlText w:val="%2."/>
      <w:lvlJc w:val="left"/>
      <w:pPr>
        <w:tabs>
          <w:tab w:val="num" w:pos="-5760"/>
        </w:tabs>
        <w:ind w:left="-5760" w:firstLine="0"/>
      </w:pPr>
    </w:lvl>
    <w:lvl w:ilvl="2">
      <w:start w:val="1"/>
      <w:numFmt w:val="decimal"/>
      <w:suff w:val="nothing"/>
      <w:lvlText w:val="%3."/>
      <w:lvlJc w:val="left"/>
      <w:pPr>
        <w:tabs>
          <w:tab w:val="num" w:pos="-5760"/>
        </w:tabs>
        <w:ind w:left="-5760" w:firstLine="0"/>
      </w:pPr>
    </w:lvl>
    <w:lvl w:ilvl="3">
      <w:start w:val="1"/>
      <w:numFmt w:val="decimal"/>
      <w:suff w:val="nothing"/>
      <w:lvlText w:val="%4."/>
      <w:lvlJc w:val="left"/>
      <w:pPr>
        <w:tabs>
          <w:tab w:val="num" w:pos="-5760"/>
        </w:tabs>
        <w:ind w:left="-5760" w:firstLine="0"/>
      </w:pPr>
      <w:rPr>
        <w:rFonts w:ascii="Times New Roman" w:eastAsia="Times New Roman" w:hAnsi="Times New Roman" w:cs="Times New Roman"/>
      </w:rPr>
    </w:lvl>
    <w:lvl w:ilvl="4">
      <w:start w:val="1"/>
      <w:numFmt w:val="lowerLetter"/>
      <w:suff w:val="nothing"/>
      <w:lvlText w:val="%5."/>
      <w:lvlJc w:val="left"/>
      <w:pPr>
        <w:tabs>
          <w:tab w:val="num" w:pos="-5760"/>
        </w:tabs>
        <w:ind w:left="-5760" w:firstLine="0"/>
      </w:pPr>
    </w:lvl>
    <w:lvl w:ilvl="5">
      <w:start w:val="1"/>
      <w:numFmt w:val="lowerRoman"/>
      <w:suff w:val="nothing"/>
      <w:lvlText w:val="%6."/>
      <w:lvlJc w:val="right"/>
      <w:pPr>
        <w:tabs>
          <w:tab w:val="num" w:pos="-5760"/>
        </w:tabs>
        <w:ind w:left="-5760" w:firstLine="0"/>
      </w:pPr>
    </w:lvl>
    <w:lvl w:ilvl="6">
      <w:start w:val="1"/>
      <w:numFmt w:val="decimal"/>
      <w:suff w:val="nothing"/>
      <w:lvlText w:val="%7."/>
      <w:lvlJc w:val="left"/>
      <w:pPr>
        <w:tabs>
          <w:tab w:val="num" w:pos="-5760"/>
        </w:tabs>
        <w:ind w:left="-5760" w:firstLine="0"/>
      </w:pPr>
    </w:lvl>
    <w:lvl w:ilvl="7">
      <w:start w:val="1"/>
      <w:numFmt w:val="lowerLetter"/>
      <w:suff w:val="nothing"/>
      <w:lvlText w:val="%8."/>
      <w:lvlJc w:val="left"/>
      <w:pPr>
        <w:tabs>
          <w:tab w:val="num" w:pos="-5760"/>
        </w:tabs>
        <w:ind w:left="-5760" w:firstLine="0"/>
      </w:pPr>
    </w:lvl>
    <w:lvl w:ilvl="8">
      <w:start w:val="1"/>
      <w:numFmt w:val="lowerRoman"/>
      <w:suff w:val="nothing"/>
      <w:lvlText w:val="%9."/>
      <w:lvlJc w:val="right"/>
      <w:pPr>
        <w:tabs>
          <w:tab w:val="num" w:pos="-5760"/>
        </w:tabs>
        <w:ind w:left="-5760" w:firstLine="0"/>
      </w:pPr>
    </w:lvl>
  </w:abstractNum>
  <w:abstractNum w:abstractNumId="10">
    <w:nsid w:val="0000000D"/>
    <w:multiLevelType w:val="multilevel"/>
    <w:tmpl w:val="0000000D"/>
    <w:name w:val="WW8Num13"/>
    <w:lvl w:ilvl="0">
      <w:start w:val="1"/>
      <w:numFmt w:val="bullet"/>
      <w:suff w:val="nothing"/>
      <w:lvlText w:val=""/>
      <w:lvlJc w:val="left"/>
      <w:pPr>
        <w:tabs>
          <w:tab w:val="num" w:pos="0"/>
        </w:tabs>
        <w:ind w:left="0" w:firstLine="0"/>
      </w:pPr>
      <w:rPr>
        <w:rFonts w:ascii="Wingdings" w:hAnsi="Wingdings"/>
      </w:rPr>
    </w:lvl>
    <w:lvl w:ilvl="1">
      <w:start w:val="1"/>
      <w:numFmt w:val="bullet"/>
      <w:suff w:val="nothing"/>
      <w:lvlText w:val="o"/>
      <w:lvlJc w:val="left"/>
      <w:pPr>
        <w:tabs>
          <w:tab w:val="num" w:pos="0"/>
        </w:tabs>
        <w:ind w:left="0" w:firstLine="0"/>
      </w:pPr>
      <w:rPr>
        <w:rFonts w:ascii="Courier New" w:hAnsi="Courier New"/>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Symbol" w:hAnsi="Symbol"/>
      </w:rPr>
    </w:lvl>
    <w:lvl w:ilvl="4">
      <w:start w:val="1"/>
      <w:numFmt w:val="bullet"/>
      <w:suff w:val="nothing"/>
      <w:lvlText w:val="o"/>
      <w:lvlJc w:val="left"/>
      <w:pPr>
        <w:tabs>
          <w:tab w:val="num" w:pos="0"/>
        </w:tabs>
        <w:ind w:left="0" w:firstLine="0"/>
      </w:pPr>
      <w:rPr>
        <w:rFonts w:ascii="Courier New" w:hAnsi="Courier New"/>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Symbol" w:hAnsi="Symbol"/>
      </w:rPr>
    </w:lvl>
    <w:lvl w:ilvl="7">
      <w:start w:val="1"/>
      <w:numFmt w:val="bullet"/>
      <w:suff w:val="nothing"/>
      <w:lvlText w:val="o"/>
      <w:lvlJc w:val="left"/>
      <w:pPr>
        <w:tabs>
          <w:tab w:val="num" w:pos="0"/>
        </w:tabs>
        <w:ind w:left="0" w:firstLine="0"/>
      </w:pPr>
      <w:rPr>
        <w:rFonts w:ascii="Courier New" w:hAnsi="Courier New"/>
      </w:rPr>
    </w:lvl>
    <w:lvl w:ilvl="8">
      <w:start w:val="1"/>
      <w:numFmt w:val="bullet"/>
      <w:suff w:val="nothing"/>
      <w:lvlText w:val=""/>
      <w:lvlJc w:val="left"/>
      <w:pPr>
        <w:tabs>
          <w:tab w:val="num" w:pos="0"/>
        </w:tabs>
        <w:ind w:left="0" w:firstLine="0"/>
      </w:pPr>
      <w:rPr>
        <w:rFonts w:ascii="Wingdings" w:hAnsi="Wingdings"/>
      </w:rPr>
    </w:lvl>
  </w:abstractNum>
  <w:abstractNum w:abstractNumId="11">
    <w:nsid w:val="0000000E"/>
    <w:multiLevelType w:val="multilevel"/>
    <w:tmpl w:val="C9CE7B0C"/>
    <w:name w:val="WW8Num14"/>
    <w:lvl w:ilvl="0">
      <w:start w:val="1"/>
      <w:numFmt w:val="decimal"/>
      <w:suff w:val="nothing"/>
      <w:lvlText w:val="%1."/>
      <w:lvlJc w:val="left"/>
      <w:pPr>
        <w:tabs>
          <w:tab w:val="num" w:pos="0"/>
        </w:tabs>
        <w:ind w:left="0" w:firstLine="0"/>
      </w:pPr>
    </w:lvl>
    <w:lvl w:ilvl="1">
      <w:start w:val="1"/>
      <w:numFmt w:val="lowerLetter"/>
      <w:lvlText w:val="%2."/>
      <w:lvlJc w:val="left"/>
      <w:pPr>
        <w:tabs>
          <w:tab w:val="num" w:pos="360"/>
        </w:tabs>
        <w:ind w:left="360" w:hanging="360"/>
      </w:pPr>
    </w:lvl>
    <w:lvl w:ilvl="2">
      <w:start w:val="1"/>
      <w:numFmt w:val="bullet"/>
      <w:suff w:val="nothing"/>
      <w:lvlText w:val=""/>
      <w:lvlJc w:val="left"/>
      <w:pPr>
        <w:tabs>
          <w:tab w:val="num" w:pos="0"/>
        </w:tabs>
        <w:ind w:left="0" w:firstLine="0"/>
      </w:pPr>
      <w:rPr>
        <w:rFonts w:ascii="Wingdings" w:hAnsi="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2">
    <w:nsid w:val="0000000F"/>
    <w:multiLevelType w:val="multilevel"/>
    <w:tmpl w:val="0000000F"/>
    <w:name w:val="WW8Num15"/>
    <w:lvl w:ilvl="0">
      <w:start w:val="1"/>
      <w:numFmt w:val="decimal"/>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bullet"/>
      <w:suff w:val="nothing"/>
      <w:lvlText w:val=""/>
      <w:lvlJc w:val="left"/>
      <w:pPr>
        <w:tabs>
          <w:tab w:val="num" w:pos="0"/>
        </w:tabs>
        <w:ind w:left="0" w:firstLine="0"/>
      </w:pPr>
      <w:rPr>
        <w:rFonts w:ascii="Wingdings" w:hAnsi="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90"/>
        </w:tabs>
        <w:ind w:left="9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3">
    <w:nsid w:val="00000010"/>
    <w:multiLevelType w:val="singleLevel"/>
    <w:tmpl w:val="00000010"/>
    <w:name w:val="WW8Num16"/>
    <w:lvl w:ilvl="0">
      <w:start w:val="1"/>
      <w:numFmt w:val="bullet"/>
      <w:suff w:val="nothing"/>
      <w:lvlText w:val=""/>
      <w:lvlJc w:val="left"/>
      <w:pPr>
        <w:tabs>
          <w:tab w:val="num" w:pos="0"/>
        </w:tabs>
        <w:ind w:left="0" w:firstLine="0"/>
      </w:pPr>
      <w:rPr>
        <w:rFonts w:ascii="Wingdings" w:hAnsi="Wingdings"/>
      </w:rPr>
    </w:lvl>
  </w:abstractNum>
  <w:abstractNum w:abstractNumId="14">
    <w:nsid w:val="00000012"/>
    <w:multiLevelType w:val="singleLevel"/>
    <w:tmpl w:val="00000012"/>
    <w:name w:val="WW8Num18"/>
    <w:lvl w:ilvl="0">
      <w:start w:val="1"/>
      <w:numFmt w:val="decimal"/>
      <w:suff w:val="nothing"/>
      <w:lvlText w:val="%1."/>
      <w:lvlJc w:val="left"/>
      <w:pPr>
        <w:tabs>
          <w:tab w:val="num" w:pos="0"/>
        </w:tabs>
        <w:ind w:left="0" w:firstLine="0"/>
      </w:pPr>
    </w:lvl>
  </w:abstractNum>
  <w:abstractNum w:abstractNumId="15">
    <w:nsid w:val="0265105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5F37C99"/>
    <w:multiLevelType w:val="multilevel"/>
    <w:tmpl w:val="B81C7F70"/>
    <w:lvl w:ilvl="0">
      <w:start w:val="2"/>
      <w:numFmt w:val="decimal"/>
      <w:lvlText w:val="%1."/>
      <w:lvlJc w:val="left"/>
      <w:pPr>
        <w:ind w:left="360" w:hanging="360"/>
      </w:pPr>
      <w:rPr>
        <w:rFonts w:hint="default"/>
      </w:rPr>
    </w:lvl>
    <w:lvl w:ilvl="1">
      <w:start w:val="1"/>
      <w:numFmt w:val="decimal"/>
      <w:lvlText w:val="%1.%2."/>
      <w:lvlJc w:val="left"/>
      <w:pPr>
        <w:ind w:left="915" w:hanging="360"/>
      </w:pPr>
      <w:rPr>
        <w:rFonts w:hint="default"/>
      </w:rPr>
    </w:lvl>
    <w:lvl w:ilvl="2">
      <w:start w:val="1"/>
      <w:numFmt w:val="decimal"/>
      <w:lvlText w:val="%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6240" w:hanging="1800"/>
      </w:pPr>
      <w:rPr>
        <w:rFonts w:hint="default"/>
      </w:rPr>
    </w:lvl>
  </w:abstractNum>
  <w:abstractNum w:abstractNumId="17">
    <w:nsid w:val="069C38D3"/>
    <w:multiLevelType w:val="hybridMultilevel"/>
    <w:tmpl w:val="8CB6CE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07625B7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083331E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0885168D"/>
    <w:multiLevelType w:val="hybridMultilevel"/>
    <w:tmpl w:val="F5823786"/>
    <w:lvl w:ilvl="0" w:tplc="89888EC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nsid w:val="08C408BF"/>
    <w:multiLevelType w:val="multilevel"/>
    <w:tmpl w:val="DC4C08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0C694772"/>
    <w:multiLevelType w:val="hybridMultilevel"/>
    <w:tmpl w:val="5F0CA8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E5E62A7"/>
    <w:multiLevelType w:val="multilevel"/>
    <w:tmpl w:val="E25A4C58"/>
    <w:lvl w:ilvl="0">
      <w:start w:val="2"/>
      <w:numFmt w:val="decimal"/>
      <w:lvlText w:val="%1."/>
      <w:lvlJc w:val="left"/>
      <w:pPr>
        <w:ind w:left="360" w:hanging="360"/>
      </w:pPr>
      <w:rPr>
        <w:rFonts w:hint="default"/>
      </w:rPr>
    </w:lvl>
    <w:lvl w:ilvl="1">
      <w:start w:val="1"/>
      <w:numFmt w:val="decimal"/>
      <w:lvlText w:val="%1.%2."/>
      <w:lvlJc w:val="left"/>
      <w:pPr>
        <w:ind w:left="915" w:hanging="360"/>
      </w:pPr>
      <w:rPr>
        <w:rFonts w:hint="default"/>
      </w:rPr>
    </w:lvl>
    <w:lvl w:ilvl="2">
      <w:start w:val="1"/>
      <w:numFmt w:val="decimal"/>
      <w:lvlText w:val="%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6240" w:hanging="1800"/>
      </w:pPr>
      <w:rPr>
        <w:rFonts w:hint="default"/>
      </w:rPr>
    </w:lvl>
  </w:abstractNum>
  <w:abstractNum w:abstractNumId="24">
    <w:nsid w:val="10CE7508"/>
    <w:multiLevelType w:val="multilevel"/>
    <w:tmpl w:val="F97A74AA"/>
    <w:lvl w:ilvl="0">
      <w:start w:val="4"/>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5">
    <w:nsid w:val="11477BEC"/>
    <w:multiLevelType w:val="multilevel"/>
    <w:tmpl w:val="B6EC0F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1172722E"/>
    <w:multiLevelType w:val="hybridMultilevel"/>
    <w:tmpl w:val="3B56C7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11B50214"/>
    <w:multiLevelType w:val="hybridMultilevel"/>
    <w:tmpl w:val="B75A6F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2E1076C"/>
    <w:multiLevelType w:val="multilevel"/>
    <w:tmpl w:val="D63431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17A83B6D"/>
    <w:multiLevelType w:val="hybridMultilevel"/>
    <w:tmpl w:val="E3BE7D96"/>
    <w:lvl w:ilvl="0" w:tplc="04210015">
      <w:start w:val="1"/>
      <w:numFmt w:val="upperLetter"/>
      <w:lvlText w:val="%1."/>
      <w:lvlJc w:val="left"/>
      <w:pPr>
        <w:ind w:left="708" w:hanging="360"/>
      </w:pPr>
    </w:lvl>
    <w:lvl w:ilvl="1" w:tplc="04210019" w:tentative="1">
      <w:start w:val="1"/>
      <w:numFmt w:val="lowerLetter"/>
      <w:lvlText w:val="%2."/>
      <w:lvlJc w:val="left"/>
      <w:pPr>
        <w:ind w:left="1428" w:hanging="360"/>
      </w:pPr>
    </w:lvl>
    <w:lvl w:ilvl="2" w:tplc="0421001B" w:tentative="1">
      <w:start w:val="1"/>
      <w:numFmt w:val="lowerRoman"/>
      <w:lvlText w:val="%3."/>
      <w:lvlJc w:val="right"/>
      <w:pPr>
        <w:ind w:left="2148" w:hanging="180"/>
      </w:pPr>
    </w:lvl>
    <w:lvl w:ilvl="3" w:tplc="0421000F" w:tentative="1">
      <w:start w:val="1"/>
      <w:numFmt w:val="decimal"/>
      <w:lvlText w:val="%4."/>
      <w:lvlJc w:val="left"/>
      <w:pPr>
        <w:ind w:left="2868" w:hanging="360"/>
      </w:pPr>
    </w:lvl>
    <w:lvl w:ilvl="4" w:tplc="04210019" w:tentative="1">
      <w:start w:val="1"/>
      <w:numFmt w:val="lowerLetter"/>
      <w:lvlText w:val="%5."/>
      <w:lvlJc w:val="left"/>
      <w:pPr>
        <w:ind w:left="3588" w:hanging="360"/>
      </w:pPr>
    </w:lvl>
    <w:lvl w:ilvl="5" w:tplc="0421001B" w:tentative="1">
      <w:start w:val="1"/>
      <w:numFmt w:val="lowerRoman"/>
      <w:lvlText w:val="%6."/>
      <w:lvlJc w:val="right"/>
      <w:pPr>
        <w:ind w:left="4308" w:hanging="180"/>
      </w:pPr>
    </w:lvl>
    <w:lvl w:ilvl="6" w:tplc="0421000F" w:tentative="1">
      <w:start w:val="1"/>
      <w:numFmt w:val="decimal"/>
      <w:lvlText w:val="%7."/>
      <w:lvlJc w:val="left"/>
      <w:pPr>
        <w:ind w:left="5028" w:hanging="360"/>
      </w:pPr>
    </w:lvl>
    <w:lvl w:ilvl="7" w:tplc="04210019" w:tentative="1">
      <w:start w:val="1"/>
      <w:numFmt w:val="lowerLetter"/>
      <w:lvlText w:val="%8."/>
      <w:lvlJc w:val="left"/>
      <w:pPr>
        <w:ind w:left="5748" w:hanging="360"/>
      </w:pPr>
    </w:lvl>
    <w:lvl w:ilvl="8" w:tplc="0421001B" w:tentative="1">
      <w:start w:val="1"/>
      <w:numFmt w:val="lowerRoman"/>
      <w:lvlText w:val="%9."/>
      <w:lvlJc w:val="right"/>
      <w:pPr>
        <w:ind w:left="6468" w:hanging="180"/>
      </w:pPr>
    </w:lvl>
  </w:abstractNum>
  <w:abstractNum w:abstractNumId="30">
    <w:nsid w:val="213A56F3"/>
    <w:multiLevelType w:val="multilevel"/>
    <w:tmpl w:val="F88E147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21597AD8"/>
    <w:multiLevelType w:val="multilevel"/>
    <w:tmpl w:val="112A001A"/>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29265819"/>
    <w:multiLevelType w:val="multilevel"/>
    <w:tmpl w:val="28547A08"/>
    <w:lvl w:ilvl="0">
      <w:start w:val="4"/>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2FDD6CFC"/>
    <w:multiLevelType w:val="multilevel"/>
    <w:tmpl w:val="A2EA5308"/>
    <w:lvl w:ilvl="0">
      <w:start w:val="3"/>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32675F63"/>
    <w:multiLevelType w:val="multilevel"/>
    <w:tmpl w:val="6180F594"/>
    <w:lvl w:ilvl="0">
      <w:start w:val="1"/>
      <w:numFmt w:val="decimal"/>
      <w:lvlText w:val="%1."/>
      <w:lvlJc w:val="left"/>
      <w:pPr>
        <w:tabs>
          <w:tab w:val="num" w:pos="2160"/>
        </w:tabs>
        <w:ind w:left="21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5">
    <w:nsid w:val="3E8366D0"/>
    <w:multiLevelType w:val="multilevel"/>
    <w:tmpl w:val="28222658"/>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3ED52A8D"/>
    <w:multiLevelType w:val="multilevel"/>
    <w:tmpl w:val="4300AA1A"/>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3FF30A2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442212BC"/>
    <w:multiLevelType w:val="multilevel"/>
    <w:tmpl w:val="DC4C08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45131E3F"/>
    <w:multiLevelType w:val="multilevel"/>
    <w:tmpl w:val="07AEDC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4674148F"/>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4D5E62BD"/>
    <w:multiLevelType w:val="multilevel"/>
    <w:tmpl w:val="773ED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0755ED1"/>
    <w:multiLevelType w:val="hybridMultilevel"/>
    <w:tmpl w:val="BD5E5E64"/>
    <w:lvl w:ilvl="0" w:tplc="6386915A">
      <w:start w:val="1"/>
      <w:numFmt w:val="decimal"/>
      <w:lvlText w:val="%1."/>
      <w:lvlJc w:val="left"/>
      <w:pPr>
        <w:ind w:left="1624" w:hanging="360"/>
      </w:pPr>
      <w:rPr>
        <w:rFonts w:hint="default"/>
      </w:rPr>
    </w:lvl>
    <w:lvl w:ilvl="1" w:tplc="04210019" w:tentative="1">
      <w:start w:val="1"/>
      <w:numFmt w:val="lowerLetter"/>
      <w:lvlText w:val="%2."/>
      <w:lvlJc w:val="left"/>
      <w:pPr>
        <w:ind w:left="2344" w:hanging="360"/>
      </w:pPr>
    </w:lvl>
    <w:lvl w:ilvl="2" w:tplc="0421001B" w:tentative="1">
      <w:start w:val="1"/>
      <w:numFmt w:val="lowerRoman"/>
      <w:lvlText w:val="%3."/>
      <w:lvlJc w:val="right"/>
      <w:pPr>
        <w:ind w:left="3064" w:hanging="180"/>
      </w:pPr>
    </w:lvl>
    <w:lvl w:ilvl="3" w:tplc="0421000F" w:tentative="1">
      <w:start w:val="1"/>
      <w:numFmt w:val="decimal"/>
      <w:lvlText w:val="%4."/>
      <w:lvlJc w:val="left"/>
      <w:pPr>
        <w:ind w:left="3784" w:hanging="360"/>
      </w:pPr>
    </w:lvl>
    <w:lvl w:ilvl="4" w:tplc="04210019" w:tentative="1">
      <w:start w:val="1"/>
      <w:numFmt w:val="lowerLetter"/>
      <w:lvlText w:val="%5."/>
      <w:lvlJc w:val="left"/>
      <w:pPr>
        <w:ind w:left="4504" w:hanging="360"/>
      </w:pPr>
    </w:lvl>
    <w:lvl w:ilvl="5" w:tplc="0421001B" w:tentative="1">
      <w:start w:val="1"/>
      <w:numFmt w:val="lowerRoman"/>
      <w:lvlText w:val="%6."/>
      <w:lvlJc w:val="right"/>
      <w:pPr>
        <w:ind w:left="5224" w:hanging="180"/>
      </w:pPr>
    </w:lvl>
    <w:lvl w:ilvl="6" w:tplc="0421000F" w:tentative="1">
      <w:start w:val="1"/>
      <w:numFmt w:val="decimal"/>
      <w:lvlText w:val="%7."/>
      <w:lvlJc w:val="left"/>
      <w:pPr>
        <w:ind w:left="5944" w:hanging="360"/>
      </w:pPr>
    </w:lvl>
    <w:lvl w:ilvl="7" w:tplc="04210019" w:tentative="1">
      <w:start w:val="1"/>
      <w:numFmt w:val="lowerLetter"/>
      <w:lvlText w:val="%8."/>
      <w:lvlJc w:val="left"/>
      <w:pPr>
        <w:ind w:left="6664" w:hanging="360"/>
      </w:pPr>
    </w:lvl>
    <w:lvl w:ilvl="8" w:tplc="0421001B" w:tentative="1">
      <w:start w:val="1"/>
      <w:numFmt w:val="lowerRoman"/>
      <w:lvlText w:val="%9."/>
      <w:lvlJc w:val="right"/>
      <w:pPr>
        <w:ind w:left="7384" w:hanging="180"/>
      </w:pPr>
    </w:lvl>
  </w:abstractNum>
  <w:abstractNum w:abstractNumId="43">
    <w:nsid w:val="534A1753"/>
    <w:multiLevelType w:val="hybridMultilevel"/>
    <w:tmpl w:val="134CAA9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5AD1550D"/>
    <w:multiLevelType w:val="multilevel"/>
    <w:tmpl w:val="8EE6985E"/>
    <w:lvl w:ilvl="0">
      <w:start w:val="4"/>
      <w:numFmt w:val="decimal"/>
      <w:lvlText w:val="%1."/>
      <w:lvlJc w:val="left"/>
      <w:pPr>
        <w:ind w:left="360" w:hanging="360"/>
      </w:pPr>
      <w:rPr>
        <w:rFonts w:hint="default"/>
      </w:rPr>
    </w:lvl>
    <w:lvl w:ilvl="1">
      <w:start w:val="1"/>
      <w:numFmt w:val="upperLetter"/>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5F13218C"/>
    <w:multiLevelType w:val="multilevel"/>
    <w:tmpl w:val="3F5C1530"/>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6AE656A7"/>
    <w:multiLevelType w:val="hybridMultilevel"/>
    <w:tmpl w:val="5F0CA8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BB70CB4"/>
    <w:multiLevelType w:val="multilevel"/>
    <w:tmpl w:val="EB466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7062338D"/>
    <w:multiLevelType w:val="multilevel"/>
    <w:tmpl w:val="DC4C08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73D4559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6A74928"/>
    <w:multiLevelType w:val="multilevel"/>
    <w:tmpl w:val="24344B40"/>
    <w:lvl w:ilvl="0">
      <w:start w:val="2"/>
      <w:numFmt w:val="decimal"/>
      <w:lvlText w:val="%1."/>
      <w:lvlJc w:val="left"/>
      <w:pPr>
        <w:ind w:left="360" w:hanging="360"/>
      </w:pPr>
      <w:rPr>
        <w:rFonts w:hint="default"/>
      </w:rPr>
    </w:lvl>
    <w:lvl w:ilvl="1">
      <w:start w:val="1"/>
      <w:numFmt w:val="decimal"/>
      <w:lvlText w:val="%1.%2."/>
      <w:lvlJc w:val="left"/>
      <w:pPr>
        <w:ind w:left="915" w:hanging="360"/>
      </w:pPr>
      <w:rPr>
        <w:rFonts w:hint="default"/>
      </w:rPr>
    </w:lvl>
    <w:lvl w:ilvl="2">
      <w:start w:val="1"/>
      <w:numFmt w:val="decimal"/>
      <w:lvlText w:val="%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6240" w:hanging="1800"/>
      </w:pPr>
      <w:rPr>
        <w:rFonts w:hint="default"/>
      </w:rPr>
    </w:lvl>
  </w:abstractNum>
  <w:num w:numId="1">
    <w:abstractNumId w:val="34"/>
  </w:num>
  <w:num w:numId="2">
    <w:abstractNumId w:val="50"/>
  </w:num>
  <w:num w:numId="3">
    <w:abstractNumId w:val="32"/>
  </w:num>
  <w:num w:numId="4">
    <w:abstractNumId w:val="44"/>
  </w:num>
  <w:num w:numId="5">
    <w:abstractNumId w:val="27"/>
  </w:num>
  <w:num w:numId="6">
    <w:abstractNumId w:val="22"/>
  </w:num>
  <w:num w:numId="7">
    <w:abstractNumId w:val="35"/>
  </w:num>
  <w:num w:numId="8">
    <w:abstractNumId w:val="29"/>
  </w:num>
  <w:num w:numId="9">
    <w:abstractNumId w:val="16"/>
  </w:num>
  <w:num w:numId="10">
    <w:abstractNumId w:val="23"/>
  </w:num>
  <w:num w:numId="11">
    <w:abstractNumId w:val="33"/>
  </w:num>
  <w:num w:numId="12">
    <w:abstractNumId w:val="43"/>
  </w:num>
  <w:num w:numId="13">
    <w:abstractNumId w:val="47"/>
  </w:num>
  <w:num w:numId="14">
    <w:abstractNumId w:val="41"/>
  </w:num>
  <w:num w:numId="15">
    <w:abstractNumId w:val="25"/>
  </w:num>
  <w:num w:numId="16">
    <w:abstractNumId w:val="24"/>
  </w:num>
  <w:num w:numId="17">
    <w:abstractNumId w:val="30"/>
  </w:num>
  <w:num w:numId="18">
    <w:abstractNumId w:val="20"/>
  </w:num>
  <w:num w:numId="19">
    <w:abstractNumId w:val="39"/>
  </w:num>
  <w:num w:numId="20">
    <w:abstractNumId w:val="48"/>
  </w:num>
  <w:num w:numId="21">
    <w:abstractNumId w:val="26"/>
  </w:num>
  <w:num w:numId="22">
    <w:abstractNumId w:val="21"/>
  </w:num>
  <w:num w:numId="23">
    <w:abstractNumId w:val="45"/>
  </w:num>
  <w:num w:numId="24">
    <w:abstractNumId w:val="36"/>
  </w:num>
  <w:num w:numId="25">
    <w:abstractNumId w:val="31"/>
  </w:num>
  <w:num w:numId="26">
    <w:abstractNumId w:val="38"/>
  </w:num>
  <w:num w:numId="27">
    <w:abstractNumId w:val="40"/>
  </w:num>
  <w:num w:numId="28">
    <w:abstractNumId w:val="49"/>
  </w:num>
  <w:num w:numId="29">
    <w:abstractNumId w:val="15"/>
  </w:num>
  <w:num w:numId="30">
    <w:abstractNumId w:val="19"/>
  </w:num>
  <w:num w:numId="31">
    <w:abstractNumId w:val="37"/>
  </w:num>
  <w:num w:numId="32">
    <w:abstractNumId w:val="18"/>
  </w:num>
  <w:num w:numId="33">
    <w:abstractNumId w:val="28"/>
  </w:num>
  <w:num w:numId="34">
    <w:abstractNumId w:val="42"/>
  </w:num>
  <w:num w:numId="35">
    <w:abstractNumId w:val="17"/>
  </w:num>
  <w:num w:numId="36">
    <w:abstractNumId w:val="4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7B3"/>
    <w:rsid w:val="000227B3"/>
    <w:rsid w:val="0002480E"/>
    <w:rsid w:val="00041043"/>
    <w:rsid w:val="00051FFB"/>
    <w:rsid w:val="000527BE"/>
    <w:rsid w:val="00062D8E"/>
    <w:rsid w:val="000808A9"/>
    <w:rsid w:val="00092862"/>
    <w:rsid w:val="000A52B1"/>
    <w:rsid w:val="000A63AC"/>
    <w:rsid w:val="000A6FED"/>
    <w:rsid w:val="000B3409"/>
    <w:rsid w:val="000B5D59"/>
    <w:rsid w:val="000B6CFD"/>
    <w:rsid w:val="000E3D9F"/>
    <w:rsid w:val="000F0072"/>
    <w:rsid w:val="000F1DB8"/>
    <w:rsid w:val="000F3933"/>
    <w:rsid w:val="000F4620"/>
    <w:rsid w:val="00112A8B"/>
    <w:rsid w:val="001138CB"/>
    <w:rsid w:val="00137986"/>
    <w:rsid w:val="00163682"/>
    <w:rsid w:val="0016751A"/>
    <w:rsid w:val="001767EE"/>
    <w:rsid w:val="00181C9C"/>
    <w:rsid w:val="00184AEC"/>
    <w:rsid w:val="001872D9"/>
    <w:rsid w:val="001903E5"/>
    <w:rsid w:val="00190E66"/>
    <w:rsid w:val="00193B9A"/>
    <w:rsid w:val="00194D74"/>
    <w:rsid w:val="001A1761"/>
    <w:rsid w:val="001A34D9"/>
    <w:rsid w:val="001A4637"/>
    <w:rsid w:val="001C0E06"/>
    <w:rsid w:val="001D01AC"/>
    <w:rsid w:val="001D2DE0"/>
    <w:rsid w:val="001D46C1"/>
    <w:rsid w:val="001D6B19"/>
    <w:rsid w:val="001F5CB9"/>
    <w:rsid w:val="00222E90"/>
    <w:rsid w:val="00224A80"/>
    <w:rsid w:val="00224CA8"/>
    <w:rsid w:val="002339C6"/>
    <w:rsid w:val="00242B95"/>
    <w:rsid w:val="00243A45"/>
    <w:rsid w:val="00246B80"/>
    <w:rsid w:val="00246DF7"/>
    <w:rsid w:val="00250B2C"/>
    <w:rsid w:val="0025325D"/>
    <w:rsid w:val="002553EC"/>
    <w:rsid w:val="00255BFC"/>
    <w:rsid w:val="00261BFB"/>
    <w:rsid w:val="00262945"/>
    <w:rsid w:val="0027455F"/>
    <w:rsid w:val="002760B2"/>
    <w:rsid w:val="00277480"/>
    <w:rsid w:val="002832A2"/>
    <w:rsid w:val="00286783"/>
    <w:rsid w:val="00295079"/>
    <w:rsid w:val="002A2F62"/>
    <w:rsid w:val="002A4333"/>
    <w:rsid w:val="002A6451"/>
    <w:rsid w:val="002B58D1"/>
    <w:rsid w:val="002C7E29"/>
    <w:rsid w:val="002D0263"/>
    <w:rsid w:val="002D0451"/>
    <w:rsid w:val="002F20D9"/>
    <w:rsid w:val="003044E5"/>
    <w:rsid w:val="0030677C"/>
    <w:rsid w:val="00321146"/>
    <w:rsid w:val="00321CD9"/>
    <w:rsid w:val="00321F3F"/>
    <w:rsid w:val="00322851"/>
    <w:rsid w:val="00324043"/>
    <w:rsid w:val="00345664"/>
    <w:rsid w:val="0035013B"/>
    <w:rsid w:val="0035494F"/>
    <w:rsid w:val="00354BB1"/>
    <w:rsid w:val="00356C9F"/>
    <w:rsid w:val="00380EFF"/>
    <w:rsid w:val="00384191"/>
    <w:rsid w:val="00386407"/>
    <w:rsid w:val="0039262C"/>
    <w:rsid w:val="003971DB"/>
    <w:rsid w:val="003A2B8C"/>
    <w:rsid w:val="003A66CA"/>
    <w:rsid w:val="003A6ED8"/>
    <w:rsid w:val="003B3828"/>
    <w:rsid w:val="003D4553"/>
    <w:rsid w:val="003E7860"/>
    <w:rsid w:val="003F5BA0"/>
    <w:rsid w:val="003F5FD2"/>
    <w:rsid w:val="00402ACB"/>
    <w:rsid w:val="00403780"/>
    <w:rsid w:val="004057DF"/>
    <w:rsid w:val="0041181F"/>
    <w:rsid w:val="00425991"/>
    <w:rsid w:val="004336F3"/>
    <w:rsid w:val="0043412A"/>
    <w:rsid w:val="0043694F"/>
    <w:rsid w:val="004604D7"/>
    <w:rsid w:val="00462572"/>
    <w:rsid w:val="004742C5"/>
    <w:rsid w:val="004774B5"/>
    <w:rsid w:val="0049028C"/>
    <w:rsid w:val="00490308"/>
    <w:rsid w:val="00493CB6"/>
    <w:rsid w:val="00494959"/>
    <w:rsid w:val="004964A2"/>
    <w:rsid w:val="004A01EF"/>
    <w:rsid w:val="004A08B6"/>
    <w:rsid w:val="004A110F"/>
    <w:rsid w:val="004A1F75"/>
    <w:rsid w:val="004A20CB"/>
    <w:rsid w:val="004B19B1"/>
    <w:rsid w:val="004B1C84"/>
    <w:rsid w:val="004B4570"/>
    <w:rsid w:val="004B51EF"/>
    <w:rsid w:val="004B6E21"/>
    <w:rsid w:val="004B7994"/>
    <w:rsid w:val="004C0B3C"/>
    <w:rsid w:val="004C3AA7"/>
    <w:rsid w:val="004D6092"/>
    <w:rsid w:val="004D6AEF"/>
    <w:rsid w:val="004F29B6"/>
    <w:rsid w:val="004F2F58"/>
    <w:rsid w:val="004F30AE"/>
    <w:rsid w:val="00502961"/>
    <w:rsid w:val="005047DE"/>
    <w:rsid w:val="0051104D"/>
    <w:rsid w:val="00517843"/>
    <w:rsid w:val="0052335D"/>
    <w:rsid w:val="00531642"/>
    <w:rsid w:val="00533D50"/>
    <w:rsid w:val="00544A69"/>
    <w:rsid w:val="00544BF7"/>
    <w:rsid w:val="00557A73"/>
    <w:rsid w:val="0056741B"/>
    <w:rsid w:val="00574ED6"/>
    <w:rsid w:val="005818F4"/>
    <w:rsid w:val="00585E23"/>
    <w:rsid w:val="00586CE2"/>
    <w:rsid w:val="0059059B"/>
    <w:rsid w:val="00596A0A"/>
    <w:rsid w:val="0059708A"/>
    <w:rsid w:val="0059722E"/>
    <w:rsid w:val="005A409F"/>
    <w:rsid w:val="005B3080"/>
    <w:rsid w:val="005C2F27"/>
    <w:rsid w:val="005D3683"/>
    <w:rsid w:val="005D45D6"/>
    <w:rsid w:val="005E18F1"/>
    <w:rsid w:val="005E59B2"/>
    <w:rsid w:val="0061132D"/>
    <w:rsid w:val="0061191F"/>
    <w:rsid w:val="00616DE4"/>
    <w:rsid w:val="0061785F"/>
    <w:rsid w:val="00636728"/>
    <w:rsid w:val="00640B95"/>
    <w:rsid w:val="00650D08"/>
    <w:rsid w:val="00653785"/>
    <w:rsid w:val="00670057"/>
    <w:rsid w:val="00675585"/>
    <w:rsid w:val="00681E1D"/>
    <w:rsid w:val="00687CFB"/>
    <w:rsid w:val="006901CC"/>
    <w:rsid w:val="00694177"/>
    <w:rsid w:val="00694639"/>
    <w:rsid w:val="006A1AFE"/>
    <w:rsid w:val="006A3F72"/>
    <w:rsid w:val="006A4649"/>
    <w:rsid w:val="006D6D5A"/>
    <w:rsid w:val="006E031E"/>
    <w:rsid w:val="006E0F9B"/>
    <w:rsid w:val="006E0FEE"/>
    <w:rsid w:val="006F3AE5"/>
    <w:rsid w:val="006F7D45"/>
    <w:rsid w:val="007027D5"/>
    <w:rsid w:val="0070669D"/>
    <w:rsid w:val="00713DFF"/>
    <w:rsid w:val="00714370"/>
    <w:rsid w:val="007146BD"/>
    <w:rsid w:val="0072195A"/>
    <w:rsid w:val="0072369A"/>
    <w:rsid w:val="007266D7"/>
    <w:rsid w:val="007509A9"/>
    <w:rsid w:val="007538A2"/>
    <w:rsid w:val="00754491"/>
    <w:rsid w:val="00754AFF"/>
    <w:rsid w:val="00760BEB"/>
    <w:rsid w:val="007706BA"/>
    <w:rsid w:val="00776025"/>
    <w:rsid w:val="0078361D"/>
    <w:rsid w:val="00786065"/>
    <w:rsid w:val="00792E6B"/>
    <w:rsid w:val="00796D23"/>
    <w:rsid w:val="007A76AC"/>
    <w:rsid w:val="007B097F"/>
    <w:rsid w:val="007B1B7C"/>
    <w:rsid w:val="007C483D"/>
    <w:rsid w:val="007D12B2"/>
    <w:rsid w:val="007D446C"/>
    <w:rsid w:val="007F32F1"/>
    <w:rsid w:val="007F5C55"/>
    <w:rsid w:val="00811D1A"/>
    <w:rsid w:val="0082015B"/>
    <w:rsid w:val="0082188F"/>
    <w:rsid w:val="00827ADC"/>
    <w:rsid w:val="008506A0"/>
    <w:rsid w:val="00874B62"/>
    <w:rsid w:val="0087639C"/>
    <w:rsid w:val="008773CC"/>
    <w:rsid w:val="00880251"/>
    <w:rsid w:val="00882802"/>
    <w:rsid w:val="00887D0C"/>
    <w:rsid w:val="00890522"/>
    <w:rsid w:val="00895017"/>
    <w:rsid w:val="00897B66"/>
    <w:rsid w:val="008B019F"/>
    <w:rsid w:val="008B29D3"/>
    <w:rsid w:val="008D288D"/>
    <w:rsid w:val="008D3F1B"/>
    <w:rsid w:val="008D641B"/>
    <w:rsid w:val="008D6E60"/>
    <w:rsid w:val="008E6F05"/>
    <w:rsid w:val="008F2550"/>
    <w:rsid w:val="009116FA"/>
    <w:rsid w:val="00931000"/>
    <w:rsid w:val="009313F9"/>
    <w:rsid w:val="0093775B"/>
    <w:rsid w:val="00955078"/>
    <w:rsid w:val="00973643"/>
    <w:rsid w:val="00977110"/>
    <w:rsid w:val="00977406"/>
    <w:rsid w:val="009A2411"/>
    <w:rsid w:val="009A3E57"/>
    <w:rsid w:val="009A4A5E"/>
    <w:rsid w:val="009B30F6"/>
    <w:rsid w:val="009C44F5"/>
    <w:rsid w:val="009D1F45"/>
    <w:rsid w:val="009D3F7C"/>
    <w:rsid w:val="009D6412"/>
    <w:rsid w:val="009D65A6"/>
    <w:rsid w:val="009E58C1"/>
    <w:rsid w:val="009F1CFF"/>
    <w:rsid w:val="009F214A"/>
    <w:rsid w:val="009F56D2"/>
    <w:rsid w:val="00A14E85"/>
    <w:rsid w:val="00A22F7C"/>
    <w:rsid w:val="00A4366D"/>
    <w:rsid w:val="00A43770"/>
    <w:rsid w:val="00A53488"/>
    <w:rsid w:val="00A67198"/>
    <w:rsid w:val="00A864A5"/>
    <w:rsid w:val="00A9597B"/>
    <w:rsid w:val="00AA3C2E"/>
    <w:rsid w:val="00AB250D"/>
    <w:rsid w:val="00AB6139"/>
    <w:rsid w:val="00AC2CEB"/>
    <w:rsid w:val="00AC564B"/>
    <w:rsid w:val="00AD0F66"/>
    <w:rsid w:val="00AD6DD4"/>
    <w:rsid w:val="00B24C7F"/>
    <w:rsid w:val="00B25D28"/>
    <w:rsid w:val="00B266E5"/>
    <w:rsid w:val="00B26B96"/>
    <w:rsid w:val="00B41859"/>
    <w:rsid w:val="00B450A1"/>
    <w:rsid w:val="00B461CF"/>
    <w:rsid w:val="00B46C51"/>
    <w:rsid w:val="00B557EE"/>
    <w:rsid w:val="00B6095F"/>
    <w:rsid w:val="00B967FE"/>
    <w:rsid w:val="00BB32C6"/>
    <w:rsid w:val="00BB6866"/>
    <w:rsid w:val="00BC301E"/>
    <w:rsid w:val="00BD34CF"/>
    <w:rsid w:val="00BF098C"/>
    <w:rsid w:val="00BF73F4"/>
    <w:rsid w:val="00C039B9"/>
    <w:rsid w:val="00C06A79"/>
    <w:rsid w:val="00C0770F"/>
    <w:rsid w:val="00C11F18"/>
    <w:rsid w:val="00C14F39"/>
    <w:rsid w:val="00C15C7A"/>
    <w:rsid w:val="00C4019C"/>
    <w:rsid w:val="00C60C93"/>
    <w:rsid w:val="00C617A0"/>
    <w:rsid w:val="00C71D7E"/>
    <w:rsid w:val="00C73134"/>
    <w:rsid w:val="00C772EB"/>
    <w:rsid w:val="00C95D61"/>
    <w:rsid w:val="00C96E01"/>
    <w:rsid w:val="00CA408D"/>
    <w:rsid w:val="00CC266E"/>
    <w:rsid w:val="00CD1EF8"/>
    <w:rsid w:val="00CD4790"/>
    <w:rsid w:val="00CD5A46"/>
    <w:rsid w:val="00CE027F"/>
    <w:rsid w:val="00CE15FC"/>
    <w:rsid w:val="00CE697B"/>
    <w:rsid w:val="00CF0B9C"/>
    <w:rsid w:val="00D00C01"/>
    <w:rsid w:val="00D14DCA"/>
    <w:rsid w:val="00D41588"/>
    <w:rsid w:val="00D52CC0"/>
    <w:rsid w:val="00D56A8A"/>
    <w:rsid w:val="00D57486"/>
    <w:rsid w:val="00D86C49"/>
    <w:rsid w:val="00D86D1D"/>
    <w:rsid w:val="00D9184F"/>
    <w:rsid w:val="00D91CCF"/>
    <w:rsid w:val="00D92A0A"/>
    <w:rsid w:val="00D93978"/>
    <w:rsid w:val="00D973DD"/>
    <w:rsid w:val="00D9747F"/>
    <w:rsid w:val="00DA0321"/>
    <w:rsid w:val="00DA0E66"/>
    <w:rsid w:val="00DB1B04"/>
    <w:rsid w:val="00DB78C3"/>
    <w:rsid w:val="00DC2154"/>
    <w:rsid w:val="00DC3BAF"/>
    <w:rsid w:val="00DD1F58"/>
    <w:rsid w:val="00DE103D"/>
    <w:rsid w:val="00DE2680"/>
    <w:rsid w:val="00DF44D7"/>
    <w:rsid w:val="00DF4FF3"/>
    <w:rsid w:val="00E00E49"/>
    <w:rsid w:val="00E02B19"/>
    <w:rsid w:val="00E04F22"/>
    <w:rsid w:val="00E064CF"/>
    <w:rsid w:val="00E206C5"/>
    <w:rsid w:val="00E22585"/>
    <w:rsid w:val="00E256D3"/>
    <w:rsid w:val="00E26D02"/>
    <w:rsid w:val="00E27535"/>
    <w:rsid w:val="00E32AE9"/>
    <w:rsid w:val="00E458DF"/>
    <w:rsid w:val="00E45B08"/>
    <w:rsid w:val="00E505AE"/>
    <w:rsid w:val="00E513DD"/>
    <w:rsid w:val="00E61E19"/>
    <w:rsid w:val="00E662D5"/>
    <w:rsid w:val="00E91643"/>
    <w:rsid w:val="00E93218"/>
    <w:rsid w:val="00E94848"/>
    <w:rsid w:val="00E959E3"/>
    <w:rsid w:val="00EA1B44"/>
    <w:rsid w:val="00EA1E23"/>
    <w:rsid w:val="00EC5EF0"/>
    <w:rsid w:val="00ED35A8"/>
    <w:rsid w:val="00ED71FE"/>
    <w:rsid w:val="00EE61C3"/>
    <w:rsid w:val="00F04691"/>
    <w:rsid w:val="00F04994"/>
    <w:rsid w:val="00F054FC"/>
    <w:rsid w:val="00F05F65"/>
    <w:rsid w:val="00F07FC5"/>
    <w:rsid w:val="00F17397"/>
    <w:rsid w:val="00F1789D"/>
    <w:rsid w:val="00F32182"/>
    <w:rsid w:val="00F362D1"/>
    <w:rsid w:val="00F40430"/>
    <w:rsid w:val="00F455F0"/>
    <w:rsid w:val="00F45FE8"/>
    <w:rsid w:val="00F4677E"/>
    <w:rsid w:val="00F5136B"/>
    <w:rsid w:val="00F568E5"/>
    <w:rsid w:val="00F646E8"/>
    <w:rsid w:val="00F653E8"/>
    <w:rsid w:val="00F76275"/>
    <w:rsid w:val="00F82664"/>
    <w:rsid w:val="00F91E6F"/>
    <w:rsid w:val="00F92130"/>
    <w:rsid w:val="00FA6B66"/>
    <w:rsid w:val="00FB0811"/>
    <w:rsid w:val="00FB5EAE"/>
    <w:rsid w:val="00FC4150"/>
    <w:rsid w:val="00FD0105"/>
    <w:rsid w:val="00FD11C6"/>
    <w:rsid w:val="00FD4636"/>
    <w:rsid w:val="00FD71EC"/>
    <w:rsid w:val="00FE1D3B"/>
    <w:rsid w:val="00FE768B"/>
    <w:rsid w:val="00FE7A63"/>
    <w:rsid w:val="00FF358F"/>
    <w:rsid w:val="00FF3EC1"/>
    <w:rsid w:val="00FF679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footer" w:uiPriority="99"/>
    <w:lsdException w:name="caption" w:semiHidden="1" w:unhideWhenUsed="1" w:qFormat="1"/>
    <w:lsdException w:name="Title" w:uiPriority="99" w:qFormat="1"/>
    <w:lsdException w:name="Subtitle" w:qFormat="1"/>
    <w:lsdException w:name="Strong" w:qFormat="1"/>
    <w:lsdException w:name="Emphasis" w:uiPriority="20"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184F"/>
    <w:rPr>
      <w:sz w:val="24"/>
      <w:szCs w:val="24"/>
      <w:lang w:val="en-GB" w:eastAsia="en-US"/>
    </w:rPr>
  </w:style>
  <w:style w:type="paragraph" w:styleId="Heading1">
    <w:name w:val="heading 1"/>
    <w:basedOn w:val="Normal"/>
    <w:next w:val="Normal"/>
    <w:qFormat/>
    <w:rsid w:val="00D9184F"/>
    <w:pPr>
      <w:keepNext/>
      <w:tabs>
        <w:tab w:val="num" w:pos="0"/>
      </w:tabs>
      <w:suppressAutoHyphens/>
      <w:spacing w:line="360" w:lineRule="auto"/>
      <w:outlineLvl w:val="0"/>
    </w:pPr>
    <w:rPr>
      <w:b/>
      <w:lang w:val="en-US" w:eastAsia="ar-SA"/>
    </w:rPr>
  </w:style>
  <w:style w:type="paragraph" w:styleId="Heading2">
    <w:name w:val="heading 2"/>
    <w:basedOn w:val="Normal"/>
    <w:next w:val="Normal"/>
    <w:qFormat/>
    <w:rsid w:val="00D9184F"/>
    <w:pPr>
      <w:keepNext/>
      <w:tabs>
        <w:tab w:val="num" w:pos="0"/>
      </w:tabs>
      <w:suppressAutoHyphens/>
      <w:spacing w:line="360" w:lineRule="auto"/>
      <w:jc w:val="center"/>
      <w:outlineLvl w:val="1"/>
    </w:pPr>
    <w:rPr>
      <w:b/>
      <w:bCs/>
      <w:lang w:val="en-US" w:eastAsia="ar-SA"/>
    </w:rPr>
  </w:style>
  <w:style w:type="paragraph" w:styleId="Heading4">
    <w:name w:val="heading 4"/>
    <w:basedOn w:val="Normal"/>
    <w:next w:val="Normal"/>
    <w:qFormat/>
    <w:rsid w:val="00D9184F"/>
    <w:pPr>
      <w:keepNext/>
      <w:tabs>
        <w:tab w:val="num" w:pos="0"/>
        <w:tab w:val="left" w:pos="3285"/>
      </w:tabs>
      <w:suppressAutoHyphens/>
      <w:ind w:left="1080"/>
      <w:outlineLvl w:val="3"/>
    </w:pPr>
    <w:rPr>
      <w:b/>
      <w:bCs/>
      <w:lang w:val="en-US" w:eastAsia="ar-SA"/>
    </w:rPr>
  </w:style>
  <w:style w:type="paragraph" w:styleId="Heading5">
    <w:name w:val="heading 5"/>
    <w:basedOn w:val="Normal"/>
    <w:next w:val="Normal"/>
    <w:qFormat/>
    <w:rsid w:val="00D9184F"/>
    <w:pPr>
      <w:keepNext/>
      <w:suppressAutoHyphens/>
      <w:spacing w:line="360" w:lineRule="auto"/>
      <w:jc w:val="both"/>
      <w:outlineLvl w:val="4"/>
    </w:pPr>
    <w:rPr>
      <w:b/>
      <w:bCs/>
      <w:lang w:val="en-US" w:eastAsia="ar-SA"/>
    </w:rPr>
  </w:style>
  <w:style w:type="paragraph" w:styleId="Heading6">
    <w:name w:val="heading 6"/>
    <w:basedOn w:val="Normal"/>
    <w:next w:val="Normal"/>
    <w:qFormat/>
    <w:rsid w:val="00D9184F"/>
    <w:pPr>
      <w:keepNext/>
      <w:tabs>
        <w:tab w:val="left" w:pos="3285"/>
      </w:tabs>
      <w:suppressAutoHyphens/>
      <w:spacing w:line="360" w:lineRule="auto"/>
      <w:ind w:firstLine="720"/>
      <w:jc w:val="both"/>
      <w:outlineLvl w:val="5"/>
    </w:pPr>
    <w:rPr>
      <w:b/>
      <w:bCs/>
      <w:lang w:val="en-US" w:eastAsia="ar-SA"/>
    </w:rPr>
  </w:style>
  <w:style w:type="paragraph" w:styleId="Heading7">
    <w:name w:val="heading 7"/>
    <w:basedOn w:val="Normal"/>
    <w:next w:val="Normal"/>
    <w:qFormat/>
    <w:rsid w:val="00D9184F"/>
    <w:pPr>
      <w:keepNext/>
      <w:suppressAutoHyphens/>
      <w:spacing w:line="360" w:lineRule="auto"/>
      <w:jc w:val="center"/>
      <w:outlineLvl w:val="6"/>
    </w:pPr>
    <w:rPr>
      <w:sz w:val="28"/>
      <w:lang w:val="en-US" w:eastAsia="ar-SA"/>
    </w:rPr>
  </w:style>
  <w:style w:type="paragraph" w:styleId="Heading9">
    <w:name w:val="heading 9"/>
    <w:basedOn w:val="Normal"/>
    <w:next w:val="Normal"/>
    <w:qFormat/>
    <w:rsid w:val="00D9184F"/>
    <w:pPr>
      <w:keepNext/>
      <w:suppressAutoHyphens/>
      <w:ind w:left="1440" w:firstLine="720"/>
      <w:outlineLvl w:val="8"/>
    </w:pPr>
    <w:rPr>
      <w:b/>
      <w:bCs/>
      <w:sz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9184F"/>
    <w:pPr>
      <w:tabs>
        <w:tab w:val="left" w:pos="720"/>
        <w:tab w:val="left" w:pos="900"/>
      </w:tabs>
      <w:suppressAutoHyphens/>
      <w:spacing w:line="360" w:lineRule="auto"/>
      <w:ind w:left="900"/>
      <w:jc w:val="both"/>
    </w:pPr>
    <w:rPr>
      <w:lang w:val="en-US" w:eastAsia="ar-SA"/>
    </w:rPr>
  </w:style>
  <w:style w:type="paragraph" w:styleId="BodyTextIndent2">
    <w:name w:val="Body Text Indent 2"/>
    <w:basedOn w:val="Normal"/>
    <w:rsid w:val="00D9184F"/>
    <w:pPr>
      <w:suppressAutoHyphens/>
      <w:ind w:left="900" w:hanging="900"/>
      <w:jc w:val="both"/>
    </w:pPr>
    <w:rPr>
      <w:lang w:val="en-US" w:eastAsia="ar-SA"/>
    </w:rPr>
  </w:style>
  <w:style w:type="paragraph" w:styleId="BodyTextIndent3">
    <w:name w:val="Body Text Indent 3"/>
    <w:basedOn w:val="Normal"/>
    <w:rsid w:val="00D9184F"/>
    <w:pPr>
      <w:suppressAutoHyphens/>
      <w:ind w:left="1080"/>
    </w:pPr>
    <w:rPr>
      <w:lang w:val="en-US" w:eastAsia="ar-SA"/>
    </w:rPr>
  </w:style>
  <w:style w:type="paragraph" w:customStyle="1" w:styleId="Heading">
    <w:name w:val="Heading"/>
    <w:basedOn w:val="Normal"/>
    <w:next w:val="BodyText"/>
    <w:rsid w:val="00D9184F"/>
    <w:pPr>
      <w:keepNext/>
      <w:suppressAutoHyphens/>
      <w:spacing w:before="240" w:after="120"/>
    </w:pPr>
    <w:rPr>
      <w:rFonts w:ascii="Arial" w:eastAsia="Lucida Sans Unicode" w:hAnsi="Arial" w:cs="Tahoma"/>
      <w:sz w:val="28"/>
      <w:szCs w:val="28"/>
      <w:lang w:val="en-US" w:eastAsia="ar-SA"/>
    </w:rPr>
  </w:style>
  <w:style w:type="paragraph" w:styleId="BodyText">
    <w:name w:val="Body Text"/>
    <w:basedOn w:val="Normal"/>
    <w:link w:val="BodyTextChar"/>
    <w:rsid w:val="00D9184F"/>
    <w:pPr>
      <w:suppressAutoHyphens/>
      <w:jc w:val="both"/>
    </w:pPr>
    <w:rPr>
      <w:sz w:val="28"/>
      <w:lang w:val="en-US" w:eastAsia="ar-SA"/>
    </w:rPr>
  </w:style>
  <w:style w:type="paragraph" w:customStyle="1" w:styleId="Index">
    <w:name w:val="Index"/>
    <w:basedOn w:val="Normal"/>
    <w:rsid w:val="00D9184F"/>
    <w:pPr>
      <w:suppressLineNumbers/>
      <w:suppressAutoHyphens/>
    </w:pPr>
    <w:rPr>
      <w:rFonts w:cs="Tahoma"/>
      <w:lang w:val="en-US" w:eastAsia="ar-SA"/>
    </w:rPr>
  </w:style>
  <w:style w:type="character" w:styleId="PageNumber">
    <w:name w:val="page number"/>
    <w:basedOn w:val="DefaultParagraphFont"/>
    <w:rsid w:val="00D9184F"/>
  </w:style>
  <w:style w:type="paragraph" w:styleId="Footer">
    <w:name w:val="footer"/>
    <w:basedOn w:val="Normal"/>
    <w:link w:val="FooterChar"/>
    <w:uiPriority w:val="99"/>
    <w:rsid w:val="00D9184F"/>
    <w:pPr>
      <w:tabs>
        <w:tab w:val="center" w:pos="4320"/>
        <w:tab w:val="right" w:pos="8640"/>
      </w:tabs>
      <w:suppressAutoHyphens/>
    </w:pPr>
    <w:rPr>
      <w:lang w:val="en-US" w:eastAsia="ar-SA"/>
    </w:rPr>
  </w:style>
  <w:style w:type="paragraph" w:styleId="BodyText3">
    <w:name w:val="Body Text 3"/>
    <w:basedOn w:val="Normal"/>
    <w:rsid w:val="00D9184F"/>
    <w:pPr>
      <w:suppressAutoHyphens/>
    </w:pPr>
    <w:rPr>
      <w:sz w:val="16"/>
      <w:lang w:val="en-US" w:eastAsia="ar-SA"/>
    </w:rPr>
  </w:style>
  <w:style w:type="paragraph" w:styleId="BodyText2">
    <w:name w:val="Body Text 2"/>
    <w:basedOn w:val="Normal"/>
    <w:rsid w:val="00D9184F"/>
    <w:pPr>
      <w:suppressAutoHyphens/>
      <w:jc w:val="center"/>
    </w:pPr>
    <w:rPr>
      <w:lang w:val="en-US" w:eastAsia="ar-SA"/>
    </w:rPr>
  </w:style>
  <w:style w:type="paragraph" w:styleId="Header">
    <w:name w:val="header"/>
    <w:basedOn w:val="Normal"/>
    <w:rsid w:val="000227B3"/>
    <w:pPr>
      <w:tabs>
        <w:tab w:val="center" w:pos="4320"/>
        <w:tab w:val="right" w:pos="8640"/>
      </w:tabs>
    </w:pPr>
  </w:style>
  <w:style w:type="paragraph" w:styleId="FootnoteText">
    <w:name w:val="footnote text"/>
    <w:basedOn w:val="Normal"/>
    <w:link w:val="FootnoteTextChar"/>
    <w:semiHidden/>
    <w:rsid w:val="00286783"/>
    <w:rPr>
      <w:sz w:val="20"/>
      <w:szCs w:val="20"/>
    </w:rPr>
  </w:style>
  <w:style w:type="character" w:styleId="FootnoteReference">
    <w:name w:val="footnote reference"/>
    <w:semiHidden/>
    <w:rsid w:val="00286783"/>
    <w:rPr>
      <w:vertAlign w:val="superscript"/>
    </w:rPr>
  </w:style>
  <w:style w:type="table" w:styleId="TableGrid">
    <w:name w:val="Table Grid"/>
    <w:basedOn w:val="TableNormal"/>
    <w:rsid w:val="00714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255BFC"/>
    <w:pPr>
      <w:ind w:left="720"/>
      <w:contextualSpacing/>
    </w:pPr>
  </w:style>
  <w:style w:type="character" w:customStyle="1" w:styleId="apple-style-span">
    <w:name w:val="apple-style-span"/>
    <w:basedOn w:val="DefaultParagraphFont"/>
    <w:rsid w:val="009D65A6"/>
  </w:style>
  <w:style w:type="paragraph" w:styleId="Title">
    <w:name w:val="Title"/>
    <w:basedOn w:val="Normal"/>
    <w:link w:val="TitleChar"/>
    <w:uiPriority w:val="99"/>
    <w:qFormat/>
    <w:rsid w:val="007B1B7C"/>
    <w:pPr>
      <w:jc w:val="center"/>
    </w:pPr>
    <w:rPr>
      <w:rFonts w:ascii="Arial" w:hAnsi="Arial" w:cs="Arial"/>
      <w:b/>
      <w:bCs/>
      <w:lang w:val="en-US"/>
    </w:rPr>
  </w:style>
  <w:style w:type="character" w:customStyle="1" w:styleId="TitleChar">
    <w:name w:val="Title Char"/>
    <w:link w:val="Title"/>
    <w:uiPriority w:val="99"/>
    <w:rsid w:val="007B1B7C"/>
    <w:rPr>
      <w:rFonts w:ascii="Arial" w:hAnsi="Arial" w:cs="Arial"/>
      <w:b/>
      <w:bCs/>
      <w:sz w:val="24"/>
      <w:szCs w:val="24"/>
      <w:lang w:val="en-US" w:eastAsia="en-US"/>
    </w:rPr>
  </w:style>
  <w:style w:type="character" w:customStyle="1" w:styleId="FooterChar">
    <w:name w:val="Footer Char"/>
    <w:link w:val="Footer"/>
    <w:uiPriority w:val="99"/>
    <w:rsid w:val="007B1B7C"/>
    <w:rPr>
      <w:sz w:val="24"/>
      <w:szCs w:val="24"/>
      <w:lang w:val="en-US" w:eastAsia="ar-SA"/>
    </w:rPr>
  </w:style>
  <w:style w:type="character" w:styleId="Hyperlink">
    <w:name w:val="Hyperlink"/>
    <w:rsid w:val="00977110"/>
    <w:rPr>
      <w:color w:val="0000FF"/>
      <w:u w:val="single"/>
    </w:rPr>
  </w:style>
  <w:style w:type="character" w:customStyle="1" w:styleId="apple-converted-space">
    <w:name w:val="apple-converted-space"/>
    <w:basedOn w:val="DefaultParagraphFont"/>
    <w:rsid w:val="006901CC"/>
  </w:style>
  <w:style w:type="character" w:styleId="Emphasis">
    <w:name w:val="Emphasis"/>
    <w:uiPriority w:val="20"/>
    <w:qFormat/>
    <w:rsid w:val="001F5CB9"/>
    <w:rPr>
      <w:i/>
      <w:iCs/>
    </w:rPr>
  </w:style>
  <w:style w:type="character" w:customStyle="1" w:styleId="BodyTextChar">
    <w:name w:val="Body Text Char"/>
    <w:link w:val="BodyText"/>
    <w:rsid w:val="00403780"/>
    <w:rPr>
      <w:sz w:val="28"/>
      <w:szCs w:val="24"/>
      <w:lang w:val="en-US" w:eastAsia="ar-SA"/>
    </w:rPr>
  </w:style>
  <w:style w:type="character" w:customStyle="1" w:styleId="FootnoteTextChar">
    <w:name w:val="Footnote Text Char"/>
    <w:link w:val="FootnoteText"/>
    <w:semiHidden/>
    <w:rsid w:val="00403780"/>
    <w:rPr>
      <w:lang w:val="en-GB" w:eastAsia="en-US"/>
    </w:rPr>
  </w:style>
  <w:style w:type="paragraph" w:customStyle="1" w:styleId="Default">
    <w:name w:val="Default"/>
    <w:rsid w:val="00B967FE"/>
    <w:pPr>
      <w:autoSpaceDE w:val="0"/>
      <w:autoSpaceDN w:val="0"/>
      <w:adjustRightInd w:val="0"/>
    </w:pPr>
    <w:rPr>
      <w:color w:val="000000"/>
      <w:sz w:val="24"/>
      <w:szCs w:val="24"/>
    </w:rPr>
  </w:style>
  <w:style w:type="paragraph" w:styleId="BalloonText">
    <w:name w:val="Balloon Text"/>
    <w:basedOn w:val="Normal"/>
    <w:link w:val="BalloonTextChar"/>
    <w:rsid w:val="00277480"/>
    <w:rPr>
      <w:rFonts w:ascii="Tahoma" w:hAnsi="Tahoma" w:cs="Tahoma"/>
      <w:sz w:val="16"/>
      <w:szCs w:val="16"/>
    </w:rPr>
  </w:style>
  <w:style w:type="character" w:customStyle="1" w:styleId="BalloonTextChar">
    <w:name w:val="Balloon Text Char"/>
    <w:link w:val="BalloonText"/>
    <w:rsid w:val="00277480"/>
    <w:rPr>
      <w:rFonts w:ascii="Tahoma" w:hAnsi="Tahoma" w:cs="Tahoma"/>
      <w:sz w:val="16"/>
      <w:szCs w:val="16"/>
      <w:lang w:val="en-GB" w:eastAsia="en-US"/>
    </w:rPr>
  </w:style>
  <w:style w:type="paragraph" w:styleId="NoSpacing">
    <w:name w:val="No Spacing"/>
    <w:qFormat/>
    <w:rsid w:val="00874B62"/>
    <w:rPr>
      <w:sz w:val="24"/>
      <w:szCs w:val="24"/>
      <w:lang w:val="en-US" w:eastAsia="en-US"/>
    </w:rPr>
  </w:style>
  <w:style w:type="character" w:customStyle="1" w:styleId="hps">
    <w:name w:val="hps"/>
    <w:basedOn w:val="DefaultParagraphFont"/>
    <w:rsid w:val="0056741B"/>
  </w:style>
  <w:style w:type="character" w:customStyle="1" w:styleId="atn">
    <w:name w:val="atn"/>
    <w:basedOn w:val="DefaultParagraphFont"/>
    <w:rsid w:val="0056741B"/>
  </w:style>
  <w:style w:type="character" w:customStyle="1" w:styleId="shorttext">
    <w:name w:val="short_text"/>
    <w:basedOn w:val="DefaultParagraphFont"/>
    <w:rsid w:val="005674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footer" w:uiPriority="99"/>
    <w:lsdException w:name="caption" w:semiHidden="1" w:unhideWhenUsed="1" w:qFormat="1"/>
    <w:lsdException w:name="Title" w:uiPriority="99" w:qFormat="1"/>
    <w:lsdException w:name="Subtitle" w:qFormat="1"/>
    <w:lsdException w:name="Strong" w:qFormat="1"/>
    <w:lsdException w:name="Emphasis" w:uiPriority="20"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184F"/>
    <w:rPr>
      <w:sz w:val="24"/>
      <w:szCs w:val="24"/>
      <w:lang w:val="en-GB" w:eastAsia="en-US"/>
    </w:rPr>
  </w:style>
  <w:style w:type="paragraph" w:styleId="Heading1">
    <w:name w:val="heading 1"/>
    <w:basedOn w:val="Normal"/>
    <w:next w:val="Normal"/>
    <w:qFormat/>
    <w:rsid w:val="00D9184F"/>
    <w:pPr>
      <w:keepNext/>
      <w:tabs>
        <w:tab w:val="num" w:pos="0"/>
      </w:tabs>
      <w:suppressAutoHyphens/>
      <w:spacing w:line="360" w:lineRule="auto"/>
      <w:outlineLvl w:val="0"/>
    </w:pPr>
    <w:rPr>
      <w:b/>
      <w:lang w:val="en-US" w:eastAsia="ar-SA"/>
    </w:rPr>
  </w:style>
  <w:style w:type="paragraph" w:styleId="Heading2">
    <w:name w:val="heading 2"/>
    <w:basedOn w:val="Normal"/>
    <w:next w:val="Normal"/>
    <w:qFormat/>
    <w:rsid w:val="00D9184F"/>
    <w:pPr>
      <w:keepNext/>
      <w:tabs>
        <w:tab w:val="num" w:pos="0"/>
      </w:tabs>
      <w:suppressAutoHyphens/>
      <w:spacing w:line="360" w:lineRule="auto"/>
      <w:jc w:val="center"/>
      <w:outlineLvl w:val="1"/>
    </w:pPr>
    <w:rPr>
      <w:b/>
      <w:bCs/>
      <w:lang w:val="en-US" w:eastAsia="ar-SA"/>
    </w:rPr>
  </w:style>
  <w:style w:type="paragraph" w:styleId="Heading4">
    <w:name w:val="heading 4"/>
    <w:basedOn w:val="Normal"/>
    <w:next w:val="Normal"/>
    <w:qFormat/>
    <w:rsid w:val="00D9184F"/>
    <w:pPr>
      <w:keepNext/>
      <w:tabs>
        <w:tab w:val="num" w:pos="0"/>
        <w:tab w:val="left" w:pos="3285"/>
      </w:tabs>
      <w:suppressAutoHyphens/>
      <w:ind w:left="1080"/>
      <w:outlineLvl w:val="3"/>
    </w:pPr>
    <w:rPr>
      <w:b/>
      <w:bCs/>
      <w:lang w:val="en-US" w:eastAsia="ar-SA"/>
    </w:rPr>
  </w:style>
  <w:style w:type="paragraph" w:styleId="Heading5">
    <w:name w:val="heading 5"/>
    <w:basedOn w:val="Normal"/>
    <w:next w:val="Normal"/>
    <w:qFormat/>
    <w:rsid w:val="00D9184F"/>
    <w:pPr>
      <w:keepNext/>
      <w:suppressAutoHyphens/>
      <w:spacing w:line="360" w:lineRule="auto"/>
      <w:jc w:val="both"/>
      <w:outlineLvl w:val="4"/>
    </w:pPr>
    <w:rPr>
      <w:b/>
      <w:bCs/>
      <w:lang w:val="en-US" w:eastAsia="ar-SA"/>
    </w:rPr>
  </w:style>
  <w:style w:type="paragraph" w:styleId="Heading6">
    <w:name w:val="heading 6"/>
    <w:basedOn w:val="Normal"/>
    <w:next w:val="Normal"/>
    <w:qFormat/>
    <w:rsid w:val="00D9184F"/>
    <w:pPr>
      <w:keepNext/>
      <w:tabs>
        <w:tab w:val="left" w:pos="3285"/>
      </w:tabs>
      <w:suppressAutoHyphens/>
      <w:spacing w:line="360" w:lineRule="auto"/>
      <w:ind w:firstLine="720"/>
      <w:jc w:val="both"/>
      <w:outlineLvl w:val="5"/>
    </w:pPr>
    <w:rPr>
      <w:b/>
      <w:bCs/>
      <w:lang w:val="en-US" w:eastAsia="ar-SA"/>
    </w:rPr>
  </w:style>
  <w:style w:type="paragraph" w:styleId="Heading7">
    <w:name w:val="heading 7"/>
    <w:basedOn w:val="Normal"/>
    <w:next w:val="Normal"/>
    <w:qFormat/>
    <w:rsid w:val="00D9184F"/>
    <w:pPr>
      <w:keepNext/>
      <w:suppressAutoHyphens/>
      <w:spacing w:line="360" w:lineRule="auto"/>
      <w:jc w:val="center"/>
      <w:outlineLvl w:val="6"/>
    </w:pPr>
    <w:rPr>
      <w:sz w:val="28"/>
      <w:lang w:val="en-US" w:eastAsia="ar-SA"/>
    </w:rPr>
  </w:style>
  <w:style w:type="paragraph" w:styleId="Heading9">
    <w:name w:val="heading 9"/>
    <w:basedOn w:val="Normal"/>
    <w:next w:val="Normal"/>
    <w:qFormat/>
    <w:rsid w:val="00D9184F"/>
    <w:pPr>
      <w:keepNext/>
      <w:suppressAutoHyphens/>
      <w:ind w:left="1440" w:firstLine="720"/>
      <w:outlineLvl w:val="8"/>
    </w:pPr>
    <w:rPr>
      <w:b/>
      <w:bCs/>
      <w:sz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9184F"/>
    <w:pPr>
      <w:tabs>
        <w:tab w:val="left" w:pos="720"/>
        <w:tab w:val="left" w:pos="900"/>
      </w:tabs>
      <w:suppressAutoHyphens/>
      <w:spacing w:line="360" w:lineRule="auto"/>
      <w:ind w:left="900"/>
      <w:jc w:val="both"/>
    </w:pPr>
    <w:rPr>
      <w:lang w:val="en-US" w:eastAsia="ar-SA"/>
    </w:rPr>
  </w:style>
  <w:style w:type="paragraph" w:styleId="BodyTextIndent2">
    <w:name w:val="Body Text Indent 2"/>
    <w:basedOn w:val="Normal"/>
    <w:rsid w:val="00D9184F"/>
    <w:pPr>
      <w:suppressAutoHyphens/>
      <w:ind w:left="900" w:hanging="900"/>
      <w:jc w:val="both"/>
    </w:pPr>
    <w:rPr>
      <w:lang w:val="en-US" w:eastAsia="ar-SA"/>
    </w:rPr>
  </w:style>
  <w:style w:type="paragraph" w:styleId="BodyTextIndent3">
    <w:name w:val="Body Text Indent 3"/>
    <w:basedOn w:val="Normal"/>
    <w:rsid w:val="00D9184F"/>
    <w:pPr>
      <w:suppressAutoHyphens/>
      <w:ind w:left="1080"/>
    </w:pPr>
    <w:rPr>
      <w:lang w:val="en-US" w:eastAsia="ar-SA"/>
    </w:rPr>
  </w:style>
  <w:style w:type="paragraph" w:customStyle="1" w:styleId="Heading">
    <w:name w:val="Heading"/>
    <w:basedOn w:val="Normal"/>
    <w:next w:val="BodyText"/>
    <w:rsid w:val="00D9184F"/>
    <w:pPr>
      <w:keepNext/>
      <w:suppressAutoHyphens/>
      <w:spacing w:before="240" w:after="120"/>
    </w:pPr>
    <w:rPr>
      <w:rFonts w:ascii="Arial" w:eastAsia="Lucida Sans Unicode" w:hAnsi="Arial" w:cs="Tahoma"/>
      <w:sz w:val="28"/>
      <w:szCs w:val="28"/>
      <w:lang w:val="en-US" w:eastAsia="ar-SA"/>
    </w:rPr>
  </w:style>
  <w:style w:type="paragraph" w:styleId="BodyText">
    <w:name w:val="Body Text"/>
    <w:basedOn w:val="Normal"/>
    <w:link w:val="BodyTextChar"/>
    <w:rsid w:val="00D9184F"/>
    <w:pPr>
      <w:suppressAutoHyphens/>
      <w:jc w:val="both"/>
    </w:pPr>
    <w:rPr>
      <w:sz w:val="28"/>
      <w:lang w:val="en-US" w:eastAsia="ar-SA"/>
    </w:rPr>
  </w:style>
  <w:style w:type="paragraph" w:customStyle="1" w:styleId="Index">
    <w:name w:val="Index"/>
    <w:basedOn w:val="Normal"/>
    <w:rsid w:val="00D9184F"/>
    <w:pPr>
      <w:suppressLineNumbers/>
      <w:suppressAutoHyphens/>
    </w:pPr>
    <w:rPr>
      <w:rFonts w:cs="Tahoma"/>
      <w:lang w:val="en-US" w:eastAsia="ar-SA"/>
    </w:rPr>
  </w:style>
  <w:style w:type="character" w:styleId="PageNumber">
    <w:name w:val="page number"/>
    <w:basedOn w:val="DefaultParagraphFont"/>
    <w:rsid w:val="00D9184F"/>
  </w:style>
  <w:style w:type="paragraph" w:styleId="Footer">
    <w:name w:val="footer"/>
    <w:basedOn w:val="Normal"/>
    <w:link w:val="FooterChar"/>
    <w:uiPriority w:val="99"/>
    <w:rsid w:val="00D9184F"/>
    <w:pPr>
      <w:tabs>
        <w:tab w:val="center" w:pos="4320"/>
        <w:tab w:val="right" w:pos="8640"/>
      </w:tabs>
      <w:suppressAutoHyphens/>
    </w:pPr>
    <w:rPr>
      <w:lang w:val="en-US" w:eastAsia="ar-SA"/>
    </w:rPr>
  </w:style>
  <w:style w:type="paragraph" w:styleId="BodyText3">
    <w:name w:val="Body Text 3"/>
    <w:basedOn w:val="Normal"/>
    <w:rsid w:val="00D9184F"/>
    <w:pPr>
      <w:suppressAutoHyphens/>
    </w:pPr>
    <w:rPr>
      <w:sz w:val="16"/>
      <w:lang w:val="en-US" w:eastAsia="ar-SA"/>
    </w:rPr>
  </w:style>
  <w:style w:type="paragraph" w:styleId="BodyText2">
    <w:name w:val="Body Text 2"/>
    <w:basedOn w:val="Normal"/>
    <w:rsid w:val="00D9184F"/>
    <w:pPr>
      <w:suppressAutoHyphens/>
      <w:jc w:val="center"/>
    </w:pPr>
    <w:rPr>
      <w:lang w:val="en-US" w:eastAsia="ar-SA"/>
    </w:rPr>
  </w:style>
  <w:style w:type="paragraph" w:styleId="Header">
    <w:name w:val="header"/>
    <w:basedOn w:val="Normal"/>
    <w:rsid w:val="000227B3"/>
    <w:pPr>
      <w:tabs>
        <w:tab w:val="center" w:pos="4320"/>
        <w:tab w:val="right" w:pos="8640"/>
      </w:tabs>
    </w:pPr>
  </w:style>
  <w:style w:type="paragraph" w:styleId="FootnoteText">
    <w:name w:val="footnote text"/>
    <w:basedOn w:val="Normal"/>
    <w:link w:val="FootnoteTextChar"/>
    <w:semiHidden/>
    <w:rsid w:val="00286783"/>
    <w:rPr>
      <w:sz w:val="20"/>
      <w:szCs w:val="20"/>
    </w:rPr>
  </w:style>
  <w:style w:type="character" w:styleId="FootnoteReference">
    <w:name w:val="footnote reference"/>
    <w:semiHidden/>
    <w:rsid w:val="00286783"/>
    <w:rPr>
      <w:vertAlign w:val="superscript"/>
    </w:rPr>
  </w:style>
  <w:style w:type="table" w:styleId="TableGrid">
    <w:name w:val="Table Grid"/>
    <w:basedOn w:val="TableNormal"/>
    <w:rsid w:val="00714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255BFC"/>
    <w:pPr>
      <w:ind w:left="720"/>
      <w:contextualSpacing/>
    </w:pPr>
  </w:style>
  <w:style w:type="character" w:customStyle="1" w:styleId="apple-style-span">
    <w:name w:val="apple-style-span"/>
    <w:basedOn w:val="DefaultParagraphFont"/>
    <w:rsid w:val="009D65A6"/>
  </w:style>
  <w:style w:type="paragraph" w:styleId="Title">
    <w:name w:val="Title"/>
    <w:basedOn w:val="Normal"/>
    <w:link w:val="TitleChar"/>
    <w:uiPriority w:val="99"/>
    <w:qFormat/>
    <w:rsid w:val="007B1B7C"/>
    <w:pPr>
      <w:jc w:val="center"/>
    </w:pPr>
    <w:rPr>
      <w:rFonts w:ascii="Arial" w:hAnsi="Arial" w:cs="Arial"/>
      <w:b/>
      <w:bCs/>
      <w:lang w:val="en-US"/>
    </w:rPr>
  </w:style>
  <w:style w:type="character" w:customStyle="1" w:styleId="TitleChar">
    <w:name w:val="Title Char"/>
    <w:link w:val="Title"/>
    <w:uiPriority w:val="99"/>
    <w:rsid w:val="007B1B7C"/>
    <w:rPr>
      <w:rFonts w:ascii="Arial" w:hAnsi="Arial" w:cs="Arial"/>
      <w:b/>
      <w:bCs/>
      <w:sz w:val="24"/>
      <w:szCs w:val="24"/>
      <w:lang w:val="en-US" w:eastAsia="en-US"/>
    </w:rPr>
  </w:style>
  <w:style w:type="character" w:customStyle="1" w:styleId="FooterChar">
    <w:name w:val="Footer Char"/>
    <w:link w:val="Footer"/>
    <w:uiPriority w:val="99"/>
    <w:rsid w:val="007B1B7C"/>
    <w:rPr>
      <w:sz w:val="24"/>
      <w:szCs w:val="24"/>
      <w:lang w:val="en-US" w:eastAsia="ar-SA"/>
    </w:rPr>
  </w:style>
  <w:style w:type="character" w:styleId="Hyperlink">
    <w:name w:val="Hyperlink"/>
    <w:rsid w:val="00977110"/>
    <w:rPr>
      <w:color w:val="0000FF"/>
      <w:u w:val="single"/>
    </w:rPr>
  </w:style>
  <w:style w:type="character" w:customStyle="1" w:styleId="apple-converted-space">
    <w:name w:val="apple-converted-space"/>
    <w:basedOn w:val="DefaultParagraphFont"/>
    <w:rsid w:val="006901CC"/>
  </w:style>
  <w:style w:type="character" w:styleId="Emphasis">
    <w:name w:val="Emphasis"/>
    <w:uiPriority w:val="20"/>
    <w:qFormat/>
    <w:rsid w:val="001F5CB9"/>
    <w:rPr>
      <w:i/>
      <w:iCs/>
    </w:rPr>
  </w:style>
  <w:style w:type="character" w:customStyle="1" w:styleId="BodyTextChar">
    <w:name w:val="Body Text Char"/>
    <w:link w:val="BodyText"/>
    <w:rsid w:val="00403780"/>
    <w:rPr>
      <w:sz w:val="28"/>
      <w:szCs w:val="24"/>
      <w:lang w:val="en-US" w:eastAsia="ar-SA"/>
    </w:rPr>
  </w:style>
  <w:style w:type="character" w:customStyle="1" w:styleId="FootnoteTextChar">
    <w:name w:val="Footnote Text Char"/>
    <w:link w:val="FootnoteText"/>
    <w:semiHidden/>
    <w:rsid w:val="00403780"/>
    <w:rPr>
      <w:lang w:val="en-GB" w:eastAsia="en-US"/>
    </w:rPr>
  </w:style>
  <w:style w:type="paragraph" w:customStyle="1" w:styleId="Default">
    <w:name w:val="Default"/>
    <w:rsid w:val="00B967FE"/>
    <w:pPr>
      <w:autoSpaceDE w:val="0"/>
      <w:autoSpaceDN w:val="0"/>
      <w:adjustRightInd w:val="0"/>
    </w:pPr>
    <w:rPr>
      <w:color w:val="000000"/>
      <w:sz w:val="24"/>
      <w:szCs w:val="24"/>
    </w:rPr>
  </w:style>
  <w:style w:type="paragraph" w:styleId="BalloonText">
    <w:name w:val="Balloon Text"/>
    <w:basedOn w:val="Normal"/>
    <w:link w:val="BalloonTextChar"/>
    <w:rsid w:val="00277480"/>
    <w:rPr>
      <w:rFonts w:ascii="Tahoma" w:hAnsi="Tahoma" w:cs="Tahoma"/>
      <w:sz w:val="16"/>
      <w:szCs w:val="16"/>
    </w:rPr>
  </w:style>
  <w:style w:type="character" w:customStyle="1" w:styleId="BalloonTextChar">
    <w:name w:val="Balloon Text Char"/>
    <w:link w:val="BalloonText"/>
    <w:rsid w:val="00277480"/>
    <w:rPr>
      <w:rFonts w:ascii="Tahoma" w:hAnsi="Tahoma" w:cs="Tahoma"/>
      <w:sz w:val="16"/>
      <w:szCs w:val="16"/>
      <w:lang w:val="en-GB" w:eastAsia="en-US"/>
    </w:rPr>
  </w:style>
  <w:style w:type="paragraph" w:styleId="NoSpacing">
    <w:name w:val="No Spacing"/>
    <w:qFormat/>
    <w:rsid w:val="00874B62"/>
    <w:rPr>
      <w:sz w:val="24"/>
      <w:szCs w:val="24"/>
      <w:lang w:val="en-US" w:eastAsia="en-US"/>
    </w:rPr>
  </w:style>
  <w:style w:type="character" w:customStyle="1" w:styleId="hps">
    <w:name w:val="hps"/>
    <w:basedOn w:val="DefaultParagraphFont"/>
    <w:rsid w:val="0056741B"/>
  </w:style>
  <w:style w:type="character" w:customStyle="1" w:styleId="atn">
    <w:name w:val="atn"/>
    <w:basedOn w:val="DefaultParagraphFont"/>
    <w:rsid w:val="0056741B"/>
  </w:style>
  <w:style w:type="character" w:customStyle="1" w:styleId="shorttext">
    <w:name w:val="short_text"/>
    <w:basedOn w:val="DefaultParagraphFont"/>
    <w:rsid w:val="00567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32469">
      <w:bodyDiv w:val="1"/>
      <w:marLeft w:val="0"/>
      <w:marRight w:val="0"/>
      <w:marTop w:val="0"/>
      <w:marBottom w:val="0"/>
      <w:divBdr>
        <w:top w:val="none" w:sz="0" w:space="0" w:color="auto"/>
        <w:left w:val="none" w:sz="0" w:space="0" w:color="auto"/>
        <w:bottom w:val="none" w:sz="0" w:space="0" w:color="auto"/>
        <w:right w:val="none" w:sz="0" w:space="0" w:color="auto"/>
      </w:divBdr>
      <w:divsChild>
        <w:div w:id="2015910934">
          <w:marLeft w:val="0"/>
          <w:marRight w:val="0"/>
          <w:marTop w:val="0"/>
          <w:marBottom w:val="0"/>
          <w:divBdr>
            <w:top w:val="none" w:sz="0" w:space="0" w:color="auto"/>
            <w:left w:val="none" w:sz="0" w:space="0" w:color="auto"/>
            <w:bottom w:val="none" w:sz="0" w:space="0" w:color="auto"/>
            <w:right w:val="none" w:sz="0" w:space="0" w:color="auto"/>
          </w:divBdr>
          <w:divsChild>
            <w:div w:id="7407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Stmik\Pedoman\Skripsi\Buku%202013-2014\Template%20Skripsi\Diagram%20Overview.docx" TargetMode="External"/><Relationship Id="rId18" Type="http://schemas.openxmlformats.org/officeDocument/2006/relationships/hyperlink" Target="file:///D:\Stmik\Pedoman\Skripsi\Buku%202013-2014\Template%20Skripsi\Entity%20Relationship%20Diagram.doc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file:///D:\Stmik\Pedoman\Skripsi\Buku%202013-2014\Template%20Skripsi\Contoh%20Rancangan%20masukan.docx" TargetMode="External"/><Relationship Id="rId7" Type="http://schemas.openxmlformats.org/officeDocument/2006/relationships/footnotes" Target="footnotes.xml"/><Relationship Id="rId12" Type="http://schemas.openxmlformats.org/officeDocument/2006/relationships/hyperlink" Target="file:///D:\Stmik\Pedoman\Skripsi\Buku%202013-2014\Template%20Skripsi\Diagram%20Konteks.docx" TargetMode="External"/><Relationship Id="rId17" Type="http://schemas.openxmlformats.org/officeDocument/2006/relationships/hyperlink" Target="file:///D:\Stmik\Pedoman\Skripsi\Buku%202013-2014\Template%20Skripsi\Contoh%20spesifikasi%20file%20data.docx" TargetMode="External"/><Relationship Id="rId25" Type="http://schemas.openxmlformats.org/officeDocument/2006/relationships/hyperlink" Target="file:///D:\Stmik\Pedoman\Skripsi\Buku%202013-2014\Template%20Skripsi\Tampilan%20Layar.docx" TargetMode="External"/><Relationship Id="rId2" Type="http://schemas.openxmlformats.org/officeDocument/2006/relationships/numbering" Target="numbering.xml"/><Relationship Id="rId16" Type="http://schemas.openxmlformats.org/officeDocument/2006/relationships/hyperlink" Target="file:///D:\Stmik\Pedoman\Skripsi\Buku%202013-2014\Template%20Skripsi\Contoh%20Kamus%20Data.docx" TargetMode="External"/><Relationship Id="rId20" Type="http://schemas.openxmlformats.org/officeDocument/2006/relationships/hyperlink" Target="file:///D:\Stmik\Pedoman\Skripsi\Buku%202013-2014\Template%20Skripsi\Contoh%20spesifikasi%20Proses.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file:///D:\Stmik\Pedoman\Skripsi\Buku%202013-2014\Template%20Skripsi\Jadwal%20Implementasi.docx" TargetMode="External"/><Relationship Id="rId5" Type="http://schemas.openxmlformats.org/officeDocument/2006/relationships/settings" Target="settings.xml"/><Relationship Id="rId15" Type="http://schemas.openxmlformats.org/officeDocument/2006/relationships/hyperlink" Target="file:///D:\Stmik\Pedoman\Skripsi\Buku%202013-2014\Template%20Skripsi\Normalisasi.docx" TargetMode="External"/><Relationship Id="rId23" Type="http://schemas.openxmlformats.org/officeDocument/2006/relationships/hyperlink" Target="file:///D:\Stmik\Pedoman\Skripsi\Buku%202013-2014\Template%20Skripsi\Contoh%20Tata%20Laksana%20sistem%20yang%20diusulkan.docx" TargetMode="Externa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file:///D:\Stmik\Pedoman\Skripsi\Buku%202013-2014\Template%20Skripsi\HIPO.docx"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file:///D:\Stmik\Pedoman\Skripsi\Buku%202013-2014\Template%20Skripsi\Diagram%20Rinci%201.docx" TargetMode="External"/><Relationship Id="rId22" Type="http://schemas.openxmlformats.org/officeDocument/2006/relationships/hyperlink" Target="file:///D:\Stmik\Pedoman\Skripsi\Buku%202013-2014\Template%20Skripsi\Contoh%20rancangan%20keluaran.doc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9D755-9B81-4FD6-8D0D-E37FDC168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24</Pages>
  <Words>4448</Words>
  <Characters>25355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KATA PENGANTAR</vt:lpstr>
    </vt:vector>
  </TitlesOfParts>
  <Company>DTC</Company>
  <LinksUpToDate>false</LinksUpToDate>
  <CharactersWithSpaces>29744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 PENGANTAR</dc:title>
  <dc:creator>Jacvk</dc:creator>
  <cp:lastModifiedBy>ilmanbaak</cp:lastModifiedBy>
  <cp:revision>15</cp:revision>
  <cp:lastPrinted>2012-01-17T10:36:00Z</cp:lastPrinted>
  <dcterms:created xsi:type="dcterms:W3CDTF">2013-11-25T15:33:00Z</dcterms:created>
  <dcterms:modified xsi:type="dcterms:W3CDTF">2017-04-20T03:00:00Z</dcterms:modified>
</cp:coreProperties>
</file>