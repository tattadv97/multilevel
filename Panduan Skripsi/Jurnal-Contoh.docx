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C9" w:rsidRPr="00CD3BC9" w:rsidRDefault="00CD3BC9" w:rsidP="008C5EB0">
      <w:pPr>
        <w:ind w:left="17"/>
        <w:jc w:val="center"/>
        <w:rPr>
          <w:b/>
          <w:sz w:val="28"/>
          <w:szCs w:val="28"/>
          <w:lang w:val="en-US"/>
        </w:rPr>
      </w:pPr>
      <w:r w:rsidRPr="00CD3BC9">
        <w:rPr>
          <w:b/>
          <w:sz w:val="28"/>
          <w:szCs w:val="28"/>
          <w:lang w:val="en-US"/>
        </w:rPr>
        <w:t xml:space="preserve">PERANCANGAN SISTEM INFORMASI PEMBAYARAN DAN </w:t>
      </w:r>
      <w:r w:rsidR="005C189B" w:rsidRPr="005C189B">
        <w:rPr>
          <w:b/>
          <w:i/>
          <w:sz w:val="28"/>
          <w:szCs w:val="28"/>
          <w:lang w:val="en-US"/>
        </w:rPr>
        <w:t>SERVICE</w:t>
      </w:r>
      <w:r w:rsidRPr="00CD3BC9">
        <w:rPr>
          <w:b/>
          <w:sz w:val="28"/>
          <w:szCs w:val="28"/>
          <w:lang w:val="en-US"/>
        </w:rPr>
        <w:t xml:space="preserve"> RUTIN PADA BENGKEL SEPEDA MOTOR LIDATRI MENGGUNAKAN </w:t>
      </w:r>
      <w:r w:rsidRPr="00CD3BC9">
        <w:rPr>
          <w:b/>
          <w:i/>
          <w:sz w:val="28"/>
          <w:szCs w:val="28"/>
          <w:lang w:val="en-US"/>
        </w:rPr>
        <w:t>VB.NET 2008</w:t>
      </w:r>
      <w:r w:rsidRPr="00CD3BC9">
        <w:rPr>
          <w:b/>
          <w:sz w:val="28"/>
          <w:szCs w:val="28"/>
          <w:lang w:val="en-US"/>
        </w:rPr>
        <w:t xml:space="preserve"> DAN </w:t>
      </w:r>
      <w:r w:rsidRPr="00CD3BC9">
        <w:rPr>
          <w:b/>
          <w:i/>
          <w:sz w:val="28"/>
          <w:szCs w:val="28"/>
          <w:lang w:val="en-US"/>
        </w:rPr>
        <w:t>DATABASE MYSQL</w:t>
      </w:r>
    </w:p>
    <w:p w:rsidR="00CD3BC9" w:rsidRDefault="00CD3BC9" w:rsidP="00CD3BC9">
      <w:pPr>
        <w:jc w:val="center"/>
      </w:pPr>
    </w:p>
    <w:p w:rsidR="00CD3BC9" w:rsidRDefault="00CD3BC9" w:rsidP="008C5EB0">
      <w:pPr>
        <w:jc w:val="center"/>
        <w:rPr>
          <w:sz w:val="22"/>
          <w:szCs w:val="22"/>
        </w:rPr>
      </w:pPr>
      <w:r w:rsidRPr="00CD3BC9">
        <w:rPr>
          <w:sz w:val="22"/>
          <w:szCs w:val="22"/>
        </w:rPr>
        <w:t>Triyono Adi Prasetyo</w:t>
      </w:r>
      <w:r w:rsidRPr="00CD3BC9">
        <w:rPr>
          <w:sz w:val="22"/>
          <w:szCs w:val="22"/>
          <w:vertAlign w:val="superscript"/>
        </w:rPr>
        <w:t>1</w:t>
      </w:r>
      <w:r w:rsidRPr="00CD3BC9">
        <w:rPr>
          <w:sz w:val="22"/>
          <w:szCs w:val="22"/>
        </w:rPr>
        <w:t>, Adie Kusna Wibowo</w:t>
      </w:r>
      <w:r>
        <w:rPr>
          <w:sz w:val="22"/>
          <w:szCs w:val="22"/>
          <w:vertAlign w:val="superscript"/>
        </w:rPr>
        <w:t>2</w:t>
      </w:r>
      <w:r>
        <w:rPr>
          <w:sz w:val="22"/>
          <w:szCs w:val="22"/>
        </w:rPr>
        <w:t>,</w:t>
      </w:r>
      <w:r w:rsidRPr="00CD3BC9">
        <w:rPr>
          <w:sz w:val="22"/>
          <w:szCs w:val="22"/>
          <w:vertAlign w:val="superscript"/>
        </w:rPr>
        <w:t xml:space="preserve"> </w:t>
      </w:r>
      <w:r w:rsidRPr="00CD3BC9">
        <w:rPr>
          <w:sz w:val="22"/>
          <w:szCs w:val="22"/>
        </w:rPr>
        <w:t>Huban Kabir</w:t>
      </w:r>
      <w:r w:rsidRPr="00CD3BC9">
        <w:rPr>
          <w:sz w:val="22"/>
          <w:szCs w:val="22"/>
          <w:vertAlign w:val="superscript"/>
        </w:rPr>
        <w:t>3</w:t>
      </w:r>
    </w:p>
    <w:p w:rsidR="00B5043D" w:rsidRPr="00B5043D" w:rsidRDefault="00B5043D" w:rsidP="008C5EB0">
      <w:pPr>
        <w:tabs>
          <w:tab w:val="num" w:pos="0"/>
        </w:tabs>
        <w:rPr>
          <w:sz w:val="20"/>
          <w:szCs w:val="20"/>
          <w:lang w:val="en-US"/>
        </w:rPr>
      </w:pPr>
    </w:p>
    <w:p w:rsidR="00B5043D" w:rsidRPr="00B5043D" w:rsidRDefault="00B5043D" w:rsidP="008C5EB0">
      <w:pPr>
        <w:tabs>
          <w:tab w:val="num" w:pos="0"/>
        </w:tabs>
        <w:jc w:val="center"/>
        <w:rPr>
          <w:sz w:val="20"/>
          <w:szCs w:val="20"/>
          <w:lang w:val="id-ID"/>
        </w:rPr>
      </w:pPr>
      <w:r w:rsidRPr="00B5043D">
        <w:rPr>
          <w:sz w:val="20"/>
          <w:szCs w:val="20"/>
          <w:lang w:val="id-ID"/>
        </w:rPr>
        <w:t>SEKOLAH TINGGI MANAJEMEN INFORMATIKA DAN KOMPUTER</w:t>
      </w:r>
    </w:p>
    <w:p w:rsidR="00B5043D" w:rsidRDefault="00B5043D" w:rsidP="008C5EB0">
      <w:pPr>
        <w:jc w:val="center"/>
        <w:rPr>
          <w:sz w:val="20"/>
          <w:szCs w:val="20"/>
          <w:lang w:val="en-US"/>
        </w:rPr>
      </w:pPr>
      <w:r w:rsidRPr="00B5043D">
        <w:rPr>
          <w:sz w:val="20"/>
          <w:szCs w:val="20"/>
          <w:lang w:val="id-ID"/>
        </w:rPr>
        <w:t>“MIC CIKARANG”</w:t>
      </w:r>
    </w:p>
    <w:p w:rsidR="00B5043D" w:rsidRDefault="00B5043D" w:rsidP="00B5043D">
      <w:pPr>
        <w:jc w:val="center"/>
        <w:rPr>
          <w:sz w:val="20"/>
          <w:szCs w:val="20"/>
          <w:lang w:val="en-US"/>
        </w:rPr>
      </w:pPr>
      <w:r>
        <w:rPr>
          <w:sz w:val="20"/>
          <w:szCs w:val="20"/>
          <w:lang w:val="en-US"/>
        </w:rPr>
        <w:t xml:space="preserve">Harco Teknik No. 1-5 Pasir </w:t>
      </w:r>
      <w:proofErr w:type="gramStart"/>
      <w:r>
        <w:rPr>
          <w:sz w:val="20"/>
          <w:szCs w:val="20"/>
          <w:lang w:val="en-US"/>
        </w:rPr>
        <w:t>Gombong ,</w:t>
      </w:r>
      <w:proofErr w:type="gramEnd"/>
      <w:r>
        <w:rPr>
          <w:sz w:val="20"/>
          <w:szCs w:val="20"/>
          <w:lang w:val="en-US"/>
        </w:rPr>
        <w:t xml:space="preserve"> Kawasan Industri Jababeka, Cikarang- Bekasi</w:t>
      </w:r>
    </w:p>
    <w:p w:rsidR="00B5043D" w:rsidRPr="00755E02" w:rsidRDefault="00B5043D" w:rsidP="00B5043D">
      <w:pPr>
        <w:jc w:val="center"/>
        <w:rPr>
          <w:sz w:val="18"/>
          <w:szCs w:val="18"/>
          <w:lang w:val="en-US"/>
        </w:rPr>
      </w:pPr>
      <w:r>
        <w:rPr>
          <w:sz w:val="18"/>
          <w:szCs w:val="18"/>
          <w:lang w:val="en-US"/>
        </w:rPr>
        <w:t>E-</w:t>
      </w:r>
      <w:proofErr w:type="gramStart"/>
      <w:r>
        <w:rPr>
          <w:sz w:val="18"/>
          <w:szCs w:val="18"/>
          <w:lang w:val="en-US"/>
        </w:rPr>
        <w:t>mail :</w:t>
      </w:r>
      <w:proofErr w:type="gramEnd"/>
      <w:r>
        <w:rPr>
          <w:sz w:val="18"/>
          <w:szCs w:val="18"/>
          <w:lang w:val="en-US"/>
        </w:rPr>
        <w:t xml:space="preserve"> </w:t>
      </w:r>
      <w:hyperlink r:id="rId9" w:history="1">
        <w:r w:rsidRPr="00755E02">
          <w:rPr>
            <w:rStyle w:val="Hyperlink"/>
            <w:color w:val="auto"/>
            <w:sz w:val="18"/>
            <w:szCs w:val="18"/>
            <w:u w:val="none"/>
            <w:lang w:val="en-US"/>
          </w:rPr>
          <w:t>triyonoadiprasetyo@gmail.com</w:t>
        </w:r>
        <w:r w:rsidRPr="00755E02">
          <w:rPr>
            <w:rStyle w:val="Hyperlink"/>
            <w:color w:val="auto"/>
            <w:sz w:val="18"/>
            <w:szCs w:val="18"/>
            <w:u w:val="none"/>
            <w:vertAlign w:val="superscript"/>
            <w:lang w:val="en-US"/>
          </w:rPr>
          <w:t>1</w:t>
        </w:r>
      </w:hyperlink>
      <w:r w:rsidRPr="00755E02">
        <w:rPr>
          <w:sz w:val="18"/>
          <w:szCs w:val="18"/>
          <w:lang w:val="en-US"/>
        </w:rPr>
        <w:t xml:space="preserve">, </w:t>
      </w:r>
      <w:r w:rsidR="00E46C73">
        <w:rPr>
          <w:sz w:val="18"/>
          <w:szCs w:val="18"/>
          <w:lang w:val="en-US"/>
        </w:rPr>
        <w:t>adiekusnaw@gmai.com</w:t>
      </w:r>
      <w:r w:rsidR="00E019C7">
        <w:rPr>
          <w:sz w:val="18"/>
          <w:szCs w:val="18"/>
          <w:vertAlign w:val="superscript"/>
          <w:lang w:val="en-US"/>
        </w:rPr>
        <w:t>2</w:t>
      </w:r>
      <w:r w:rsidRPr="00755E02">
        <w:rPr>
          <w:sz w:val="18"/>
          <w:szCs w:val="18"/>
          <w:lang w:val="en-US"/>
        </w:rPr>
        <w:t xml:space="preserve">, </w:t>
      </w:r>
      <w:hyperlink r:id="rId10" w:history="1">
        <w:r w:rsidR="0083495D" w:rsidRPr="00755E02">
          <w:rPr>
            <w:rStyle w:val="Hyperlink"/>
            <w:color w:val="auto"/>
            <w:sz w:val="18"/>
            <w:szCs w:val="18"/>
            <w:u w:val="none"/>
            <w:lang w:val="en-US"/>
          </w:rPr>
          <w:t>Huban-k@yahoo.com</w:t>
        </w:r>
        <w:r w:rsidR="0083495D" w:rsidRPr="00755E02">
          <w:rPr>
            <w:rStyle w:val="Hyperlink"/>
            <w:color w:val="auto"/>
            <w:sz w:val="18"/>
            <w:szCs w:val="18"/>
            <w:u w:val="none"/>
            <w:vertAlign w:val="superscript"/>
            <w:lang w:val="en-US"/>
          </w:rPr>
          <w:t>3</w:t>
        </w:r>
      </w:hyperlink>
    </w:p>
    <w:p w:rsidR="0083495D" w:rsidRDefault="0083495D" w:rsidP="00B5043D">
      <w:pPr>
        <w:jc w:val="center"/>
        <w:rPr>
          <w:sz w:val="18"/>
          <w:szCs w:val="18"/>
          <w:lang w:val="en-US"/>
        </w:rPr>
      </w:pPr>
    </w:p>
    <w:p w:rsidR="0083495D" w:rsidRDefault="0083495D" w:rsidP="00B5043D">
      <w:pPr>
        <w:jc w:val="center"/>
        <w:rPr>
          <w:sz w:val="18"/>
          <w:szCs w:val="18"/>
          <w:lang w:val="en-US"/>
        </w:rPr>
      </w:pPr>
    </w:p>
    <w:p w:rsidR="0083495D" w:rsidRDefault="0083495D" w:rsidP="0083495D">
      <w:pPr>
        <w:rPr>
          <w:sz w:val="18"/>
          <w:szCs w:val="18"/>
          <w:lang w:val="en-US"/>
        </w:rPr>
      </w:pPr>
    </w:p>
    <w:p w:rsidR="0083495D" w:rsidRDefault="0083495D" w:rsidP="0083495D">
      <w:pPr>
        <w:rPr>
          <w:b/>
          <w:lang w:val="en-US"/>
        </w:rPr>
        <w:sectPr w:rsidR="0083495D" w:rsidSect="00912EE0">
          <w:footerReference w:type="default" r:id="rId11"/>
          <w:pgSz w:w="11907" w:h="16840" w:code="9"/>
          <w:pgMar w:top="1134" w:right="1134" w:bottom="1134" w:left="1134" w:header="1418" w:footer="1418" w:gutter="0"/>
          <w:pgNumType w:fmt="lowerRoman" w:start="1" w:chapStyle="1"/>
          <w:cols w:space="720"/>
          <w:titlePg/>
          <w:docGrid w:linePitch="360"/>
        </w:sectPr>
      </w:pPr>
    </w:p>
    <w:p w:rsidR="00912EE0" w:rsidRDefault="00912EE0" w:rsidP="0083495D">
      <w:pPr>
        <w:jc w:val="center"/>
        <w:rPr>
          <w:b/>
          <w:lang w:val="en-US"/>
        </w:rPr>
      </w:pPr>
      <w:r>
        <w:rPr>
          <w:b/>
          <w:lang w:val="en-US"/>
        </w:rPr>
        <w:lastRenderedPageBreak/>
        <w:t>ABSTRAK</w:t>
      </w:r>
    </w:p>
    <w:p w:rsidR="00912EE0" w:rsidRPr="00912EE0" w:rsidRDefault="00912EE0" w:rsidP="00912EE0">
      <w:pPr>
        <w:ind w:firstLine="567"/>
        <w:jc w:val="both"/>
        <w:rPr>
          <w:i/>
          <w:sz w:val="20"/>
          <w:szCs w:val="20"/>
          <w:lang w:val="en-US"/>
        </w:rPr>
      </w:pPr>
      <w:r w:rsidRPr="00912EE0">
        <w:rPr>
          <w:i/>
          <w:sz w:val="20"/>
          <w:szCs w:val="20"/>
          <w:lang w:val="en-US"/>
        </w:rPr>
        <w:t xml:space="preserve">Di bengkel motor biasanya ada beberapa proses transaksi transaksi seperti layanan transaksi rutin, pembelian dan transaksi jasa secara berkala. </w:t>
      </w:r>
      <w:proofErr w:type="gramStart"/>
      <w:r w:rsidRPr="00912EE0">
        <w:rPr>
          <w:i/>
          <w:sz w:val="20"/>
          <w:szCs w:val="20"/>
          <w:lang w:val="en-US"/>
        </w:rPr>
        <w:t>Transaksi yang terjadi seringkali masih manual sehingga sulit dilakukan oleh bengkel dan pelanggan.</w:t>
      </w:r>
      <w:proofErr w:type="gramEnd"/>
      <w:r w:rsidRPr="00912EE0">
        <w:rPr>
          <w:i/>
          <w:sz w:val="20"/>
          <w:szCs w:val="20"/>
          <w:lang w:val="en-US"/>
        </w:rPr>
        <w:t xml:space="preserve"> </w:t>
      </w:r>
      <w:proofErr w:type="gramStart"/>
      <w:r w:rsidRPr="00912EE0">
        <w:rPr>
          <w:i/>
          <w:sz w:val="20"/>
          <w:szCs w:val="20"/>
          <w:lang w:val="en-US"/>
        </w:rPr>
        <w:t>Sistem pengingat untuk layanan rutin itu sendiri biasanya hanya untuk memberikan informasi kepada pelanggan yang datang saat itu.</w:t>
      </w:r>
      <w:proofErr w:type="gramEnd"/>
      <w:r w:rsidRPr="00912EE0">
        <w:rPr>
          <w:i/>
          <w:sz w:val="20"/>
          <w:szCs w:val="20"/>
          <w:lang w:val="en-US"/>
        </w:rPr>
        <w:t xml:space="preserve"> </w:t>
      </w:r>
      <w:proofErr w:type="gramStart"/>
      <w:r w:rsidRPr="00912EE0">
        <w:rPr>
          <w:i/>
          <w:sz w:val="20"/>
          <w:szCs w:val="20"/>
          <w:lang w:val="en-US"/>
        </w:rPr>
        <w:t>Nota penerimaan dan data pelanggan tetap tulisan yang masih ditulis dengan tangan menjadi masalah bagi bengkel.</w:t>
      </w:r>
      <w:proofErr w:type="gramEnd"/>
      <w:r w:rsidRPr="00912EE0">
        <w:rPr>
          <w:i/>
          <w:sz w:val="20"/>
          <w:szCs w:val="20"/>
          <w:lang w:val="en-US"/>
        </w:rPr>
        <w:t xml:space="preserve"> Untuk itu ide membuat aplikasi sistem informasi workshop menggunakan bahasa pemrograman VB.NET 2008 dan database MySQL. </w:t>
      </w:r>
      <w:proofErr w:type="gramStart"/>
      <w:r w:rsidRPr="00912EE0">
        <w:rPr>
          <w:i/>
          <w:sz w:val="20"/>
          <w:szCs w:val="20"/>
          <w:lang w:val="en-US"/>
        </w:rPr>
        <w:t>Konsep layanan ini difokuskan pada sistem pengingat layanan rutin dan pembayaran di bengkel agar bisa meningkatkan pelayanan.</w:t>
      </w:r>
      <w:proofErr w:type="gramEnd"/>
    </w:p>
    <w:p w:rsidR="00912EE0" w:rsidRPr="00912EE0" w:rsidRDefault="00912EE0" w:rsidP="00912EE0">
      <w:pPr>
        <w:jc w:val="both"/>
        <w:rPr>
          <w:i/>
          <w:sz w:val="20"/>
          <w:szCs w:val="20"/>
          <w:lang w:val="en-US"/>
        </w:rPr>
      </w:pPr>
      <w:r w:rsidRPr="00912EE0">
        <w:rPr>
          <w:i/>
          <w:sz w:val="20"/>
          <w:szCs w:val="20"/>
          <w:lang w:val="en-US"/>
        </w:rPr>
        <w:t>Kata Kunci: Pengingat, Rutinitas Layanan Rutin</w:t>
      </w:r>
    </w:p>
    <w:p w:rsidR="0083495D" w:rsidRDefault="0083495D" w:rsidP="0083495D">
      <w:pPr>
        <w:jc w:val="center"/>
        <w:rPr>
          <w:b/>
          <w:lang w:val="en-US"/>
        </w:rPr>
      </w:pPr>
      <w:r>
        <w:rPr>
          <w:b/>
          <w:lang w:val="en-US"/>
        </w:rPr>
        <w:t>ABSTRACT</w:t>
      </w:r>
    </w:p>
    <w:p w:rsidR="0083495D" w:rsidRDefault="00775079" w:rsidP="00775079">
      <w:pPr>
        <w:ind w:left="-14" w:firstLine="720"/>
        <w:jc w:val="both"/>
        <w:outlineLvl w:val="0"/>
        <w:rPr>
          <w:i/>
          <w:sz w:val="20"/>
          <w:szCs w:val="20"/>
        </w:rPr>
      </w:pPr>
      <w:r w:rsidRPr="00775079">
        <w:rPr>
          <w:i/>
          <w:sz w:val="20"/>
          <w:szCs w:val="20"/>
        </w:rPr>
        <w:t xml:space="preserve">In a motor workshop there are usually several processes such as transaction </w:t>
      </w:r>
      <w:r w:rsidR="005C189B" w:rsidRPr="005C189B">
        <w:rPr>
          <w:i/>
          <w:sz w:val="20"/>
          <w:szCs w:val="20"/>
        </w:rPr>
        <w:t>service</w:t>
      </w:r>
      <w:r w:rsidRPr="00775079">
        <w:rPr>
          <w:i/>
          <w:sz w:val="20"/>
          <w:szCs w:val="20"/>
        </w:rPr>
        <w:t xml:space="preserve"> routine transactions, purchases and </w:t>
      </w:r>
      <w:r w:rsidR="005C189B" w:rsidRPr="005C189B">
        <w:rPr>
          <w:i/>
          <w:sz w:val="20"/>
          <w:szCs w:val="20"/>
        </w:rPr>
        <w:t>service</w:t>
      </w:r>
      <w:r w:rsidRPr="00775079">
        <w:rPr>
          <w:i/>
          <w:sz w:val="20"/>
          <w:szCs w:val="20"/>
        </w:rPr>
        <w:t xml:space="preserve"> transactions periodically.Transactions that occur frequently still manually so difficult for the workshop and customers. </w:t>
      </w:r>
      <w:proofErr w:type="gramStart"/>
      <w:r w:rsidRPr="00775079">
        <w:rPr>
          <w:i/>
          <w:sz w:val="20"/>
          <w:szCs w:val="20"/>
        </w:rPr>
        <w:t xml:space="preserve">Reminder system for routine </w:t>
      </w:r>
      <w:r w:rsidR="005C189B" w:rsidRPr="005C189B">
        <w:rPr>
          <w:i/>
          <w:sz w:val="20"/>
          <w:szCs w:val="20"/>
        </w:rPr>
        <w:t>service</w:t>
      </w:r>
      <w:r w:rsidRPr="00775079">
        <w:rPr>
          <w:i/>
          <w:sz w:val="20"/>
          <w:szCs w:val="20"/>
        </w:rPr>
        <w:t xml:space="preserve"> itself usually only to provide information to customers who came at that time.</w:t>
      </w:r>
      <w:proofErr w:type="gramEnd"/>
      <w:r w:rsidRPr="00775079">
        <w:rPr>
          <w:i/>
          <w:sz w:val="20"/>
          <w:szCs w:val="20"/>
        </w:rPr>
        <w:t xml:space="preserve"> Nota receipts and customer data remain the writing is still written by hand becomes a problem for the workshop.</w:t>
      </w:r>
      <w:r>
        <w:rPr>
          <w:i/>
          <w:sz w:val="20"/>
          <w:szCs w:val="20"/>
        </w:rPr>
        <w:t xml:space="preserve"> </w:t>
      </w:r>
      <w:r w:rsidRPr="00775079">
        <w:rPr>
          <w:i/>
          <w:sz w:val="20"/>
          <w:szCs w:val="20"/>
        </w:rPr>
        <w:t xml:space="preserve">For that idea to create a workshop information system application using the programming language VB.NET 2008 and MySQL database. This </w:t>
      </w:r>
      <w:r w:rsidR="005C189B" w:rsidRPr="005C189B">
        <w:rPr>
          <w:i/>
          <w:sz w:val="20"/>
          <w:szCs w:val="20"/>
        </w:rPr>
        <w:t>service</w:t>
      </w:r>
      <w:r w:rsidRPr="00775079">
        <w:rPr>
          <w:i/>
          <w:sz w:val="20"/>
          <w:szCs w:val="20"/>
        </w:rPr>
        <w:t xml:space="preserve"> concept focused on the system routine </w:t>
      </w:r>
      <w:r w:rsidR="005C189B" w:rsidRPr="005C189B">
        <w:rPr>
          <w:i/>
          <w:sz w:val="20"/>
          <w:szCs w:val="20"/>
        </w:rPr>
        <w:t>service</w:t>
      </w:r>
      <w:r w:rsidRPr="00775079">
        <w:rPr>
          <w:i/>
          <w:sz w:val="20"/>
          <w:szCs w:val="20"/>
        </w:rPr>
        <w:t xml:space="preserve"> reminders and payment at the bike shop to be able to improve </w:t>
      </w:r>
      <w:r w:rsidR="005C189B" w:rsidRPr="005C189B">
        <w:rPr>
          <w:i/>
          <w:sz w:val="20"/>
          <w:szCs w:val="20"/>
        </w:rPr>
        <w:t>service</w:t>
      </w:r>
      <w:r w:rsidRPr="00775079">
        <w:rPr>
          <w:i/>
          <w:sz w:val="20"/>
          <w:szCs w:val="20"/>
        </w:rPr>
        <w:t>s.</w:t>
      </w:r>
    </w:p>
    <w:p w:rsidR="00775079" w:rsidRDefault="00775079" w:rsidP="00775079">
      <w:pPr>
        <w:jc w:val="both"/>
        <w:outlineLvl w:val="0"/>
        <w:rPr>
          <w:i/>
          <w:sz w:val="20"/>
          <w:szCs w:val="20"/>
        </w:rPr>
      </w:pPr>
      <w:proofErr w:type="gramStart"/>
      <w:r w:rsidRPr="00775079">
        <w:rPr>
          <w:b/>
          <w:i/>
          <w:sz w:val="20"/>
          <w:szCs w:val="20"/>
        </w:rPr>
        <w:t>Keyword</w:t>
      </w:r>
      <w:r w:rsidRPr="00775079">
        <w:rPr>
          <w:i/>
          <w:sz w:val="20"/>
          <w:szCs w:val="20"/>
        </w:rPr>
        <w:t xml:space="preserve"> :</w:t>
      </w:r>
      <w:proofErr w:type="gramEnd"/>
      <w:r w:rsidRPr="00775079">
        <w:rPr>
          <w:i/>
          <w:sz w:val="20"/>
          <w:szCs w:val="20"/>
        </w:rPr>
        <w:t xml:space="preserve"> Reminder, </w:t>
      </w:r>
      <w:r w:rsidR="005C189B" w:rsidRPr="005C189B">
        <w:rPr>
          <w:i/>
          <w:sz w:val="20"/>
          <w:szCs w:val="20"/>
        </w:rPr>
        <w:t>Service</w:t>
      </w:r>
      <w:r w:rsidRPr="00775079">
        <w:rPr>
          <w:i/>
          <w:sz w:val="20"/>
          <w:szCs w:val="20"/>
        </w:rPr>
        <w:t xml:space="preserve"> Routine Motorcycle</w:t>
      </w:r>
    </w:p>
    <w:p w:rsidR="008C5EB0" w:rsidRDefault="008C5EB0" w:rsidP="00775079">
      <w:pPr>
        <w:jc w:val="both"/>
        <w:outlineLvl w:val="0"/>
        <w:rPr>
          <w:sz w:val="20"/>
          <w:szCs w:val="20"/>
        </w:rPr>
        <w:sectPr w:rsidR="008C5EB0" w:rsidSect="00912EE0">
          <w:type w:val="continuous"/>
          <w:pgSz w:w="11907" w:h="16840" w:code="9"/>
          <w:pgMar w:top="1134" w:right="1134" w:bottom="1134" w:left="1134" w:header="1418" w:footer="1418" w:gutter="0"/>
          <w:pgNumType w:fmt="lowerRoman" w:start="1" w:chapStyle="1"/>
          <w:cols w:space="720"/>
          <w:titlePg/>
          <w:docGrid w:linePitch="360"/>
        </w:sectPr>
      </w:pPr>
    </w:p>
    <w:p w:rsidR="00775079" w:rsidRDefault="00775079" w:rsidP="00775079">
      <w:pPr>
        <w:jc w:val="both"/>
        <w:outlineLvl w:val="0"/>
        <w:rPr>
          <w:sz w:val="20"/>
          <w:szCs w:val="20"/>
        </w:rPr>
      </w:pPr>
    </w:p>
    <w:p w:rsidR="00775079" w:rsidRDefault="00775079" w:rsidP="00775079">
      <w:pPr>
        <w:pStyle w:val="ListParagraph"/>
        <w:numPr>
          <w:ilvl w:val="0"/>
          <w:numId w:val="57"/>
        </w:numPr>
        <w:ind w:left="360"/>
        <w:jc w:val="both"/>
        <w:outlineLvl w:val="0"/>
        <w:rPr>
          <w:b/>
        </w:rPr>
      </w:pPr>
      <w:r>
        <w:rPr>
          <w:b/>
        </w:rPr>
        <w:t>PENDAHULUAN</w:t>
      </w:r>
    </w:p>
    <w:p w:rsidR="00775079" w:rsidRDefault="00775079" w:rsidP="00775079">
      <w:pPr>
        <w:ind w:firstLine="720"/>
        <w:jc w:val="both"/>
        <w:rPr>
          <w:sz w:val="20"/>
          <w:szCs w:val="20"/>
        </w:rPr>
      </w:pPr>
      <w:proofErr w:type="gramStart"/>
      <w:r w:rsidRPr="00775079">
        <w:rPr>
          <w:sz w:val="20"/>
          <w:szCs w:val="20"/>
        </w:rPr>
        <w:t>Kemajuan teknologi</w:t>
      </w:r>
      <w:r>
        <w:rPr>
          <w:sz w:val="20"/>
          <w:szCs w:val="20"/>
        </w:rPr>
        <w:t xml:space="preserve"> saat ini</w:t>
      </w:r>
      <w:r w:rsidRPr="00775079">
        <w:rPr>
          <w:sz w:val="20"/>
          <w:szCs w:val="20"/>
        </w:rPr>
        <w:t xml:space="preserve"> mengakibatkan informasi sangat mudah didapat secara cepat dan mudah.</w:t>
      </w:r>
      <w:proofErr w:type="gramEnd"/>
      <w:r w:rsidRPr="00775079">
        <w:rPr>
          <w:sz w:val="20"/>
          <w:szCs w:val="20"/>
        </w:rPr>
        <w:t xml:space="preserve"> </w:t>
      </w:r>
      <w:proofErr w:type="gramStart"/>
      <w:r w:rsidRPr="00775079">
        <w:rPr>
          <w:sz w:val="20"/>
          <w:szCs w:val="20"/>
        </w:rPr>
        <w:t xml:space="preserve">Maka tercetuslah ide pembuatan sistem informasi pembayaran dan </w:t>
      </w:r>
      <w:r w:rsidR="005C189B" w:rsidRPr="005C189B">
        <w:rPr>
          <w:i/>
          <w:sz w:val="20"/>
          <w:szCs w:val="20"/>
        </w:rPr>
        <w:t>service</w:t>
      </w:r>
      <w:r w:rsidRPr="00775079">
        <w:rPr>
          <w:sz w:val="20"/>
          <w:szCs w:val="20"/>
        </w:rPr>
        <w:t xml:space="preserve"> rutin sepeda motor.</w:t>
      </w:r>
      <w:proofErr w:type="gramEnd"/>
      <w:r w:rsidRPr="00775079">
        <w:rPr>
          <w:sz w:val="20"/>
          <w:szCs w:val="20"/>
        </w:rPr>
        <w:t xml:space="preserve"> </w:t>
      </w:r>
    </w:p>
    <w:p w:rsidR="00775079" w:rsidRDefault="00775079" w:rsidP="00775079">
      <w:pPr>
        <w:jc w:val="both"/>
        <w:rPr>
          <w:sz w:val="20"/>
          <w:szCs w:val="20"/>
        </w:rPr>
      </w:pPr>
      <w:proofErr w:type="gramStart"/>
      <w:r w:rsidRPr="00775079">
        <w:rPr>
          <w:sz w:val="20"/>
          <w:szCs w:val="20"/>
        </w:rPr>
        <w:t xml:space="preserve">Konsep layanan ini memberikan kemudahan bagi para pelanggan untuk dapat mengetahui informasi kapan mereka harus melakukan </w:t>
      </w:r>
      <w:r w:rsidR="005C189B" w:rsidRPr="005C189B">
        <w:rPr>
          <w:i/>
          <w:sz w:val="20"/>
          <w:szCs w:val="20"/>
        </w:rPr>
        <w:t>service</w:t>
      </w:r>
      <w:r w:rsidRPr="00775079">
        <w:rPr>
          <w:sz w:val="20"/>
          <w:szCs w:val="20"/>
        </w:rPr>
        <w:t xml:space="preserve"> rutin sepeda motor.</w:t>
      </w:r>
      <w:proofErr w:type="gramEnd"/>
      <w:r>
        <w:rPr>
          <w:sz w:val="20"/>
          <w:szCs w:val="20"/>
        </w:rPr>
        <w:t xml:space="preserve"> </w:t>
      </w:r>
    </w:p>
    <w:p w:rsidR="00775079" w:rsidRPr="00775079" w:rsidRDefault="00775079" w:rsidP="00775079">
      <w:pPr>
        <w:ind w:firstLine="720"/>
        <w:jc w:val="both"/>
        <w:rPr>
          <w:sz w:val="20"/>
          <w:szCs w:val="20"/>
        </w:rPr>
      </w:pPr>
      <w:r w:rsidRPr="00775079">
        <w:rPr>
          <w:sz w:val="20"/>
          <w:szCs w:val="20"/>
        </w:rPr>
        <w:t xml:space="preserve">Suatu bengkel sepeda motor terdapat beberapa proses transaksi yang sering terjadi, yaitu transaksi </w:t>
      </w:r>
      <w:r w:rsidR="005C189B" w:rsidRPr="005C189B">
        <w:rPr>
          <w:i/>
          <w:sz w:val="20"/>
          <w:szCs w:val="20"/>
        </w:rPr>
        <w:t>service</w:t>
      </w:r>
      <w:r w:rsidRPr="00775079">
        <w:rPr>
          <w:sz w:val="20"/>
          <w:szCs w:val="20"/>
        </w:rPr>
        <w:t xml:space="preserve">, transaksi pembelian barang, dan transaksi </w:t>
      </w:r>
      <w:r w:rsidR="005C189B" w:rsidRPr="005C189B">
        <w:rPr>
          <w:i/>
          <w:sz w:val="20"/>
          <w:szCs w:val="20"/>
        </w:rPr>
        <w:t>service</w:t>
      </w:r>
      <w:r w:rsidRPr="00775079">
        <w:rPr>
          <w:sz w:val="20"/>
          <w:szCs w:val="20"/>
        </w:rPr>
        <w:t xml:space="preserve"> rutin. </w:t>
      </w:r>
    </w:p>
    <w:p w:rsidR="00775079" w:rsidRPr="00775079" w:rsidRDefault="00775079" w:rsidP="00775079">
      <w:pPr>
        <w:ind w:firstLine="720"/>
        <w:jc w:val="both"/>
        <w:rPr>
          <w:sz w:val="20"/>
          <w:szCs w:val="20"/>
        </w:rPr>
      </w:pPr>
      <w:r w:rsidRPr="00775079">
        <w:rPr>
          <w:sz w:val="20"/>
          <w:szCs w:val="20"/>
        </w:rPr>
        <w:t xml:space="preserve">Permasalahan pada bengkel ini adalah saat pencatatan data pelanggan dikarenakan setiap sepeda motor yang datang dianggap sebagai pelanggan baru. </w:t>
      </w:r>
      <w:proofErr w:type="gramStart"/>
      <w:r w:rsidRPr="00775079">
        <w:rPr>
          <w:sz w:val="20"/>
          <w:szCs w:val="20"/>
        </w:rPr>
        <w:t xml:space="preserve">Hal tersebut menyebabkan tidak adanya </w:t>
      </w:r>
      <w:r w:rsidRPr="00775079">
        <w:rPr>
          <w:i/>
          <w:sz w:val="20"/>
          <w:szCs w:val="20"/>
        </w:rPr>
        <w:t>history</w:t>
      </w:r>
      <w:r w:rsidRPr="00775079">
        <w:rPr>
          <w:sz w:val="20"/>
          <w:szCs w:val="20"/>
        </w:rPr>
        <w:t xml:space="preserve"> untuk pelanggan yang dapat menyebabkan pelanggan tidak mengetahui </w:t>
      </w:r>
      <w:r w:rsidR="005C189B" w:rsidRPr="005C189B">
        <w:rPr>
          <w:i/>
          <w:sz w:val="20"/>
          <w:szCs w:val="20"/>
        </w:rPr>
        <w:t>service</w:t>
      </w:r>
      <w:r w:rsidRPr="00775079">
        <w:rPr>
          <w:sz w:val="20"/>
          <w:szCs w:val="20"/>
        </w:rPr>
        <w:t xml:space="preserve"> yang telah dilakukan selama di bengkel dicatat sebagai pelanggan baru.</w:t>
      </w:r>
      <w:proofErr w:type="gramEnd"/>
    </w:p>
    <w:p w:rsidR="00775079" w:rsidRDefault="00775079" w:rsidP="00775079">
      <w:pPr>
        <w:ind w:firstLine="720"/>
        <w:jc w:val="both"/>
        <w:outlineLvl w:val="0"/>
        <w:rPr>
          <w:sz w:val="20"/>
          <w:szCs w:val="20"/>
        </w:rPr>
      </w:pPr>
      <w:r w:rsidRPr="00775079">
        <w:rPr>
          <w:sz w:val="20"/>
          <w:szCs w:val="20"/>
        </w:rPr>
        <w:t xml:space="preserve">Permasalahan kedua yaitu informasi untuk mengingatkan pelanggan </w:t>
      </w:r>
      <w:proofErr w:type="gramStart"/>
      <w:r w:rsidRPr="00775079">
        <w:rPr>
          <w:sz w:val="20"/>
          <w:szCs w:val="20"/>
        </w:rPr>
        <w:t>kapan</w:t>
      </w:r>
      <w:r w:rsidR="00DE765B">
        <w:rPr>
          <w:sz w:val="20"/>
          <w:szCs w:val="20"/>
        </w:rPr>
        <w:t xml:space="preserve"> </w:t>
      </w:r>
      <w:r w:rsidRPr="00775079">
        <w:rPr>
          <w:sz w:val="20"/>
          <w:szCs w:val="20"/>
        </w:rPr>
        <w:t xml:space="preserve"> mereka</w:t>
      </w:r>
      <w:proofErr w:type="gramEnd"/>
      <w:r w:rsidRPr="00775079">
        <w:rPr>
          <w:sz w:val="20"/>
          <w:szCs w:val="20"/>
        </w:rPr>
        <w:t xml:space="preserve"> harus melakukan </w:t>
      </w:r>
      <w:r w:rsidR="005C189B" w:rsidRPr="005C189B">
        <w:rPr>
          <w:i/>
          <w:sz w:val="20"/>
          <w:szCs w:val="20"/>
        </w:rPr>
        <w:t>service</w:t>
      </w:r>
      <w:r w:rsidRPr="00775079">
        <w:rPr>
          <w:sz w:val="20"/>
          <w:szCs w:val="20"/>
        </w:rPr>
        <w:t xml:space="preserve"> rutin dan jenis </w:t>
      </w:r>
      <w:r w:rsidR="005C189B" w:rsidRPr="005C189B">
        <w:rPr>
          <w:i/>
          <w:sz w:val="20"/>
          <w:szCs w:val="20"/>
        </w:rPr>
        <w:t>service</w:t>
      </w:r>
      <w:r w:rsidRPr="00775079">
        <w:rPr>
          <w:sz w:val="20"/>
          <w:szCs w:val="20"/>
        </w:rPr>
        <w:t xml:space="preserve"> apa yang akan dilakukan setiap bulannya. </w:t>
      </w:r>
      <w:proofErr w:type="gramStart"/>
      <w:r w:rsidRPr="00775079">
        <w:rPr>
          <w:sz w:val="20"/>
          <w:szCs w:val="20"/>
        </w:rPr>
        <w:t>Permasalahan selanjutnya yaitu mengenai nota kuitansi yang masih menggunakan tuliasan tangan dan tanpa ada salinan.</w:t>
      </w:r>
      <w:proofErr w:type="gramEnd"/>
      <w:r w:rsidRPr="00775079">
        <w:rPr>
          <w:sz w:val="20"/>
          <w:szCs w:val="20"/>
        </w:rPr>
        <w:t xml:space="preserve"> </w:t>
      </w:r>
      <w:proofErr w:type="gramStart"/>
      <w:r w:rsidRPr="00775079">
        <w:rPr>
          <w:sz w:val="20"/>
          <w:szCs w:val="20"/>
        </w:rPr>
        <w:t>Jenis usaha bengkel ini yang sering disebut sebagai Bengkel Sepeda Motor Lidatri setiap harinya rata-rata mempunyai 15 sampai 20 pelanggan.</w:t>
      </w:r>
      <w:proofErr w:type="gramEnd"/>
    </w:p>
    <w:p w:rsidR="00A00E31" w:rsidRDefault="00A00E31" w:rsidP="00DE765B">
      <w:pPr>
        <w:ind w:firstLine="720"/>
        <w:jc w:val="both"/>
        <w:rPr>
          <w:sz w:val="20"/>
          <w:szCs w:val="20"/>
        </w:rPr>
      </w:pPr>
    </w:p>
    <w:p w:rsidR="00A00E31" w:rsidRDefault="00A00E31" w:rsidP="00DE765B">
      <w:pPr>
        <w:ind w:firstLine="720"/>
        <w:jc w:val="both"/>
        <w:rPr>
          <w:sz w:val="20"/>
          <w:szCs w:val="20"/>
        </w:rPr>
      </w:pPr>
    </w:p>
    <w:p w:rsidR="00DE765B" w:rsidRPr="00DE765B" w:rsidRDefault="00DE765B" w:rsidP="00DE765B">
      <w:pPr>
        <w:ind w:firstLine="720"/>
        <w:jc w:val="both"/>
        <w:rPr>
          <w:sz w:val="20"/>
          <w:szCs w:val="20"/>
        </w:rPr>
      </w:pPr>
      <w:proofErr w:type="gramStart"/>
      <w:r w:rsidRPr="00DE765B">
        <w:rPr>
          <w:sz w:val="20"/>
          <w:szCs w:val="20"/>
        </w:rPr>
        <w:t xml:space="preserve">Berdasarkan </w:t>
      </w:r>
      <w:r>
        <w:rPr>
          <w:sz w:val="20"/>
          <w:szCs w:val="20"/>
        </w:rPr>
        <w:t xml:space="preserve"> </w:t>
      </w:r>
      <w:r w:rsidRPr="00DE765B">
        <w:rPr>
          <w:sz w:val="20"/>
          <w:szCs w:val="20"/>
        </w:rPr>
        <w:t>uraian</w:t>
      </w:r>
      <w:proofErr w:type="gramEnd"/>
      <w:r w:rsidRPr="00DE765B">
        <w:rPr>
          <w:sz w:val="20"/>
          <w:szCs w:val="20"/>
        </w:rPr>
        <w:t xml:space="preserve"> </w:t>
      </w:r>
      <w:r>
        <w:rPr>
          <w:sz w:val="20"/>
          <w:szCs w:val="20"/>
        </w:rPr>
        <w:t xml:space="preserve"> </w:t>
      </w:r>
      <w:r w:rsidRPr="00DE765B">
        <w:rPr>
          <w:sz w:val="20"/>
          <w:szCs w:val="20"/>
        </w:rPr>
        <w:t xml:space="preserve">masalah diatas maka penulis mengambil judul skripsi “PERANCANGAN SISTEM INFORMASI PEMBAYARAN DAN </w:t>
      </w:r>
      <w:r w:rsidR="005C189B" w:rsidRPr="005C189B">
        <w:rPr>
          <w:i/>
          <w:sz w:val="20"/>
          <w:szCs w:val="20"/>
        </w:rPr>
        <w:t>SERVICE</w:t>
      </w:r>
      <w:r w:rsidRPr="00DE765B">
        <w:rPr>
          <w:sz w:val="20"/>
          <w:szCs w:val="20"/>
        </w:rPr>
        <w:t xml:space="preserve"> RUTIN PADA BENGKEL SEPEDA MOTOR LIDATRI MENGGUNAKAN </w:t>
      </w:r>
      <w:r w:rsidRPr="00DE765B">
        <w:rPr>
          <w:i/>
          <w:sz w:val="20"/>
          <w:szCs w:val="20"/>
        </w:rPr>
        <w:t>VB.NET 2008</w:t>
      </w:r>
      <w:r w:rsidRPr="00DE765B">
        <w:rPr>
          <w:sz w:val="20"/>
          <w:szCs w:val="20"/>
        </w:rPr>
        <w:t xml:space="preserve"> DAN </w:t>
      </w:r>
      <w:r w:rsidRPr="00DE765B">
        <w:rPr>
          <w:i/>
          <w:sz w:val="20"/>
          <w:szCs w:val="20"/>
        </w:rPr>
        <w:t>DATABASE MYSQL</w:t>
      </w:r>
      <w:r w:rsidRPr="00DE765B">
        <w:rPr>
          <w:sz w:val="20"/>
          <w:szCs w:val="20"/>
        </w:rPr>
        <w:t xml:space="preserve">”. </w:t>
      </w:r>
    </w:p>
    <w:p w:rsidR="00DE765B" w:rsidRPr="00DE765B" w:rsidRDefault="00DE765B" w:rsidP="00DE765B">
      <w:pPr>
        <w:ind w:firstLine="720"/>
        <w:jc w:val="both"/>
        <w:rPr>
          <w:sz w:val="20"/>
          <w:szCs w:val="20"/>
        </w:rPr>
      </w:pPr>
      <w:r w:rsidRPr="00DE765B">
        <w:rPr>
          <w:sz w:val="20"/>
          <w:szCs w:val="20"/>
        </w:rPr>
        <w:t xml:space="preserve">Adapun tujuan yang ingin diperoleh dari penelitian ini adalah terciptanya sebuah sistem pembayaran dan </w:t>
      </w:r>
      <w:r w:rsidR="005C189B" w:rsidRPr="005C189B">
        <w:rPr>
          <w:i/>
          <w:sz w:val="20"/>
          <w:szCs w:val="20"/>
        </w:rPr>
        <w:t>service</w:t>
      </w:r>
      <w:r w:rsidRPr="00DE765B">
        <w:rPr>
          <w:sz w:val="20"/>
          <w:szCs w:val="20"/>
        </w:rPr>
        <w:t xml:space="preserve"> rutin, sehingga masalah yang timbul pada saat proses pembayaran dan pendataan pelanggan yang </w:t>
      </w:r>
      <w:proofErr w:type="gramStart"/>
      <w:r w:rsidRPr="00DE765B">
        <w:rPr>
          <w:sz w:val="20"/>
          <w:szCs w:val="20"/>
        </w:rPr>
        <w:t>akan</w:t>
      </w:r>
      <w:proofErr w:type="gramEnd"/>
      <w:r w:rsidRPr="00DE765B">
        <w:rPr>
          <w:sz w:val="20"/>
          <w:szCs w:val="20"/>
        </w:rPr>
        <w:t xml:space="preserve"> </w:t>
      </w:r>
      <w:r w:rsidR="005C189B" w:rsidRPr="005C189B">
        <w:rPr>
          <w:i/>
          <w:sz w:val="20"/>
          <w:szCs w:val="20"/>
        </w:rPr>
        <w:t>service</w:t>
      </w:r>
      <w:r w:rsidRPr="00DE765B">
        <w:rPr>
          <w:sz w:val="20"/>
          <w:szCs w:val="20"/>
        </w:rPr>
        <w:t xml:space="preserve"> rutin dapat terpecahkan, serta diharapkan dapat menghasilkan manfaat baru bagi Bengkel Sepeda Motor Lidatri. </w:t>
      </w:r>
      <w:proofErr w:type="gramStart"/>
      <w:r w:rsidRPr="00DE765B">
        <w:rPr>
          <w:sz w:val="20"/>
          <w:szCs w:val="20"/>
        </w:rPr>
        <w:t>Juga agar pelayanan yang diberikan menjadi lebih baik.</w:t>
      </w:r>
      <w:proofErr w:type="gramEnd"/>
    </w:p>
    <w:p w:rsidR="00DE765B" w:rsidRDefault="00DE765B" w:rsidP="00DE765B">
      <w:pPr>
        <w:jc w:val="both"/>
        <w:outlineLvl w:val="0"/>
        <w:rPr>
          <w:sz w:val="20"/>
          <w:szCs w:val="20"/>
        </w:rPr>
      </w:pPr>
    </w:p>
    <w:p w:rsidR="00DE765B" w:rsidRPr="00DE765B" w:rsidRDefault="00DE765B" w:rsidP="00DE765B">
      <w:pPr>
        <w:pStyle w:val="ListParagraph"/>
        <w:numPr>
          <w:ilvl w:val="0"/>
          <w:numId w:val="57"/>
        </w:numPr>
        <w:ind w:left="360"/>
        <w:jc w:val="both"/>
        <w:outlineLvl w:val="0"/>
        <w:rPr>
          <w:b/>
        </w:rPr>
      </w:pPr>
      <w:r w:rsidRPr="00DE765B">
        <w:rPr>
          <w:b/>
        </w:rPr>
        <w:t>LANDASAN TEORI</w:t>
      </w:r>
    </w:p>
    <w:p w:rsidR="00DE765B" w:rsidRDefault="00DE765B" w:rsidP="00DE765B">
      <w:pPr>
        <w:pStyle w:val="ListParagraph"/>
        <w:numPr>
          <w:ilvl w:val="1"/>
          <w:numId w:val="57"/>
        </w:numPr>
        <w:ind w:left="360"/>
        <w:jc w:val="both"/>
        <w:outlineLvl w:val="0"/>
        <w:rPr>
          <w:b/>
          <w:sz w:val="20"/>
          <w:szCs w:val="20"/>
        </w:rPr>
      </w:pPr>
      <w:r>
        <w:rPr>
          <w:b/>
          <w:sz w:val="20"/>
          <w:szCs w:val="20"/>
        </w:rPr>
        <w:t>Sistem</w:t>
      </w:r>
    </w:p>
    <w:p w:rsidR="00DE765B" w:rsidRPr="00DE765B" w:rsidRDefault="00DE765B" w:rsidP="00DE765B">
      <w:pPr>
        <w:tabs>
          <w:tab w:val="left" w:pos="630"/>
        </w:tabs>
        <w:ind w:firstLine="720"/>
        <w:jc w:val="both"/>
        <w:rPr>
          <w:sz w:val="20"/>
          <w:szCs w:val="20"/>
        </w:rPr>
      </w:pPr>
      <w:r w:rsidRPr="00DE765B">
        <w:rPr>
          <w:sz w:val="20"/>
          <w:szCs w:val="20"/>
        </w:rPr>
        <w:t xml:space="preserve">Sistem adalah sebuah tatanan (keterpaduan) yang terdiri atas sejumlah komponen fungsional (dengan satuan fungsi dan tugas khusus) yang saling berhubungan dan secara bersama-sama bertujuan untuk memenuhi suatu proses tertentu (FathanSyah, Basis Data, </w:t>
      </w:r>
      <w:proofErr w:type="gramStart"/>
      <w:r w:rsidRPr="00DE765B">
        <w:rPr>
          <w:sz w:val="20"/>
          <w:szCs w:val="20"/>
        </w:rPr>
        <w:t>2012 :</w:t>
      </w:r>
      <w:proofErr w:type="gramEnd"/>
      <w:r w:rsidRPr="00DE765B">
        <w:rPr>
          <w:sz w:val="20"/>
          <w:szCs w:val="20"/>
        </w:rPr>
        <w:t xml:space="preserve"> 11).</w:t>
      </w:r>
    </w:p>
    <w:p w:rsidR="00DE765B" w:rsidRDefault="00DE765B" w:rsidP="00DE765B">
      <w:pPr>
        <w:tabs>
          <w:tab w:val="left" w:pos="630"/>
        </w:tabs>
        <w:ind w:firstLine="720"/>
        <w:jc w:val="both"/>
        <w:rPr>
          <w:sz w:val="20"/>
          <w:szCs w:val="20"/>
        </w:rPr>
      </w:pPr>
      <w:r w:rsidRPr="00DE765B">
        <w:rPr>
          <w:sz w:val="20"/>
          <w:szCs w:val="20"/>
        </w:rPr>
        <w:t xml:space="preserve">Sistem adalah sekelompok unsur yang erat hubungannya satu dengan yang lain yang berfungsi bersama-sama untuk mencapai tujuan tertentu (Tata Sutabri, Analisa Sistem Informasi, </w:t>
      </w:r>
      <w:proofErr w:type="gramStart"/>
      <w:r w:rsidRPr="00DE765B">
        <w:rPr>
          <w:sz w:val="20"/>
          <w:szCs w:val="20"/>
        </w:rPr>
        <w:t>2012 :</w:t>
      </w:r>
      <w:proofErr w:type="gramEnd"/>
      <w:r w:rsidRPr="00DE765B">
        <w:rPr>
          <w:sz w:val="20"/>
          <w:szCs w:val="20"/>
        </w:rPr>
        <w:t xml:space="preserve"> 16).</w:t>
      </w:r>
    </w:p>
    <w:p w:rsidR="00A231B9" w:rsidRDefault="00A231B9" w:rsidP="00DE765B">
      <w:pPr>
        <w:tabs>
          <w:tab w:val="left" w:pos="630"/>
        </w:tabs>
        <w:ind w:firstLine="720"/>
        <w:jc w:val="both"/>
        <w:rPr>
          <w:sz w:val="20"/>
          <w:szCs w:val="20"/>
        </w:rPr>
      </w:pPr>
    </w:p>
    <w:p w:rsidR="00DE765B" w:rsidRPr="00A231B9" w:rsidRDefault="00DE765B" w:rsidP="00DE765B">
      <w:pPr>
        <w:pStyle w:val="ListParagraph"/>
        <w:numPr>
          <w:ilvl w:val="1"/>
          <w:numId w:val="57"/>
        </w:numPr>
        <w:tabs>
          <w:tab w:val="left" w:pos="630"/>
        </w:tabs>
        <w:ind w:left="360"/>
        <w:jc w:val="both"/>
        <w:rPr>
          <w:b/>
        </w:rPr>
      </w:pPr>
      <w:r>
        <w:rPr>
          <w:b/>
          <w:sz w:val="20"/>
          <w:szCs w:val="20"/>
        </w:rPr>
        <w:t>Informasi</w:t>
      </w:r>
    </w:p>
    <w:p w:rsidR="00A231B9" w:rsidRPr="00A231B9" w:rsidRDefault="00A231B9" w:rsidP="00A231B9">
      <w:pPr>
        <w:tabs>
          <w:tab w:val="left" w:pos="630"/>
        </w:tabs>
        <w:ind w:firstLine="720"/>
        <w:jc w:val="both"/>
        <w:rPr>
          <w:sz w:val="20"/>
          <w:szCs w:val="20"/>
        </w:rPr>
      </w:pPr>
      <w:r w:rsidRPr="00A231B9">
        <w:rPr>
          <w:sz w:val="20"/>
          <w:szCs w:val="20"/>
        </w:rPr>
        <w:lastRenderedPageBreak/>
        <w:t xml:space="preserve">Informasi adalah data yang telah diklasifikasi atau diinterpretasi untuk digunakan dalam proses pengambilan keputusan (Tata Sutabri, Analisa Sistem Informasi, </w:t>
      </w:r>
      <w:proofErr w:type="gramStart"/>
      <w:r w:rsidRPr="00A231B9">
        <w:rPr>
          <w:sz w:val="20"/>
          <w:szCs w:val="20"/>
        </w:rPr>
        <w:t>2012 :</w:t>
      </w:r>
      <w:proofErr w:type="gramEnd"/>
      <w:r w:rsidRPr="00A231B9">
        <w:rPr>
          <w:sz w:val="20"/>
          <w:szCs w:val="20"/>
        </w:rPr>
        <w:t xml:space="preserve"> 29).</w:t>
      </w:r>
    </w:p>
    <w:p w:rsidR="00A231B9" w:rsidRPr="00A231B9" w:rsidRDefault="00A231B9" w:rsidP="00A231B9">
      <w:pPr>
        <w:tabs>
          <w:tab w:val="left" w:pos="630"/>
        </w:tabs>
        <w:ind w:firstLine="720"/>
        <w:jc w:val="both"/>
        <w:rPr>
          <w:sz w:val="20"/>
          <w:szCs w:val="20"/>
        </w:rPr>
      </w:pPr>
      <w:r w:rsidRPr="00A231B9">
        <w:rPr>
          <w:sz w:val="20"/>
          <w:szCs w:val="20"/>
        </w:rPr>
        <w:t xml:space="preserve">Informasi adalah suatu hasil dari pengolahan data dalam suatu bentuk lebih berarti dan lebih berguna bagi penerimanya yang menggambarkan suatu kejadian-kejadian yang nyata (tidak fiktif) yang dapat digunakan sebagai acuan dalam pengambilan keputusan (Jogiyanto, Analisis dan Desain Sistem Informasi, </w:t>
      </w:r>
      <w:proofErr w:type="gramStart"/>
      <w:r w:rsidRPr="00A231B9">
        <w:rPr>
          <w:sz w:val="20"/>
          <w:szCs w:val="20"/>
        </w:rPr>
        <w:t>2001 :</w:t>
      </w:r>
      <w:proofErr w:type="gramEnd"/>
      <w:r w:rsidRPr="00A231B9">
        <w:rPr>
          <w:sz w:val="20"/>
          <w:szCs w:val="20"/>
        </w:rPr>
        <w:t xml:space="preserve"> 692).</w:t>
      </w:r>
    </w:p>
    <w:p w:rsidR="00A231B9" w:rsidRPr="00A231B9" w:rsidRDefault="00A231B9" w:rsidP="00A231B9">
      <w:pPr>
        <w:tabs>
          <w:tab w:val="left" w:pos="630"/>
        </w:tabs>
        <w:jc w:val="both"/>
      </w:pPr>
    </w:p>
    <w:p w:rsidR="00DE765B" w:rsidRPr="00A231B9" w:rsidRDefault="00DE765B" w:rsidP="00DE765B">
      <w:pPr>
        <w:pStyle w:val="ListParagraph"/>
        <w:numPr>
          <w:ilvl w:val="1"/>
          <w:numId w:val="57"/>
        </w:numPr>
        <w:tabs>
          <w:tab w:val="left" w:pos="630"/>
        </w:tabs>
        <w:ind w:left="360"/>
        <w:jc w:val="both"/>
        <w:rPr>
          <w:b/>
        </w:rPr>
      </w:pPr>
      <w:r>
        <w:rPr>
          <w:b/>
          <w:sz w:val="20"/>
          <w:szCs w:val="20"/>
        </w:rPr>
        <w:t>Sistem Informasi</w:t>
      </w:r>
    </w:p>
    <w:p w:rsidR="00A231B9" w:rsidRPr="00A231B9" w:rsidRDefault="00A231B9" w:rsidP="00A231B9">
      <w:pPr>
        <w:ind w:firstLine="720"/>
        <w:jc w:val="both"/>
        <w:rPr>
          <w:sz w:val="20"/>
          <w:szCs w:val="20"/>
        </w:rPr>
      </w:pPr>
      <w:r w:rsidRPr="00A231B9">
        <w:rPr>
          <w:sz w:val="20"/>
          <w:szCs w:val="20"/>
        </w:rPr>
        <w:t xml:space="preserve">Sistem informasi adalah suatu sistem didalam suatu organisasi yang mempertemukan kebutuhan pengolahan transaksi harian yang mendukung fungsi operasi organisasi yang bersifat managerial dengan kegiatan strategi dari suatu organisasi untuk dapat menyediakan laporan-laporan yang diperlukan (Tata Sutabri, Analisa Sistem Informasi, </w:t>
      </w:r>
      <w:proofErr w:type="gramStart"/>
      <w:r w:rsidRPr="00A231B9">
        <w:rPr>
          <w:sz w:val="20"/>
          <w:szCs w:val="20"/>
        </w:rPr>
        <w:t>2012 :</w:t>
      </w:r>
      <w:proofErr w:type="gramEnd"/>
      <w:r w:rsidRPr="00A231B9">
        <w:rPr>
          <w:sz w:val="20"/>
          <w:szCs w:val="20"/>
        </w:rPr>
        <w:t xml:space="preserve"> 46).</w:t>
      </w:r>
    </w:p>
    <w:p w:rsidR="00A231B9" w:rsidRDefault="00A231B9" w:rsidP="00A231B9">
      <w:pPr>
        <w:tabs>
          <w:tab w:val="left" w:pos="630"/>
        </w:tabs>
        <w:ind w:firstLine="720"/>
        <w:jc w:val="both"/>
        <w:rPr>
          <w:sz w:val="20"/>
          <w:szCs w:val="20"/>
        </w:rPr>
      </w:pPr>
      <w:r w:rsidRPr="00A231B9">
        <w:rPr>
          <w:sz w:val="20"/>
          <w:szCs w:val="20"/>
        </w:rPr>
        <w:t xml:space="preserve">Sistem informasi dapat didefinisikan dengan mengumpulkan, memproses, menyimpan, menganalisa, menyebarkan informasi untuk tujuan tertentu (Sutarman, Buku Pengantar Teknologi Informasi, </w:t>
      </w:r>
      <w:proofErr w:type="gramStart"/>
      <w:r w:rsidRPr="00A231B9">
        <w:rPr>
          <w:sz w:val="20"/>
          <w:szCs w:val="20"/>
        </w:rPr>
        <w:t>2012 :</w:t>
      </w:r>
      <w:proofErr w:type="gramEnd"/>
      <w:r w:rsidRPr="00A231B9">
        <w:rPr>
          <w:sz w:val="20"/>
          <w:szCs w:val="20"/>
        </w:rPr>
        <w:t xml:space="preserve"> 47).</w:t>
      </w:r>
    </w:p>
    <w:p w:rsidR="00A231B9" w:rsidRPr="00A231B9" w:rsidRDefault="00A231B9" w:rsidP="00A231B9">
      <w:pPr>
        <w:tabs>
          <w:tab w:val="left" w:pos="630"/>
        </w:tabs>
        <w:ind w:firstLine="720"/>
        <w:jc w:val="both"/>
        <w:rPr>
          <w:sz w:val="20"/>
          <w:szCs w:val="20"/>
        </w:rPr>
      </w:pPr>
    </w:p>
    <w:p w:rsidR="00DE765B" w:rsidRPr="00A231B9" w:rsidRDefault="005C189B" w:rsidP="00DE765B">
      <w:pPr>
        <w:pStyle w:val="ListParagraph"/>
        <w:numPr>
          <w:ilvl w:val="1"/>
          <w:numId w:val="57"/>
        </w:numPr>
        <w:tabs>
          <w:tab w:val="left" w:pos="630"/>
        </w:tabs>
        <w:ind w:left="360"/>
        <w:jc w:val="both"/>
        <w:rPr>
          <w:b/>
        </w:rPr>
      </w:pPr>
      <w:r w:rsidRPr="005C189B">
        <w:rPr>
          <w:b/>
          <w:i/>
          <w:sz w:val="20"/>
          <w:szCs w:val="20"/>
        </w:rPr>
        <w:t>Service</w:t>
      </w:r>
      <w:r w:rsidR="00DE765B">
        <w:rPr>
          <w:b/>
          <w:sz w:val="20"/>
          <w:szCs w:val="20"/>
        </w:rPr>
        <w:t xml:space="preserve"> Rutin</w:t>
      </w:r>
    </w:p>
    <w:p w:rsidR="007F00F1" w:rsidRDefault="005C189B" w:rsidP="00A231B9">
      <w:pPr>
        <w:ind w:firstLine="720"/>
        <w:jc w:val="both"/>
        <w:rPr>
          <w:i/>
          <w:sz w:val="20"/>
          <w:szCs w:val="20"/>
          <w:lang w:val="en-US"/>
        </w:rPr>
      </w:pPr>
      <w:r w:rsidRPr="005C189B">
        <w:rPr>
          <w:i/>
          <w:sz w:val="20"/>
          <w:szCs w:val="20"/>
          <w:lang w:val="id-ID"/>
        </w:rPr>
        <w:t>Service</w:t>
      </w:r>
      <w:r w:rsidR="00A231B9" w:rsidRPr="00A231B9">
        <w:rPr>
          <w:sz w:val="20"/>
          <w:szCs w:val="20"/>
          <w:lang w:val="id-ID"/>
        </w:rPr>
        <w:t xml:space="preserve"> </w:t>
      </w:r>
      <w:r w:rsidR="00A231B9" w:rsidRPr="00A231B9">
        <w:rPr>
          <w:sz w:val="20"/>
          <w:szCs w:val="20"/>
          <w:lang w:val="en-US"/>
        </w:rPr>
        <w:t>rutin</w:t>
      </w:r>
      <w:r w:rsidR="00A231B9" w:rsidRPr="00A231B9">
        <w:rPr>
          <w:sz w:val="20"/>
          <w:szCs w:val="20"/>
          <w:lang w:val="id-ID"/>
        </w:rPr>
        <w:t xml:space="preserve"> adalah suatu kegiatan </w:t>
      </w:r>
      <w:r w:rsidRPr="005C189B">
        <w:rPr>
          <w:i/>
          <w:sz w:val="20"/>
          <w:szCs w:val="20"/>
          <w:lang w:val="id-ID"/>
        </w:rPr>
        <w:t>service</w:t>
      </w:r>
      <w:r w:rsidR="00A231B9" w:rsidRPr="00A231B9">
        <w:rPr>
          <w:sz w:val="20"/>
          <w:szCs w:val="20"/>
          <w:lang w:val="id-ID"/>
        </w:rPr>
        <w:t xml:space="preserve"> yang dilakukan secara berkala dan sudah terjadwal</w:t>
      </w:r>
      <w:r w:rsidR="00A231B9" w:rsidRPr="00A231B9">
        <w:rPr>
          <w:sz w:val="20"/>
          <w:szCs w:val="20"/>
          <w:lang w:val="en-US"/>
        </w:rPr>
        <w:t>kan</w:t>
      </w:r>
      <w:r w:rsidR="00A231B9" w:rsidRPr="00A231B9">
        <w:rPr>
          <w:sz w:val="20"/>
          <w:szCs w:val="20"/>
          <w:lang w:val="id-ID"/>
        </w:rPr>
        <w:t xml:space="preserve"> dalam suatu kurun waktu yang relatif cukup lama atau setelah melewati beberapa kali melakukan </w:t>
      </w:r>
      <w:r w:rsidRPr="005C189B">
        <w:rPr>
          <w:i/>
          <w:sz w:val="20"/>
          <w:szCs w:val="20"/>
          <w:lang w:val="id-ID"/>
        </w:rPr>
        <w:t>service</w:t>
      </w:r>
      <w:r w:rsidR="00A231B9" w:rsidRPr="00A231B9">
        <w:rPr>
          <w:i/>
          <w:sz w:val="20"/>
          <w:szCs w:val="20"/>
          <w:lang w:val="en-US"/>
        </w:rPr>
        <w:t xml:space="preserve">. </w:t>
      </w:r>
    </w:p>
    <w:p w:rsidR="00A231B9" w:rsidRPr="00A231B9" w:rsidRDefault="00A231B9" w:rsidP="00A231B9">
      <w:pPr>
        <w:ind w:firstLine="720"/>
        <w:jc w:val="both"/>
        <w:rPr>
          <w:sz w:val="20"/>
          <w:szCs w:val="20"/>
          <w:lang w:val="en-US"/>
        </w:rPr>
      </w:pPr>
      <w:r w:rsidRPr="00A231B9">
        <w:rPr>
          <w:sz w:val="20"/>
          <w:szCs w:val="20"/>
          <w:lang w:val="en-US"/>
        </w:rPr>
        <w:t>T</w:t>
      </w:r>
      <w:r w:rsidRPr="00A231B9">
        <w:rPr>
          <w:sz w:val="20"/>
          <w:szCs w:val="20"/>
          <w:lang w:val="id-ID"/>
        </w:rPr>
        <w:t xml:space="preserve">ujuan dilakukan </w:t>
      </w:r>
      <w:r w:rsidR="005C189B" w:rsidRPr="005C189B">
        <w:rPr>
          <w:i/>
          <w:sz w:val="20"/>
          <w:szCs w:val="20"/>
          <w:lang w:val="id-ID"/>
        </w:rPr>
        <w:t>service</w:t>
      </w:r>
      <w:r w:rsidRPr="00A231B9">
        <w:rPr>
          <w:sz w:val="20"/>
          <w:szCs w:val="20"/>
          <w:lang w:val="id-ID"/>
        </w:rPr>
        <w:t xml:space="preserve"> </w:t>
      </w:r>
      <w:r w:rsidRPr="00A231B9">
        <w:rPr>
          <w:sz w:val="20"/>
          <w:szCs w:val="20"/>
          <w:lang w:val="en-US"/>
        </w:rPr>
        <w:t>rutin</w:t>
      </w:r>
      <w:r w:rsidRPr="00A231B9">
        <w:rPr>
          <w:sz w:val="20"/>
          <w:szCs w:val="20"/>
          <w:lang w:val="id-ID"/>
        </w:rPr>
        <w:t xml:space="preserve"> adalah untuk mengganti beberapa atau sebagian komponen penting kendaraan yang sudah waktunya diganti, sebelum terjadi kerusakan lain yang mungkin juga bisa berakibat fatal pada mesin kendaraan.</w:t>
      </w:r>
      <w:r w:rsidRPr="00A231B9">
        <w:rPr>
          <w:sz w:val="20"/>
          <w:szCs w:val="20"/>
        </w:rPr>
        <w:t xml:space="preserve"> </w:t>
      </w:r>
      <w:r w:rsidRPr="00A231B9">
        <w:rPr>
          <w:sz w:val="20"/>
          <w:szCs w:val="20"/>
          <w:lang w:val="id-ID"/>
        </w:rPr>
        <w:t xml:space="preserve">Dalam melakukan </w:t>
      </w:r>
      <w:r w:rsidR="005C189B" w:rsidRPr="005C189B">
        <w:rPr>
          <w:i/>
          <w:sz w:val="20"/>
          <w:szCs w:val="20"/>
          <w:lang w:val="id-ID"/>
        </w:rPr>
        <w:t>service</w:t>
      </w:r>
      <w:r w:rsidRPr="00A231B9">
        <w:rPr>
          <w:sz w:val="20"/>
          <w:szCs w:val="20"/>
          <w:lang w:val="id-ID"/>
        </w:rPr>
        <w:t xml:space="preserve"> </w:t>
      </w:r>
      <w:r w:rsidRPr="00A231B9">
        <w:rPr>
          <w:sz w:val="20"/>
          <w:szCs w:val="20"/>
          <w:lang w:val="en-US"/>
        </w:rPr>
        <w:t>rutin</w:t>
      </w:r>
      <w:r w:rsidRPr="00A231B9">
        <w:rPr>
          <w:sz w:val="20"/>
          <w:szCs w:val="20"/>
          <w:lang w:val="id-ID"/>
        </w:rPr>
        <w:t xml:space="preserve"> biasanya juga di ukur dengan jumlah jarak</w:t>
      </w:r>
      <w:r>
        <w:rPr>
          <w:sz w:val="20"/>
          <w:szCs w:val="20"/>
          <w:lang w:val="id-ID"/>
        </w:rPr>
        <w:t xml:space="preserve"> tempuh atau kilometer yang</w:t>
      </w:r>
      <w:r>
        <w:rPr>
          <w:sz w:val="20"/>
          <w:szCs w:val="20"/>
          <w:lang w:val="en-US"/>
        </w:rPr>
        <w:t xml:space="preserve"> </w:t>
      </w:r>
      <w:r w:rsidRPr="00A231B9">
        <w:rPr>
          <w:sz w:val="20"/>
          <w:szCs w:val="20"/>
          <w:lang w:val="id-ID"/>
        </w:rPr>
        <w:t>dilaluinya</w:t>
      </w:r>
      <w:r w:rsidRPr="00A231B9">
        <w:rPr>
          <w:sz w:val="20"/>
          <w:szCs w:val="20"/>
          <w:lang w:val="en-US"/>
        </w:rPr>
        <w:t>(http://suryantowibowo7.blogspot.co.id/2006/11/</w:t>
      </w:r>
      <w:r w:rsidR="005C189B" w:rsidRPr="005C189B">
        <w:rPr>
          <w:i/>
          <w:sz w:val="20"/>
          <w:szCs w:val="20"/>
          <w:lang w:val="en-US"/>
        </w:rPr>
        <w:t>service</w:t>
      </w:r>
      <w:r w:rsidRPr="00A231B9">
        <w:rPr>
          <w:sz w:val="20"/>
          <w:szCs w:val="20"/>
          <w:lang w:val="en-US"/>
        </w:rPr>
        <w:t xml:space="preserve">-rutin.html, </w:t>
      </w:r>
      <w:r w:rsidRPr="00A231B9">
        <w:rPr>
          <w:sz w:val="20"/>
          <w:szCs w:val="20"/>
        </w:rPr>
        <w:t>diakses tanggal 20-2-2017).</w:t>
      </w:r>
    </w:p>
    <w:p w:rsidR="00A231B9" w:rsidRPr="00A231B9" w:rsidRDefault="00A231B9" w:rsidP="00A231B9">
      <w:pPr>
        <w:tabs>
          <w:tab w:val="left" w:pos="630"/>
        </w:tabs>
        <w:ind w:firstLine="720"/>
        <w:jc w:val="both"/>
        <w:rPr>
          <w:b/>
          <w:sz w:val="20"/>
          <w:szCs w:val="20"/>
        </w:rPr>
      </w:pPr>
    </w:p>
    <w:p w:rsidR="00DE765B" w:rsidRPr="00A231B9" w:rsidRDefault="00DE765B" w:rsidP="00DE765B">
      <w:pPr>
        <w:pStyle w:val="ListParagraph"/>
        <w:numPr>
          <w:ilvl w:val="1"/>
          <w:numId w:val="57"/>
        </w:numPr>
        <w:tabs>
          <w:tab w:val="left" w:pos="630"/>
        </w:tabs>
        <w:ind w:left="360"/>
        <w:jc w:val="both"/>
        <w:rPr>
          <w:b/>
        </w:rPr>
      </w:pPr>
      <w:r>
        <w:rPr>
          <w:b/>
          <w:sz w:val="20"/>
          <w:szCs w:val="20"/>
        </w:rPr>
        <w:t>Microsoft Visual Basic</w:t>
      </w:r>
    </w:p>
    <w:p w:rsidR="00A231B9" w:rsidRPr="00A231B9" w:rsidRDefault="00A231B9" w:rsidP="00755E02">
      <w:pPr>
        <w:tabs>
          <w:tab w:val="left" w:pos="630"/>
        </w:tabs>
        <w:ind w:firstLine="720"/>
        <w:jc w:val="both"/>
        <w:rPr>
          <w:sz w:val="20"/>
          <w:szCs w:val="20"/>
        </w:rPr>
      </w:pPr>
      <w:proofErr w:type="gramStart"/>
      <w:r w:rsidRPr="00A231B9">
        <w:rPr>
          <w:bCs/>
          <w:i/>
          <w:sz w:val="20"/>
          <w:szCs w:val="20"/>
        </w:rPr>
        <w:t>Microsoft Visual Basic .NET</w:t>
      </w:r>
      <w:r w:rsidRPr="00A231B9">
        <w:rPr>
          <w:sz w:val="20"/>
          <w:szCs w:val="20"/>
        </w:rPr>
        <w:t xml:space="preserve"> adalah sebuah alat untuk mengembangkan dan membangun aplikasi yang bergerak di atas sistem </w:t>
      </w:r>
      <w:hyperlink r:id="rId12" w:tooltip=".NET Framework" w:history="1">
        <w:r w:rsidRPr="00A231B9">
          <w:rPr>
            <w:rStyle w:val="Hyperlink"/>
            <w:color w:val="auto"/>
            <w:sz w:val="20"/>
            <w:szCs w:val="20"/>
            <w:u w:val="none"/>
          </w:rPr>
          <w:t>.</w:t>
        </w:r>
        <w:r w:rsidRPr="00A231B9">
          <w:rPr>
            <w:rStyle w:val="Hyperlink"/>
            <w:i/>
            <w:color w:val="auto"/>
            <w:sz w:val="20"/>
            <w:szCs w:val="20"/>
            <w:u w:val="none"/>
          </w:rPr>
          <w:t>NET Framework</w:t>
        </w:r>
      </w:hyperlink>
      <w:r w:rsidRPr="00A231B9">
        <w:rPr>
          <w:sz w:val="20"/>
          <w:szCs w:val="20"/>
        </w:rPr>
        <w:t xml:space="preserve">, dengan menggunakan </w:t>
      </w:r>
      <w:hyperlink r:id="rId13" w:tooltip="Bahasa pemrograman" w:history="1">
        <w:r w:rsidRPr="00A231B9">
          <w:rPr>
            <w:rStyle w:val="Hyperlink"/>
            <w:color w:val="auto"/>
            <w:sz w:val="20"/>
            <w:szCs w:val="20"/>
            <w:u w:val="none"/>
          </w:rPr>
          <w:t>bahasa</w:t>
        </w:r>
      </w:hyperlink>
      <w:r w:rsidRPr="00A231B9">
        <w:rPr>
          <w:sz w:val="20"/>
          <w:szCs w:val="20"/>
        </w:rPr>
        <w:t xml:space="preserve"> </w:t>
      </w:r>
      <w:hyperlink r:id="rId14" w:tooltip="BASIC" w:history="1">
        <w:r w:rsidRPr="00A231B9">
          <w:rPr>
            <w:rStyle w:val="Hyperlink"/>
            <w:i/>
            <w:color w:val="auto"/>
            <w:sz w:val="20"/>
            <w:szCs w:val="20"/>
            <w:u w:val="none"/>
          </w:rPr>
          <w:t>BASIC</w:t>
        </w:r>
      </w:hyperlink>
      <w:r w:rsidRPr="00A231B9">
        <w:rPr>
          <w:sz w:val="20"/>
          <w:szCs w:val="20"/>
        </w:rPr>
        <w:t>.</w:t>
      </w:r>
      <w:proofErr w:type="gramEnd"/>
      <w:r w:rsidRPr="00A231B9">
        <w:rPr>
          <w:sz w:val="20"/>
          <w:szCs w:val="20"/>
        </w:rPr>
        <w:t xml:space="preserve"> Dengan menggunakan alat ini, para </w:t>
      </w:r>
      <w:hyperlink r:id="rId15" w:tooltip="Programmer" w:history="1">
        <w:r w:rsidRPr="00A231B9">
          <w:rPr>
            <w:rStyle w:val="Hyperlink"/>
            <w:i/>
            <w:iCs/>
            <w:color w:val="auto"/>
            <w:sz w:val="20"/>
            <w:szCs w:val="20"/>
            <w:u w:val="none"/>
          </w:rPr>
          <w:t>programmer</w:t>
        </w:r>
      </w:hyperlink>
      <w:r w:rsidRPr="00A231B9">
        <w:rPr>
          <w:sz w:val="20"/>
          <w:szCs w:val="20"/>
        </w:rPr>
        <w:t xml:space="preserve"> dapat membangun aplikasi </w:t>
      </w:r>
      <w:hyperlink r:id="rId16" w:tooltip="Windows Forms" w:history="1">
        <w:r w:rsidRPr="00A231B9">
          <w:rPr>
            <w:rStyle w:val="Hyperlink"/>
            <w:i/>
            <w:color w:val="auto"/>
            <w:sz w:val="20"/>
            <w:szCs w:val="20"/>
            <w:u w:val="none"/>
          </w:rPr>
          <w:t>Windows Forms</w:t>
        </w:r>
      </w:hyperlink>
      <w:r w:rsidRPr="00A231B9">
        <w:rPr>
          <w:i/>
          <w:sz w:val="20"/>
          <w:szCs w:val="20"/>
        </w:rPr>
        <w:t xml:space="preserve">, Aplikasi </w:t>
      </w:r>
      <w:hyperlink r:id="rId17" w:tooltip="Web" w:history="1">
        <w:r w:rsidRPr="00A231B9">
          <w:rPr>
            <w:rStyle w:val="Hyperlink"/>
            <w:i/>
            <w:color w:val="auto"/>
            <w:sz w:val="20"/>
            <w:szCs w:val="20"/>
            <w:u w:val="none"/>
          </w:rPr>
          <w:t>web</w:t>
        </w:r>
      </w:hyperlink>
      <w:r w:rsidRPr="00A231B9">
        <w:rPr>
          <w:sz w:val="20"/>
          <w:szCs w:val="20"/>
        </w:rPr>
        <w:t xml:space="preserve"> berbasis </w:t>
      </w:r>
      <w:hyperlink r:id="rId18" w:tooltip="ASP.NET" w:history="1">
        <w:r w:rsidRPr="00A231B9">
          <w:rPr>
            <w:rStyle w:val="Hyperlink"/>
            <w:i/>
            <w:color w:val="auto"/>
            <w:sz w:val="20"/>
            <w:szCs w:val="20"/>
            <w:u w:val="none"/>
          </w:rPr>
          <w:t>ASP.NET</w:t>
        </w:r>
      </w:hyperlink>
      <w:r w:rsidRPr="00A231B9">
        <w:rPr>
          <w:sz w:val="20"/>
          <w:szCs w:val="20"/>
        </w:rPr>
        <w:t>, dan juga aplikasi</w:t>
      </w:r>
      <w:r w:rsidR="00755E02">
        <w:rPr>
          <w:sz w:val="20"/>
          <w:szCs w:val="20"/>
        </w:rPr>
        <w:t xml:space="preserve"> </w:t>
      </w:r>
      <w:hyperlink r:id="rId19" w:tooltip="Command-line (halaman belum tersedia)" w:history="1">
        <w:r w:rsidRPr="00A231B9">
          <w:rPr>
            <w:rStyle w:val="Hyperlink"/>
            <w:i/>
            <w:iCs/>
            <w:color w:val="auto"/>
            <w:sz w:val="20"/>
            <w:szCs w:val="20"/>
            <w:u w:val="none"/>
          </w:rPr>
          <w:t>command-line</w:t>
        </w:r>
      </w:hyperlink>
      <w:r w:rsidRPr="00A231B9">
        <w:rPr>
          <w:i/>
          <w:iCs/>
          <w:sz w:val="20"/>
          <w:szCs w:val="20"/>
        </w:rPr>
        <w:t xml:space="preserve"> </w:t>
      </w:r>
      <w:r w:rsidRPr="00A231B9">
        <w:rPr>
          <w:iCs/>
          <w:sz w:val="20"/>
          <w:szCs w:val="20"/>
        </w:rPr>
        <w:t>(</w:t>
      </w:r>
      <w:r w:rsidR="00755E02">
        <w:rPr>
          <w:iCs/>
          <w:sz w:val="20"/>
          <w:szCs w:val="20"/>
        </w:rPr>
        <w:t xml:space="preserve"> </w:t>
      </w:r>
      <w:r w:rsidRPr="00A231B9">
        <w:rPr>
          <w:iCs/>
          <w:sz w:val="20"/>
          <w:szCs w:val="20"/>
        </w:rPr>
        <w:t>https://</w:t>
      </w:r>
      <w:r w:rsidR="00755E02">
        <w:rPr>
          <w:iCs/>
          <w:sz w:val="20"/>
          <w:szCs w:val="20"/>
        </w:rPr>
        <w:t xml:space="preserve"> </w:t>
      </w:r>
      <w:r w:rsidRPr="00A231B9">
        <w:rPr>
          <w:iCs/>
          <w:sz w:val="20"/>
          <w:szCs w:val="20"/>
        </w:rPr>
        <w:t>id.wikipedia.org/wiki/Visual_Basic_.NET, diakses tanggal 19-3-2017</w:t>
      </w:r>
      <w:r w:rsidR="00755E02">
        <w:rPr>
          <w:iCs/>
          <w:sz w:val="20"/>
          <w:szCs w:val="20"/>
        </w:rPr>
        <w:t xml:space="preserve"> </w:t>
      </w:r>
      <w:r w:rsidRPr="00A231B9">
        <w:rPr>
          <w:iCs/>
          <w:sz w:val="20"/>
          <w:szCs w:val="20"/>
        </w:rPr>
        <w:t>)</w:t>
      </w:r>
      <w:r w:rsidRPr="00A231B9">
        <w:rPr>
          <w:sz w:val="20"/>
          <w:szCs w:val="20"/>
        </w:rPr>
        <w:t>.</w:t>
      </w:r>
    </w:p>
    <w:p w:rsidR="00A231B9" w:rsidRPr="00A231B9" w:rsidRDefault="00A231B9" w:rsidP="00A231B9">
      <w:pPr>
        <w:tabs>
          <w:tab w:val="left" w:pos="630"/>
        </w:tabs>
        <w:jc w:val="both"/>
        <w:rPr>
          <w:b/>
        </w:rPr>
      </w:pPr>
    </w:p>
    <w:p w:rsidR="00DE765B" w:rsidRPr="00A231B9" w:rsidRDefault="00DE765B" w:rsidP="00DE765B">
      <w:pPr>
        <w:pStyle w:val="ListParagraph"/>
        <w:numPr>
          <w:ilvl w:val="1"/>
          <w:numId w:val="57"/>
        </w:numPr>
        <w:tabs>
          <w:tab w:val="left" w:pos="630"/>
        </w:tabs>
        <w:ind w:left="360"/>
        <w:jc w:val="both"/>
        <w:rPr>
          <w:b/>
        </w:rPr>
      </w:pPr>
      <w:r>
        <w:rPr>
          <w:b/>
          <w:sz w:val="20"/>
          <w:szCs w:val="20"/>
        </w:rPr>
        <w:t>Data</w:t>
      </w:r>
    </w:p>
    <w:p w:rsidR="00A231B9" w:rsidRDefault="00A231B9" w:rsidP="00A231B9">
      <w:pPr>
        <w:tabs>
          <w:tab w:val="left" w:pos="630"/>
        </w:tabs>
        <w:ind w:firstLine="720"/>
        <w:jc w:val="both"/>
        <w:rPr>
          <w:sz w:val="20"/>
          <w:szCs w:val="20"/>
        </w:rPr>
      </w:pPr>
      <w:r w:rsidRPr="00A231B9">
        <w:rPr>
          <w:sz w:val="20"/>
          <w:szCs w:val="20"/>
        </w:rPr>
        <w:t xml:space="preserve">Data adalah representasi fakta dunia nyata yang mewakili suatu objek seperti manusia (pegawai, siswa, pembeli, pelanggan), barang, hewan, peristiwa, konsep, keadaan, dan sebagainya, yang diwujudkan dalam bentuk angka, huruf, simbol, teks, gambar, </w:t>
      </w:r>
      <w:r w:rsidRPr="00A231B9">
        <w:rPr>
          <w:sz w:val="20"/>
          <w:szCs w:val="20"/>
        </w:rPr>
        <w:lastRenderedPageBreak/>
        <w:t xml:space="preserve">bunyi, atau kombinasinya (FathanSyah, Basis Data, 2012:2). </w:t>
      </w:r>
    </w:p>
    <w:p w:rsidR="00A231B9" w:rsidRPr="00A231B9" w:rsidRDefault="00A231B9" w:rsidP="00A231B9">
      <w:pPr>
        <w:tabs>
          <w:tab w:val="left" w:pos="630"/>
        </w:tabs>
        <w:ind w:firstLine="720"/>
        <w:jc w:val="both"/>
        <w:rPr>
          <w:sz w:val="20"/>
          <w:szCs w:val="20"/>
        </w:rPr>
      </w:pPr>
      <w:r w:rsidRPr="00A231B9">
        <w:rPr>
          <w:sz w:val="20"/>
          <w:szCs w:val="20"/>
        </w:rPr>
        <w:t xml:space="preserve">Data adalah fakta ataupun yang dapat digunakan sebagai </w:t>
      </w:r>
      <w:r w:rsidRPr="00A231B9">
        <w:rPr>
          <w:i/>
          <w:sz w:val="20"/>
          <w:szCs w:val="20"/>
        </w:rPr>
        <w:t xml:space="preserve">input </w:t>
      </w:r>
      <w:r w:rsidRPr="00A231B9">
        <w:rPr>
          <w:sz w:val="20"/>
          <w:szCs w:val="20"/>
        </w:rPr>
        <w:t xml:space="preserve">dalam menghasilkan informasi (Azhar Susanto, Sistem Informasi Manajemen Konsep Dan Pengembangannnya, </w:t>
      </w:r>
      <w:proofErr w:type="gramStart"/>
      <w:r w:rsidRPr="00A231B9">
        <w:rPr>
          <w:sz w:val="20"/>
          <w:szCs w:val="20"/>
        </w:rPr>
        <w:t>2004 :</w:t>
      </w:r>
      <w:proofErr w:type="gramEnd"/>
      <w:r w:rsidRPr="00A231B9">
        <w:rPr>
          <w:sz w:val="20"/>
          <w:szCs w:val="20"/>
        </w:rPr>
        <w:t xml:space="preserve"> 40).</w:t>
      </w:r>
    </w:p>
    <w:p w:rsidR="00A231B9" w:rsidRPr="00A231B9" w:rsidRDefault="00A231B9" w:rsidP="00A231B9">
      <w:pPr>
        <w:tabs>
          <w:tab w:val="left" w:pos="630"/>
        </w:tabs>
        <w:jc w:val="both"/>
        <w:rPr>
          <w:b/>
        </w:rPr>
      </w:pPr>
    </w:p>
    <w:p w:rsidR="00DE765B" w:rsidRDefault="00DE765B" w:rsidP="00DE765B">
      <w:pPr>
        <w:pStyle w:val="ListParagraph"/>
        <w:numPr>
          <w:ilvl w:val="1"/>
          <w:numId w:val="57"/>
        </w:numPr>
        <w:tabs>
          <w:tab w:val="left" w:pos="630"/>
        </w:tabs>
        <w:ind w:left="360"/>
        <w:jc w:val="both"/>
        <w:rPr>
          <w:b/>
          <w:sz w:val="20"/>
          <w:szCs w:val="20"/>
        </w:rPr>
      </w:pPr>
      <w:r>
        <w:rPr>
          <w:b/>
          <w:sz w:val="20"/>
          <w:szCs w:val="20"/>
        </w:rPr>
        <w:t>Database</w:t>
      </w:r>
    </w:p>
    <w:p w:rsidR="00A231B9" w:rsidRPr="00A231B9" w:rsidRDefault="00A231B9" w:rsidP="00A231B9">
      <w:pPr>
        <w:tabs>
          <w:tab w:val="left" w:pos="630"/>
        </w:tabs>
        <w:ind w:firstLine="720"/>
        <w:jc w:val="both"/>
        <w:rPr>
          <w:sz w:val="20"/>
          <w:szCs w:val="20"/>
        </w:rPr>
      </w:pPr>
      <w:r w:rsidRPr="00A231B9">
        <w:rPr>
          <w:i/>
          <w:sz w:val="20"/>
          <w:szCs w:val="20"/>
        </w:rPr>
        <w:t>Database</w:t>
      </w:r>
      <w:r w:rsidRPr="00A231B9">
        <w:rPr>
          <w:sz w:val="20"/>
          <w:szCs w:val="20"/>
        </w:rPr>
        <w:t xml:space="preserve"> adalah suatu media yang berfungsi untuk menyimpan dan mengelola kumpulan data dari </w:t>
      </w:r>
      <w:r w:rsidRPr="00A231B9">
        <w:rPr>
          <w:i/>
          <w:sz w:val="20"/>
          <w:szCs w:val="20"/>
        </w:rPr>
        <w:t>hardware</w:t>
      </w:r>
      <w:r w:rsidRPr="00A231B9">
        <w:rPr>
          <w:sz w:val="20"/>
          <w:szCs w:val="20"/>
        </w:rPr>
        <w:t xml:space="preserve">, agar data-data tersebut dapat disampaikan ke pengguna (Mohamad Sukarno, Sistem Mudah dan Cepat Menguasai </w:t>
      </w:r>
      <w:r w:rsidRPr="00A231B9">
        <w:rPr>
          <w:i/>
          <w:sz w:val="20"/>
          <w:szCs w:val="20"/>
        </w:rPr>
        <w:t>Visual Basic.Net</w:t>
      </w:r>
      <w:r w:rsidRPr="00A231B9">
        <w:rPr>
          <w:sz w:val="20"/>
          <w:szCs w:val="20"/>
        </w:rPr>
        <w:t xml:space="preserve">, </w:t>
      </w:r>
      <w:proofErr w:type="gramStart"/>
      <w:r w:rsidRPr="00A231B9">
        <w:rPr>
          <w:sz w:val="20"/>
          <w:szCs w:val="20"/>
        </w:rPr>
        <w:t>2006 :</w:t>
      </w:r>
      <w:proofErr w:type="gramEnd"/>
      <w:r w:rsidRPr="00A231B9">
        <w:rPr>
          <w:sz w:val="20"/>
          <w:szCs w:val="20"/>
        </w:rPr>
        <w:t xml:space="preserve"> 214).</w:t>
      </w:r>
    </w:p>
    <w:p w:rsidR="00A231B9" w:rsidRPr="00A231B9" w:rsidRDefault="00A231B9" w:rsidP="00A231B9">
      <w:pPr>
        <w:tabs>
          <w:tab w:val="left" w:pos="630"/>
        </w:tabs>
        <w:ind w:firstLine="720"/>
        <w:jc w:val="both"/>
        <w:rPr>
          <w:sz w:val="20"/>
          <w:szCs w:val="20"/>
        </w:rPr>
      </w:pPr>
      <w:r w:rsidRPr="00A231B9">
        <w:rPr>
          <w:sz w:val="20"/>
          <w:szCs w:val="20"/>
        </w:rPr>
        <w:t>Basis Data adalah kumpulan data (</w:t>
      </w:r>
      <w:r w:rsidRPr="00A231B9">
        <w:rPr>
          <w:i/>
          <w:sz w:val="20"/>
          <w:szCs w:val="20"/>
        </w:rPr>
        <w:t>elementer</w:t>
      </w:r>
      <w:r w:rsidRPr="00A231B9">
        <w:rPr>
          <w:sz w:val="20"/>
          <w:szCs w:val="20"/>
        </w:rPr>
        <w:t xml:space="preserve">) yang secara </w:t>
      </w:r>
      <w:r w:rsidRPr="00A231B9">
        <w:rPr>
          <w:i/>
          <w:sz w:val="20"/>
          <w:szCs w:val="20"/>
        </w:rPr>
        <w:t>logic</w:t>
      </w:r>
      <w:r w:rsidRPr="00A231B9">
        <w:rPr>
          <w:sz w:val="20"/>
          <w:szCs w:val="20"/>
        </w:rPr>
        <w:t xml:space="preserve"> berkaitan dalam memepresentasikan fenomena atau fakta secara terstruktur dalam domain tertentu untuk mendukung aplikasi pada sistem tertentu (Bambang Hariyanto, Dasar Informatika Dan Ilmu Komputer, </w:t>
      </w:r>
      <w:proofErr w:type="gramStart"/>
      <w:r w:rsidRPr="00A231B9">
        <w:rPr>
          <w:sz w:val="20"/>
          <w:szCs w:val="20"/>
        </w:rPr>
        <w:t>2008 :</w:t>
      </w:r>
      <w:proofErr w:type="gramEnd"/>
      <w:r w:rsidRPr="00A231B9">
        <w:rPr>
          <w:sz w:val="20"/>
          <w:szCs w:val="20"/>
        </w:rPr>
        <w:t xml:space="preserve"> 195)</w:t>
      </w:r>
    </w:p>
    <w:p w:rsidR="00A231B9" w:rsidRPr="00A231B9" w:rsidRDefault="00A231B9" w:rsidP="00A231B9">
      <w:pPr>
        <w:tabs>
          <w:tab w:val="left" w:pos="630"/>
        </w:tabs>
        <w:jc w:val="both"/>
        <w:rPr>
          <w:b/>
          <w:sz w:val="20"/>
          <w:szCs w:val="20"/>
        </w:rPr>
      </w:pPr>
    </w:p>
    <w:p w:rsidR="00DE765B" w:rsidRDefault="00A231B9" w:rsidP="00DE765B">
      <w:pPr>
        <w:pStyle w:val="ListParagraph"/>
        <w:numPr>
          <w:ilvl w:val="1"/>
          <w:numId w:val="57"/>
        </w:numPr>
        <w:tabs>
          <w:tab w:val="left" w:pos="630"/>
        </w:tabs>
        <w:ind w:left="360"/>
        <w:jc w:val="both"/>
        <w:rPr>
          <w:b/>
          <w:sz w:val="20"/>
          <w:szCs w:val="20"/>
        </w:rPr>
      </w:pPr>
      <w:r w:rsidRPr="00A231B9">
        <w:rPr>
          <w:b/>
          <w:sz w:val="20"/>
          <w:szCs w:val="20"/>
        </w:rPr>
        <w:t>Program</w:t>
      </w:r>
    </w:p>
    <w:p w:rsidR="007F00F1" w:rsidRPr="007F00F1" w:rsidRDefault="007F00F1" w:rsidP="007F00F1">
      <w:pPr>
        <w:tabs>
          <w:tab w:val="left" w:pos="630"/>
        </w:tabs>
        <w:ind w:firstLine="720"/>
        <w:jc w:val="both"/>
        <w:rPr>
          <w:b/>
          <w:sz w:val="20"/>
          <w:szCs w:val="20"/>
        </w:rPr>
      </w:pPr>
      <w:r w:rsidRPr="007F00F1">
        <w:rPr>
          <w:sz w:val="20"/>
          <w:szCs w:val="20"/>
        </w:rPr>
        <w:t xml:space="preserve">Menurut Binanto (Binanto, Konsep Bahasa Pemrograman, </w:t>
      </w:r>
      <w:proofErr w:type="gramStart"/>
      <w:r w:rsidRPr="007F00F1">
        <w:rPr>
          <w:sz w:val="20"/>
          <w:szCs w:val="20"/>
        </w:rPr>
        <w:t>2009 :</w:t>
      </w:r>
      <w:proofErr w:type="gramEnd"/>
      <w:r w:rsidRPr="007F00F1">
        <w:rPr>
          <w:sz w:val="20"/>
          <w:szCs w:val="20"/>
        </w:rPr>
        <w:t xml:space="preserve"> 1) kata program dan pemrograman dapat diartikan sebagai berikut:</w:t>
      </w:r>
    </w:p>
    <w:p w:rsidR="007F00F1" w:rsidRPr="007F00F1" w:rsidRDefault="007F00F1" w:rsidP="007F00F1">
      <w:pPr>
        <w:numPr>
          <w:ilvl w:val="0"/>
          <w:numId w:val="61"/>
        </w:numPr>
        <w:tabs>
          <w:tab w:val="clear" w:pos="720"/>
        </w:tabs>
        <w:spacing w:before="100" w:beforeAutospacing="1" w:after="100" w:afterAutospacing="1"/>
        <w:ind w:left="360"/>
        <w:rPr>
          <w:sz w:val="20"/>
          <w:szCs w:val="20"/>
        </w:rPr>
      </w:pPr>
      <w:r w:rsidRPr="007F00F1">
        <w:rPr>
          <w:sz w:val="20"/>
          <w:szCs w:val="20"/>
        </w:rPr>
        <w:t xml:space="preserve">Mendeskripsikan instruksi-instruksi tersendiri yang biasanya disebut </w:t>
      </w:r>
      <w:r w:rsidRPr="007F00F1">
        <w:rPr>
          <w:rStyle w:val="Emphasis"/>
          <w:sz w:val="20"/>
          <w:szCs w:val="20"/>
        </w:rPr>
        <w:t>source code</w:t>
      </w:r>
      <w:r w:rsidRPr="007F00F1">
        <w:rPr>
          <w:sz w:val="20"/>
          <w:szCs w:val="20"/>
        </w:rPr>
        <w:t xml:space="preserve"> yang dibuat oleh </w:t>
      </w:r>
      <w:r w:rsidRPr="007F00F1">
        <w:rPr>
          <w:rStyle w:val="Emphasis"/>
          <w:sz w:val="20"/>
          <w:szCs w:val="20"/>
        </w:rPr>
        <w:t>programmer</w:t>
      </w:r>
      <w:r w:rsidRPr="007F00F1">
        <w:rPr>
          <w:sz w:val="20"/>
          <w:szCs w:val="20"/>
        </w:rPr>
        <w:t>.</w:t>
      </w:r>
    </w:p>
    <w:p w:rsidR="007F00F1" w:rsidRPr="007F00F1" w:rsidRDefault="007F00F1" w:rsidP="007F00F1">
      <w:pPr>
        <w:numPr>
          <w:ilvl w:val="0"/>
          <w:numId w:val="61"/>
        </w:numPr>
        <w:tabs>
          <w:tab w:val="clear" w:pos="720"/>
        </w:tabs>
        <w:spacing w:before="100" w:beforeAutospacing="1" w:after="100" w:afterAutospacing="1"/>
        <w:ind w:left="360"/>
        <w:rPr>
          <w:sz w:val="20"/>
          <w:szCs w:val="20"/>
        </w:rPr>
      </w:pPr>
      <w:r w:rsidRPr="007F00F1">
        <w:rPr>
          <w:sz w:val="20"/>
          <w:szCs w:val="20"/>
        </w:rPr>
        <w:t xml:space="preserve">Mendeskripsikan suatu keseluruhan bagian dari </w:t>
      </w:r>
      <w:r w:rsidRPr="007F00F1">
        <w:rPr>
          <w:rStyle w:val="Emphasis"/>
          <w:sz w:val="20"/>
          <w:szCs w:val="20"/>
        </w:rPr>
        <w:t>software</w:t>
      </w:r>
      <w:r w:rsidRPr="007F00F1">
        <w:rPr>
          <w:sz w:val="20"/>
          <w:szCs w:val="20"/>
        </w:rPr>
        <w:t xml:space="preserve"> yang </w:t>
      </w:r>
      <w:r w:rsidRPr="007F00F1">
        <w:rPr>
          <w:rStyle w:val="Emphasis"/>
          <w:sz w:val="20"/>
          <w:szCs w:val="20"/>
        </w:rPr>
        <w:t>executable</w:t>
      </w:r>
      <w:r w:rsidRPr="007F00F1">
        <w:rPr>
          <w:sz w:val="20"/>
          <w:szCs w:val="20"/>
        </w:rPr>
        <w:t>.</w:t>
      </w:r>
    </w:p>
    <w:p w:rsidR="007F00F1" w:rsidRPr="007F00F1" w:rsidRDefault="007F00F1" w:rsidP="007F00F1">
      <w:pPr>
        <w:numPr>
          <w:ilvl w:val="0"/>
          <w:numId w:val="61"/>
        </w:numPr>
        <w:tabs>
          <w:tab w:val="clear" w:pos="720"/>
        </w:tabs>
        <w:spacing w:before="100" w:beforeAutospacing="1" w:after="100" w:afterAutospacing="1"/>
        <w:ind w:left="360"/>
        <w:rPr>
          <w:sz w:val="20"/>
          <w:szCs w:val="20"/>
        </w:rPr>
      </w:pPr>
      <w:r w:rsidRPr="007F00F1">
        <w:rPr>
          <w:sz w:val="20"/>
          <w:szCs w:val="20"/>
        </w:rPr>
        <w:t xml:space="preserve">Program merupakan himpunan atau kumpulan instruksi tertulis yang dibuat oleh </w:t>
      </w:r>
      <w:r w:rsidRPr="007F00F1">
        <w:rPr>
          <w:rStyle w:val="Emphasis"/>
          <w:sz w:val="20"/>
          <w:szCs w:val="20"/>
        </w:rPr>
        <w:t>programmer</w:t>
      </w:r>
      <w:r w:rsidRPr="007F00F1">
        <w:rPr>
          <w:sz w:val="20"/>
          <w:szCs w:val="20"/>
        </w:rPr>
        <w:t xml:space="preserve"> atau suatu bagian </w:t>
      </w:r>
      <w:r w:rsidRPr="007F00F1">
        <w:rPr>
          <w:rStyle w:val="Emphasis"/>
          <w:sz w:val="20"/>
          <w:szCs w:val="20"/>
        </w:rPr>
        <w:t>executable</w:t>
      </w:r>
      <w:r w:rsidRPr="007F00F1">
        <w:rPr>
          <w:sz w:val="20"/>
          <w:szCs w:val="20"/>
        </w:rPr>
        <w:t xml:space="preserve"> dari suatu </w:t>
      </w:r>
      <w:r w:rsidRPr="007F00F1">
        <w:rPr>
          <w:rStyle w:val="Emphasis"/>
          <w:sz w:val="20"/>
          <w:szCs w:val="20"/>
        </w:rPr>
        <w:t>software</w:t>
      </w:r>
      <w:r w:rsidRPr="007F00F1">
        <w:rPr>
          <w:sz w:val="20"/>
          <w:szCs w:val="20"/>
        </w:rPr>
        <w:t>.</w:t>
      </w:r>
    </w:p>
    <w:p w:rsidR="007F00F1" w:rsidRDefault="007F00F1" w:rsidP="007F00F1">
      <w:pPr>
        <w:numPr>
          <w:ilvl w:val="0"/>
          <w:numId w:val="61"/>
        </w:numPr>
        <w:tabs>
          <w:tab w:val="clear" w:pos="720"/>
        </w:tabs>
        <w:spacing w:before="100" w:beforeAutospacing="1" w:after="100" w:afterAutospacing="1"/>
        <w:ind w:left="360"/>
        <w:rPr>
          <w:sz w:val="20"/>
          <w:szCs w:val="20"/>
        </w:rPr>
      </w:pPr>
      <w:r w:rsidRPr="007F00F1">
        <w:rPr>
          <w:sz w:val="20"/>
          <w:szCs w:val="20"/>
        </w:rPr>
        <w:t>Pemrograman berarti membuat program komputer.</w:t>
      </w:r>
    </w:p>
    <w:p w:rsidR="007F00F1" w:rsidRPr="007F00F1" w:rsidRDefault="007F00F1" w:rsidP="007F00F1">
      <w:pPr>
        <w:numPr>
          <w:ilvl w:val="0"/>
          <w:numId w:val="61"/>
        </w:numPr>
        <w:tabs>
          <w:tab w:val="clear" w:pos="720"/>
        </w:tabs>
        <w:spacing w:before="100" w:beforeAutospacing="1" w:after="100" w:afterAutospacing="1"/>
        <w:ind w:left="360"/>
        <w:rPr>
          <w:sz w:val="20"/>
          <w:szCs w:val="20"/>
        </w:rPr>
      </w:pPr>
      <w:r w:rsidRPr="007F00F1">
        <w:rPr>
          <w:sz w:val="20"/>
          <w:szCs w:val="20"/>
        </w:rPr>
        <w:t>Pemrograman merupakan suatu kumpulan urutan perintah ke komputer untuk mengerjakan sesuatu. Perintah-perintah ini membutuhkan suatu bahasa tersendiri yang dapat dimengerti oleh komputer.</w:t>
      </w:r>
    </w:p>
    <w:p w:rsidR="00043B85" w:rsidRPr="00043B85" w:rsidRDefault="00043B85" w:rsidP="00043B85">
      <w:pPr>
        <w:ind w:firstLine="720"/>
        <w:jc w:val="both"/>
        <w:rPr>
          <w:sz w:val="20"/>
          <w:szCs w:val="20"/>
        </w:rPr>
      </w:pPr>
      <w:r w:rsidRPr="00043B85">
        <w:rPr>
          <w:sz w:val="20"/>
          <w:szCs w:val="20"/>
        </w:rPr>
        <w:t xml:space="preserve">Program merupakan sederetan instruksi atau </w:t>
      </w:r>
      <w:r w:rsidRPr="00043B85">
        <w:rPr>
          <w:rStyle w:val="Emphasis"/>
          <w:sz w:val="20"/>
          <w:szCs w:val="20"/>
        </w:rPr>
        <w:t>statement</w:t>
      </w:r>
      <w:r w:rsidRPr="00043B85">
        <w:rPr>
          <w:sz w:val="20"/>
          <w:szCs w:val="20"/>
        </w:rPr>
        <w:t xml:space="preserve"> dalam bahasa yang dimengerti oleh komputer yang bersangkutan (Yulikuspartono, Pengantar Logika dan Algoritma, </w:t>
      </w:r>
      <w:proofErr w:type="gramStart"/>
      <w:r w:rsidRPr="00043B85">
        <w:rPr>
          <w:sz w:val="20"/>
          <w:szCs w:val="20"/>
        </w:rPr>
        <w:t>2009 :</w:t>
      </w:r>
      <w:proofErr w:type="gramEnd"/>
      <w:r w:rsidRPr="00043B85">
        <w:rPr>
          <w:sz w:val="20"/>
          <w:szCs w:val="20"/>
        </w:rPr>
        <w:t xml:space="preserve"> 29).</w:t>
      </w:r>
    </w:p>
    <w:p w:rsidR="00A231B9" w:rsidRPr="00A231B9" w:rsidRDefault="00A231B9" w:rsidP="00A231B9">
      <w:pPr>
        <w:tabs>
          <w:tab w:val="left" w:pos="630"/>
        </w:tabs>
        <w:jc w:val="both"/>
        <w:rPr>
          <w:b/>
          <w:sz w:val="20"/>
          <w:szCs w:val="20"/>
        </w:rPr>
      </w:pPr>
    </w:p>
    <w:p w:rsidR="00A231B9" w:rsidRDefault="00A231B9" w:rsidP="00DE765B">
      <w:pPr>
        <w:pStyle w:val="ListParagraph"/>
        <w:numPr>
          <w:ilvl w:val="1"/>
          <w:numId w:val="57"/>
        </w:numPr>
        <w:tabs>
          <w:tab w:val="left" w:pos="630"/>
        </w:tabs>
        <w:ind w:left="360"/>
        <w:jc w:val="both"/>
        <w:rPr>
          <w:b/>
          <w:sz w:val="20"/>
          <w:szCs w:val="20"/>
        </w:rPr>
      </w:pPr>
      <w:r w:rsidRPr="00A231B9">
        <w:rPr>
          <w:b/>
          <w:sz w:val="20"/>
          <w:szCs w:val="20"/>
        </w:rPr>
        <w:t>Kamus Data</w:t>
      </w:r>
    </w:p>
    <w:p w:rsidR="00043B85" w:rsidRPr="00043B85" w:rsidRDefault="00043B85" w:rsidP="00043B85">
      <w:pPr>
        <w:tabs>
          <w:tab w:val="left" w:pos="630"/>
        </w:tabs>
        <w:ind w:firstLine="720"/>
        <w:jc w:val="both"/>
        <w:rPr>
          <w:sz w:val="20"/>
          <w:szCs w:val="20"/>
        </w:rPr>
      </w:pPr>
      <w:r w:rsidRPr="00043B85">
        <w:rPr>
          <w:sz w:val="20"/>
          <w:szCs w:val="20"/>
        </w:rPr>
        <w:t xml:space="preserve">Kamus data adalah katalog fakta tentang data dan kebutuhan-kebutuhan informasi dari sistem informasi (Jogiyanto, Analisa Dan Desain Sistem Informasi, </w:t>
      </w:r>
      <w:proofErr w:type="gramStart"/>
      <w:r w:rsidRPr="00043B85">
        <w:rPr>
          <w:sz w:val="20"/>
          <w:szCs w:val="20"/>
        </w:rPr>
        <w:t>2005 :</w:t>
      </w:r>
      <w:proofErr w:type="gramEnd"/>
      <w:r w:rsidRPr="00043B85">
        <w:rPr>
          <w:sz w:val="20"/>
          <w:szCs w:val="20"/>
        </w:rPr>
        <w:t xml:space="preserve"> 39).</w:t>
      </w:r>
    </w:p>
    <w:p w:rsidR="00043B85" w:rsidRPr="00043B85" w:rsidRDefault="00043B85" w:rsidP="00043B85">
      <w:pPr>
        <w:tabs>
          <w:tab w:val="left" w:pos="630"/>
        </w:tabs>
        <w:ind w:firstLine="720"/>
        <w:jc w:val="both"/>
        <w:rPr>
          <w:sz w:val="20"/>
          <w:szCs w:val="20"/>
        </w:rPr>
      </w:pPr>
      <w:r w:rsidRPr="00043B85">
        <w:rPr>
          <w:sz w:val="20"/>
          <w:szCs w:val="20"/>
        </w:rPr>
        <w:t xml:space="preserve">Kamus data adalah hasil dari kompilasi </w:t>
      </w:r>
      <w:r w:rsidRPr="00043B85">
        <w:rPr>
          <w:i/>
          <w:sz w:val="20"/>
          <w:szCs w:val="20"/>
        </w:rPr>
        <w:t xml:space="preserve">Data Definition Languange </w:t>
      </w:r>
      <w:r w:rsidRPr="00043B85">
        <w:rPr>
          <w:sz w:val="20"/>
          <w:szCs w:val="20"/>
        </w:rPr>
        <w:t xml:space="preserve">yang merupakan kumpulan tabel yang disimpan dalam file khusus (Fathansyah, Basis Data, </w:t>
      </w:r>
      <w:proofErr w:type="gramStart"/>
      <w:r w:rsidRPr="00043B85">
        <w:rPr>
          <w:sz w:val="20"/>
          <w:szCs w:val="20"/>
        </w:rPr>
        <w:t>2012 :</w:t>
      </w:r>
      <w:proofErr w:type="gramEnd"/>
      <w:r w:rsidRPr="00043B85">
        <w:rPr>
          <w:sz w:val="20"/>
          <w:szCs w:val="20"/>
        </w:rPr>
        <w:t xml:space="preserve"> 55).</w:t>
      </w:r>
    </w:p>
    <w:p w:rsidR="00043B85" w:rsidRDefault="00043B85" w:rsidP="00043B85">
      <w:pPr>
        <w:tabs>
          <w:tab w:val="left" w:pos="630"/>
        </w:tabs>
        <w:jc w:val="both"/>
        <w:rPr>
          <w:b/>
          <w:sz w:val="20"/>
          <w:szCs w:val="20"/>
        </w:rPr>
      </w:pPr>
    </w:p>
    <w:p w:rsidR="007F00F1" w:rsidRPr="00043B85" w:rsidRDefault="007F00F1" w:rsidP="00043B85">
      <w:pPr>
        <w:tabs>
          <w:tab w:val="left" w:pos="630"/>
        </w:tabs>
        <w:jc w:val="both"/>
        <w:rPr>
          <w:b/>
          <w:sz w:val="20"/>
          <w:szCs w:val="20"/>
        </w:rPr>
      </w:pPr>
    </w:p>
    <w:p w:rsidR="00A231B9" w:rsidRDefault="00A231B9" w:rsidP="00DE765B">
      <w:pPr>
        <w:pStyle w:val="ListParagraph"/>
        <w:numPr>
          <w:ilvl w:val="1"/>
          <w:numId w:val="57"/>
        </w:numPr>
        <w:tabs>
          <w:tab w:val="left" w:pos="630"/>
        </w:tabs>
        <w:ind w:left="360"/>
        <w:jc w:val="both"/>
        <w:rPr>
          <w:b/>
          <w:sz w:val="20"/>
          <w:szCs w:val="20"/>
        </w:rPr>
      </w:pPr>
      <w:r w:rsidRPr="00A231B9">
        <w:rPr>
          <w:b/>
          <w:sz w:val="20"/>
          <w:szCs w:val="20"/>
        </w:rPr>
        <w:t>Normalisasi</w:t>
      </w:r>
    </w:p>
    <w:p w:rsidR="00043B85" w:rsidRPr="00043B85" w:rsidRDefault="00043B85" w:rsidP="00043B85">
      <w:pPr>
        <w:tabs>
          <w:tab w:val="left" w:pos="630"/>
        </w:tabs>
        <w:ind w:firstLine="720"/>
        <w:jc w:val="both"/>
        <w:rPr>
          <w:sz w:val="20"/>
          <w:szCs w:val="20"/>
        </w:rPr>
      </w:pPr>
      <w:r w:rsidRPr="00043B85">
        <w:rPr>
          <w:sz w:val="20"/>
          <w:szCs w:val="20"/>
        </w:rPr>
        <w:t xml:space="preserve">Normalisasi adalah suatu proses memperbaiki atau membangun dengan model data relasional, secara </w:t>
      </w:r>
      <w:r w:rsidRPr="00043B85">
        <w:rPr>
          <w:sz w:val="20"/>
          <w:szCs w:val="20"/>
        </w:rPr>
        <w:lastRenderedPageBreak/>
        <w:t xml:space="preserve">umum lebih tepat dikoneksikan dengan model data logika (Ladjamudin, Analisis Dan Desain Sistem Informasi, </w:t>
      </w:r>
      <w:proofErr w:type="gramStart"/>
      <w:r w:rsidRPr="00043B85">
        <w:rPr>
          <w:sz w:val="20"/>
          <w:szCs w:val="20"/>
        </w:rPr>
        <w:t>2005 :</w:t>
      </w:r>
      <w:proofErr w:type="gramEnd"/>
      <w:r w:rsidRPr="00043B85">
        <w:rPr>
          <w:sz w:val="20"/>
          <w:szCs w:val="20"/>
        </w:rPr>
        <w:t xml:space="preserve"> 169).</w:t>
      </w:r>
    </w:p>
    <w:p w:rsidR="00043B85" w:rsidRPr="00043B85" w:rsidRDefault="00043B85" w:rsidP="00043B85">
      <w:pPr>
        <w:tabs>
          <w:tab w:val="left" w:pos="630"/>
        </w:tabs>
        <w:jc w:val="both"/>
        <w:rPr>
          <w:b/>
          <w:sz w:val="20"/>
          <w:szCs w:val="20"/>
        </w:rPr>
      </w:pPr>
    </w:p>
    <w:p w:rsidR="00A231B9" w:rsidRDefault="00A231B9" w:rsidP="00DE765B">
      <w:pPr>
        <w:pStyle w:val="ListParagraph"/>
        <w:numPr>
          <w:ilvl w:val="1"/>
          <w:numId w:val="57"/>
        </w:numPr>
        <w:tabs>
          <w:tab w:val="left" w:pos="630"/>
        </w:tabs>
        <w:ind w:left="360"/>
        <w:jc w:val="both"/>
        <w:rPr>
          <w:b/>
          <w:sz w:val="20"/>
          <w:szCs w:val="20"/>
        </w:rPr>
      </w:pPr>
      <w:r w:rsidRPr="00A231B9">
        <w:rPr>
          <w:b/>
          <w:sz w:val="20"/>
          <w:szCs w:val="20"/>
        </w:rPr>
        <w:t>Flowmap</w:t>
      </w:r>
    </w:p>
    <w:p w:rsidR="00043B85" w:rsidRPr="00043B85" w:rsidRDefault="00043B85" w:rsidP="00043B85">
      <w:pPr>
        <w:tabs>
          <w:tab w:val="left" w:pos="630"/>
        </w:tabs>
        <w:ind w:firstLine="720"/>
        <w:jc w:val="both"/>
        <w:rPr>
          <w:sz w:val="20"/>
          <w:szCs w:val="20"/>
        </w:rPr>
      </w:pPr>
      <w:proofErr w:type="gramStart"/>
      <w:r w:rsidRPr="00043B85">
        <w:rPr>
          <w:i/>
          <w:sz w:val="20"/>
          <w:szCs w:val="20"/>
        </w:rPr>
        <w:t xml:space="preserve">Flowmap </w:t>
      </w:r>
      <w:r w:rsidRPr="00043B85">
        <w:rPr>
          <w:sz w:val="20"/>
          <w:szCs w:val="20"/>
        </w:rPr>
        <w:t>adalah bagan yang menunjukkan aliran di dalam program atau prosedur sistem secara logika.</w:t>
      </w:r>
      <w:proofErr w:type="gramEnd"/>
      <w:r w:rsidRPr="00043B85">
        <w:rPr>
          <w:sz w:val="20"/>
          <w:szCs w:val="20"/>
        </w:rPr>
        <w:t xml:space="preserve"> </w:t>
      </w:r>
      <w:r w:rsidRPr="00043B85">
        <w:rPr>
          <w:i/>
          <w:sz w:val="20"/>
          <w:szCs w:val="20"/>
        </w:rPr>
        <w:t>Flowmap</w:t>
      </w:r>
      <w:r w:rsidRPr="00043B85">
        <w:rPr>
          <w:sz w:val="20"/>
          <w:szCs w:val="20"/>
        </w:rPr>
        <w:t xml:space="preserve"> ini berfungsi untuk memodelkan masukan, keluaran, proses maupun transaksi dengan menggunakan simbol-simbol tertentu (Jogiyanto, Analisis Dan Desain Sistem Informasi, </w:t>
      </w:r>
      <w:proofErr w:type="gramStart"/>
      <w:r w:rsidRPr="00043B85">
        <w:rPr>
          <w:sz w:val="20"/>
          <w:szCs w:val="20"/>
        </w:rPr>
        <w:t>2001 :</w:t>
      </w:r>
      <w:proofErr w:type="gramEnd"/>
      <w:r w:rsidRPr="00043B85">
        <w:rPr>
          <w:sz w:val="20"/>
          <w:szCs w:val="20"/>
        </w:rPr>
        <w:t xml:space="preserve"> 45).</w:t>
      </w:r>
    </w:p>
    <w:p w:rsidR="00043B85" w:rsidRPr="00043B85" w:rsidRDefault="00043B85" w:rsidP="00043B85">
      <w:pPr>
        <w:tabs>
          <w:tab w:val="left" w:pos="630"/>
        </w:tabs>
        <w:ind w:firstLine="720"/>
        <w:jc w:val="both"/>
        <w:rPr>
          <w:b/>
          <w:sz w:val="20"/>
          <w:szCs w:val="20"/>
        </w:rPr>
      </w:pPr>
    </w:p>
    <w:p w:rsidR="00A231B9" w:rsidRDefault="00A231B9" w:rsidP="00DE765B">
      <w:pPr>
        <w:pStyle w:val="ListParagraph"/>
        <w:numPr>
          <w:ilvl w:val="1"/>
          <w:numId w:val="57"/>
        </w:numPr>
        <w:tabs>
          <w:tab w:val="left" w:pos="630"/>
        </w:tabs>
        <w:ind w:left="360"/>
        <w:jc w:val="both"/>
        <w:rPr>
          <w:b/>
          <w:sz w:val="20"/>
          <w:szCs w:val="20"/>
        </w:rPr>
      </w:pPr>
      <w:r w:rsidRPr="00A231B9">
        <w:rPr>
          <w:b/>
          <w:sz w:val="20"/>
          <w:szCs w:val="20"/>
        </w:rPr>
        <w:t>DFD</w:t>
      </w:r>
    </w:p>
    <w:p w:rsidR="00043B85" w:rsidRPr="00043B85" w:rsidRDefault="00043B85" w:rsidP="00043B85">
      <w:pPr>
        <w:tabs>
          <w:tab w:val="left" w:pos="630"/>
        </w:tabs>
        <w:ind w:firstLine="720"/>
        <w:jc w:val="both"/>
        <w:rPr>
          <w:sz w:val="20"/>
          <w:szCs w:val="20"/>
        </w:rPr>
      </w:pPr>
      <w:r w:rsidRPr="00043B85">
        <w:rPr>
          <w:sz w:val="20"/>
          <w:szCs w:val="20"/>
        </w:rPr>
        <w:t>Diagram Aliran Data adalah suatu model logika atau proses yang dibuat untuk menggambarkan dari mana asal data dan kemana tujuan data yang keluar dari sistem, dari mana data disimpan, proses apa yang menghasilkan data tersebut dan interaksi antara data yang tersimpan dan proses yang dikenakan pada data tersebut (Andri Kristianto, Rekayasa Perangkat Lunak, 2004 : 66).</w:t>
      </w:r>
    </w:p>
    <w:p w:rsidR="00043B85" w:rsidRPr="00043B85" w:rsidRDefault="00043B85" w:rsidP="00043B85">
      <w:pPr>
        <w:tabs>
          <w:tab w:val="left" w:pos="630"/>
        </w:tabs>
        <w:ind w:firstLine="720"/>
        <w:jc w:val="both"/>
        <w:rPr>
          <w:sz w:val="20"/>
          <w:szCs w:val="20"/>
        </w:rPr>
      </w:pPr>
      <w:r w:rsidRPr="00043B85">
        <w:rPr>
          <w:sz w:val="20"/>
          <w:szCs w:val="20"/>
        </w:rPr>
        <w:t xml:space="preserve">Diagram Aliran Data adalah untuk menggambarkan suatu sistem yang telah ada atau sistem baru yang akan dikembangkan secara logika tanpa mempertimbangkan lingkungan fisik dimana data tersebut mengalir, atau lingkungan fisik dimana data tersebut akan disimpan, Diagram Aliran Data digunakan pada metodologi pengembangan sistem yang terstruktur (Jogiyanto, Analisis dan Desain Sistem Informasi, </w:t>
      </w:r>
      <w:proofErr w:type="gramStart"/>
      <w:r w:rsidRPr="00043B85">
        <w:rPr>
          <w:sz w:val="20"/>
          <w:szCs w:val="20"/>
        </w:rPr>
        <w:t>2005 :</w:t>
      </w:r>
      <w:proofErr w:type="gramEnd"/>
      <w:r w:rsidRPr="00043B85">
        <w:rPr>
          <w:sz w:val="20"/>
          <w:szCs w:val="20"/>
        </w:rPr>
        <w:t xml:space="preserve"> 700).</w:t>
      </w:r>
    </w:p>
    <w:p w:rsidR="00043B85" w:rsidRPr="00043B85" w:rsidRDefault="00043B85" w:rsidP="00043B85">
      <w:pPr>
        <w:tabs>
          <w:tab w:val="left" w:pos="630"/>
        </w:tabs>
        <w:jc w:val="both"/>
        <w:rPr>
          <w:b/>
          <w:sz w:val="20"/>
          <w:szCs w:val="20"/>
        </w:rPr>
      </w:pPr>
    </w:p>
    <w:p w:rsidR="00DE765B" w:rsidRDefault="00043B85" w:rsidP="00043B85">
      <w:pPr>
        <w:pStyle w:val="ListParagraph"/>
        <w:numPr>
          <w:ilvl w:val="0"/>
          <w:numId w:val="57"/>
        </w:numPr>
        <w:ind w:left="270" w:hanging="270"/>
        <w:jc w:val="both"/>
        <w:outlineLvl w:val="0"/>
        <w:rPr>
          <w:b/>
        </w:rPr>
      </w:pPr>
      <w:r>
        <w:rPr>
          <w:b/>
        </w:rPr>
        <w:t>METODOLOGI PENELITIAN</w:t>
      </w:r>
    </w:p>
    <w:p w:rsidR="00043B85" w:rsidRPr="00043B85" w:rsidRDefault="00043B85" w:rsidP="00043B85">
      <w:pPr>
        <w:ind w:firstLine="720"/>
        <w:jc w:val="both"/>
        <w:rPr>
          <w:sz w:val="20"/>
          <w:szCs w:val="20"/>
        </w:rPr>
      </w:pPr>
      <w:r w:rsidRPr="00043B85">
        <w:rPr>
          <w:sz w:val="20"/>
          <w:szCs w:val="20"/>
        </w:rPr>
        <w:t>Beberapa metode yang penulis gunakan adalah sebagai berikut:</w:t>
      </w:r>
    </w:p>
    <w:p w:rsidR="00043B85" w:rsidRPr="00043B85" w:rsidRDefault="00043B85" w:rsidP="005C189B">
      <w:pPr>
        <w:pStyle w:val="ListParagraph"/>
        <w:numPr>
          <w:ilvl w:val="0"/>
          <w:numId w:val="7"/>
        </w:numPr>
        <w:tabs>
          <w:tab w:val="left" w:pos="0"/>
        </w:tabs>
        <w:ind w:left="180" w:hanging="180"/>
        <w:jc w:val="both"/>
        <w:rPr>
          <w:sz w:val="20"/>
          <w:szCs w:val="20"/>
        </w:rPr>
      </w:pPr>
      <w:r w:rsidRPr="00043B85">
        <w:rPr>
          <w:sz w:val="20"/>
          <w:szCs w:val="20"/>
        </w:rPr>
        <w:t>Studi Kepustakaan</w:t>
      </w:r>
    </w:p>
    <w:p w:rsidR="00043B85" w:rsidRDefault="00043B85" w:rsidP="00043B85">
      <w:pPr>
        <w:tabs>
          <w:tab w:val="left" w:pos="0"/>
        </w:tabs>
        <w:ind w:firstLine="720"/>
        <w:jc w:val="both"/>
        <w:rPr>
          <w:sz w:val="20"/>
          <w:szCs w:val="20"/>
        </w:rPr>
      </w:pPr>
      <w:r w:rsidRPr="00043B85">
        <w:rPr>
          <w:sz w:val="20"/>
          <w:szCs w:val="20"/>
        </w:rPr>
        <w:t xml:space="preserve">   Penelitian yang dilakukan dengan </w:t>
      </w:r>
      <w:proofErr w:type="gramStart"/>
      <w:r w:rsidRPr="00043B85">
        <w:rPr>
          <w:sz w:val="20"/>
          <w:szCs w:val="20"/>
        </w:rPr>
        <w:t>cara</w:t>
      </w:r>
      <w:proofErr w:type="gramEnd"/>
      <w:r w:rsidRPr="00043B85">
        <w:rPr>
          <w:sz w:val="20"/>
          <w:szCs w:val="20"/>
        </w:rPr>
        <w:t xml:space="preserve"> membaca, mempelajari dan mengumpulkan teori umum ataupun khusus yang berkaitan dengan topik yang diambil. Objek penelitiannya berupa buku, bacaan, dan artikel baik dari media </w:t>
      </w:r>
      <w:proofErr w:type="gramStart"/>
      <w:r w:rsidRPr="00043B85">
        <w:rPr>
          <w:sz w:val="20"/>
          <w:szCs w:val="20"/>
        </w:rPr>
        <w:t>massa</w:t>
      </w:r>
      <w:proofErr w:type="gramEnd"/>
      <w:r w:rsidRPr="00043B85">
        <w:rPr>
          <w:sz w:val="20"/>
          <w:szCs w:val="20"/>
        </w:rPr>
        <w:t xml:space="preserve"> maupun internet yang berkaitan dengan topik yang akan digunakan sebagai landasan teori.</w:t>
      </w:r>
    </w:p>
    <w:p w:rsidR="00DE3B3C" w:rsidRPr="00043B85" w:rsidRDefault="00DE3B3C" w:rsidP="00043B85">
      <w:pPr>
        <w:tabs>
          <w:tab w:val="left" w:pos="0"/>
        </w:tabs>
        <w:ind w:firstLine="720"/>
        <w:jc w:val="both"/>
        <w:rPr>
          <w:sz w:val="20"/>
          <w:szCs w:val="20"/>
        </w:rPr>
      </w:pPr>
    </w:p>
    <w:p w:rsidR="00043B85" w:rsidRPr="00043B85" w:rsidRDefault="00043B85" w:rsidP="005C189B">
      <w:pPr>
        <w:pStyle w:val="ListParagraph"/>
        <w:numPr>
          <w:ilvl w:val="0"/>
          <w:numId w:val="7"/>
        </w:numPr>
        <w:tabs>
          <w:tab w:val="left" w:pos="0"/>
        </w:tabs>
        <w:ind w:left="180" w:hanging="180"/>
        <w:jc w:val="both"/>
        <w:rPr>
          <w:sz w:val="20"/>
          <w:szCs w:val="20"/>
        </w:rPr>
      </w:pPr>
      <w:r w:rsidRPr="00043B85">
        <w:rPr>
          <w:sz w:val="20"/>
          <w:szCs w:val="20"/>
        </w:rPr>
        <w:t>Wawancara</w:t>
      </w:r>
    </w:p>
    <w:p w:rsidR="00043B85" w:rsidRPr="00043B85" w:rsidRDefault="00043B85" w:rsidP="00043B85">
      <w:pPr>
        <w:tabs>
          <w:tab w:val="left" w:pos="0"/>
        </w:tabs>
        <w:ind w:firstLine="720"/>
        <w:jc w:val="both"/>
        <w:rPr>
          <w:sz w:val="20"/>
          <w:szCs w:val="20"/>
        </w:rPr>
      </w:pPr>
      <w:r w:rsidRPr="00043B85">
        <w:rPr>
          <w:sz w:val="20"/>
          <w:szCs w:val="20"/>
        </w:rPr>
        <w:t xml:space="preserve">Mengadakan </w:t>
      </w:r>
      <w:proofErr w:type="gramStart"/>
      <w:r w:rsidRPr="00043B85">
        <w:rPr>
          <w:sz w:val="20"/>
          <w:szCs w:val="20"/>
        </w:rPr>
        <w:t>tanya</w:t>
      </w:r>
      <w:proofErr w:type="gramEnd"/>
      <w:r w:rsidRPr="00043B85">
        <w:rPr>
          <w:sz w:val="20"/>
          <w:szCs w:val="20"/>
        </w:rPr>
        <w:t xml:space="preserve"> jawab kepada pemilik bengkel sepeda motor untuk mendapatkan gambaran, keterangan dan penjelasan untuk dijadikan topik dalam penulisan skripsi.</w:t>
      </w:r>
    </w:p>
    <w:p w:rsidR="00043B85" w:rsidRPr="00043B85" w:rsidRDefault="00043B85" w:rsidP="005C189B">
      <w:pPr>
        <w:pStyle w:val="ListParagraph"/>
        <w:numPr>
          <w:ilvl w:val="0"/>
          <w:numId w:val="7"/>
        </w:numPr>
        <w:tabs>
          <w:tab w:val="left" w:pos="0"/>
        </w:tabs>
        <w:ind w:left="180" w:hanging="180"/>
        <w:jc w:val="both"/>
        <w:rPr>
          <w:sz w:val="20"/>
          <w:szCs w:val="20"/>
        </w:rPr>
      </w:pPr>
      <w:r w:rsidRPr="00043B85">
        <w:rPr>
          <w:sz w:val="20"/>
          <w:szCs w:val="20"/>
        </w:rPr>
        <w:t>Observasi</w:t>
      </w:r>
    </w:p>
    <w:p w:rsidR="00043B85" w:rsidRPr="00043B85" w:rsidRDefault="00043B85" w:rsidP="00043B85">
      <w:pPr>
        <w:tabs>
          <w:tab w:val="left" w:pos="0"/>
        </w:tabs>
        <w:ind w:firstLine="720"/>
        <w:jc w:val="both"/>
        <w:rPr>
          <w:sz w:val="20"/>
          <w:szCs w:val="20"/>
        </w:rPr>
      </w:pPr>
      <w:r w:rsidRPr="00043B85">
        <w:rPr>
          <w:sz w:val="20"/>
          <w:szCs w:val="20"/>
        </w:rPr>
        <w:t xml:space="preserve">Pengamatan langsung dengan </w:t>
      </w:r>
      <w:proofErr w:type="gramStart"/>
      <w:r w:rsidRPr="00043B85">
        <w:rPr>
          <w:sz w:val="20"/>
          <w:szCs w:val="20"/>
        </w:rPr>
        <w:t>cara</w:t>
      </w:r>
      <w:proofErr w:type="gramEnd"/>
      <w:r w:rsidRPr="00043B85">
        <w:rPr>
          <w:sz w:val="20"/>
          <w:szCs w:val="20"/>
        </w:rPr>
        <w:t xml:space="preserve"> mengumpulkan data berdasarkan pengamatan yang dilakukan sendiri tanpa alat bantu yang terstandar. Penulis mengamati langsung bagaimana proses pendataan, nota pembayaran dan informasi yang diberikan pada pelanggan untuk </w:t>
      </w:r>
      <w:r w:rsidR="005C189B" w:rsidRPr="005C189B">
        <w:rPr>
          <w:i/>
          <w:sz w:val="20"/>
          <w:szCs w:val="20"/>
        </w:rPr>
        <w:t>service</w:t>
      </w:r>
      <w:r w:rsidRPr="00043B85">
        <w:rPr>
          <w:sz w:val="20"/>
          <w:szCs w:val="20"/>
        </w:rPr>
        <w:t xml:space="preserve"> berikutnya masih manual.</w:t>
      </w:r>
    </w:p>
    <w:p w:rsidR="00043B85" w:rsidRPr="00043B85" w:rsidRDefault="00043B85" w:rsidP="00043B85">
      <w:pPr>
        <w:jc w:val="both"/>
        <w:outlineLvl w:val="0"/>
        <w:rPr>
          <w:b/>
        </w:rPr>
      </w:pPr>
    </w:p>
    <w:p w:rsidR="00043B85" w:rsidRDefault="00043B85" w:rsidP="00043B85">
      <w:pPr>
        <w:pStyle w:val="ListParagraph"/>
        <w:numPr>
          <w:ilvl w:val="0"/>
          <w:numId w:val="57"/>
        </w:numPr>
        <w:ind w:left="270" w:hanging="270"/>
        <w:jc w:val="both"/>
        <w:outlineLvl w:val="0"/>
        <w:rPr>
          <w:b/>
        </w:rPr>
      </w:pPr>
      <w:r>
        <w:rPr>
          <w:b/>
        </w:rPr>
        <w:t>ISI PENELITIAN</w:t>
      </w:r>
    </w:p>
    <w:p w:rsidR="00FB2C52" w:rsidRDefault="00FB2C52" w:rsidP="00FB2C52">
      <w:pPr>
        <w:pStyle w:val="ListParagraph"/>
        <w:numPr>
          <w:ilvl w:val="1"/>
          <w:numId w:val="57"/>
        </w:numPr>
        <w:ind w:left="360"/>
        <w:jc w:val="both"/>
        <w:outlineLvl w:val="0"/>
        <w:rPr>
          <w:b/>
          <w:sz w:val="20"/>
          <w:szCs w:val="20"/>
        </w:rPr>
      </w:pPr>
      <w:r>
        <w:rPr>
          <w:b/>
          <w:sz w:val="20"/>
          <w:szCs w:val="20"/>
        </w:rPr>
        <w:t>Profil Perusahaan</w:t>
      </w:r>
    </w:p>
    <w:p w:rsidR="00FB2C52" w:rsidRDefault="00FB2C52" w:rsidP="00FB2C52">
      <w:pPr>
        <w:ind w:firstLine="720"/>
        <w:jc w:val="both"/>
        <w:rPr>
          <w:bCs/>
          <w:iCs/>
          <w:sz w:val="20"/>
          <w:szCs w:val="20"/>
          <w:lang w:val="en-US"/>
        </w:rPr>
      </w:pPr>
      <w:r w:rsidRPr="00FB2C52">
        <w:rPr>
          <w:bCs/>
          <w:iCs/>
          <w:sz w:val="20"/>
          <w:szCs w:val="20"/>
          <w:lang w:val="en-US"/>
        </w:rPr>
        <w:lastRenderedPageBreak/>
        <w:t xml:space="preserve">Bengkel Sepeda Motor Lidatri adalah jenis usaha mandiri milik perorangan yang menyediakan jasa perbaikan motor untuk memenuhi kebutuhan masyarakat yang mempunyai masalah dengan kondisi sepeda motor mereka. </w:t>
      </w:r>
    </w:p>
    <w:p w:rsidR="00FB2C52" w:rsidRDefault="00FB2C52" w:rsidP="00FB2C52">
      <w:pPr>
        <w:ind w:firstLine="720"/>
        <w:jc w:val="both"/>
        <w:rPr>
          <w:bCs/>
          <w:iCs/>
          <w:sz w:val="20"/>
          <w:szCs w:val="20"/>
          <w:lang w:val="en-US"/>
        </w:rPr>
      </w:pPr>
      <w:proofErr w:type="gramStart"/>
      <w:r w:rsidRPr="00FB2C52">
        <w:rPr>
          <w:bCs/>
          <w:iCs/>
          <w:sz w:val="20"/>
          <w:szCs w:val="20"/>
          <w:lang w:val="en-US"/>
        </w:rPr>
        <w:t>Bengkel Sepeda Motor Lidatri ini berdiri sejak tahun 2007 beralamatkan di Jalan Gunung Giri No. 15 Kerdukepik RT 1/1 Giripurwo Wonogiri.</w:t>
      </w:r>
      <w:proofErr w:type="gramEnd"/>
      <w:r w:rsidRPr="00FB2C52">
        <w:rPr>
          <w:bCs/>
          <w:iCs/>
          <w:sz w:val="20"/>
          <w:szCs w:val="20"/>
          <w:lang w:val="en-US"/>
        </w:rPr>
        <w:t xml:space="preserve"> </w:t>
      </w:r>
      <w:proofErr w:type="gramStart"/>
      <w:r w:rsidRPr="00FB2C52">
        <w:rPr>
          <w:bCs/>
          <w:iCs/>
          <w:sz w:val="20"/>
          <w:szCs w:val="20"/>
          <w:lang w:val="en-US"/>
        </w:rPr>
        <w:t>Bermula dengan satu mekanik, bengkel ini hanya mampu menerima pelanggan sekitar 4-6 pelanggan setiap harinya.</w:t>
      </w:r>
      <w:proofErr w:type="gramEnd"/>
      <w:r w:rsidRPr="00FB2C52">
        <w:rPr>
          <w:bCs/>
          <w:iCs/>
          <w:sz w:val="20"/>
          <w:szCs w:val="20"/>
          <w:lang w:val="en-US"/>
        </w:rPr>
        <w:t xml:space="preserve"> </w:t>
      </w:r>
      <w:proofErr w:type="gramStart"/>
      <w:r w:rsidRPr="00FB2C52">
        <w:rPr>
          <w:bCs/>
          <w:iCs/>
          <w:sz w:val="20"/>
          <w:szCs w:val="20"/>
          <w:lang w:val="en-US"/>
        </w:rPr>
        <w:t>Beberapa tahun kemudian pemilik menambah tiga mekanik, satu kasir, dan satu kepala mekanik.</w:t>
      </w:r>
      <w:proofErr w:type="gramEnd"/>
      <w:r w:rsidRPr="00FB2C52">
        <w:rPr>
          <w:bCs/>
          <w:iCs/>
          <w:sz w:val="20"/>
          <w:szCs w:val="20"/>
          <w:lang w:val="en-US"/>
        </w:rPr>
        <w:t xml:space="preserve"> </w:t>
      </w:r>
      <w:proofErr w:type="gramStart"/>
      <w:r w:rsidRPr="00FB2C52">
        <w:rPr>
          <w:bCs/>
          <w:iCs/>
          <w:sz w:val="20"/>
          <w:szCs w:val="20"/>
          <w:lang w:val="en-US"/>
        </w:rPr>
        <w:t>Setelah bertambahnya karyawan, Bengkel Sepeda Motor Lidatri mampu menerima pelanggan rata-rata setiap harinya 15-20 pelanggan.</w:t>
      </w:r>
      <w:proofErr w:type="gramEnd"/>
    </w:p>
    <w:p w:rsidR="00FB2C52" w:rsidRDefault="00FB2C52" w:rsidP="00FB2C52">
      <w:pPr>
        <w:ind w:firstLine="720"/>
        <w:jc w:val="both"/>
        <w:rPr>
          <w:bCs/>
          <w:iCs/>
          <w:sz w:val="20"/>
          <w:szCs w:val="20"/>
          <w:lang w:val="en-US"/>
        </w:rPr>
      </w:pPr>
      <w:r w:rsidRPr="00FB2C52">
        <w:rPr>
          <w:bCs/>
          <w:iCs/>
          <w:sz w:val="20"/>
          <w:szCs w:val="20"/>
          <w:lang w:val="en-US"/>
        </w:rPr>
        <w:t xml:space="preserve">Pada bengkel ini belum menggunakan sistem komputerisasi sehingga semua proses pendataan dan proses lain dilakukan dengan </w:t>
      </w:r>
      <w:proofErr w:type="gramStart"/>
      <w:r w:rsidRPr="00FB2C52">
        <w:rPr>
          <w:bCs/>
          <w:iCs/>
          <w:sz w:val="20"/>
          <w:szCs w:val="20"/>
          <w:lang w:val="en-US"/>
        </w:rPr>
        <w:t>cara</w:t>
      </w:r>
      <w:proofErr w:type="gramEnd"/>
      <w:r w:rsidRPr="00FB2C52">
        <w:rPr>
          <w:bCs/>
          <w:iCs/>
          <w:sz w:val="20"/>
          <w:szCs w:val="20"/>
          <w:lang w:val="en-US"/>
        </w:rPr>
        <w:t xml:space="preserve"> manual, mulai dari informasi pada pelanggan mengenai </w:t>
      </w:r>
      <w:r w:rsidR="005C189B" w:rsidRPr="005C189B">
        <w:rPr>
          <w:bCs/>
          <w:i/>
          <w:iCs/>
          <w:sz w:val="20"/>
          <w:szCs w:val="20"/>
          <w:lang w:val="en-US"/>
        </w:rPr>
        <w:t>service</w:t>
      </w:r>
      <w:r w:rsidRPr="00FB2C52">
        <w:rPr>
          <w:bCs/>
          <w:i/>
          <w:iCs/>
          <w:sz w:val="20"/>
          <w:szCs w:val="20"/>
          <w:lang w:val="en-US"/>
        </w:rPr>
        <w:t xml:space="preserve"> </w:t>
      </w:r>
      <w:r w:rsidRPr="00FB2C52">
        <w:rPr>
          <w:bCs/>
          <w:iCs/>
          <w:sz w:val="20"/>
          <w:szCs w:val="20"/>
          <w:lang w:val="en-US"/>
        </w:rPr>
        <w:t>rutin, nota kuitansi yang ditulis tangan oleh kasir dan data pelanggan yang ditulis dalam buku.</w:t>
      </w:r>
    </w:p>
    <w:p w:rsidR="00FB2C52" w:rsidRDefault="00FB2C52" w:rsidP="00FB2C52">
      <w:pPr>
        <w:ind w:firstLine="720"/>
        <w:jc w:val="both"/>
        <w:rPr>
          <w:bCs/>
          <w:iCs/>
          <w:sz w:val="20"/>
          <w:szCs w:val="20"/>
          <w:lang w:val="en-US"/>
        </w:rPr>
      </w:pPr>
      <w:r w:rsidRPr="00FB2C52">
        <w:rPr>
          <w:bCs/>
          <w:iCs/>
          <w:sz w:val="20"/>
          <w:szCs w:val="20"/>
          <w:lang w:val="en-US"/>
        </w:rPr>
        <w:t xml:space="preserve">Berdasarkan keterangan dari pemilik bengkel, beberapa proses yang masih manual menyebabkan kesulitan sendiri. </w:t>
      </w:r>
      <w:proofErr w:type="gramStart"/>
      <w:r w:rsidRPr="00FB2C52">
        <w:rPr>
          <w:bCs/>
          <w:iCs/>
          <w:sz w:val="20"/>
          <w:szCs w:val="20"/>
          <w:lang w:val="en-US"/>
        </w:rPr>
        <w:t>Belum menggunakan sistem komputerisasi adalah salah satu masalahnya.</w:t>
      </w:r>
      <w:proofErr w:type="gramEnd"/>
    </w:p>
    <w:p w:rsidR="00FB2C52" w:rsidRPr="00FB2C52" w:rsidRDefault="00FB2C52" w:rsidP="00FB2C52">
      <w:pPr>
        <w:ind w:left="360" w:firstLine="720"/>
        <w:jc w:val="both"/>
        <w:outlineLvl w:val="0"/>
        <w:rPr>
          <w:b/>
          <w:sz w:val="20"/>
          <w:szCs w:val="20"/>
        </w:rPr>
      </w:pPr>
    </w:p>
    <w:p w:rsidR="00FB2C52" w:rsidRDefault="00FB2C52" w:rsidP="00FB2C52">
      <w:pPr>
        <w:pStyle w:val="ListParagraph"/>
        <w:numPr>
          <w:ilvl w:val="1"/>
          <w:numId w:val="57"/>
        </w:numPr>
        <w:ind w:left="360"/>
        <w:jc w:val="both"/>
        <w:outlineLvl w:val="0"/>
        <w:rPr>
          <w:b/>
          <w:sz w:val="20"/>
          <w:szCs w:val="20"/>
        </w:rPr>
      </w:pPr>
      <w:r>
        <w:rPr>
          <w:b/>
          <w:sz w:val="20"/>
          <w:szCs w:val="20"/>
        </w:rPr>
        <w:t>Prosedur Yang Berjalan</w:t>
      </w:r>
    </w:p>
    <w:p w:rsidR="00FB2C52" w:rsidRPr="00FB2C52" w:rsidRDefault="00FB2C52" w:rsidP="00FB2C52">
      <w:pPr>
        <w:ind w:firstLine="720"/>
        <w:jc w:val="both"/>
        <w:rPr>
          <w:bCs/>
          <w:iCs/>
          <w:sz w:val="20"/>
          <w:szCs w:val="20"/>
          <w:lang w:val="en-US"/>
        </w:rPr>
      </w:pPr>
      <w:r w:rsidRPr="00FB2C52">
        <w:rPr>
          <w:bCs/>
          <w:iCs/>
          <w:sz w:val="20"/>
          <w:szCs w:val="20"/>
          <w:lang w:val="en-US"/>
        </w:rPr>
        <w:t xml:space="preserve">Pelanggan yang datang disambut kepala mekanik yang </w:t>
      </w:r>
      <w:proofErr w:type="gramStart"/>
      <w:r w:rsidRPr="00FB2C52">
        <w:rPr>
          <w:bCs/>
          <w:iCs/>
          <w:sz w:val="20"/>
          <w:szCs w:val="20"/>
          <w:lang w:val="en-US"/>
        </w:rPr>
        <w:t>akan</w:t>
      </w:r>
      <w:proofErr w:type="gramEnd"/>
      <w:r w:rsidRPr="00FB2C52">
        <w:rPr>
          <w:bCs/>
          <w:iCs/>
          <w:sz w:val="20"/>
          <w:szCs w:val="20"/>
          <w:lang w:val="en-US"/>
        </w:rPr>
        <w:t xml:space="preserve"> menanyakan keluhan terhadap sepeda motor pelanggan. Kepala mekanik memeriksa sepeda motor pelanggan dan kemudian memberikan informasi pada mekanik jenis </w:t>
      </w:r>
      <w:r w:rsidR="005C189B" w:rsidRPr="005C189B">
        <w:rPr>
          <w:bCs/>
          <w:i/>
          <w:iCs/>
          <w:sz w:val="20"/>
          <w:szCs w:val="20"/>
          <w:lang w:val="en-US"/>
        </w:rPr>
        <w:t>service</w:t>
      </w:r>
      <w:r w:rsidRPr="00FB2C52">
        <w:rPr>
          <w:bCs/>
          <w:iCs/>
          <w:sz w:val="20"/>
          <w:szCs w:val="20"/>
          <w:lang w:val="en-US"/>
        </w:rPr>
        <w:t xml:space="preserve"> </w:t>
      </w:r>
      <w:proofErr w:type="gramStart"/>
      <w:r w:rsidRPr="00FB2C52">
        <w:rPr>
          <w:bCs/>
          <w:iCs/>
          <w:sz w:val="20"/>
          <w:szCs w:val="20"/>
          <w:lang w:val="en-US"/>
        </w:rPr>
        <w:t>apa</w:t>
      </w:r>
      <w:proofErr w:type="gramEnd"/>
      <w:r w:rsidRPr="00FB2C52">
        <w:rPr>
          <w:bCs/>
          <w:iCs/>
          <w:sz w:val="20"/>
          <w:szCs w:val="20"/>
          <w:lang w:val="en-US"/>
        </w:rPr>
        <w:t xml:space="preserve"> yang harus dilakukan, kasir mendata informasi pelanggan dan memberikan nomor urut antrian </w:t>
      </w:r>
      <w:r w:rsidR="005C189B" w:rsidRPr="005C189B">
        <w:rPr>
          <w:bCs/>
          <w:i/>
          <w:iCs/>
          <w:sz w:val="20"/>
          <w:szCs w:val="20"/>
          <w:lang w:val="en-US"/>
        </w:rPr>
        <w:t>service</w:t>
      </w:r>
      <w:r w:rsidRPr="00FB2C52">
        <w:rPr>
          <w:bCs/>
          <w:i/>
          <w:iCs/>
          <w:sz w:val="20"/>
          <w:szCs w:val="20"/>
          <w:lang w:val="en-US"/>
        </w:rPr>
        <w:t xml:space="preserve">. </w:t>
      </w:r>
    </w:p>
    <w:p w:rsidR="00FB2C52" w:rsidRPr="00FB2C52" w:rsidRDefault="00FB2C52" w:rsidP="00FB2C52">
      <w:pPr>
        <w:ind w:firstLine="720"/>
        <w:jc w:val="both"/>
        <w:rPr>
          <w:bCs/>
          <w:iCs/>
          <w:sz w:val="20"/>
          <w:szCs w:val="20"/>
          <w:lang w:val="en-US"/>
        </w:rPr>
      </w:pPr>
      <w:r w:rsidRPr="00FB2C52">
        <w:rPr>
          <w:bCs/>
          <w:iCs/>
          <w:sz w:val="20"/>
          <w:szCs w:val="20"/>
          <w:lang w:val="en-US"/>
        </w:rPr>
        <w:t xml:space="preserve">Mekanik mulai melakukan perbaikan pada sepeda motor pelanggan dan selanjutnya setelah proses selesai kepala mekanik mengecek hasil kerja mekanik, jika dirasa ada yang kurang dalam proses perbaikan maka kepala mekanik </w:t>
      </w:r>
      <w:proofErr w:type="gramStart"/>
      <w:r w:rsidRPr="00FB2C52">
        <w:rPr>
          <w:bCs/>
          <w:iCs/>
          <w:sz w:val="20"/>
          <w:szCs w:val="20"/>
          <w:lang w:val="en-US"/>
        </w:rPr>
        <w:t>akan</w:t>
      </w:r>
      <w:proofErr w:type="gramEnd"/>
      <w:r w:rsidRPr="00FB2C52">
        <w:rPr>
          <w:bCs/>
          <w:iCs/>
          <w:sz w:val="20"/>
          <w:szCs w:val="20"/>
          <w:lang w:val="en-US"/>
        </w:rPr>
        <w:t xml:space="preserve"> memberi perintah pada mekanik untuk kembali melakukan perbaikan. Setelah semua proses perbaikan selesai, mekanik akan menuliskan </w:t>
      </w:r>
      <w:r w:rsidR="005C189B" w:rsidRPr="005C189B">
        <w:rPr>
          <w:bCs/>
          <w:i/>
          <w:iCs/>
          <w:sz w:val="20"/>
          <w:szCs w:val="20"/>
          <w:lang w:val="en-US"/>
        </w:rPr>
        <w:t>service</w:t>
      </w:r>
      <w:r w:rsidRPr="00FB2C52">
        <w:rPr>
          <w:bCs/>
          <w:iCs/>
          <w:sz w:val="20"/>
          <w:szCs w:val="20"/>
          <w:lang w:val="en-US"/>
        </w:rPr>
        <w:t xml:space="preserve"> apa saja yang dilakukan di nomor antrian</w:t>
      </w:r>
      <w:r w:rsidRPr="00FB2C52">
        <w:rPr>
          <w:bCs/>
          <w:i/>
          <w:iCs/>
          <w:sz w:val="20"/>
          <w:szCs w:val="20"/>
          <w:lang w:val="en-US"/>
        </w:rPr>
        <w:t>,</w:t>
      </w:r>
      <w:r w:rsidRPr="00FB2C52">
        <w:rPr>
          <w:bCs/>
          <w:iCs/>
          <w:sz w:val="20"/>
          <w:szCs w:val="20"/>
          <w:lang w:val="en-US"/>
        </w:rPr>
        <w:t xml:space="preserve"> untuk pelanggan </w:t>
      </w:r>
      <w:r w:rsidR="005C189B" w:rsidRPr="005C189B">
        <w:rPr>
          <w:bCs/>
          <w:i/>
          <w:iCs/>
          <w:sz w:val="20"/>
          <w:szCs w:val="20"/>
          <w:lang w:val="en-US"/>
        </w:rPr>
        <w:t>service</w:t>
      </w:r>
      <w:r w:rsidRPr="00FB2C52">
        <w:rPr>
          <w:bCs/>
          <w:iCs/>
          <w:sz w:val="20"/>
          <w:szCs w:val="20"/>
          <w:lang w:val="en-US"/>
        </w:rPr>
        <w:t xml:space="preserve"> rutin, mekanik akan menuliskan</w:t>
      </w:r>
      <w:r w:rsidRPr="00FB2C52">
        <w:rPr>
          <w:bCs/>
          <w:i/>
          <w:iCs/>
          <w:sz w:val="20"/>
          <w:szCs w:val="20"/>
          <w:lang w:val="en-US"/>
        </w:rPr>
        <w:t xml:space="preserve"> </w:t>
      </w:r>
      <w:r w:rsidRPr="00FB2C52">
        <w:rPr>
          <w:bCs/>
          <w:iCs/>
          <w:sz w:val="20"/>
          <w:szCs w:val="20"/>
          <w:lang w:val="en-US"/>
        </w:rPr>
        <w:t xml:space="preserve">di kilometer berapa pelanggan harus melakukan </w:t>
      </w:r>
      <w:r w:rsidR="005C189B" w:rsidRPr="005C189B">
        <w:rPr>
          <w:bCs/>
          <w:i/>
          <w:iCs/>
          <w:sz w:val="20"/>
          <w:szCs w:val="20"/>
          <w:lang w:val="en-US"/>
        </w:rPr>
        <w:t>service</w:t>
      </w:r>
      <w:r w:rsidRPr="00FB2C52">
        <w:rPr>
          <w:bCs/>
          <w:iCs/>
          <w:sz w:val="20"/>
          <w:szCs w:val="20"/>
          <w:lang w:val="en-US"/>
        </w:rPr>
        <w:t xml:space="preserve"> rutin, kemudian mekanik menyerahkan nomor antrian tersebut pada pelanggan.</w:t>
      </w:r>
    </w:p>
    <w:p w:rsidR="00FB2C52" w:rsidRDefault="00FB2C52" w:rsidP="00FB2C52">
      <w:pPr>
        <w:ind w:firstLine="720"/>
        <w:jc w:val="both"/>
        <w:outlineLvl w:val="0"/>
        <w:rPr>
          <w:bCs/>
          <w:iCs/>
          <w:sz w:val="20"/>
          <w:szCs w:val="20"/>
          <w:lang w:val="en-US"/>
        </w:rPr>
      </w:pPr>
      <w:proofErr w:type="gramStart"/>
      <w:r w:rsidRPr="00FB2C52">
        <w:rPr>
          <w:bCs/>
          <w:iCs/>
          <w:sz w:val="20"/>
          <w:szCs w:val="20"/>
          <w:lang w:val="en-US"/>
        </w:rPr>
        <w:t>Pelanggan mendatangi kasir.</w:t>
      </w:r>
      <w:proofErr w:type="gramEnd"/>
      <w:r w:rsidRPr="00FB2C52">
        <w:rPr>
          <w:bCs/>
          <w:iCs/>
          <w:sz w:val="20"/>
          <w:szCs w:val="20"/>
          <w:lang w:val="en-US"/>
        </w:rPr>
        <w:t xml:space="preserve"> Kasir </w:t>
      </w:r>
      <w:proofErr w:type="gramStart"/>
      <w:r w:rsidRPr="00FB2C52">
        <w:rPr>
          <w:bCs/>
          <w:iCs/>
          <w:sz w:val="20"/>
          <w:szCs w:val="20"/>
          <w:lang w:val="en-US"/>
        </w:rPr>
        <w:t>akan</w:t>
      </w:r>
      <w:proofErr w:type="gramEnd"/>
      <w:r w:rsidRPr="00FB2C52">
        <w:rPr>
          <w:bCs/>
          <w:iCs/>
          <w:sz w:val="20"/>
          <w:szCs w:val="20"/>
          <w:lang w:val="en-US"/>
        </w:rPr>
        <w:t xml:space="preserve"> menginput data yang ditulis mekanik pada nomor antrian dan membuat faktur </w:t>
      </w:r>
      <w:r w:rsidR="005C189B" w:rsidRPr="005C189B">
        <w:rPr>
          <w:bCs/>
          <w:i/>
          <w:iCs/>
          <w:sz w:val="20"/>
          <w:szCs w:val="20"/>
          <w:lang w:val="en-US"/>
        </w:rPr>
        <w:t>service</w:t>
      </w:r>
      <w:r w:rsidRPr="00FB2C52">
        <w:rPr>
          <w:bCs/>
          <w:iCs/>
          <w:sz w:val="20"/>
          <w:szCs w:val="20"/>
          <w:lang w:val="en-US"/>
        </w:rPr>
        <w:t xml:space="preserve"> sesuai data tersebut.</w:t>
      </w:r>
    </w:p>
    <w:p w:rsidR="007F00F1" w:rsidRDefault="007F00F1" w:rsidP="00FB2C52">
      <w:pPr>
        <w:ind w:firstLine="720"/>
        <w:jc w:val="both"/>
        <w:outlineLvl w:val="0"/>
        <w:rPr>
          <w:bCs/>
          <w:iCs/>
          <w:sz w:val="20"/>
          <w:szCs w:val="20"/>
          <w:lang w:val="en-US"/>
        </w:rPr>
      </w:pPr>
    </w:p>
    <w:p w:rsidR="007F00F1" w:rsidRDefault="007F00F1" w:rsidP="007F00F1">
      <w:pPr>
        <w:pStyle w:val="ListParagraph"/>
        <w:numPr>
          <w:ilvl w:val="1"/>
          <w:numId w:val="57"/>
        </w:numPr>
        <w:ind w:left="360"/>
        <w:jc w:val="both"/>
        <w:outlineLvl w:val="0"/>
        <w:rPr>
          <w:b/>
          <w:bCs/>
          <w:iCs/>
          <w:sz w:val="20"/>
          <w:szCs w:val="20"/>
          <w:lang w:val="en-US"/>
        </w:rPr>
      </w:pPr>
      <w:r>
        <w:rPr>
          <w:b/>
          <w:bCs/>
          <w:iCs/>
          <w:sz w:val="20"/>
          <w:szCs w:val="20"/>
          <w:lang w:val="en-US"/>
        </w:rPr>
        <w:t>Permasalahan Yang Dihadapi</w:t>
      </w:r>
    </w:p>
    <w:p w:rsidR="007F00F1" w:rsidRPr="007F00F1" w:rsidRDefault="007F00F1" w:rsidP="007F00F1">
      <w:pPr>
        <w:ind w:firstLine="720"/>
        <w:jc w:val="both"/>
        <w:rPr>
          <w:bCs/>
          <w:iCs/>
          <w:sz w:val="20"/>
          <w:szCs w:val="20"/>
          <w:lang w:val="en-US"/>
        </w:rPr>
      </w:pPr>
      <w:proofErr w:type="gramStart"/>
      <w:r w:rsidRPr="007F00F1">
        <w:rPr>
          <w:bCs/>
          <w:iCs/>
          <w:sz w:val="20"/>
          <w:szCs w:val="20"/>
          <w:lang w:val="en-US"/>
        </w:rPr>
        <w:t xml:space="preserve">Berdasarkan hasil wawancara dengan pihak bengkel dapat didefinisikan bahwa pelayanan </w:t>
      </w:r>
      <w:r w:rsidRPr="007F00F1">
        <w:rPr>
          <w:bCs/>
          <w:i/>
          <w:iCs/>
          <w:sz w:val="20"/>
          <w:szCs w:val="20"/>
          <w:lang w:val="en-US"/>
        </w:rPr>
        <w:t>service</w:t>
      </w:r>
      <w:r w:rsidRPr="007F00F1">
        <w:rPr>
          <w:bCs/>
          <w:iCs/>
          <w:sz w:val="20"/>
          <w:szCs w:val="20"/>
          <w:lang w:val="en-US"/>
        </w:rPr>
        <w:t xml:space="preserve"> rutin dan pembayaran saat ini belum memiliki aplikasi yang memudahkan pelayanan jasa </w:t>
      </w:r>
      <w:r w:rsidRPr="007F00F1">
        <w:rPr>
          <w:bCs/>
          <w:i/>
          <w:iCs/>
          <w:sz w:val="20"/>
          <w:szCs w:val="20"/>
          <w:lang w:val="en-US"/>
        </w:rPr>
        <w:t>service</w:t>
      </w:r>
      <w:r w:rsidRPr="007F00F1">
        <w:rPr>
          <w:bCs/>
          <w:iCs/>
          <w:sz w:val="20"/>
          <w:szCs w:val="20"/>
          <w:lang w:val="en-US"/>
        </w:rPr>
        <w:t xml:space="preserve"> rutin, pembayaran serta menyajikan laporan yang lebih jelas.</w:t>
      </w:r>
      <w:proofErr w:type="gramEnd"/>
      <w:r w:rsidRPr="007F00F1">
        <w:rPr>
          <w:bCs/>
          <w:iCs/>
          <w:sz w:val="20"/>
          <w:szCs w:val="20"/>
          <w:lang w:val="en-US"/>
        </w:rPr>
        <w:t xml:space="preserve"> Dapat disimpulkan permasalahan yang dihadapi oleh Bengkel Sepeda Motor Lidatri adalah sebagai berikut:</w:t>
      </w:r>
    </w:p>
    <w:p w:rsidR="007F00F1" w:rsidRPr="007F00F1" w:rsidRDefault="007F00F1" w:rsidP="007F00F1">
      <w:pPr>
        <w:pStyle w:val="ListParagraph"/>
        <w:numPr>
          <w:ilvl w:val="0"/>
          <w:numId w:val="40"/>
        </w:numPr>
        <w:jc w:val="both"/>
        <w:rPr>
          <w:bCs/>
          <w:iCs/>
          <w:sz w:val="20"/>
          <w:szCs w:val="20"/>
          <w:lang w:val="en-US"/>
        </w:rPr>
      </w:pPr>
      <w:r w:rsidRPr="007F00F1">
        <w:rPr>
          <w:bCs/>
          <w:iCs/>
          <w:sz w:val="20"/>
          <w:szCs w:val="20"/>
          <w:lang w:val="en-US"/>
        </w:rPr>
        <w:lastRenderedPageBreak/>
        <w:t>Pendataan pelanggan baru maupun tetap masih dilakukan secara manual.</w:t>
      </w:r>
    </w:p>
    <w:p w:rsidR="007F00F1" w:rsidRPr="007F00F1" w:rsidRDefault="007F00F1" w:rsidP="007F00F1">
      <w:pPr>
        <w:pStyle w:val="ListParagraph"/>
        <w:numPr>
          <w:ilvl w:val="0"/>
          <w:numId w:val="40"/>
        </w:numPr>
        <w:jc w:val="both"/>
        <w:rPr>
          <w:bCs/>
          <w:iCs/>
          <w:sz w:val="20"/>
          <w:szCs w:val="20"/>
          <w:lang w:val="en-US"/>
        </w:rPr>
      </w:pPr>
      <w:r w:rsidRPr="007F00F1">
        <w:rPr>
          <w:bCs/>
          <w:iCs/>
          <w:sz w:val="20"/>
          <w:szCs w:val="20"/>
          <w:lang w:val="en-US"/>
        </w:rPr>
        <w:t xml:space="preserve">Tidak adanya penjadwalan </w:t>
      </w:r>
      <w:r w:rsidRPr="007F00F1">
        <w:rPr>
          <w:bCs/>
          <w:i/>
          <w:iCs/>
          <w:sz w:val="20"/>
          <w:szCs w:val="20"/>
          <w:lang w:val="en-US"/>
        </w:rPr>
        <w:t xml:space="preserve">service </w:t>
      </w:r>
      <w:proofErr w:type="gramStart"/>
      <w:r w:rsidRPr="007F00F1">
        <w:rPr>
          <w:bCs/>
          <w:i/>
          <w:iCs/>
          <w:sz w:val="20"/>
          <w:szCs w:val="20"/>
          <w:lang w:val="en-US"/>
        </w:rPr>
        <w:t xml:space="preserve">rutin </w:t>
      </w:r>
      <w:r w:rsidRPr="007F00F1">
        <w:rPr>
          <w:bCs/>
          <w:iCs/>
          <w:sz w:val="20"/>
          <w:szCs w:val="20"/>
          <w:lang w:val="en-US"/>
        </w:rPr>
        <w:t xml:space="preserve"> untuk</w:t>
      </w:r>
      <w:proofErr w:type="gramEnd"/>
      <w:r w:rsidRPr="007F00F1">
        <w:rPr>
          <w:bCs/>
          <w:iCs/>
          <w:sz w:val="20"/>
          <w:szCs w:val="20"/>
          <w:lang w:val="en-US"/>
        </w:rPr>
        <w:t xml:space="preserve"> pelanggan.</w:t>
      </w:r>
    </w:p>
    <w:p w:rsidR="007F00F1" w:rsidRPr="007F00F1" w:rsidRDefault="007F00F1" w:rsidP="007F00F1">
      <w:pPr>
        <w:pStyle w:val="ListParagraph"/>
        <w:numPr>
          <w:ilvl w:val="0"/>
          <w:numId w:val="40"/>
        </w:numPr>
        <w:jc w:val="both"/>
        <w:rPr>
          <w:bCs/>
          <w:iCs/>
          <w:sz w:val="20"/>
          <w:szCs w:val="20"/>
          <w:lang w:val="en-US"/>
        </w:rPr>
      </w:pPr>
      <w:r w:rsidRPr="007F00F1">
        <w:rPr>
          <w:bCs/>
          <w:iCs/>
          <w:sz w:val="20"/>
          <w:szCs w:val="20"/>
          <w:lang w:val="en-US"/>
        </w:rPr>
        <w:t xml:space="preserve">Karena pendataan data pelanggan, </w:t>
      </w:r>
      <w:r w:rsidRPr="007F00F1">
        <w:rPr>
          <w:bCs/>
          <w:i/>
          <w:iCs/>
          <w:sz w:val="20"/>
          <w:szCs w:val="20"/>
          <w:lang w:val="en-US"/>
        </w:rPr>
        <w:t>service</w:t>
      </w:r>
      <w:r w:rsidRPr="007F00F1">
        <w:rPr>
          <w:bCs/>
          <w:iCs/>
          <w:sz w:val="20"/>
          <w:szCs w:val="20"/>
          <w:lang w:val="en-US"/>
        </w:rPr>
        <w:t xml:space="preserve"> </w:t>
      </w:r>
      <w:proofErr w:type="gramStart"/>
      <w:r w:rsidRPr="007F00F1">
        <w:rPr>
          <w:bCs/>
          <w:iCs/>
          <w:sz w:val="20"/>
          <w:szCs w:val="20"/>
          <w:lang w:val="en-US"/>
        </w:rPr>
        <w:t>apa</w:t>
      </w:r>
      <w:proofErr w:type="gramEnd"/>
      <w:r w:rsidRPr="007F00F1">
        <w:rPr>
          <w:bCs/>
          <w:iCs/>
          <w:sz w:val="20"/>
          <w:szCs w:val="20"/>
          <w:lang w:val="en-US"/>
        </w:rPr>
        <w:t xml:space="preserve"> yang sudah diberikan, dan nota kuitansi yang masih dilakukan secara manual, maka rentan kehilangan arsip yang berupa catatan pada sebuah buku ataupun kertas. </w:t>
      </w:r>
    </w:p>
    <w:p w:rsidR="007F00F1" w:rsidRDefault="007F00F1" w:rsidP="007F00F1">
      <w:pPr>
        <w:jc w:val="both"/>
        <w:outlineLvl w:val="0"/>
        <w:rPr>
          <w:b/>
          <w:bCs/>
          <w:iCs/>
          <w:sz w:val="20"/>
          <w:szCs w:val="20"/>
          <w:lang w:val="en-US"/>
        </w:rPr>
      </w:pPr>
    </w:p>
    <w:p w:rsidR="00DE3B3C" w:rsidRDefault="00DE3B3C" w:rsidP="007F00F1">
      <w:pPr>
        <w:jc w:val="both"/>
        <w:outlineLvl w:val="0"/>
        <w:rPr>
          <w:b/>
          <w:bCs/>
          <w:iCs/>
          <w:sz w:val="20"/>
          <w:szCs w:val="20"/>
          <w:lang w:val="en-US"/>
        </w:rPr>
      </w:pPr>
    </w:p>
    <w:p w:rsidR="00DE3B3C" w:rsidRPr="007F00F1" w:rsidRDefault="00DE3B3C" w:rsidP="007F00F1">
      <w:pPr>
        <w:jc w:val="both"/>
        <w:outlineLvl w:val="0"/>
        <w:rPr>
          <w:b/>
          <w:bCs/>
          <w:iCs/>
          <w:sz w:val="20"/>
          <w:szCs w:val="20"/>
          <w:lang w:val="en-US"/>
        </w:rPr>
      </w:pPr>
    </w:p>
    <w:p w:rsidR="00FB2C52" w:rsidRPr="00FB2C52" w:rsidRDefault="00FB2C52" w:rsidP="00FB2C52">
      <w:pPr>
        <w:ind w:firstLine="720"/>
        <w:jc w:val="both"/>
        <w:outlineLvl w:val="0"/>
        <w:rPr>
          <w:b/>
          <w:sz w:val="20"/>
          <w:szCs w:val="20"/>
        </w:rPr>
      </w:pPr>
    </w:p>
    <w:p w:rsidR="00FB2C52" w:rsidRDefault="00FB2C52" w:rsidP="00FB2C52">
      <w:pPr>
        <w:pStyle w:val="ListParagraph"/>
        <w:numPr>
          <w:ilvl w:val="1"/>
          <w:numId w:val="57"/>
        </w:numPr>
        <w:ind w:left="360"/>
        <w:jc w:val="both"/>
        <w:outlineLvl w:val="0"/>
        <w:rPr>
          <w:b/>
          <w:sz w:val="20"/>
          <w:szCs w:val="20"/>
        </w:rPr>
      </w:pPr>
      <w:r>
        <w:rPr>
          <w:b/>
          <w:sz w:val="20"/>
          <w:szCs w:val="20"/>
        </w:rPr>
        <w:t>Prosedur Sistem Yang Diusulkan</w:t>
      </w:r>
    </w:p>
    <w:p w:rsidR="00FB2C52" w:rsidRPr="00FB2C52" w:rsidRDefault="00FB2C52" w:rsidP="00FB2C52">
      <w:pPr>
        <w:ind w:firstLine="720"/>
        <w:jc w:val="both"/>
        <w:rPr>
          <w:sz w:val="20"/>
          <w:szCs w:val="20"/>
          <w:lang w:val="en-US"/>
        </w:rPr>
      </w:pPr>
      <w:r w:rsidRPr="00FB2C52">
        <w:rPr>
          <w:sz w:val="20"/>
          <w:szCs w:val="20"/>
          <w:lang w:val="en-US"/>
        </w:rPr>
        <w:t xml:space="preserve">Sistem yang diusulkan bertujuan untuk menghasilkan perancangan sistem informasi pembayaran dan </w:t>
      </w:r>
      <w:r w:rsidR="005C189B" w:rsidRPr="005C189B">
        <w:rPr>
          <w:i/>
          <w:sz w:val="20"/>
          <w:szCs w:val="20"/>
          <w:lang w:val="en-US"/>
        </w:rPr>
        <w:t>service</w:t>
      </w:r>
      <w:r w:rsidRPr="00FB2C52">
        <w:rPr>
          <w:sz w:val="20"/>
          <w:szCs w:val="20"/>
          <w:lang w:val="en-US"/>
        </w:rPr>
        <w:t xml:space="preserve"> rutin sepeda motor yang terkomputerisasi. Usulan perancangan yang dilakukan adalah sebagai berikut:</w:t>
      </w:r>
    </w:p>
    <w:p w:rsidR="00FB2C52" w:rsidRPr="00FB2C52" w:rsidRDefault="00FB2C52" w:rsidP="007F00F1">
      <w:pPr>
        <w:pStyle w:val="ListParagraph"/>
        <w:numPr>
          <w:ilvl w:val="0"/>
          <w:numId w:val="34"/>
        </w:numPr>
        <w:ind w:left="270" w:hanging="270"/>
        <w:jc w:val="both"/>
        <w:rPr>
          <w:sz w:val="20"/>
          <w:szCs w:val="20"/>
          <w:lang w:val="en-US"/>
        </w:rPr>
      </w:pPr>
      <w:r w:rsidRPr="00FB2C52">
        <w:rPr>
          <w:sz w:val="20"/>
          <w:szCs w:val="20"/>
          <w:lang w:val="en-US"/>
        </w:rPr>
        <w:t>Merubah sistem informasi yang ada dan masih menggunakan lembaran atau arsip menjadi terkomputerisasi.</w:t>
      </w:r>
    </w:p>
    <w:p w:rsidR="00FB2C52" w:rsidRDefault="00FB2C52" w:rsidP="007F00F1">
      <w:pPr>
        <w:pStyle w:val="ListParagraph"/>
        <w:numPr>
          <w:ilvl w:val="0"/>
          <w:numId w:val="34"/>
        </w:numPr>
        <w:ind w:left="270" w:hanging="270"/>
        <w:jc w:val="both"/>
        <w:rPr>
          <w:sz w:val="20"/>
          <w:szCs w:val="20"/>
          <w:lang w:val="en-US"/>
        </w:rPr>
      </w:pPr>
      <w:r w:rsidRPr="00FB2C52">
        <w:rPr>
          <w:sz w:val="20"/>
          <w:szCs w:val="20"/>
          <w:lang w:val="en-US"/>
        </w:rPr>
        <w:t xml:space="preserve">Gambaran umum berupa </w:t>
      </w:r>
      <w:r w:rsidRPr="00FB2C52">
        <w:rPr>
          <w:i/>
          <w:sz w:val="20"/>
          <w:szCs w:val="20"/>
          <w:lang w:val="en-US"/>
        </w:rPr>
        <w:t>flowmap</w:t>
      </w:r>
      <w:r w:rsidRPr="00FB2C52">
        <w:rPr>
          <w:sz w:val="20"/>
          <w:szCs w:val="20"/>
          <w:lang w:val="en-US"/>
        </w:rPr>
        <w:t xml:space="preserve"> dan </w:t>
      </w:r>
      <w:r w:rsidRPr="00FB2C52">
        <w:rPr>
          <w:i/>
          <w:sz w:val="20"/>
          <w:szCs w:val="20"/>
          <w:lang w:val="en-US"/>
        </w:rPr>
        <w:t>DFD</w:t>
      </w:r>
      <w:r w:rsidRPr="00FB2C52">
        <w:rPr>
          <w:sz w:val="20"/>
          <w:szCs w:val="20"/>
          <w:lang w:val="en-US"/>
        </w:rPr>
        <w:t xml:space="preserve"> yang dapat menjelaskan aliran data yang diproses hingga menghasilkan informasi yang diinginkan.</w:t>
      </w:r>
    </w:p>
    <w:p w:rsidR="007F00F1" w:rsidRPr="007F00F1" w:rsidRDefault="007F00F1" w:rsidP="007F00F1">
      <w:pPr>
        <w:jc w:val="both"/>
        <w:rPr>
          <w:sz w:val="20"/>
          <w:szCs w:val="20"/>
          <w:lang w:val="en-US"/>
        </w:rPr>
      </w:pPr>
    </w:p>
    <w:p w:rsidR="007F00F1" w:rsidRDefault="00FB2C52" w:rsidP="00FB2C52">
      <w:pPr>
        <w:ind w:firstLine="720"/>
        <w:jc w:val="both"/>
        <w:rPr>
          <w:sz w:val="20"/>
          <w:szCs w:val="20"/>
          <w:lang w:val="en-US"/>
        </w:rPr>
      </w:pPr>
      <w:r w:rsidRPr="00FB2C52">
        <w:rPr>
          <w:sz w:val="20"/>
          <w:szCs w:val="20"/>
          <w:lang w:val="en-US"/>
        </w:rPr>
        <w:t xml:space="preserve">Prosedur yang berjalan pada proses pembayaran dan </w:t>
      </w:r>
      <w:r w:rsidR="005C189B" w:rsidRPr="005C189B">
        <w:rPr>
          <w:i/>
          <w:sz w:val="20"/>
          <w:szCs w:val="20"/>
          <w:lang w:val="en-US"/>
        </w:rPr>
        <w:t>service</w:t>
      </w:r>
      <w:r w:rsidRPr="00FB2C52">
        <w:rPr>
          <w:sz w:val="20"/>
          <w:szCs w:val="20"/>
          <w:lang w:val="en-US"/>
        </w:rPr>
        <w:t xml:space="preserve"> rutin sepeda motor pada Bengkel Sepeda Motor Lidatri masi</w:t>
      </w:r>
      <w:r w:rsidR="007F00F1">
        <w:rPr>
          <w:sz w:val="20"/>
          <w:szCs w:val="20"/>
          <w:lang w:val="en-US"/>
        </w:rPr>
        <w:t>h menggunakan sistem yang lama.</w:t>
      </w:r>
    </w:p>
    <w:p w:rsidR="00FB2C52" w:rsidRDefault="00FB2C52" w:rsidP="00FB2C52">
      <w:pPr>
        <w:ind w:firstLine="720"/>
        <w:jc w:val="both"/>
        <w:rPr>
          <w:sz w:val="20"/>
          <w:szCs w:val="20"/>
          <w:lang w:val="en-US"/>
        </w:rPr>
      </w:pPr>
      <w:proofErr w:type="gramStart"/>
      <w:r w:rsidRPr="00FB2C52">
        <w:rPr>
          <w:sz w:val="20"/>
          <w:szCs w:val="20"/>
          <w:lang w:val="en-US"/>
        </w:rPr>
        <w:t xml:space="preserve">Namun yang membedakan dari sistem yang lama dengan sistem yang diusulkan yaitu terletak pada pengolahan data yang manual diubah menjadi terkomputerisasi serta dari lembaran arsip menjadi </w:t>
      </w:r>
      <w:r w:rsidRPr="00FB2C52">
        <w:rPr>
          <w:i/>
          <w:sz w:val="20"/>
          <w:szCs w:val="20"/>
          <w:lang w:val="en-US"/>
        </w:rPr>
        <w:t>database</w:t>
      </w:r>
      <w:r w:rsidRPr="00FB2C52">
        <w:rPr>
          <w:sz w:val="20"/>
          <w:szCs w:val="20"/>
          <w:lang w:val="en-US"/>
        </w:rPr>
        <w:t xml:space="preserve"> yang telah terkomputerisasi.</w:t>
      </w:r>
      <w:proofErr w:type="gramEnd"/>
    </w:p>
    <w:p w:rsidR="007F00F1" w:rsidRPr="00FB2C52" w:rsidRDefault="007F00F1" w:rsidP="00FB2C52">
      <w:pPr>
        <w:ind w:firstLine="720"/>
        <w:jc w:val="both"/>
        <w:rPr>
          <w:sz w:val="20"/>
          <w:szCs w:val="20"/>
          <w:lang w:val="en-US"/>
        </w:rPr>
      </w:pPr>
    </w:p>
    <w:p w:rsidR="00FB2C52" w:rsidRPr="00FB2C52" w:rsidRDefault="00FB2C52" w:rsidP="00FB2C52">
      <w:pPr>
        <w:ind w:firstLine="720"/>
        <w:jc w:val="both"/>
        <w:rPr>
          <w:sz w:val="20"/>
          <w:szCs w:val="20"/>
          <w:lang w:val="en-US"/>
        </w:rPr>
      </w:pPr>
      <w:r w:rsidRPr="00FB2C52">
        <w:rPr>
          <w:sz w:val="20"/>
          <w:szCs w:val="20"/>
          <w:lang w:val="en-US"/>
        </w:rPr>
        <w:t xml:space="preserve">Berikut ini merupakan prosedur pembayaran dan </w:t>
      </w:r>
      <w:r w:rsidR="005C189B" w:rsidRPr="005C189B">
        <w:rPr>
          <w:i/>
          <w:sz w:val="20"/>
          <w:szCs w:val="20"/>
          <w:lang w:val="en-US"/>
        </w:rPr>
        <w:t>service</w:t>
      </w:r>
      <w:r w:rsidRPr="00FB2C52">
        <w:rPr>
          <w:sz w:val="20"/>
          <w:szCs w:val="20"/>
          <w:lang w:val="en-US"/>
        </w:rPr>
        <w:t xml:space="preserve"> rutin yang telah diusulkan:</w:t>
      </w:r>
    </w:p>
    <w:p w:rsidR="00FB2C52" w:rsidRPr="00FB2C52" w:rsidRDefault="00FB2C52" w:rsidP="00FB2C52">
      <w:pPr>
        <w:pStyle w:val="ListParagraph"/>
        <w:numPr>
          <w:ilvl w:val="0"/>
          <w:numId w:val="59"/>
        </w:numPr>
        <w:ind w:left="360"/>
        <w:jc w:val="both"/>
        <w:rPr>
          <w:sz w:val="20"/>
          <w:szCs w:val="20"/>
          <w:lang w:val="en-US"/>
        </w:rPr>
      </w:pPr>
      <w:r w:rsidRPr="00FB2C52">
        <w:rPr>
          <w:sz w:val="20"/>
          <w:szCs w:val="20"/>
          <w:lang w:val="en-US"/>
        </w:rPr>
        <w:t>Pelanggan datang menemui kepala mekanik untuk pengecekan awal sepeda motor.</w:t>
      </w:r>
    </w:p>
    <w:p w:rsidR="00FB2C52" w:rsidRPr="00FB2C52" w:rsidRDefault="00FB2C52" w:rsidP="00FB2C52">
      <w:pPr>
        <w:pStyle w:val="ListParagraph"/>
        <w:numPr>
          <w:ilvl w:val="0"/>
          <w:numId w:val="59"/>
        </w:numPr>
        <w:ind w:left="360"/>
        <w:jc w:val="both"/>
        <w:rPr>
          <w:sz w:val="20"/>
          <w:szCs w:val="20"/>
          <w:lang w:val="en-US"/>
        </w:rPr>
      </w:pPr>
      <w:r w:rsidRPr="00FB2C52">
        <w:rPr>
          <w:sz w:val="20"/>
          <w:szCs w:val="20"/>
          <w:lang w:val="en-US"/>
        </w:rPr>
        <w:t xml:space="preserve">Kasir melakukan </w:t>
      </w:r>
      <w:r w:rsidRPr="00FB2C52">
        <w:rPr>
          <w:i/>
          <w:sz w:val="20"/>
          <w:szCs w:val="20"/>
          <w:lang w:val="en-US"/>
        </w:rPr>
        <w:t>input</w:t>
      </w:r>
      <w:r w:rsidRPr="00FB2C52">
        <w:rPr>
          <w:sz w:val="20"/>
          <w:szCs w:val="20"/>
          <w:lang w:val="en-US"/>
        </w:rPr>
        <w:t xml:space="preserve"> data pelanggan dan sepeda motor ke dalam </w:t>
      </w:r>
      <w:r w:rsidRPr="00FB2C52">
        <w:rPr>
          <w:i/>
          <w:sz w:val="20"/>
          <w:szCs w:val="20"/>
          <w:lang w:val="en-US"/>
        </w:rPr>
        <w:t>database</w:t>
      </w:r>
      <w:r w:rsidRPr="00FB2C52">
        <w:rPr>
          <w:sz w:val="20"/>
          <w:szCs w:val="20"/>
          <w:lang w:val="en-US"/>
        </w:rPr>
        <w:t>.</w:t>
      </w:r>
    </w:p>
    <w:p w:rsidR="00FB2C52" w:rsidRPr="00FB2C52" w:rsidRDefault="00FB2C52" w:rsidP="00FB2C52">
      <w:pPr>
        <w:pStyle w:val="ListParagraph"/>
        <w:numPr>
          <w:ilvl w:val="0"/>
          <w:numId w:val="59"/>
        </w:numPr>
        <w:ind w:left="360"/>
        <w:jc w:val="both"/>
        <w:rPr>
          <w:sz w:val="20"/>
          <w:szCs w:val="20"/>
          <w:lang w:val="en-US"/>
        </w:rPr>
      </w:pPr>
      <w:r w:rsidRPr="00FB2C52">
        <w:rPr>
          <w:sz w:val="20"/>
          <w:szCs w:val="20"/>
          <w:lang w:val="en-US"/>
        </w:rPr>
        <w:t xml:space="preserve">Dari data pelanggan dan kondisi sepeda motornya, kasir membuat perintah </w:t>
      </w:r>
      <w:r w:rsidR="005C189B" w:rsidRPr="005C189B">
        <w:rPr>
          <w:i/>
          <w:sz w:val="20"/>
          <w:szCs w:val="20"/>
          <w:lang w:val="en-US"/>
        </w:rPr>
        <w:t>service</w:t>
      </w:r>
      <w:r w:rsidRPr="00FB2C52">
        <w:rPr>
          <w:sz w:val="20"/>
          <w:szCs w:val="20"/>
          <w:lang w:val="en-US"/>
        </w:rPr>
        <w:t xml:space="preserve"> secara manual untuk mekanik dan juga nomor antrian.</w:t>
      </w:r>
    </w:p>
    <w:p w:rsidR="00FB2C52" w:rsidRPr="00FB2C52" w:rsidRDefault="00FB2C52" w:rsidP="00FB2C52">
      <w:pPr>
        <w:pStyle w:val="ListParagraph"/>
        <w:numPr>
          <w:ilvl w:val="0"/>
          <w:numId w:val="59"/>
        </w:numPr>
        <w:ind w:left="360"/>
        <w:jc w:val="both"/>
        <w:rPr>
          <w:sz w:val="20"/>
          <w:szCs w:val="20"/>
          <w:lang w:val="en-US"/>
        </w:rPr>
      </w:pPr>
      <w:r w:rsidRPr="00FB2C52">
        <w:rPr>
          <w:sz w:val="20"/>
          <w:szCs w:val="20"/>
          <w:lang w:val="en-US"/>
        </w:rPr>
        <w:t xml:space="preserve">Mekanik memeperbaiki sesuai perintah </w:t>
      </w:r>
      <w:r w:rsidR="005C189B" w:rsidRPr="005C189B">
        <w:rPr>
          <w:i/>
          <w:sz w:val="20"/>
          <w:szCs w:val="20"/>
          <w:lang w:val="en-US"/>
        </w:rPr>
        <w:t>service</w:t>
      </w:r>
      <w:r w:rsidRPr="00FB2C52">
        <w:rPr>
          <w:sz w:val="20"/>
          <w:szCs w:val="20"/>
          <w:lang w:val="en-US"/>
        </w:rPr>
        <w:t xml:space="preserve">. Setelah proses perbaikan selesai maka kepala mekanik </w:t>
      </w:r>
      <w:proofErr w:type="gramStart"/>
      <w:r w:rsidRPr="00FB2C52">
        <w:rPr>
          <w:sz w:val="20"/>
          <w:szCs w:val="20"/>
          <w:lang w:val="en-US"/>
        </w:rPr>
        <w:t>akan</w:t>
      </w:r>
      <w:proofErr w:type="gramEnd"/>
      <w:r w:rsidRPr="00FB2C52">
        <w:rPr>
          <w:sz w:val="20"/>
          <w:szCs w:val="20"/>
          <w:lang w:val="en-US"/>
        </w:rPr>
        <w:t xml:space="preserve"> mengecek ulang perbaikan yang sudah dilakukan. Mekanik menuliskan </w:t>
      </w:r>
      <w:r w:rsidR="005C189B" w:rsidRPr="005C189B">
        <w:rPr>
          <w:i/>
          <w:sz w:val="20"/>
          <w:szCs w:val="20"/>
          <w:lang w:val="en-US"/>
        </w:rPr>
        <w:t>service</w:t>
      </w:r>
      <w:r w:rsidRPr="00FB2C52">
        <w:rPr>
          <w:sz w:val="20"/>
          <w:szCs w:val="20"/>
          <w:lang w:val="en-US"/>
        </w:rPr>
        <w:t xml:space="preserve"> </w:t>
      </w:r>
      <w:proofErr w:type="gramStart"/>
      <w:r w:rsidRPr="00FB2C52">
        <w:rPr>
          <w:sz w:val="20"/>
          <w:szCs w:val="20"/>
          <w:lang w:val="en-US"/>
        </w:rPr>
        <w:t>apa</w:t>
      </w:r>
      <w:proofErr w:type="gramEnd"/>
      <w:r w:rsidRPr="00FB2C52">
        <w:rPr>
          <w:sz w:val="20"/>
          <w:szCs w:val="20"/>
          <w:lang w:val="en-US"/>
        </w:rPr>
        <w:t xml:space="preserve"> saja yang dilakukan di nomor antrian kemudian diserahkan ke pelanggan.</w:t>
      </w:r>
    </w:p>
    <w:p w:rsidR="00FB2C52" w:rsidRPr="00FB2C52" w:rsidRDefault="00FB2C52" w:rsidP="009C2B55">
      <w:pPr>
        <w:pStyle w:val="ListParagraph"/>
        <w:numPr>
          <w:ilvl w:val="0"/>
          <w:numId w:val="59"/>
        </w:numPr>
        <w:ind w:left="360"/>
        <w:jc w:val="both"/>
        <w:rPr>
          <w:sz w:val="20"/>
          <w:szCs w:val="20"/>
          <w:lang w:val="en-US"/>
        </w:rPr>
      </w:pPr>
      <w:r w:rsidRPr="00FB2C52">
        <w:rPr>
          <w:sz w:val="20"/>
          <w:szCs w:val="20"/>
          <w:lang w:val="en-US"/>
        </w:rPr>
        <w:t>Pelanggan memvalidasi nota dan mendatangi kasir.</w:t>
      </w:r>
    </w:p>
    <w:p w:rsidR="00FB2C52" w:rsidRPr="00FB2C52" w:rsidRDefault="00FB2C52" w:rsidP="009C2B55">
      <w:pPr>
        <w:pStyle w:val="ListParagraph"/>
        <w:numPr>
          <w:ilvl w:val="0"/>
          <w:numId w:val="59"/>
        </w:numPr>
        <w:ind w:left="360"/>
        <w:jc w:val="both"/>
        <w:rPr>
          <w:sz w:val="20"/>
          <w:szCs w:val="20"/>
          <w:lang w:val="en-US"/>
        </w:rPr>
      </w:pPr>
      <w:r w:rsidRPr="00FB2C52">
        <w:rPr>
          <w:sz w:val="20"/>
          <w:szCs w:val="20"/>
          <w:lang w:val="en-US"/>
        </w:rPr>
        <w:t xml:space="preserve">Kasir membuat faktur </w:t>
      </w:r>
      <w:r w:rsidR="005C189B" w:rsidRPr="005C189B">
        <w:rPr>
          <w:i/>
          <w:sz w:val="20"/>
          <w:szCs w:val="20"/>
          <w:lang w:val="en-US"/>
        </w:rPr>
        <w:t>service</w:t>
      </w:r>
      <w:r w:rsidRPr="00FB2C52">
        <w:rPr>
          <w:sz w:val="20"/>
          <w:szCs w:val="20"/>
          <w:lang w:val="en-US"/>
        </w:rPr>
        <w:t xml:space="preserve"> dan </w:t>
      </w:r>
      <w:r w:rsidRPr="00FB2C52">
        <w:rPr>
          <w:i/>
          <w:sz w:val="20"/>
          <w:szCs w:val="20"/>
          <w:lang w:val="en-US"/>
        </w:rPr>
        <w:t>update</w:t>
      </w:r>
      <w:r w:rsidRPr="00FB2C52">
        <w:rPr>
          <w:sz w:val="20"/>
          <w:szCs w:val="20"/>
          <w:lang w:val="en-US"/>
        </w:rPr>
        <w:t xml:space="preserve"> kedalam </w:t>
      </w:r>
      <w:r w:rsidRPr="00FB2C52">
        <w:rPr>
          <w:i/>
          <w:sz w:val="20"/>
          <w:szCs w:val="20"/>
          <w:lang w:val="en-US"/>
        </w:rPr>
        <w:t>database</w:t>
      </w:r>
      <w:r w:rsidRPr="00FB2C52">
        <w:rPr>
          <w:sz w:val="20"/>
          <w:szCs w:val="20"/>
          <w:lang w:val="en-US"/>
        </w:rPr>
        <w:t>.</w:t>
      </w:r>
    </w:p>
    <w:p w:rsidR="00FB2C52" w:rsidRPr="00FB2C52" w:rsidRDefault="00FB2C52" w:rsidP="009C2B55">
      <w:pPr>
        <w:pStyle w:val="ListParagraph"/>
        <w:numPr>
          <w:ilvl w:val="0"/>
          <w:numId w:val="59"/>
        </w:numPr>
        <w:ind w:left="360"/>
        <w:jc w:val="both"/>
        <w:rPr>
          <w:sz w:val="20"/>
          <w:szCs w:val="20"/>
          <w:lang w:val="en-US"/>
        </w:rPr>
      </w:pPr>
      <w:r w:rsidRPr="00FB2C52">
        <w:rPr>
          <w:sz w:val="20"/>
          <w:szCs w:val="20"/>
          <w:lang w:val="en-US"/>
        </w:rPr>
        <w:t xml:space="preserve">Dari faktur </w:t>
      </w:r>
      <w:r w:rsidR="005C189B" w:rsidRPr="005C189B">
        <w:rPr>
          <w:i/>
          <w:sz w:val="20"/>
          <w:szCs w:val="20"/>
          <w:lang w:val="en-US"/>
        </w:rPr>
        <w:t>service</w:t>
      </w:r>
      <w:r w:rsidRPr="00FB2C52">
        <w:rPr>
          <w:sz w:val="20"/>
          <w:szCs w:val="20"/>
          <w:lang w:val="en-US"/>
        </w:rPr>
        <w:t xml:space="preserve"> yang ada dalam </w:t>
      </w:r>
      <w:r w:rsidRPr="00FB2C52">
        <w:rPr>
          <w:i/>
          <w:sz w:val="20"/>
          <w:szCs w:val="20"/>
          <w:lang w:val="en-US"/>
        </w:rPr>
        <w:t>database</w:t>
      </w:r>
      <w:r w:rsidRPr="00FB2C52">
        <w:rPr>
          <w:sz w:val="20"/>
          <w:szCs w:val="20"/>
          <w:lang w:val="en-US"/>
        </w:rPr>
        <w:t xml:space="preserve">, kasir membuat laporan </w:t>
      </w:r>
      <w:r w:rsidR="005C189B" w:rsidRPr="005C189B">
        <w:rPr>
          <w:i/>
          <w:sz w:val="20"/>
          <w:szCs w:val="20"/>
          <w:lang w:val="en-US"/>
        </w:rPr>
        <w:t>service</w:t>
      </w:r>
      <w:r w:rsidRPr="00FB2C52">
        <w:rPr>
          <w:sz w:val="20"/>
          <w:szCs w:val="20"/>
          <w:lang w:val="en-US"/>
        </w:rPr>
        <w:t xml:space="preserve"> yang kemudian diserahkan pada pemilik bengkel.</w:t>
      </w:r>
    </w:p>
    <w:p w:rsidR="00FB2C52" w:rsidRDefault="00FB2C52" w:rsidP="009C2B55">
      <w:pPr>
        <w:pStyle w:val="ListParagraph"/>
        <w:numPr>
          <w:ilvl w:val="0"/>
          <w:numId w:val="59"/>
        </w:numPr>
        <w:ind w:left="360"/>
        <w:jc w:val="both"/>
        <w:rPr>
          <w:sz w:val="20"/>
          <w:szCs w:val="20"/>
          <w:lang w:val="en-US"/>
        </w:rPr>
      </w:pPr>
      <w:r w:rsidRPr="00FB2C52">
        <w:rPr>
          <w:sz w:val="20"/>
          <w:szCs w:val="20"/>
          <w:lang w:val="en-US"/>
        </w:rPr>
        <w:lastRenderedPageBreak/>
        <w:t xml:space="preserve">Untuk </w:t>
      </w:r>
      <w:r w:rsidR="005C189B" w:rsidRPr="005C189B">
        <w:rPr>
          <w:i/>
          <w:sz w:val="20"/>
          <w:szCs w:val="20"/>
          <w:lang w:val="en-US"/>
        </w:rPr>
        <w:t>service</w:t>
      </w:r>
      <w:r w:rsidRPr="00FB2C52">
        <w:rPr>
          <w:sz w:val="20"/>
          <w:szCs w:val="20"/>
          <w:lang w:val="en-US"/>
        </w:rPr>
        <w:t xml:space="preserve"> rutin, kasir </w:t>
      </w:r>
      <w:proofErr w:type="gramStart"/>
      <w:r w:rsidRPr="00FB2C52">
        <w:rPr>
          <w:sz w:val="20"/>
          <w:szCs w:val="20"/>
          <w:lang w:val="en-US"/>
        </w:rPr>
        <w:t>akan</w:t>
      </w:r>
      <w:proofErr w:type="gramEnd"/>
      <w:r w:rsidRPr="00FB2C52">
        <w:rPr>
          <w:sz w:val="20"/>
          <w:szCs w:val="20"/>
          <w:lang w:val="en-US"/>
        </w:rPr>
        <w:t xml:space="preserve"> menginput di kilometer berapa pelanggan harus datang guna </w:t>
      </w:r>
      <w:r w:rsidR="005C189B" w:rsidRPr="005C189B">
        <w:rPr>
          <w:i/>
          <w:sz w:val="20"/>
          <w:szCs w:val="20"/>
          <w:lang w:val="en-US"/>
        </w:rPr>
        <w:t>service</w:t>
      </w:r>
      <w:r w:rsidRPr="00FB2C52">
        <w:rPr>
          <w:sz w:val="20"/>
          <w:szCs w:val="20"/>
          <w:lang w:val="en-US"/>
        </w:rPr>
        <w:t xml:space="preserve"> rutin, yang sebelumnya sudah dituliskan oleh mekanik di nomor antrian beserta </w:t>
      </w:r>
      <w:r w:rsidR="005C189B" w:rsidRPr="005C189B">
        <w:rPr>
          <w:i/>
          <w:sz w:val="20"/>
          <w:szCs w:val="20"/>
          <w:lang w:val="en-US"/>
        </w:rPr>
        <w:t>service</w:t>
      </w:r>
      <w:r w:rsidRPr="00FB2C52">
        <w:rPr>
          <w:sz w:val="20"/>
          <w:szCs w:val="20"/>
          <w:lang w:val="en-US"/>
        </w:rPr>
        <w:t xml:space="preserve"> yang dilakukan. Dalam faktur </w:t>
      </w:r>
      <w:r w:rsidR="005C189B" w:rsidRPr="005C189B">
        <w:rPr>
          <w:i/>
          <w:sz w:val="20"/>
          <w:szCs w:val="20"/>
          <w:lang w:val="en-US"/>
        </w:rPr>
        <w:t>service</w:t>
      </w:r>
      <w:r w:rsidRPr="00FB2C52">
        <w:rPr>
          <w:sz w:val="20"/>
          <w:szCs w:val="20"/>
          <w:lang w:val="en-US"/>
        </w:rPr>
        <w:t xml:space="preserve">, bila pelanggan adalah pelanggan </w:t>
      </w:r>
      <w:r w:rsidR="005C189B" w:rsidRPr="005C189B">
        <w:rPr>
          <w:i/>
          <w:sz w:val="20"/>
          <w:szCs w:val="20"/>
          <w:lang w:val="en-US"/>
        </w:rPr>
        <w:t>service</w:t>
      </w:r>
      <w:r w:rsidRPr="00FB2C52">
        <w:rPr>
          <w:sz w:val="20"/>
          <w:szCs w:val="20"/>
          <w:lang w:val="en-US"/>
        </w:rPr>
        <w:t xml:space="preserve"> rutin, maka </w:t>
      </w:r>
      <w:proofErr w:type="gramStart"/>
      <w:r w:rsidRPr="00FB2C52">
        <w:rPr>
          <w:sz w:val="20"/>
          <w:szCs w:val="20"/>
          <w:lang w:val="en-US"/>
        </w:rPr>
        <w:t>akan</w:t>
      </w:r>
      <w:proofErr w:type="gramEnd"/>
      <w:r w:rsidRPr="00FB2C52">
        <w:rPr>
          <w:sz w:val="20"/>
          <w:szCs w:val="20"/>
          <w:lang w:val="en-US"/>
        </w:rPr>
        <w:t xml:space="preserve"> tercetak dikilometer berapa mereka akan melakukan </w:t>
      </w:r>
      <w:r w:rsidR="005C189B" w:rsidRPr="005C189B">
        <w:rPr>
          <w:i/>
          <w:sz w:val="20"/>
          <w:szCs w:val="20"/>
          <w:lang w:val="en-US"/>
        </w:rPr>
        <w:t>service</w:t>
      </w:r>
      <w:r w:rsidRPr="00FB2C52">
        <w:rPr>
          <w:sz w:val="20"/>
          <w:szCs w:val="20"/>
          <w:lang w:val="en-US"/>
        </w:rPr>
        <w:t xml:space="preserve"> rutin.</w:t>
      </w:r>
    </w:p>
    <w:p w:rsidR="007F00F1" w:rsidRPr="007F00F1" w:rsidRDefault="007F00F1" w:rsidP="007F00F1">
      <w:pPr>
        <w:jc w:val="both"/>
        <w:rPr>
          <w:sz w:val="20"/>
          <w:szCs w:val="20"/>
          <w:lang w:val="en-US"/>
        </w:rPr>
      </w:pPr>
    </w:p>
    <w:p w:rsidR="00846374" w:rsidRDefault="009C2B55" w:rsidP="009C2B55">
      <w:pPr>
        <w:jc w:val="center"/>
        <w:rPr>
          <w:b/>
        </w:rPr>
      </w:pPr>
      <w:r w:rsidRPr="00532774">
        <w:rPr>
          <w:b/>
        </w:rPr>
        <w:object w:dxaOrig="11957"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52pt" o:ole="">
            <v:imagedata r:id="rId20" o:title=""/>
          </v:shape>
          <o:OLEObject Type="Embed" ProgID="Visio.Drawing.11" ShapeID="_x0000_i1025" DrawAspect="Content" ObjectID="_1554190533" r:id="rId21"/>
        </w:object>
      </w:r>
    </w:p>
    <w:p w:rsidR="009C2B55" w:rsidRDefault="009C2B55" w:rsidP="009C2B55">
      <w:pPr>
        <w:jc w:val="center"/>
        <w:rPr>
          <w:sz w:val="20"/>
          <w:szCs w:val="20"/>
        </w:rPr>
      </w:pPr>
      <w:bookmarkStart w:id="0" w:name="_GoBack"/>
      <w:bookmarkEnd w:id="0"/>
      <w:r>
        <w:rPr>
          <w:sz w:val="20"/>
          <w:szCs w:val="20"/>
        </w:rPr>
        <w:t>Gambar 1. Flowmap Yang Diusulkan</w:t>
      </w:r>
    </w:p>
    <w:p w:rsidR="009C2B55" w:rsidRPr="009C2B55" w:rsidRDefault="009C2B55" w:rsidP="009C2B55">
      <w:pPr>
        <w:jc w:val="center"/>
        <w:rPr>
          <w:b/>
        </w:rPr>
      </w:pPr>
    </w:p>
    <w:p w:rsidR="009C2B55" w:rsidRDefault="009C2B55" w:rsidP="009C2B55">
      <w:pPr>
        <w:pStyle w:val="ListParagraph"/>
        <w:numPr>
          <w:ilvl w:val="1"/>
          <w:numId w:val="57"/>
        </w:numPr>
        <w:ind w:left="360"/>
        <w:jc w:val="both"/>
        <w:rPr>
          <w:b/>
          <w:sz w:val="20"/>
          <w:szCs w:val="20"/>
          <w:lang w:val="en-US"/>
        </w:rPr>
      </w:pPr>
      <w:r>
        <w:rPr>
          <w:b/>
          <w:sz w:val="20"/>
          <w:szCs w:val="20"/>
          <w:lang w:val="en-US"/>
        </w:rPr>
        <w:t>Alternatif Pemecahan Masalah</w:t>
      </w:r>
    </w:p>
    <w:p w:rsidR="007F00F1" w:rsidRPr="007F00F1" w:rsidRDefault="007F00F1" w:rsidP="007F00F1">
      <w:pPr>
        <w:tabs>
          <w:tab w:val="left" w:pos="630"/>
        </w:tabs>
        <w:ind w:firstLine="720"/>
        <w:jc w:val="both"/>
        <w:rPr>
          <w:sz w:val="20"/>
          <w:szCs w:val="20"/>
        </w:rPr>
      </w:pPr>
      <w:r w:rsidRPr="007F00F1">
        <w:rPr>
          <w:sz w:val="20"/>
          <w:szCs w:val="20"/>
        </w:rPr>
        <w:t>Alternatif pemecahan masalah yang akan diajukan penulis berkaitan dengan analisis permasalahan yang dihadapi oleh Bengkel Sepeda Motor Lidatri yaitu :</w:t>
      </w:r>
    </w:p>
    <w:p w:rsidR="009C2B55" w:rsidRPr="009C2B55" w:rsidRDefault="009C2B55" w:rsidP="009C2B55">
      <w:pPr>
        <w:pStyle w:val="ListParagraph"/>
        <w:numPr>
          <w:ilvl w:val="0"/>
          <w:numId w:val="60"/>
        </w:numPr>
        <w:tabs>
          <w:tab w:val="left" w:pos="630"/>
        </w:tabs>
        <w:ind w:left="360"/>
        <w:jc w:val="both"/>
        <w:rPr>
          <w:sz w:val="20"/>
          <w:szCs w:val="20"/>
        </w:rPr>
      </w:pPr>
      <w:r w:rsidRPr="009C2B55">
        <w:rPr>
          <w:sz w:val="20"/>
          <w:szCs w:val="20"/>
        </w:rPr>
        <w:t xml:space="preserve">Merancang suatu aplikasi penjadwalan </w:t>
      </w:r>
      <w:r w:rsidR="005C189B" w:rsidRPr="005C189B">
        <w:rPr>
          <w:i/>
          <w:sz w:val="20"/>
          <w:szCs w:val="20"/>
        </w:rPr>
        <w:t>service</w:t>
      </w:r>
      <w:r w:rsidRPr="009C2B55">
        <w:rPr>
          <w:sz w:val="20"/>
          <w:szCs w:val="20"/>
        </w:rPr>
        <w:t xml:space="preserve"> rutin yang ditunjang dengan </w:t>
      </w:r>
      <w:r w:rsidRPr="009C2B55">
        <w:rPr>
          <w:i/>
          <w:sz w:val="20"/>
          <w:szCs w:val="20"/>
        </w:rPr>
        <w:t>database</w:t>
      </w:r>
      <w:r w:rsidRPr="009C2B55">
        <w:rPr>
          <w:sz w:val="20"/>
          <w:szCs w:val="20"/>
        </w:rPr>
        <w:t xml:space="preserve"> yang terintegrasi serta menggunakan </w:t>
      </w:r>
      <w:r w:rsidRPr="009C2B55">
        <w:rPr>
          <w:i/>
          <w:sz w:val="20"/>
          <w:szCs w:val="20"/>
        </w:rPr>
        <w:t>VB.NET 2008</w:t>
      </w:r>
      <w:r w:rsidRPr="009C2B55">
        <w:rPr>
          <w:sz w:val="20"/>
          <w:szCs w:val="20"/>
        </w:rPr>
        <w:t>.</w:t>
      </w:r>
    </w:p>
    <w:p w:rsidR="009C2B55" w:rsidRPr="009C2B55" w:rsidRDefault="009C2B55" w:rsidP="009C2B55">
      <w:pPr>
        <w:pStyle w:val="ListParagraph"/>
        <w:numPr>
          <w:ilvl w:val="0"/>
          <w:numId w:val="60"/>
        </w:numPr>
        <w:tabs>
          <w:tab w:val="left" w:pos="450"/>
          <w:tab w:val="left" w:pos="630"/>
        </w:tabs>
        <w:ind w:left="360"/>
        <w:jc w:val="both"/>
        <w:rPr>
          <w:sz w:val="20"/>
          <w:szCs w:val="20"/>
        </w:rPr>
      </w:pPr>
      <w:r w:rsidRPr="009C2B55">
        <w:rPr>
          <w:sz w:val="20"/>
          <w:szCs w:val="20"/>
        </w:rPr>
        <w:t xml:space="preserve">Merancang desain </w:t>
      </w:r>
      <w:r w:rsidRPr="009C2B55">
        <w:rPr>
          <w:i/>
          <w:sz w:val="20"/>
          <w:szCs w:val="20"/>
        </w:rPr>
        <w:t>input</w:t>
      </w:r>
      <w:r w:rsidRPr="009C2B55">
        <w:rPr>
          <w:sz w:val="20"/>
          <w:szCs w:val="20"/>
        </w:rPr>
        <w:t xml:space="preserve"> proses data pelanggan dan cetak nota kuitansi  yang membutuhkan pemrograman </w:t>
      </w:r>
      <w:r w:rsidRPr="009C2B55">
        <w:rPr>
          <w:i/>
          <w:sz w:val="20"/>
          <w:szCs w:val="20"/>
        </w:rPr>
        <w:t>VB.NET.</w:t>
      </w:r>
    </w:p>
    <w:p w:rsidR="009C2B55" w:rsidRPr="009C2B55" w:rsidRDefault="009C2B55" w:rsidP="009C2B55">
      <w:pPr>
        <w:pStyle w:val="ListParagraph"/>
        <w:numPr>
          <w:ilvl w:val="0"/>
          <w:numId w:val="60"/>
        </w:numPr>
        <w:tabs>
          <w:tab w:val="left" w:pos="630"/>
        </w:tabs>
        <w:ind w:left="360"/>
        <w:jc w:val="both"/>
        <w:rPr>
          <w:sz w:val="20"/>
          <w:szCs w:val="20"/>
        </w:rPr>
      </w:pPr>
      <w:r w:rsidRPr="009C2B55">
        <w:rPr>
          <w:sz w:val="20"/>
          <w:szCs w:val="20"/>
        </w:rPr>
        <w:t>Merancang suatu laporan sesuai kebutuhan yang dinginkan dan bisa dicetak berdasarkan waktu tertentu.</w:t>
      </w:r>
    </w:p>
    <w:p w:rsidR="009C2B55" w:rsidRDefault="009C2B55" w:rsidP="009C2B55">
      <w:pPr>
        <w:jc w:val="both"/>
        <w:rPr>
          <w:b/>
          <w:sz w:val="20"/>
          <w:szCs w:val="20"/>
          <w:lang w:val="en-US"/>
        </w:rPr>
      </w:pPr>
    </w:p>
    <w:p w:rsidR="007F00F1" w:rsidRDefault="007F00F1" w:rsidP="009C2B55">
      <w:pPr>
        <w:jc w:val="both"/>
        <w:rPr>
          <w:b/>
          <w:sz w:val="20"/>
          <w:szCs w:val="20"/>
          <w:lang w:val="en-US"/>
        </w:rPr>
      </w:pPr>
    </w:p>
    <w:p w:rsidR="007F00F1" w:rsidRDefault="007F00F1" w:rsidP="009C2B55">
      <w:pPr>
        <w:jc w:val="both"/>
        <w:rPr>
          <w:b/>
          <w:sz w:val="20"/>
          <w:szCs w:val="20"/>
          <w:lang w:val="en-US"/>
        </w:rPr>
      </w:pPr>
    </w:p>
    <w:p w:rsidR="007F00F1" w:rsidRDefault="007F00F1" w:rsidP="009C2B55">
      <w:pPr>
        <w:jc w:val="both"/>
        <w:rPr>
          <w:b/>
          <w:sz w:val="20"/>
          <w:szCs w:val="20"/>
          <w:lang w:val="en-US"/>
        </w:rPr>
      </w:pPr>
    </w:p>
    <w:p w:rsidR="007F00F1" w:rsidRPr="009C2B55" w:rsidRDefault="007F00F1" w:rsidP="009C2B55">
      <w:pPr>
        <w:jc w:val="both"/>
        <w:rPr>
          <w:b/>
          <w:sz w:val="20"/>
          <w:szCs w:val="20"/>
          <w:lang w:val="en-US"/>
        </w:rPr>
      </w:pPr>
    </w:p>
    <w:p w:rsidR="00FB2C52" w:rsidRDefault="00E81D4A" w:rsidP="00E81D4A">
      <w:pPr>
        <w:pStyle w:val="ListParagraph"/>
        <w:numPr>
          <w:ilvl w:val="1"/>
          <w:numId w:val="57"/>
        </w:numPr>
        <w:ind w:left="360"/>
        <w:jc w:val="both"/>
        <w:outlineLvl w:val="0"/>
        <w:rPr>
          <w:b/>
          <w:sz w:val="20"/>
          <w:szCs w:val="20"/>
        </w:rPr>
      </w:pPr>
      <w:r>
        <w:rPr>
          <w:b/>
          <w:sz w:val="20"/>
          <w:szCs w:val="20"/>
        </w:rPr>
        <w:t>Tampilan Sistem Yang Dibuat</w:t>
      </w:r>
    </w:p>
    <w:p w:rsidR="007F00F1" w:rsidRPr="007F00F1" w:rsidRDefault="007F00F1" w:rsidP="007F00F1">
      <w:pPr>
        <w:jc w:val="both"/>
        <w:outlineLvl w:val="0"/>
        <w:rPr>
          <w:b/>
          <w:sz w:val="20"/>
          <w:szCs w:val="20"/>
        </w:rPr>
      </w:pPr>
    </w:p>
    <w:p w:rsidR="00E81D4A" w:rsidRDefault="00E81D4A" w:rsidP="00E81D4A">
      <w:pPr>
        <w:jc w:val="center"/>
        <w:outlineLvl w:val="0"/>
        <w:rPr>
          <w:b/>
          <w:sz w:val="20"/>
          <w:szCs w:val="20"/>
        </w:rPr>
      </w:pPr>
      <w:r>
        <w:rPr>
          <w:b/>
          <w:noProof/>
          <w:sz w:val="20"/>
          <w:szCs w:val="20"/>
          <w:lang w:val="en-US"/>
        </w:rPr>
        <w:lastRenderedPageBreak/>
        <w:drawing>
          <wp:inline distT="0" distB="0" distL="0" distR="0" wp14:anchorId="3F960782" wp14:editId="79AAE947">
            <wp:extent cx="2286251" cy="1478605"/>
            <wp:effectExtent l="19050" t="0" r="0" b="0"/>
            <wp:docPr id="50" name="Picture 50" descr="D:\a\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mu.jpg"/>
                    <pic:cNvPicPr>
                      <a:picLocks noChangeAspect="1" noChangeArrowheads="1"/>
                    </pic:cNvPicPr>
                  </pic:nvPicPr>
                  <pic:blipFill>
                    <a:blip r:embed="rId22" cstate="print"/>
                    <a:srcRect/>
                    <a:stretch>
                      <a:fillRect/>
                    </a:stretch>
                  </pic:blipFill>
                  <pic:spPr bwMode="auto">
                    <a:xfrm>
                      <a:off x="0" y="0"/>
                      <a:ext cx="2291715" cy="1482139"/>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Gambar 2. Menu Utama</w:t>
      </w:r>
    </w:p>
    <w:p w:rsidR="00E81D4A" w:rsidRDefault="00E81D4A" w:rsidP="00E81D4A">
      <w:pPr>
        <w:jc w:val="center"/>
        <w:outlineLvl w:val="0"/>
        <w:rPr>
          <w:sz w:val="20"/>
          <w:szCs w:val="20"/>
        </w:rPr>
      </w:pPr>
    </w:p>
    <w:p w:rsidR="00E81D4A" w:rsidRDefault="00E81D4A" w:rsidP="00E81D4A">
      <w:pPr>
        <w:jc w:val="center"/>
        <w:outlineLvl w:val="0"/>
        <w:rPr>
          <w:sz w:val="20"/>
          <w:szCs w:val="20"/>
        </w:rPr>
      </w:pPr>
      <w:r>
        <w:rPr>
          <w:noProof/>
          <w:sz w:val="20"/>
          <w:szCs w:val="20"/>
          <w:lang w:val="en-US"/>
        </w:rPr>
        <w:drawing>
          <wp:inline distT="0" distB="0" distL="0" distR="0" wp14:anchorId="2CC44DF1" wp14:editId="01EEE7DA">
            <wp:extent cx="2286405" cy="1429966"/>
            <wp:effectExtent l="19050" t="0" r="0" b="0"/>
            <wp:docPr id="51" name="Picture 51" descr="D:\a\sr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srvs.jpg"/>
                    <pic:cNvPicPr>
                      <a:picLocks noChangeAspect="1" noChangeArrowheads="1"/>
                    </pic:cNvPicPr>
                  </pic:nvPicPr>
                  <pic:blipFill>
                    <a:blip r:embed="rId23" cstate="print"/>
                    <a:srcRect/>
                    <a:stretch>
                      <a:fillRect/>
                    </a:stretch>
                  </pic:blipFill>
                  <pic:spPr bwMode="auto">
                    <a:xfrm>
                      <a:off x="0" y="0"/>
                      <a:ext cx="2291715" cy="1433287"/>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 xml:space="preserve">Gambar 3. Transaksi </w:t>
      </w:r>
      <w:r w:rsidR="005C189B" w:rsidRPr="005C189B">
        <w:rPr>
          <w:i/>
          <w:sz w:val="20"/>
          <w:szCs w:val="20"/>
        </w:rPr>
        <w:t>Service</w:t>
      </w:r>
    </w:p>
    <w:p w:rsidR="00E81D4A" w:rsidRDefault="00E81D4A" w:rsidP="00E81D4A">
      <w:pPr>
        <w:jc w:val="center"/>
        <w:outlineLvl w:val="0"/>
        <w:rPr>
          <w:sz w:val="20"/>
          <w:szCs w:val="20"/>
        </w:rPr>
      </w:pPr>
    </w:p>
    <w:p w:rsidR="00E81D4A" w:rsidRDefault="00E81D4A" w:rsidP="00E81D4A">
      <w:pPr>
        <w:jc w:val="center"/>
        <w:outlineLvl w:val="0"/>
        <w:rPr>
          <w:sz w:val="20"/>
          <w:szCs w:val="20"/>
        </w:rPr>
      </w:pPr>
      <w:r>
        <w:rPr>
          <w:noProof/>
          <w:sz w:val="20"/>
          <w:szCs w:val="20"/>
          <w:lang w:val="en-US"/>
        </w:rPr>
        <w:drawing>
          <wp:inline distT="0" distB="0" distL="0" distR="0" wp14:anchorId="45414CBE" wp14:editId="7529F7DA">
            <wp:extent cx="2296131" cy="1614792"/>
            <wp:effectExtent l="19050" t="0" r="8919" b="0"/>
            <wp:docPr id="53" name="Picture 53" descr="D:\new skrip\tanpa sms gateway\b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new skrip\tanpa sms gateway\beli.jpg"/>
                    <pic:cNvPicPr>
                      <a:picLocks noChangeAspect="1" noChangeArrowheads="1"/>
                    </pic:cNvPicPr>
                  </pic:nvPicPr>
                  <pic:blipFill>
                    <a:blip r:embed="rId24" cstate="print"/>
                    <a:srcRect/>
                    <a:stretch>
                      <a:fillRect/>
                    </a:stretch>
                  </pic:blipFill>
                  <pic:spPr bwMode="auto">
                    <a:xfrm>
                      <a:off x="0" y="0"/>
                      <a:ext cx="2291715" cy="1611686"/>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Gambar 4. Transaksi Pembelian</w:t>
      </w:r>
    </w:p>
    <w:p w:rsidR="00E81D4A" w:rsidRDefault="00E81D4A" w:rsidP="00E81D4A">
      <w:pPr>
        <w:jc w:val="center"/>
        <w:outlineLvl w:val="0"/>
        <w:rPr>
          <w:sz w:val="20"/>
          <w:szCs w:val="20"/>
        </w:rPr>
      </w:pPr>
    </w:p>
    <w:p w:rsidR="00E81D4A" w:rsidRDefault="00E81D4A" w:rsidP="00E81D4A">
      <w:pPr>
        <w:jc w:val="center"/>
        <w:outlineLvl w:val="0"/>
        <w:rPr>
          <w:sz w:val="20"/>
          <w:szCs w:val="20"/>
        </w:rPr>
      </w:pPr>
      <w:r>
        <w:rPr>
          <w:noProof/>
          <w:sz w:val="20"/>
          <w:szCs w:val="20"/>
          <w:lang w:val="en-US"/>
        </w:rPr>
        <w:drawing>
          <wp:inline distT="0" distB="0" distL="0" distR="0" wp14:anchorId="66166D70" wp14:editId="05715CA6">
            <wp:extent cx="2291715" cy="1831050"/>
            <wp:effectExtent l="19050" t="0" r="0" b="0"/>
            <wp:docPr id="52" name="Picture 52" descr="D:\a\dft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dfttr.jpg"/>
                    <pic:cNvPicPr>
                      <a:picLocks noChangeAspect="1" noChangeArrowheads="1"/>
                    </pic:cNvPicPr>
                  </pic:nvPicPr>
                  <pic:blipFill>
                    <a:blip r:embed="rId25" cstate="print"/>
                    <a:srcRect/>
                    <a:stretch>
                      <a:fillRect/>
                    </a:stretch>
                  </pic:blipFill>
                  <pic:spPr bwMode="auto">
                    <a:xfrm>
                      <a:off x="0" y="0"/>
                      <a:ext cx="2291715" cy="1831050"/>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Gambar 5. Pendaftaran</w:t>
      </w:r>
    </w:p>
    <w:p w:rsidR="00E81D4A" w:rsidRDefault="00E81D4A" w:rsidP="00E81D4A">
      <w:pPr>
        <w:jc w:val="center"/>
        <w:outlineLvl w:val="0"/>
        <w:rPr>
          <w:sz w:val="20"/>
          <w:szCs w:val="20"/>
        </w:rPr>
      </w:pPr>
    </w:p>
    <w:p w:rsidR="00E81D4A" w:rsidRDefault="00E81D4A" w:rsidP="00E81D4A">
      <w:pPr>
        <w:jc w:val="center"/>
        <w:outlineLvl w:val="0"/>
        <w:rPr>
          <w:sz w:val="20"/>
          <w:szCs w:val="20"/>
        </w:rPr>
      </w:pPr>
      <w:r w:rsidRPr="00E81D4A">
        <w:rPr>
          <w:noProof/>
          <w:sz w:val="20"/>
          <w:szCs w:val="20"/>
          <w:lang w:val="en-US"/>
        </w:rPr>
        <w:lastRenderedPageBreak/>
        <w:drawing>
          <wp:inline distT="0" distB="0" distL="0" distR="0" wp14:anchorId="68FC028D" wp14:editId="26FAC88B">
            <wp:extent cx="2291715" cy="1768574"/>
            <wp:effectExtent l="19050" t="0" r="0" b="0"/>
            <wp:docPr id="44" name="Picture 15" descr="D:\a\notaju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notajuals.jpg"/>
                    <pic:cNvPicPr>
                      <a:picLocks noChangeAspect="1" noChangeArrowheads="1"/>
                    </pic:cNvPicPr>
                  </pic:nvPicPr>
                  <pic:blipFill>
                    <a:blip r:embed="rId26" cstate="print"/>
                    <a:srcRect/>
                    <a:stretch>
                      <a:fillRect/>
                    </a:stretch>
                  </pic:blipFill>
                  <pic:spPr bwMode="auto">
                    <a:xfrm>
                      <a:off x="0" y="0"/>
                      <a:ext cx="2291715" cy="1768574"/>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sidRPr="00E81D4A">
        <w:rPr>
          <w:noProof/>
          <w:sz w:val="20"/>
          <w:szCs w:val="20"/>
          <w:lang w:val="en-US"/>
        </w:rPr>
        <w:drawing>
          <wp:inline distT="0" distB="0" distL="0" distR="0" wp14:anchorId="7DEC56DB" wp14:editId="6ECD1202">
            <wp:extent cx="2150218" cy="1079770"/>
            <wp:effectExtent l="19050" t="0" r="2432" b="0"/>
            <wp:docPr id="46" name="Picture 16" descr="D:\a\notajua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otajualsa.jpg"/>
                    <pic:cNvPicPr>
                      <a:picLocks noChangeAspect="1" noChangeArrowheads="1"/>
                    </pic:cNvPicPr>
                  </pic:nvPicPr>
                  <pic:blipFill>
                    <a:blip r:embed="rId27" cstate="print"/>
                    <a:srcRect/>
                    <a:stretch>
                      <a:fillRect/>
                    </a:stretch>
                  </pic:blipFill>
                  <pic:spPr bwMode="auto">
                    <a:xfrm>
                      <a:off x="0" y="0"/>
                      <a:ext cx="2150899" cy="1080112"/>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 xml:space="preserve">Gambar 6. Nota </w:t>
      </w:r>
      <w:r w:rsidR="005C189B" w:rsidRPr="005C189B">
        <w:rPr>
          <w:i/>
          <w:sz w:val="20"/>
          <w:szCs w:val="20"/>
        </w:rPr>
        <w:t>Service</w:t>
      </w:r>
    </w:p>
    <w:p w:rsidR="00E81D4A" w:rsidRDefault="00E81D4A" w:rsidP="00E81D4A">
      <w:pPr>
        <w:jc w:val="center"/>
        <w:outlineLvl w:val="0"/>
        <w:rPr>
          <w:sz w:val="20"/>
          <w:szCs w:val="20"/>
        </w:rPr>
      </w:pPr>
    </w:p>
    <w:p w:rsidR="00E81D4A" w:rsidRDefault="00E81D4A" w:rsidP="00E81D4A">
      <w:pPr>
        <w:jc w:val="center"/>
        <w:outlineLvl w:val="0"/>
        <w:rPr>
          <w:sz w:val="20"/>
          <w:szCs w:val="20"/>
        </w:rPr>
      </w:pPr>
      <w:r w:rsidRPr="00E81D4A">
        <w:rPr>
          <w:noProof/>
          <w:sz w:val="20"/>
          <w:szCs w:val="20"/>
          <w:lang w:val="en-US"/>
        </w:rPr>
        <w:drawing>
          <wp:inline distT="0" distB="0" distL="0" distR="0" wp14:anchorId="4C38B9B5" wp14:editId="37392CA5">
            <wp:extent cx="2291715" cy="1751075"/>
            <wp:effectExtent l="19050" t="0" r="0" b="0"/>
            <wp:docPr id="4" name="Picture 13" descr="D:\a\a\notab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a\notabeli.jpg"/>
                    <pic:cNvPicPr>
                      <a:picLocks noChangeAspect="1" noChangeArrowheads="1"/>
                    </pic:cNvPicPr>
                  </pic:nvPicPr>
                  <pic:blipFill>
                    <a:blip r:embed="rId28" cstate="print"/>
                    <a:srcRect/>
                    <a:stretch>
                      <a:fillRect/>
                    </a:stretch>
                  </pic:blipFill>
                  <pic:spPr bwMode="auto">
                    <a:xfrm>
                      <a:off x="0" y="0"/>
                      <a:ext cx="2291715" cy="1751075"/>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sidRPr="00E81D4A">
        <w:rPr>
          <w:noProof/>
          <w:sz w:val="20"/>
          <w:szCs w:val="20"/>
          <w:lang w:val="en-US"/>
        </w:rPr>
        <w:drawing>
          <wp:inline distT="0" distB="0" distL="0" distR="0" wp14:anchorId="27729241" wp14:editId="7161990F">
            <wp:extent cx="2266950" cy="1312856"/>
            <wp:effectExtent l="19050" t="0" r="0" b="0"/>
            <wp:docPr id="15" name="Picture 14" descr="D:\a\a\notabe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a\notabeli1.jpg"/>
                    <pic:cNvPicPr>
                      <a:picLocks noChangeAspect="1" noChangeArrowheads="1"/>
                    </pic:cNvPicPr>
                  </pic:nvPicPr>
                  <pic:blipFill>
                    <a:blip r:embed="rId29" cstate="print"/>
                    <a:srcRect/>
                    <a:stretch>
                      <a:fillRect/>
                    </a:stretch>
                  </pic:blipFill>
                  <pic:spPr bwMode="auto">
                    <a:xfrm>
                      <a:off x="0" y="0"/>
                      <a:ext cx="2268024" cy="1313478"/>
                    </a:xfrm>
                    <a:prstGeom prst="rect">
                      <a:avLst/>
                    </a:prstGeom>
                    <a:noFill/>
                    <a:ln w="9525">
                      <a:noFill/>
                      <a:miter lim="800000"/>
                      <a:headEnd/>
                      <a:tailEnd/>
                    </a:ln>
                  </pic:spPr>
                </pic:pic>
              </a:graphicData>
            </a:graphic>
          </wp:inline>
        </w:drawing>
      </w:r>
    </w:p>
    <w:p w:rsidR="00E81D4A" w:rsidRDefault="00E81D4A" w:rsidP="00E81D4A">
      <w:pPr>
        <w:jc w:val="center"/>
        <w:outlineLvl w:val="0"/>
        <w:rPr>
          <w:sz w:val="20"/>
          <w:szCs w:val="20"/>
        </w:rPr>
      </w:pPr>
      <w:r>
        <w:rPr>
          <w:sz w:val="20"/>
          <w:szCs w:val="20"/>
        </w:rPr>
        <w:t>Gambar 7. Nota Pembelian</w:t>
      </w:r>
    </w:p>
    <w:p w:rsidR="005C189B" w:rsidRDefault="005C189B" w:rsidP="00E81D4A">
      <w:pPr>
        <w:jc w:val="center"/>
        <w:outlineLvl w:val="0"/>
        <w:rPr>
          <w:sz w:val="20"/>
          <w:szCs w:val="20"/>
        </w:rPr>
      </w:pPr>
    </w:p>
    <w:p w:rsidR="005C189B" w:rsidRDefault="005C189B" w:rsidP="005C189B">
      <w:pPr>
        <w:pStyle w:val="ListParagraph"/>
        <w:numPr>
          <w:ilvl w:val="1"/>
          <w:numId w:val="57"/>
        </w:numPr>
        <w:ind w:left="360"/>
        <w:outlineLvl w:val="0"/>
        <w:rPr>
          <w:b/>
          <w:sz w:val="20"/>
          <w:szCs w:val="20"/>
        </w:rPr>
      </w:pPr>
      <w:r>
        <w:rPr>
          <w:b/>
          <w:sz w:val="20"/>
          <w:szCs w:val="20"/>
        </w:rPr>
        <w:t>Kamus Data</w:t>
      </w:r>
    </w:p>
    <w:p w:rsidR="005C189B" w:rsidRPr="005C189B" w:rsidRDefault="005C189B" w:rsidP="005C189B">
      <w:pPr>
        <w:pStyle w:val="ListParagraph"/>
        <w:numPr>
          <w:ilvl w:val="2"/>
          <w:numId w:val="57"/>
        </w:numPr>
        <w:tabs>
          <w:tab w:val="left" w:pos="180"/>
        </w:tabs>
        <w:ind w:left="0" w:firstLine="0"/>
        <w:rPr>
          <w:sz w:val="20"/>
          <w:szCs w:val="20"/>
        </w:rPr>
      </w:pPr>
      <w:r w:rsidRPr="005C189B">
        <w:rPr>
          <w:i/>
          <w:sz w:val="20"/>
          <w:szCs w:val="20"/>
        </w:rPr>
        <w:t>User</w:t>
      </w:r>
      <w:r w:rsidRPr="005C189B">
        <w:rPr>
          <w:i/>
          <w:sz w:val="20"/>
          <w:szCs w:val="20"/>
        </w:rPr>
        <w:tab/>
      </w:r>
      <w:r w:rsidRPr="005C189B">
        <w:rPr>
          <w:i/>
          <w:sz w:val="20"/>
          <w:szCs w:val="20"/>
        </w:rPr>
        <w:tab/>
      </w:r>
      <w:r w:rsidRPr="005C189B">
        <w:rPr>
          <w:sz w:val="20"/>
          <w:szCs w:val="20"/>
        </w:rPr>
        <w:t>= { @Kd</w:t>
      </w:r>
      <w:r w:rsidRPr="005C189B">
        <w:rPr>
          <w:i/>
          <w:sz w:val="20"/>
          <w:szCs w:val="20"/>
        </w:rPr>
        <w:t>User</w:t>
      </w:r>
      <w:r w:rsidRPr="005C189B">
        <w:rPr>
          <w:sz w:val="20"/>
          <w:szCs w:val="20"/>
        </w:rPr>
        <w:t xml:space="preserve"> + Nama + Alamat + Tlp + Password + Level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Pelanggan</w:t>
      </w:r>
      <w:r w:rsidRPr="005C189B">
        <w:rPr>
          <w:sz w:val="20"/>
          <w:szCs w:val="20"/>
        </w:rPr>
        <w:tab/>
      </w:r>
      <w:r w:rsidRPr="005C189B">
        <w:rPr>
          <w:sz w:val="20"/>
          <w:szCs w:val="20"/>
        </w:rPr>
        <w:tab/>
        <w:t>= { @Nopol + Nama + Tlp + Motor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Mekanik</w:t>
      </w:r>
      <w:r w:rsidRPr="005C189B">
        <w:rPr>
          <w:sz w:val="20"/>
          <w:szCs w:val="20"/>
        </w:rPr>
        <w:tab/>
      </w:r>
      <w:r w:rsidRPr="005C189B">
        <w:rPr>
          <w:sz w:val="20"/>
          <w:szCs w:val="20"/>
        </w:rPr>
        <w:tab/>
        <w:t>= { @Kd_Mk + Nama + Alamat + Tlp }</w:t>
      </w:r>
    </w:p>
    <w:p w:rsidR="005C189B" w:rsidRPr="005C189B" w:rsidRDefault="005C189B" w:rsidP="005C189B">
      <w:pPr>
        <w:pStyle w:val="ListParagraph"/>
        <w:numPr>
          <w:ilvl w:val="2"/>
          <w:numId w:val="57"/>
        </w:numPr>
        <w:tabs>
          <w:tab w:val="left" w:pos="180"/>
        </w:tabs>
        <w:ind w:left="0" w:firstLine="0"/>
        <w:rPr>
          <w:sz w:val="20"/>
          <w:szCs w:val="20"/>
        </w:rPr>
      </w:pPr>
      <w:r w:rsidRPr="005C189B">
        <w:rPr>
          <w:i/>
          <w:sz w:val="20"/>
          <w:szCs w:val="20"/>
        </w:rPr>
        <w:t>Supplier</w:t>
      </w:r>
      <w:r w:rsidRPr="005C189B">
        <w:rPr>
          <w:sz w:val="20"/>
          <w:szCs w:val="20"/>
        </w:rPr>
        <w:tab/>
      </w:r>
      <w:r w:rsidRPr="005C189B">
        <w:rPr>
          <w:sz w:val="20"/>
          <w:szCs w:val="20"/>
        </w:rPr>
        <w:tab/>
        <w:t xml:space="preserve">= { @Kode + </w:t>
      </w:r>
      <w:r w:rsidRPr="005C189B">
        <w:rPr>
          <w:i/>
          <w:sz w:val="20"/>
          <w:szCs w:val="20"/>
        </w:rPr>
        <w:t>Supplier</w:t>
      </w:r>
      <w:r w:rsidRPr="005C189B">
        <w:rPr>
          <w:sz w:val="20"/>
          <w:szCs w:val="20"/>
        </w:rPr>
        <w:t xml:space="preserve"> + Alamat + Tlp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Barang</w:t>
      </w:r>
      <w:r w:rsidRPr="005C189B">
        <w:rPr>
          <w:sz w:val="20"/>
          <w:szCs w:val="20"/>
        </w:rPr>
        <w:tab/>
      </w:r>
      <w:r w:rsidRPr="005C189B">
        <w:rPr>
          <w:sz w:val="20"/>
          <w:szCs w:val="20"/>
        </w:rPr>
        <w:tab/>
        <w:t>= { @Kode_brg + Nm_brg + Stock + Hrg + Kode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Pendaftaran</w:t>
      </w:r>
      <w:r w:rsidRPr="005C189B">
        <w:rPr>
          <w:sz w:val="20"/>
          <w:szCs w:val="20"/>
        </w:rPr>
        <w:tab/>
        <w:t>= { @Nomor + Nopol + Nama + Motor + Tgl + Keluhan</w:t>
      </w:r>
      <w:r w:rsidRPr="005C189B">
        <w:rPr>
          <w:i/>
          <w:sz w:val="20"/>
          <w:szCs w:val="20"/>
        </w:rPr>
        <w:t xml:space="preserve"> </w:t>
      </w:r>
      <w:r w:rsidRPr="005C189B">
        <w:rPr>
          <w:sz w:val="20"/>
          <w:szCs w:val="20"/>
        </w:rPr>
        <w:t>}</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 xml:space="preserve">Jenis </w:t>
      </w:r>
      <w:r w:rsidRPr="005C189B">
        <w:rPr>
          <w:i/>
          <w:sz w:val="20"/>
          <w:szCs w:val="20"/>
        </w:rPr>
        <w:t>Service</w:t>
      </w:r>
      <w:r w:rsidRPr="005C189B">
        <w:rPr>
          <w:sz w:val="20"/>
          <w:szCs w:val="20"/>
        </w:rPr>
        <w:t xml:space="preserve"> </w:t>
      </w:r>
      <w:r w:rsidRPr="005C189B">
        <w:rPr>
          <w:sz w:val="20"/>
          <w:szCs w:val="20"/>
        </w:rPr>
        <w:tab/>
        <w:t>= { @Kd_srv + Nm_srv + Hrg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lastRenderedPageBreak/>
        <w:t>Pembelian</w:t>
      </w:r>
      <w:r w:rsidRPr="005C189B">
        <w:rPr>
          <w:sz w:val="20"/>
          <w:szCs w:val="20"/>
        </w:rPr>
        <w:tab/>
      </w:r>
      <w:r w:rsidRPr="005C189B">
        <w:rPr>
          <w:sz w:val="20"/>
          <w:szCs w:val="20"/>
        </w:rPr>
        <w:tab/>
        <w:t>= { @faktur + Total + Bayar + Kembali + Tgl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Detail Pembelian</w:t>
      </w:r>
      <w:r w:rsidRPr="005C189B">
        <w:rPr>
          <w:sz w:val="20"/>
          <w:szCs w:val="20"/>
        </w:rPr>
        <w:tab/>
        <w:t>= { @faktur + Kd</w:t>
      </w:r>
      <w:r w:rsidRPr="005C189B">
        <w:rPr>
          <w:i/>
          <w:sz w:val="20"/>
          <w:szCs w:val="20"/>
        </w:rPr>
        <w:t xml:space="preserve">User </w:t>
      </w:r>
      <w:r w:rsidRPr="005C189B">
        <w:rPr>
          <w:sz w:val="20"/>
          <w:szCs w:val="20"/>
        </w:rPr>
        <w:t xml:space="preserve"> + Kode_brg + Nm_brg + Qty + Hrg + Subtotal + Total + Bayar + Kembali + Tgl }</w:t>
      </w:r>
    </w:p>
    <w:p w:rsidR="005C189B" w:rsidRPr="005C189B" w:rsidRDefault="005C189B" w:rsidP="005C189B">
      <w:pPr>
        <w:pStyle w:val="ListParagraph"/>
        <w:numPr>
          <w:ilvl w:val="2"/>
          <w:numId w:val="57"/>
        </w:numPr>
        <w:tabs>
          <w:tab w:val="left" w:pos="180"/>
        </w:tabs>
        <w:ind w:left="0" w:firstLine="0"/>
        <w:rPr>
          <w:sz w:val="20"/>
          <w:szCs w:val="20"/>
        </w:rPr>
      </w:pPr>
      <w:r w:rsidRPr="005C189B">
        <w:rPr>
          <w:sz w:val="20"/>
          <w:szCs w:val="20"/>
        </w:rPr>
        <w:t xml:space="preserve">Detail </w:t>
      </w:r>
      <w:r w:rsidRPr="005C189B">
        <w:rPr>
          <w:i/>
          <w:sz w:val="20"/>
          <w:szCs w:val="20"/>
        </w:rPr>
        <w:t>Service</w:t>
      </w:r>
      <w:r w:rsidR="007F00F1">
        <w:rPr>
          <w:sz w:val="20"/>
          <w:szCs w:val="20"/>
        </w:rPr>
        <w:t xml:space="preserve"> </w:t>
      </w:r>
      <w:r w:rsidRPr="005C189B">
        <w:rPr>
          <w:sz w:val="20"/>
          <w:szCs w:val="20"/>
        </w:rPr>
        <w:t>= { @faktur_srv + Kd_srv + Nm_srv + Harga + Kode_brg + Nm_brg + Hrg + Jumlah + Subtotal }</w:t>
      </w:r>
    </w:p>
    <w:p w:rsidR="005C189B" w:rsidRPr="005C189B" w:rsidRDefault="005C189B" w:rsidP="005C189B">
      <w:pPr>
        <w:pStyle w:val="ListParagraph"/>
        <w:numPr>
          <w:ilvl w:val="2"/>
          <w:numId w:val="57"/>
        </w:numPr>
        <w:tabs>
          <w:tab w:val="left" w:pos="180"/>
        </w:tabs>
        <w:ind w:left="0" w:firstLine="0"/>
        <w:rPr>
          <w:sz w:val="20"/>
          <w:szCs w:val="20"/>
        </w:rPr>
      </w:pPr>
      <w:r w:rsidRPr="005C189B">
        <w:rPr>
          <w:i/>
          <w:sz w:val="20"/>
          <w:szCs w:val="20"/>
        </w:rPr>
        <w:t>Service</w:t>
      </w:r>
      <w:r w:rsidRPr="005C189B">
        <w:rPr>
          <w:sz w:val="20"/>
          <w:szCs w:val="20"/>
        </w:rPr>
        <w:tab/>
        <w:t>= { @ faktur_srv + Tgl + Biaya</w:t>
      </w:r>
      <w:r w:rsidRPr="005C189B">
        <w:rPr>
          <w:i/>
          <w:sz w:val="20"/>
          <w:szCs w:val="20"/>
        </w:rPr>
        <w:t>Service</w:t>
      </w:r>
      <w:r w:rsidRPr="005C189B">
        <w:rPr>
          <w:sz w:val="20"/>
          <w:szCs w:val="20"/>
        </w:rPr>
        <w:t xml:space="preserve"> + BiayaBarang + Total + Bayar + Kembali + KdUser + Nopol + Kd_Mk + KM + NoAntrian }</w:t>
      </w:r>
    </w:p>
    <w:p w:rsidR="005C189B" w:rsidRPr="005C189B" w:rsidRDefault="005C189B" w:rsidP="005C189B">
      <w:pPr>
        <w:outlineLvl w:val="0"/>
        <w:rPr>
          <w:b/>
          <w:sz w:val="20"/>
          <w:szCs w:val="20"/>
        </w:rPr>
      </w:pPr>
    </w:p>
    <w:p w:rsidR="00E81D4A" w:rsidRPr="00E81D4A" w:rsidRDefault="00E81D4A" w:rsidP="00E81D4A">
      <w:pPr>
        <w:jc w:val="center"/>
        <w:outlineLvl w:val="0"/>
        <w:rPr>
          <w:sz w:val="20"/>
          <w:szCs w:val="20"/>
        </w:rPr>
      </w:pPr>
    </w:p>
    <w:p w:rsidR="00043B85" w:rsidRDefault="00043B85" w:rsidP="00043B85">
      <w:pPr>
        <w:pStyle w:val="ListParagraph"/>
        <w:numPr>
          <w:ilvl w:val="0"/>
          <w:numId w:val="57"/>
        </w:numPr>
        <w:ind w:left="270" w:hanging="270"/>
        <w:jc w:val="both"/>
        <w:outlineLvl w:val="0"/>
        <w:rPr>
          <w:b/>
        </w:rPr>
      </w:pPr>
      <w:r>
        <w:rPr>
          <w:b/>
        </w:rPr>
        <w:t>PENUTUP</w:t>
      </w:r>
    </w:p>
    <w:p w:rsidR="00E81D4A" w:rsidRDefault="00E81D4A" w:rsidP="00E81D4A">
      <w:pPr>
        <w:pStyle w:val="ListParagraph"/>
        <w:numPr>
          <w:ilvl w:val="1"/>
          <w:numId w:val="57"/>
        </w:numPr>
        <w:ind w:left="360"/>
        <w:jc w:val="both"/>
        <w:outlineLvl w:val="0"/>
        <w:rPr>
          <w:b/>
          <w:sz w:val="20"/>
          <w:szCs w:val="20"/>
        </w:rPr>
      </w:pPr>
      <w:r>
        <w:rPr>
          <w:b/>
          <w:sz w:val="20"/>
          <w:szCs w:val="20"/>
        </w:rPr>
        <w:t>Kesimpulan</w:t>
      </w:r>
    </w:p>
    <w:p w:rsidR="00E81D4A" w:rsidRPr="00E81D4A" w:rsidRDefault="00E81D4A" w:rsidP="007F00F1">
      <w:pPr>
        <w:tabs>
          <w:tab w:val="left" w:pos="630"/>
        </w:tabs>
        <w:ind w:firstLine="720"/>
        <w:jc w:val="both"/>
        <w:rPr>
          <w:sz w:val="20"/>
          <w:szCs w:val="20"/>
        </w:rPr>
      </w:pPr>
      <w:r w:rsidRPr="00E81D4A">
        <w:rPr>
          <w:sz w:val="20"/>
          <w:szCs w:val="20"/>
        </w:rPr>
        <w:t>Dari hasil analisis dan perancangan, serta implementasi dan pembahasan pada bab sebelumnya dalam skripsi ini dapat diambil kesimpulan sebagai berikut:</w:t>
      </w:r>
    </w:p>
    <w:p w:rsidR="00E81D4A" w:rsidRPr="00E81D4A" w:rsidRDefault="00E81D4A" w:rsidP="00DE3B3C">
      <w:pPr>
        <w:pStyle w:val="ListParagraph"/>
        <w:numPr>
          <w:ilvl w:val="0"/>
          <w:numId w:val="47"/>
        </w:numPr>
        <w:tabs>
          <w:tab w:val="left" w:pos="540"/>
        </w:tabs>
        <w:ind w:left="270" w:hanging="270"/>
        <w:jc w:val="both"/>
        <w:rPr>
          <w:sz w:val="20"/>
          <w:szCs w:val="20"/>
        </w:rPr>
      </w:pPr>
      <w:r w:rsidRPr="00E81D4A">
        <w:rPr>
          <w:sz w:val="20"/>
          <w:szCs w:val="20"/>
        </w:rPr>
        <w:t xml:space="preserve">Informasi </w:t>
      </w:r>
      <w:r w:rsidR="005C189B" w:rsidRPr="005C189B">
        <w:rPr>
          <w:i/>
          <w:sz w:val="20"/>
          <w:szCs w:val="20"/>
        </w:rPr>
        <w:t>service</w:t>
      </w:r>
      <w:r w:rsidRPr="00E81D4A">
        <w:rPr>
          <w:sz w:val="20"/>
          <w:szCs w:val="20"/>
        </w:rPr>
        <w:t xml:space="preserve"> rutin pada pelanggan sudah tercetak di faktur </w:t>
      </w:r>
      <w:r w:rsidR="005C189B" w:rsidRPr="005C189B">
        <w:rPr>
          <w:i/>
          <w:sz w:val="20"/>
          <w:szCs w:val="20"/>
        </w:rPr>
        <w:t>service</w:t>
      </w:r>
      <w:r w:rsidRPr="00E81D4A">
        <w:rPr>
          <w:sz w:val="20"/>
          <w:szCs w:val="20"/>
        </w:rPr>
        <w:t>.</w:t>
      </w:r>
    </w:p>
    <w:p w:rsidR="00E81D4A" w:rsidRPr="00E81D4A" w:rsidRDefault="00E81D4A" w:rsidP="00DE3B3C">
      <w:pPr>
        <w:pStyle w:val="ListParagraph"/>
        <w:numPr>
          <w:ilvl w:val="0"/>
          <w:numId w:val="47"/>
        </w:numPr>
        <w:tabs>
          <w:tab w:val="left" w:pos="540"/>
        </w:tabs>
        <w:ind w:left="270" w:hanging="270"/>
        <w:jc w:val="both"/>
        <w:rPr>
          <w:sz w:val="20"/>
          <w:szCs w:val="20"/>
        </w:rPr>
      </w:pPr>
      <w:r w:rsidRPr="00E81D4A">
        <w:rPr>
          <w:sz w:val="20"/>
          <w:szCs w:val="20"/>
        </w:rPr>
        <w:t xml:space="preserve">Pencarian berkas mudah ditemukan di dalam </w:t>
      </w:r>
      <w:r w:rsidRPr="00E81D4A">
        <w:rPr>
          <w:i/>
          <w:sz w:val="20"/>
          <w:szCs w:val="20"/>
        </w:rPr>
        <w:t>database</w:t>
      </w:r>
      <w:r w:rsidRPr="00E81D4A">
        <w:rPr>
          <w:sz w:val="20"/>
          <w:szCs w:val="20"/>
        </w:rPr>
        <w:t>, kasir tidak perlu mencari berkas di tumpukan kertas maupun buku.</w:t>
      </w:r>
    </w:p>
    <w:p w:rsidR="00E81D4A" w:rsidRPr="00E81D4A" w:rsidRDefault="00E81D4A" w:rsidP="00DE3B3C">
      <w:pPr>
        <w:pStyle w:val="ListParagraph"/>
        <w:numPr>
          <w:ilvl w:val="0"/>
          <w:numId w:val="47"/>
        </w:numPr>
        <w:tabs>
          <w:tab w:val="left" w:pos="540"/>
        </w:tabs>
        <w:ind w:left="270" w:hanging="270"/>
        <w:jc w:val="both"/>
        <w:rPr>
          <w:sz w:val="20"/>
          <w:szCs w:val="20"/>
        </w:rPr>
      </w:pPr>
      <w:r w:rsidRPr="00E81D4A">
        <w:rPr>
          <w:sz w:val="20"/>
          <w:szCs w:val="20"/>
        </w:rPr>
        <w:t>Pendataan pelanggan sudah terkomputerisasi, sehingga kecil kemungkinan hilangnya data.</w:t>
      </w:r>
    </w:p>
    <w:p w:rsidR="00E81D4A" w:rsidRPr="00E81D4A" w:rsidRDefault="00E81D4A" w:rsidP="00DE3B3C">
      <w:pPr>
        <w:pStyle w:val="ListParagraph"/>
        <w:numPr>
          <w:ilvl w:val="0"/>
          <w:numId w:val="47"/>
        </w:numPr>
        <w:tabs>
          <w:tab w:val="left" w:pos="540"/>
        </w:tabs>
        <w:ind w:left="270" w:hanging="270"/>
        <w:jc w:val="both"/>
        <w:rPr>
          <w:sz w:val="20"/>
          <w:szCs w:val="20"/>
        </w:rPr>
      </w:pPr>
      <w:r w:rsidRPr="00E81D4A">
        <w:rPr>
          <w:sz w:val="20"/>
          <w:szCs w:val="20"/>
        </w:rPr>
        <w:t xml:space="preserve">Penjadwalan </w:t>
      </w:r>
      <w:r w:rsidR="005C189B" w:rsidRPr="005C189B">
        <w:rPr>
          <w:i/>
          <w:sz w:val="20"/>
          <w:szCs w:val="20"/>
        </w:rPr>
        <w:t>service</w:t>
      </w:r>
      <w:r w:rsidRPr="00E81D4A">
        <w:rPr>
          <w:sz w:val="20"/>
          <w:szCs w:val="20"/>
        </w:rPr>
        <w:t xml:space="preserve"> rutin dilakukan oleh mekanik dan diinput oleh kasir di faktur </w:t>
      </w:r>
      <w:r w:rsidR="005C189B" w:rsidRPr="005C189B">
        <w:rPr>
          <w:i/>
          <w:sz w:val="20"/>
          <w:szCs w:val="20"/>
        </w:rPr>
        <w:t>service</w:t>
      </w:r>
      <w:r w:rsidRPr="00E81D4A">
        <w:rPr>
          <w:sz w:val="20"/>
          <w:szCs w:val="20"/>
        </w:rPr>
        <w:t xml:space="preserve">, jadi pelanggan mengerti kapan waktu mereka untuk datang guna </w:t>
      </w:r>
      <w:r w:rsidR="005C189B" w:rsidRPr="005C189B">
        <w:rPr>
          <w:i/>
          <w:sz w:val="20"/>
          <w:szCs w:val="20"/>
        </w:rPr>
        <w:t>service</w:t>
      </w:r>
      <w:r w:rsidRPr="00E81D4A">
        <w:rPr>
          <w:sz w:val="20"/>
          <w:szCs w:val="20"/>
        </w:rPr>
        <w:t xml:space="preserve"> rutin.</w:t>
      </w:r>
    </w:p>
    <w:p w:rsidR="00E81D4A" w:rsidRPr="00E81D4A" w:rsidRDefault="00E81D4A" w:rsidP="00E81D4A">
      <w:pPr>
        <w:jc w:val="both"/>
        <w:outlineLvl w:val="0"/>
        <w:rPr>
          <w:b/>
          <w:sz w:val="20"/>
          <w:szCs w:val="20"/>
        </w:rPr>
      </w:pPr>
    </w:p>
    <w:p w:rsidR="00E81D4A" w:rsidRDefault="00E81D4A" w:rsidP="00E81D4A">
      <w:pPr>
        <w:pStyle w:val="ListParagraph"/>
        <w:numPr>
          <w:ilvl w:val="1"/>
          <w:numId w:val="57"/>
        </w:numPr>
        <w:ind w:left="360"/>
        <w:jc w:val="both"/>
        <w:outlineLvl w:val="0"/>
        <w:rPr>
          <w:b/>
          <w:sz w:val="20"/>
          <w:szCs w:val="20"/>
        </w:rPr>
      </w:pPr>
      <w:r>
        <w:rPr>
          <w:b/>
          <w:sz w:val="20"/>
          <w:szCs w:val="20"/>
        </w:rPr>
        <w:t>Saran</w:t>
      </w:r>
    </w:p>
    <w:p w:rsidR="00755E02" w:rsidRPr="00755E02" w:rsidRDefault="00755E02" w:rsidP="00755E02">
      <w:pPr>
        <w:tabs>
          <w:tab w:val="left" w:pos="630"/>
        </w:tabs>
        <w:ind w:firstLine="720"/>
        <w:jc w:val="both"/>
        <w:rPr>
          <w:sz w:val="20"/>
          <w:szCs w:val="20"/>
        </w:rPr>
      </w:pPr>
      <w:r w:rsidRPr="00755E02">
        <w:rPr>
          <w:sz w:val="20"/>
          <w:szCs w:val="20"/>
        </w:rPr>
        <w:t xml:space="preserve">Berdasarkan pemaparan pada bab sebelumnya, maka penulis memberikan beberapa saran untuk mengembangkan aplikasi </w:t>
      </w:r>
      <w:r w:rsidR="005C189B" w:rsidRPr="005C189B">
        <w:rPr>
          <w:i/>
          <w:sz w:val="20"/>
          <w:szCs w:val="20"/>
        </w:rPr>
        <w:t>service</w:t>
      </w:r>
      <w:r w:rsidRPr="00755E02">
        <w:rPr>
          <w:sz w:val="20"/>
          <w:szCs w:val="20"/>
        </w:rPr>
        <w:t xml:space="preserve"> rutin, sebagai berikut:</w:t>
      </w:r>
    </w:p>
    <w:p w:rsidR="00755E02" w:rsidRPr="00755E02" w:rsidRDefault="00755E02" w:rsidP="00755E02">
      <w:pPr>
        <w:pStyle w:val="ListParagraph"/>
        <w:numPr>
          <w:ilvl w:val="0"/>
          <w:numId w:val="48"/>
        </w:numPr>
        <w:tabs>
          <w:tab w:val="left" w:pos="630"/>
        </w:tabs>
        <w:ind w:left="180" w:hanging="180"/>
        <w:jc w:val="both"/>
        <w:rPr>
          <w:sz w:val="20"/>
          <w:szCs w:val="20"/>
        </w:rPr>
      </w:pPr>
      <w:r w:rsidRPr="00755E02">
        <w:rPr>
          <w:sz w:val="20"/>
          <w:szCs w:val="20"/>
        </w:rPr>
        <w:t xml:space="preserve">Sistem informasi yang dirancang saat ini masih berbasis </w:t>
      </w:r>
      <w:r w:rsidRPr="00755E02">
        <w:rPr>
          <w:i/>
          <w:sz w:val="20"/>
          <w:szCs w:val="20"/>
        </w:rPr>
        <w:t>desktop,</w:t>
      </w:r>
      <w:r w:rsidRPr="00755E02">
        <w:rPr>
          <w:sz w:val="20"/>
          <w:szCs w:val="20"/>
        </w:rPr>
        <w:t xml:space="preserve"> menggunakan </w:t>
      </w:r>
      <w:r w:rsidRPr="00755E02">
        <w:rPr>
          <w:i/>
          <w:sz w:val="20"/>
          <w:szCs w:val="20"/>
        </w:rPr>
        <w:t>Visual Basic.Net 2008</w:t>
      </w:r>
      <w:r w:rsidRPr="00755E02">
        <w:rPr>
          <w:sz w:val="20"/>
          <w:szCs w:val="20"/>
        </w:rPr>
        <w:t xml:space="preserve">, diharapkan kedepannya akan ada yang mengembangkan sistem menjadi berbasis </w:t>
      </w:r>
      <w:r w:rsidRPr="00755E02">
        <w:rPr>
          <w:i/>
          <w:sz w:val="20"/>
          <w:szCs w:val="20"/>
        </w:rPr>
        <w:t>web</w:t>
      </w:r>
      <w:r w:rsidRPr="00755E02">
        <w:rPr>
          <w:sz w:val="20"/>
          <w:szCs w:val="20"/>
        </w:rPr>
        <w:t xml:space="preserve"> dan dapat diakses </w:t>
      </w:r>
      <w:r w:rsidRPr="00755E02">
        <w:rPr>
          <w:i/>
          <w:sz w:val="20"/>
          <w:szCs w:val="20"/>
        </w:rPr>
        <w:t>online</w:t>
      </w:r>
      <w:r w:rsidRPr="00755E02">
        <w:rPr>
          <w:sz w:val="20"/>
          <w:szCs w:val="20"/>
        </w:rPr>
        <w:t>.</w:t>
      </w:r>
    </w:p>
    <w:p w:rsidR="00755E02" w:rsidRPr="00755E02" w:rsidRDefault="00755E02" w:rsidP="00755E02">
      <w:pPr>
        <w:pStyle w:val="ListParagraph"/>
        <w:numPr>
          <w:ilvl w:val="0"/>
          <w:numId w:val="48"/>
        </w:numPr>
        <w:tabs>
          <w:tab w:val="left" w:pos="630"/>
        </w:tabs>
        <w:ind w:left="180" w:hanging="180"/>
        <w:jc w:val="both"/>
        <w:rPr>
          <w:sz w:val="20"/>
          <w:szCs w:val="20"/>
        </w:rPr>
      </w:pPr>
      <w:r w:rsidRPr="00755E02">
        <w:rPr>
          <w:sz w:val="20"/>
          <w:szCs w:val="20"/>
        </w:rPr>
        <w:t xml:space="preserve">Untuk pengembangan sistem </w:t>
      </w:r>
      <w:r w:rsidR="005C189B" w:rsidRPr="005C189B">
        <w:rPr>
          <w:i/>
          <w:sz w:val="20"/>
          <w:szCs w:val="20"/>
        </w:rPr>
        <w:t>service</w:t>
      </w:r>
      <w:r w:rsidRPr="00755E02">
        <w:rPr>
          <w:sz w:val="20"/>
          <w:szCs w:val="20"/>
        </w:rPr>
        <w:t xml:space="preserve"> rutin, selanjutnya diharapkan lebih akurat dalam pendataan jadwal.</w:t>
      </w:r>
    </w:p>
    <w:p w:rsidR="00755E02" w:rsidRPr="00755E02" w:rsidRDefault="00755E02" w:rsidP="00755E02">
      <w:pPr>
        <w:pStyle w:val="ListParagraph"/>
        <w:numPr>
          <w:ilvl w:val="0"/>
          <w:numId w:val="48"/>
        </w:numPr>
        <w:tabs>
          <w:tab w:val="left" w:pos="630"/>
        </w:tabs>
        <w:ind w:left="180" w:hanging="180"/>
        <w:jc w:val="both"/>
        <w:rPr>
          <w:sz w:val="20"/>
          <w:szCs w:val="20"/>
        </w:rPr>
      </w:pPr>
      <w:r w:rsidRPr="00755E02">
        <w:rPr>
          <w:sz w:val="20"/>
          <w:szCs w:val="20"/>
        </w:rPr>
        <w:t>Menempatkan orang yang sesuai kemampuan pada macam pekerjaan, sehingga bisa mendapat hasil yang maksimal.</w:t>
      </w:r>
    </w:p>
    <w:p w:rsidR="00755E02" w:rsidRDefault="00755E02" w:rsidP="00755E02">
      <w:pPr>
        <w:pStyle w:val="ListParagraph"/>
        <w:numPr>
          <w:ilvl w:val="0"/>
          <w:numId w:val="48"/>
        </w:numPr>
        <w:tabs>
          <w:tab w:val="left" w:pos="630"/>
        </w:tabs>
        <w:ind w:left="180" w:hanging="180"/>
        <w:jc w:val="both"/>
        <w:rPr>
          <w:sz w:val="20"/>
          <w:szCs w:val="20"/>
        </w:rPr>
      </w:pPr>
      <w:r w:rsidRPr="00755E02">
        <w:rPr>
          <w:sz w:val="20"/>
          <w:szCs w:val="20"/>
        </w:rPr>
        <w:t>Untuk meningkatkan kualitas pelayanan jasa, perlu diadakan penambahan alat untuk menunjang kelancaran pelaksanaan pelayanan jasa.</w:t>
      </w:r>
    </w:p>
    <w:p w:rsidR="00755E02" w:rsidRPr="00755E02" w:rsidRDefault="00755E02" w:rsidP="00755E02">
      <w:pPr>
        <w:pStyle w:val="ListParagraph"/>
        <w:numPr>
          <w:ilvl w:val="0"/>
          <w:numId w:val="48"/>
        </w:numPr>
        <w:tabs>
          <w:tab w:val="left" w:pos="630"/>
        </w:tabs>
        <w:ind w:left="180" w:hanging="180"/>
        <w:jc w:val="both"/>
        <w:rPr>
          <w:sz w:val="20"/>
          <w:szCs w:val="20"/>
        </w:rPr>
      </w:pPr>
      <w:r w:rsidRPr="00755E02">
        <w:rPr>
          <w:sz w:val="20"/>
          <w:szCs w:val="20"/>
        </w:rPr>
        <w:t>Agar proses atau aplikasi ini dapat dioperasikan dengan baik maka diperlukan pemeliharaan perangkat komputer</w:t>
      </w:r>
      <w:r w:rsidRPr="00755E02">
        <w:rPr>
          <w:i/>
          <w:sz w:val="20"/>
          <w:szCs w:val="20"/>
        </w:rPr>
        <w:t xml:space="preserve"> (Maintenance).</w:t>
      </w:r>
    </w:p>
    <w:p w:rsidR="00755E02" w:rsidRPr="00755E02" w:rsidRDefault="00755E02" w:rsidP="00755E02">
      <w:pPr>
        <w:pStyle w:val="ListParagraph"/>
        <w:ind w:left="360"/>
        <w:jc w:val="both"/>
        <w:outlineLvl w:val="0"/>
        <w:rPr>
          <w:b/>
          <w:sz w:val="20"/>
          <w:szCs w:val="20"/>
        </w:rPr>
      </w:pPr>
    </w:p>
    <w:p w:rsidR="00043B85" w:rsidRDefault="00043B85" w:rsidP="00043B85">
      <w:pPr>
        <w:jc w:val="both"/>
        <w:outlineLvl w:val="0"/>
        <w:rPr>
          <w:b/>
        </w:rPr>
      </w:pPr>
      <w:r>
        <w:rPr>
          <w:b/>
        </w:rPr>
        <w:t>DAFTAR PUSTAKA</w:t>
      </w:r>
    </w:p>
    <w:p w:rsidR="00755E02" w:rsidRDefault="00755E02" w:rsidP="00043B85">
      <w:pPr>
        <w:jc w:val="both"/>
        <w:outlineLvl w:val="0"/>
        <w:rPr>
          <w:b/>
        </w:rPr>
      </w:pP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[1] </w:t>
      </w:r>
      <w:r w:rsidRPr="00755E02">
        <w:rPr>
          <w:rFonts w:asciiTheme="majorBidi" w:hAnsiTheme="majorBidi" w:cstheme="majorBidi"/>
          <w:lang w:val="en-US"/>
        </w:rPr>
        <w:t xml:space="preserve">Binanto, Iwan, </w:t>
      </w:r>
      <w:r w:rsidRPr="00755E02">
        <w:rPr>
          <w:rFonts w:asciiTheme="majorBidi" w:hAnsiTheme="majorBidi" w:cstheme="majorBidi"/>
          <w:i/>
          <w:lang w:val="en-US"/>
        </w:rPr>
        <w:t xml:space="preserve">Konsep Bahasa Pemrograman, </w:t>
      </w:r>
      <w:r w:rsidRPr="00755E02">
        <w:rPr>
          <w:rFonts w:asciiTheme="majorBidi" w:hAnsiTheme="majorBidi" w:cstheme="majorBidi"/>
          <w:lang w:val="en-US"/>
        </w:rPr>
        <w:t>Yogyakarta, Andi Offset, 2004.</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lastRenderedPageBreak/>
        <w:t xml:space="preserve">[2] </w:t>
      </w:r>
      <w:r w:rsidRPr="00755E02">
        <w:rPr>
          <w:rFonts w:asciiTheme="majorBidi" w:hAnsiTheme="majorBidi" w:cstheme="majorBidi"/>
          <w:lang w:val="en-US"/>
        </w:rPr>
        <w:t>Fathansyah</w:t>
      </w:r>
      <w:r w:rsidRPr="00755E02">
        <w:rPr>
          <w:rFonts w:asciiTheme="majorBidi" w:hAnsiTheme="majorBidi" w:cstheme="majorBidi"/>
          <w:lang w:val="id-ID"/>
        </w:rPr>
        <w:t xml:space="preserve">, </w:t>
      </w:r>
      <w:r w:rsidRPr="00755E02">
        <w:rPr>
          <w:rFonts w:asciiTheme="majorBidi" w:hAnsiTheme="majorBidi" w:cstheme="majorBidi"/>
          <w:i/>
          <w:lang w:val="id-ID"/>
        </w:rPr>
        <w:t>Basis Data</w:t>
      </w:r>
      <w:r w:rsidRPr="00755E02">
        <w:rPr>
          <w:rFonts w:asciiTheme="majorBidi" w:hAnsiTheme="majorBidi" w:cstheme="majorBidi"/>
          <w:lang w:val="id-ID"/>
        </w:rPr>
        <w:t xml:space="preserve">, </w:t>
      </w:r>
      <w:r w:rsidRPr="00755E02">
        <w:rPr>
          <w:rFonts w:asciiTheme="majorBidi" w:hAnsiTheme="majorBidi" w:cstheme="majorBidi"/>
          <w:lang w:val="en-US"/>
        </w:rPr>
        <w:t>Bandung, Informatika Bandung</w:t>
      </w:r>
      <w:r w:rsidRPr="00755E02">
        <w:rPr>
          <w:rFonts w:asciiTheme="majorBidi" w:hAnsiTheme="majorBidi" w:cstheme="majorBidi"/>
          <w:lang w:val="id-ID"/>
        </w:rPr>
        <w:t>, 201</w:t>
      </w:r>
      <w:r w:rsidRPr="00755E02">
        <w:rPr>
          <w:rFonts w:asciiTheme="majorBidi" w:hAnsiTheme="majorBidi" w:cstheme="majorBidi"/>
          <w:lang w:val="en-US"/>
        </w:rPr>
        <w:t>2</w:t>
      </w:r>
      <w:r w:rsidRPr="00755E02">
        <w:rPr>
          <w:rFonts w:asciiTheme="majorBidi" w:hAnsiTheme="majorBidi" w:cstheme="majorBidi"/>
          <w:lang w:val="id-ID"/>
        </w:rPr>
        <w:t>.</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[3]   </w:t>
      </w:r>
      <w:r w:rsidRPr="00755E02">
        <w:rPr>
          <w:rFonts w:asciiTheme="majorBidi" w:hAnsiTheme="majorBidi" w:cstheme="majorBidi"/>
          <w:lang w:val="id-ID"/>
        </w:rPr>
        <w:t>H</w:t>
      </w:r>
      <w:r w:rsidRPr="00755E02">
        <w:rPr>
          <w:rFonts w:asciiTheme="majorBidi" w:hAnsiTheme="majorBidi" w:cstheme="majorBidi"/>
          <w:lang w:val="en-US"/>
        </w:rPr>
        <w:t>ariyanto</w:t>
      </w:r>
      <w:r w:rsidRPr="00755E02">
        <w:rPr>
          <w:rFonts w:asciiTheme="majorBidi" w:hAnsiTheme="majorBidi" w:cstheme="majorBidi"/>
          <w:lang w:val="id-ID"/>
        </w:rPr>
        <w:t xml:space="preserve">, </w:t>
      </w:r>
      <w:r w:rsidRPr="00755E02">
        <w:rPr>
          <w:rFonts w:asciiTheme="majorBidi" w:hAnsiTheme="majorBidi" w:cstheme="majorBidi"/>
          <w:lang w:val="en-US"/>
        </w:rPr>
        <w:t>Bambang</w:t>
      </w:r>
      <w:r w:rsidRPr="00755E02">
        <w:rPr>
          <w:rFonts w:asciiTheme="majorBidi" w:hAnsiTheme="majorBidi" w:cstheme="majorBidi"/>
          <w:lang w:val="id-ID"/>
        </w:rPr>
        <w:t xml:space="preserve">, </w:t>
      </w:r>
      <w:r w:rsidRPr="00755E02">
        <w:rPr>
          <w:rFonts w:asciiTheme="majorBidi" w:hAnsiTheme="majorBidi" w:cstheme="majorBidi"/>
          <w:i/>
          <w:lang w:val="en-US"/>
        </w:rPr>
        <w:t>Dasar Infornatika Dan Ilmu Komputer</w:t>
      </w:r>
      <w:r w:rsidRPr="00755E02">
        <w:rPr>
          <w:rFonts w:asciiTheme="majorBidi" w:hAnsiTheme="majorBidi" w:cstheme="majorBidi"/>
          <w:i/>
          <w:lang w:val="id-ID"/>
        </w:rPr>
        <w:t>,</w:t>
      </w:r>
      <w:r w:rsidRPr="00755E02">
        <w:rPr>
          <w:rFonts w:asciiTheme="majorBidi" w:hAnsiTheme="majorBidi" w:cstheme="majorBidi"/>
          <w:lang w:val="id-ID"/>
        </w:rPr>
        <w:t xml:space="preserve"> </w:t>
      </w:r>
      <w:r w:rsidRPr="00755E02">
        <w:rPr>
          <w:rFonts w:asciiTheme="majorBidi" w:hAnsiTheme="majorBidi" w:cstheme="majorBidi"/>
          <w:lang w:val="en-US"/>
        </w:rPr>
        <w:t>Yogyakarta</w:t>
      </w:r>
      <w:r w:rsidRPr="00755E02">
        <w:rPr>
          <w:rFonts w:asciiTheme="majorBidi" w:hAnsiTheme="majorBidi" w:cstheme="majorBidi"/>
          <w:lang w:val="id-ID"/>
        </w:rPr>
        <w:t xml:space="preserve">, </w:t>
      </w:r>
      <w:r w:rsidRPr="00755E02">
        <w:rPr>
          <w:rFonts w:asciiTheme="majorBidi" w:hAnsiTheme="majorBidi" w:cstheme="majorBidi"/>
          <w:lang w:val="en-US"/>
        </w:rPr>
        <w:t>Graha Ilmu, 2008</w:t>
      </w:r>
      <w:r w:rsidRPr="00755E02">
        <w:rPr>
          <w:rFonts w:asciiTheme="majorBidi" w:hAnsiTheme="majorBidi" w:cstheme="majorBidi"/>
          <w:lang w:val="id-ID"/>
        </w:rPr>
        <w:t>.</w:t>
      </w:r>
    </w:p>
    <w:p w:rsidR="00755E02" w:rsidRPr="00755E02" w:rsidRDefault="00755E02" w:rsidP="00755E02">
      <w:pPr>
        <w:pStyle w:val="FootnoteText"/>
        <w:jc w:val="both"/>
        <w:rPr>
          <w:rFonts w:asciiTheme="majorBidi" w:hAnsiTheme="majorBidi" w:cstheme="majorBidi"/>
          <w:lang w:val="en-US"/>
        </w:rPr>
      </w:pPr>
      <w:r>
        <w:rPr>
          <w:iCs/>
        </w:rPr>
        <w:t>[4]</w:t>
      </w:r>
      <w:r w:rsidR="00DE3B3C">
        <w:rPr>
          <w:iCs/>
        </w:rPr>
        <w:t xml:space="preserve"> </w:t>
      </w:r>
      <w:r w:rsidRPr="00755E02">
        <w:rPr>
          <w:iCs/>
        </w:rPr>
        <w:t>https://id.wikipedia.org/wiki/Visual_Basic_.NET , diakses tanggal 19-3-2017.</w:t>
      </w:r>
    </w:p>
    <w:p w:rsidR="00755E02" w:rsidRPr="00755E02" w:rsidRDefault="00755E02" w:rsidP="00755E02">
      <w:pPr>
        <w:pStyle w:val="FootnoteText"/>
        <w:jc w:val="both"/>
      </w:pPr>
      <w:r>
        <w:rPr>
          <w:lang w:val="en-US"/>
        </w:rPr>
        <w:t>[5]</w:t>
      </w:r>
      <w:r w:rsidR="00DE3B3C">
        <w:rPr>
          <w:lang w:val="en-US"/>
        </w:rPr>
        <w:t xml:space="preserve"> </w:t>
      </w:r>
      <w:r w:rsidRPr="00755E02">
        <w:rPr>
          <w:lang w:val="en-US"/>
        </w:rPr>
        <w:t>http://suryantowibowo7.blogspot.co.id/2006/11/</w:t>
      </w:r>
      <w:r w:rsidR="005C189B" w:rsidRPr="005C189B">
        <w:rPr>
          <w:i/>
          <w:lang w:val="en-US"/>
        </w:rPr>
        <w:t>service</w:t>
      </w:r>
      <w:r w:rsidRPr="00755E02">
        <w:rPr>
          <w:lang w:val="en-US"/>
        </w:rPr>
        <w:t xml:space="preserve">-rutin.html, </w:t>
      </w:r>
      <w:r w:rsidRPr="00755E02">
        <w:t>diakses tanggal 20-2-2017.</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[6] </w:t>
      </w:r>
      <w:r w:rsidRPr="00755E02">
        <w:rPr>
          <w:rFonts w:asciiTheme="majorBidi" w:hAnsiTheme="majorBidi" w:cstheme="majorBidi"/>
          <w:lang w:val="id-ID"/>
        </w:rPr>
        <w:t xml:space="preserve">Jogiyanto, HM, Akt., MBA, Ph.D., </w:t>
      </w:r>
      <w:r w:rsidRPr="00755E02">
        <w:rPr>
          <w:rFonts w:asciiTheme="majorBidi" w:hAnsiTheme="majorBidi" w:cstheme="majorBidi"/>
          <w:i/>
          <w:iCs/>
          <w:lang w:val="id-ID"/>
        </w:rPr>
        <w:t>Analisa &amp; Disain Sistem Informasi: Pendekatan Terstruktur Teori dan Praktek Aplikasi Bisnis</w:t>
      </w:r>
      <w:r w:rsidRPr="00755E02">
        <w:rPr>
          <w:rFonts w:asciiTheme="majorBidi" w:hAnsiTheme="majorBidi" w:cstheme="majorBidi"/>
          <w:lang w:val="id-ID"/>
        </w:rPr>
        <w:t>, Ed. II, Cet. II, Yogyakarta, Andi, 2001.</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[7] </w:t>
      </w:r>
      <w:r w:rsidRPr="00755E02">
        <w:rPr>
          <w:rFonts w:asciiTheme="majorBidi" w:hAnsiTheme="majorBidi" w:cstheme="majorBidi"/>
          <w:lang w:val="id-ID"/>
        </w:rPr>
        <w:t xml:space="preserve">Jogiyanto, HM, Akt., MBA, Ph.D., </w:t>
      </w:r>
      <w:r w:rsidRPr="00755E02">
        <w:rPr>
          <w:rFonts w:asciiTheme="majorBidi" w:hAnsiTheme="majorBidi" w:cstheme="majorBidi"/>
          <w:i/>
          <w:iCs/>
          <w:lang w:val="id-ID"/>
        </w:rPr>
        <w:t>Analisa &amp; Disain Sistem Informasi: Pendekatan Terstruktur Teori dan Praktek Aplikasi Bisnis</w:t>
      </w:r>
      <w:r w:rsidRPr="00755E02">
        <w:rPr>
          <w:rFonts w:asciiTheme="majorBidi" w:hAnsiTheme="majorBidi" w:cstheme="majorBidi"/>
          <w:lang w:val="id-ID"/>
        </w:rPr>
        <w:t>, Yogyakarta, Andi, 200</w:t>
      </w:r>
      <w:r w:rsidRPr="00755E02">
        <w:rPr>
          <w:rFonts w:asciiTheme="majorBidi" w:hAnsiTheme="majorBidi" w:cstheme="majorBidi"/>
          <w:lang w:val="en-US"/>
        </w:rPr>
        <w:t>5.</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[8] </w:t>
      </w:r>
      <w:r w:rsidRPr="00755E02">
        <w:rPr>
          <w:rFonts w:asciiTheme="majorBidi" w:hAnsiTheme="majorBidi" w:cstheme="majorBidi"/>
          <w:lang w:val="en-US"/>
        </w:rPr>
        <w:t>Kristianto</w:t>
      </w:r>
      <w:r w:rsidRPr="00755E02">
        <w:rPr>
          <w:rFonts w:asciiTheme="majorBidi" w:hAnsiTheme="majorBidi" w:cstheme="majorBidi"/>
          <w:lang w:val="id-ID"/>
        </w:rPr>
        <w:t xml:space="preserve">, </w:t>
      </w:r>
      <w:r w:rsidRPr="00755E02">
        <w:rPr>
          <w:rFonts w:asciiTheme="majorBidi" w:hAnsiTheme="majorBidi" w:cstheme="majorBidi"/>
          <w:lang w:val="en-US"/>
        </w:rPr>
        <w:t>Andi</w:t>
      </w:r>
      <w:r w:rsidRPr="00755E02">
        <w:rPr>
          <w:rFonts w:asciiTheme="majorBidi" w:hAnsiTheme="majorBidi" w:cstheme="majorBidi"/>
          <w:lang w:val="id-ID"/>
        </w:rPr>
        <w:t xml:space="preserve">, </w:t>
      </w:r>
      <w:r w:rsidRPr="00755E02">
        <w:rPr>
          <w:rFonts w:asciiTheme="majorBidi" w:hAnsiTheme="majorBidi" w:cstheme="majorBidi"/>
          <w:i/>
          <w:lang w:val="en-US"/>
        </w:rPr>
        <w:t>Rekayasa Perangkat Lunak</w:t>
      </w:r>
      <w:r w:rsidRPr="00755E02">
        <w:rPr>
          <w:rFonts w:asciiTheme="majorBidi" w:hAnsiTheme="majorBidi" w:cstheme="majorBidi"/>
          <w:lang w:val="id-ID"/>
        </w:rPr>
        <w:t xml:space="preserve">, Yogyakarta, </w:t>
      </w:r>
      <w:r w:rsidRPr="00755E02">
        <w:rPr>
          <w:rFonts w:asciiTheme="majorBidi" w:hAnsiTheme="majorBidi" w:cstheme="majorBidi"/>
          <w:lang w:val="en-US"/>
        </w:rPr>
        <w:t>Graha Media</w:t>
      </w:r>
      <w:r w:rsidRPr="00755E02">
        <w:rPr>
          <w:rFonts w:asciiTheme="majorBidi" w:hAnsiTheme="majorBidi" w:cstheme="majorBidi"/>
          <w:lang w:val="id-ID"/>
        </w:rPr>
        <w:t>, 20</w:t>
      </w:r>
      <w:r w:rsidRPr="00755E02">
        <w:rPr>
          <w:rFonts w:asciiTheme="majorBidi" w:hAnsiTheme="majorBidi" w:cstheme="majorBidi"/>
          <w:lang w:val="en-US"/>
        </w:rPr>
        <w:t>04</w:t>
      </w:r>
      <w:r w:rsidRPr="00755E02">
        <w:rPr>
          <w:rFonts w:asciiTheme="majorBidi" w:hAnsiTheme="majorBidi" w:cstheme="majorBidi"/>
          <w:lang w:val="id-ID"/>
        </w:rPr>
        <w:t>.</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[9] </w:t>
      </w:r>
      <w:r w:rsidRPr="00755E02">
        <w:rPr>
          <w:rFonts w:asciiTheme="majorBidi" w:hAnsiTheme="majorBidi" w:cstheme="majorBidi"/>
          <w:lang w:val="en-US"/>
        </w:rPr>
        <w:t>Ladjamudin</w:t>
      </w:r>
      <w:r w:rsidRPr="00755E02">
        <w:rPr>
          <w:rFonts w:asciiTheme="majorBidi" w:hAnsiTheme="majorBidi" w:cstheme="majorBidi"/>
          <w:lang w:val="id-ID"/>
        </w:rPr>
        <w:t xml:space="preserve">, </w:t>
      </w:r>
      <w:r w:rsidRPr="00755E02">
        <w:rPr>
          <w:rFonts w:asciiTheme="majorBidi" w:hAnsiTheme="majorBidi" w:cstheme="majorBidi"/>
          <w:lang w:val="en-US"/>
        </w:rPr>
        <w:t>Al-Bahra Bin</w:t>
      </w:r>
      <w:r w:rsidRPr="00755E02">
        <w:rPr>
          <w:rFonts w:asciiTheme="majorBidi" w:hAnsiTheme="majorBidi" w:cstheme="majorBidi"/>
          <w:lang w:val="id-ID"/>
        </w:rPr>
        <w:t xml:space="preserve">, </w:t>
      </w:r>
      <w:r w:rsidRPr="00755E02">
        <w:rPr>
          <w:rFonts w:asciiTheme="majorBidi" w:hAnsiTheme="majorBidi" w:cstheme="majorBidi"/>
          <w:i/>
          <w:lang w:val="en-US"/>
        </w:rPr>
        <w:t>Analisis Dan Desain Sistem Informasi</w:t>
      </w:r>
      <w:r w:rsidRPr="00755E02">
        <w:rPr>
          <w:rFonts w:asciiTheme="majorBidi" w:hAnsiTheme="majorBidi" w:cstheme="majorBidi"/>
          <w:lang w:val="id-ID"/>
        </w:rPr>
        <w:t xml:space="preserve">, </w:t>
      </w:r>
      <w:r w:rsidRPr="00755E02">
        <w:rPr>
          <w:rFonts w:asciiTheme="majorBidi" w:hAnsiTheme="majorBidi" w:cstheme="majorBidi"/>
          <w:lang w:val="en-US"/>
        </w:rPr>
        <w:t>Yogyakarta</w:t>
      </w:r>
      <w:r w:rsidRPr="00755E02">
        <w:rPr>
          <w:rFonts w:asciiTheme="majorBidi" w:hAnsiTheme="majorBidi" w:cstheme="majorBidi"/>
          <w:lang w:val="id-ID"/>
        </w:rPr>
        <w:t xml:space="preserve">, </w:t>
      </w:r>
      <w:r w:rsidRPr="00755E02">
        <w:rPr>
          <w:rFonts w:asciiTheme="majorBidi" w:hAnsiTheme="majorBidi" w:cstheme="majorBidi"/>
          <w:lang w:val="en-US"/>
        </w:rPr>
        <w:t>Graha Ilmu</w:t>
      </w:r>
      <w:r w:rsidRPr="00755E02">
        <w:rPr>
          <w:rFonts w:asciiTheme="majorBidi" w:hAnsiTheme="majorBidi" w:cstheme="majorBidi"/>
          <w:lang w:val="id-ID"/>
        </w:rPr>
        <w:t>, 200</w:t>
      </w:r>
      <w:r w:rsidRPr="00755E02">
        <w:rPr>
          <w:rFonts w:asciiTheme="majorBidi" w:hAnsiTheme="majorBidi" w:cstheme="majorBidi"/>
          <w:lang w:val="en-US"/>
        </w:rPr>
        <w:t>5</w:t>
      </w:r>
      <w:r w:rsidRPr="00755E02">
        <w:rPr>
          <w:rFonts w:asciiTheme="majorBidi" w:hAnsiTheme="majorBidi" w:cstheme="majorBidi"/>
          <w:lang w:val="id-ID"/>
        </w:rPr>
        <w:t>.</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[10] </w:t>
      </w:r>
      <w:r w:rsidRPr="00755E02">
        <w:rPr>
          <w:rFonts w:asciiTheme="majorBidi" w:hAnsiTheme="majorBidi" w:cstheme="majorBidi"/>
          <w:lang w:val="en-US"/>
        </w:rPr>
        <w:t xml:space="preserve">Sukarno, Mohamad, </w:t>
      </w:r>
      <w:r w:rsidRPr="00755E02">
        <w:rPr>
          <w:rFonts w:asciiTheme="majorBidi" w:hAnsiTheme="majorBidi" w:cstheme="majorBidi"/>
          <w:i/>
          <w:lang w:val="en-US"/>
        </w:rPr>
        <w:t xml:space="preserve">Sistem Cepat Dan Mudah menguasai Visual Basic.Net, </w:t>
      </w:r>
      <w:r w:rsidRPr="00755E02">
        <w:rPr>
          <w:rFonts w:asciiTheme="majorBidi" w:hAnsiTheme="majorBidi" w:cstheme="majorBidi"/>
          <w:lang w:val="en-US"/>
        </w:rPr>
        <w:t>Jakarta, Eksa Mandiri, 2006.</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[11] </w:t>
      </w:r>
      <w:r w:rsidRPr="00755E02">
        <w:rPr>
          <w:rFonts w:asciiTheme="majorBidi" w:hAnsiTheme="majorBidi" w:cstheme="majorBidi"/>
          <w:lang w:val="en-US"/>
        </w:rPr>
        <w:t xml:space="preserve">Sunardi, S., Murti, H., &amp; Listiyono, H., </w:t>
      </w:r>
      <w:r w:rsidRPr="00755E02">
        <w:rPr>
          <w:rFonts w:asciiTheme="majorBidi" w:hAnsiTheme="majorBidi" w:cstheme="majorBidi"/>
          <w:i/>
          <w:lang w:val="en-US"/>
        </w:rPr>
        <w:t xml:space="preserve">Aplikasi SMS Gateway, </w:t>
      </w:r>
      <w:r w:rsidRPr="00755E02">
        <w:rPr>
          <w:rFonts w:asciiTheme="majorBidi" w:hAnsiTheme="majorBidi" w:cstheme="majorBidi"/>
          <w:lang w:val="en-US"/>
        </w:rPr>
        <w:t>Jakarta, Dinamik Jurnal Teknologi Informasi, 2009.</w:t>
      </w:r>
    </w:p>
    <w:p w:rsidR="00755E02" w:rsidRPr="00755E02" w:rsidRDefault="00755E02" w:rsidP="00755E02">
      <w:pPr>
        <w:pStyle w:val="FootnoteText"/>
        <w:jc w:val="both"/>
        <w:rPr>
          <w:rFonts w:asciiTheme="majorBidi" w:hAnsiTheme="majorBidi" w:cstheme="majorBidi"/>
          <w:lang w:val="id-ID"/>
        </w:rPr>
      </w:pPr>
      <w:r>
        <w:rPr>
          <w:rFonts w:asciiTheme="majorBidi" w:hAnsiTheme="majorBidi" w:cstheme="majorBidi"/>
          <w:lang w:val="en-US"/>
        </w:rPr>
        <w:t xml:space="preserve">[12] </w:t>
      </w:r>
      <w:r w:rsidRPr="00755E02">
        <w:rPr>
          <w:rFonts w:asciiTheme="majorBidi" w:hAnsiTheme="majorBidi" w:cstheme="majorBidi"/>
          <w:lang w:val="en-US"/>
        </w:rPr>
        <w:t>Susanto</w:t>
      </w:r>
      <w:r w:rsidRPr="00755E02">
        <w:rPr>
          <w:rFonts w:asciiTheme="majorBidi" w:hAnsiTheme="majorBidi" w:cstheme="majorBidi"/>
          <w:lang w:val="id-ID"/>
        </w:rPr>
        <w:t xml:space="preserve">, </w:t>
      </w:r>
      <w:r w:rsidRPr="00755E02">
        <w:rPr>
          <w:rFonts w:asciiTheme="majorBidi" w:hAnsiTheme="majorBidi" w:cstheme="majorBidi"/>
          <w:lang w:val="en-US"/>
        </w:rPr>
        <w:t>Azhar</w:t>
      </w:r>
      <w:r w:rsidRPr="00755E02">
        <w:rPr>
          <w:rFonts w:asciiTheme="majorBidi" w:hAnsiTheme="majorBidi" w:cstheme="majorBidi"/>
          <w:lang w:val="id-ID"/>
        </w:rPr>
        <w:t xml:space="preserve">, </w:t>
      </w:r>
      <w:r w:rsidRPr="00755E02">
        <w:rPr>
          <w:rFonts w:asciiTheme="majorBidi" w:hAnsiTheme="majorBidi" w:cstheme="majorBidi"/>
          <w:i/>
          <w:lang w:val="en-US"/>
        </w:rPr>
        <w:t>Sistem Informasi Manjemen Konsep Dan Pengembangannya</w:t>
      </w:r>
      <w:r w:rsidRPr="00755E02">
        <w:rPr>
          <w:rFonts w:asciiTheme="majorBidi" w:hAnsiTheme="majorBidi" w:cstheme="majorBidi"/>
          <w:lang w:val="id-ID"/>
        </w:rPr>
        <w:t xml:space="preserve">, </w:t>
      </w:r>
      <w:r w:rsidRPr="00755E02">
        <w:rPr>
          <w:rFonts w:asciiTheme="majorBidi" w:hAnsiTheme="majorBidi" w:cstheme="majorBidi"/>
          <w:lang w:val="en-US"/>
        </w:rPr>
        <w:t>Bandung</w:t>
      </w:r>
      <w:r w:rsidRPr="00755E02">
        <w:rPr>
          <w:rFonts w:asciiTheme="majorBidi" w:hAnsiTheme="majorBidi" w:cstheme="majorBidi"/>
          <w:lang w:val="id-ID"/>
        </w:rPr>
        <w:t xml:space="preserve">, </w:t>
      </w:r>
      <w:r w:rsidRPr="00755E02">
        <w:rPr>
          <w:rFonts w:asciiTheme="majorBidi" w:hAnsiTheme="majorBidi" w:cstheme="majorBidi"/>
          <w:lang w:val="en-US"/>
        </w:rPr>
        <w:t>Lingga Jaya</w:t>
      </w:r>
      <w:r w:rsidRPr="00755E02">
        <w:rPr>
          <w:rFonts w:asciiTheme="majorBidi" w:hAnsiTheme="majorBidi" w:cstheme="majorBidi"/>
          <w:lang w:val="id-ID"/>
        </w:rPr>
        <w:t>, 2004</w:t>
      </w:r>
    </w:p>
    <w:p w:rsidR="00755E02" w:rsidRPr="00755E02" w:rsidRDefault="00755E02" w:rsidP="00755E02">
      <w:pPr>
        <w:pStyle w:val="FootnoteText"/>
        <w:jc w:val="both"/>
        <w:rPr>
          <w:rFonts w:asciiTheme="majorBidi" w:hAnsiTheme="majorBidi" w:cstheme="majorBidi"/>
          <w:lang w:val="id-ID"/>
        </w:rPr>
      </w:pPr>
      <w:r>
        <w:rPr>
          <w:rFonts w:asciiTheme="majorBidi" w:hAnsiTheme="majorBidi" w:cstheme="majorBidi"/>
          <w:lang w:val="en-US"/>
        </w:rPr>
        <w:t xml:space="preserve">[13] </w:t>
      </w:r>
      <w:r w:rsidRPr="00755E02">
        <w:rPr>
          <w:rFonts w:asciiTheme="majorBidi" w:hAnsiTheme="majorBidi" w:cstheme="majorBidi"/>
          <w:lang w:val="en-US"/>
        </w:rPr>
        <w:t>Sutarman</w:t>
      </w:r>
      <w:r w:rsidRPr="00755E02">
        <w:rPr>
          <w:rFonts w:asciiTheme="majorBidi" w:hAnsiTheme="majorBidi" w:cstheme="majorBidi"/>
          <w:lang w:val="id-ID"/>
        </w:rPr>
        <w:t xml:space="preserve">, </w:t>
      </w:r>
      <w:r w:rsidRPr="00755E02">
        <w:rPr>
          <w:rFonts w:asciiTheme="majorBidi" w:hAnsiTheme="majorBidi" w:cstheme="majorBidi"/>
          <w:i/>
          <w:iCs/>
          <w:lang w:val="en-US"/>
        </w:rPr>
        <w:t>Buku Pengantar Teknologi Informasi</w:t>
      </w:r>
      <w:r w:rsidRPr="00755E02">
        <w:rPr>
          <w:rFonts w:asciiTheme="majorBidi" w:hAnsiTheme="majorBidi" w:cstheme="majorBidi"/>
          <w:lang w:val="id-ID"/>
        </w:rPr>
        <w:t>,</w:t>
      </w:r>
      <w:r w:rsidRPr="00755E02">
        <w:rPr>
          <w:rFonts w:asciiTheme="majorBidi" w:hAnsiTheme="majorBidi" w:cstheme="majorBidi"/>
          <w:lang w:val="en-US"/>
        </w:rPr>
        <w:t xml:space="preserve"> Jakarta</w:t>
      </w:r>
      <w:r w:rsidRPr="00755E02">
        <w:rPr>
          <w:rFonts w:asciiTheme="majorBidi" w:hAnsiTheme="majorBidi" w:cstheme="majorBidi"/>
          <w:lang w:val="id-ID"/>
        </w:rPr>
        <w:t xml:space="preserve">, </w:t>
      </w:r>
      <w:r w:rsidRPr="00755E02">
        <w:rPr>
          <w:rFonts w:asciiTheme="majorBidi" w:hAnsiTheme="majorBidi" w:cstheme="majorBidi"/>
          <w:lang w:val="en-US"/>
        </w:rPr>
        <w:t>Bumi Aksara</w:t>
      </w:r>
      <w:r w:rsidRPr="00755E02">
        <w:rPr>
          <w:rFonts w:asciiTheme="majorBidi" w:hAnsiTheme="majorBidi" w:cstheme="majorBidi"/>
          <w:lang w:val="id-ID"/>
        </w:rPr>
        <w:t>, 20</w:t>
      </w:r>
      <w:r w:rsidRPr="00755E02">
        <w:rPr>
          <w:rFonts w:asciiTheme="majorBidi" w:hAnsiTheme="majorBidi" w:cstheme="majorBidi"/>
          <w:lang w:val="en-US"/>
        </w:rPr>
        <w:t>12</w:t>
      </w:r>
      <w:r w:rsidRPr="00755E02">
        <w:rPr>
          <w:rFonts w:asciiTheme="majorBidi" w:hAnsiTheme="majorBidi" w:cstheme="majorBidi"/>
          <w:lang w:val="id-ID"/>
        </w:rPr>
        <w:t>.</w:t>
      </w:r>
    </w:p>
    <w:p w:rsidR="00755E02" w:rsidRPr="00755E02" w:rsidRDefault="00755E02" w:rsidP="00755E02">
      <w:pPr>
        <w:pStyle w:val="FootnoteText"/>
        <w:jc w:val="both"/>
        <w:rPr>
          <w:rFonts w:asciiTheme="majorBidi" w:hAnsiTheme="majorBidi" w:cstheme="majorBidi"/>
          <w:lang w:val="en-US"/>
        </w:rPr>
      </w:pPr>
      <w:r>
        <w:rPr>
          <w:rFonts w:asciiTheme="majorBidi" w:hAnsiTheme="majorBidi" w:cstheme="majorBidi"/>
          <w:lang w:val="en-US"/>
        </w:rPr>
        <w:t xml:space="preserve">[14] </w:t>
      </w:r>
      <w:r w:rsidRPr="00755E02">
        <w:rPr>
          <w:rFonts w:asciiTheme="majorBidi" w:hAnsiTheme="majorBidi" w:cstheme="majorBidi"/>
          <w:lang w:val="id-ID"/>
        </w:rPr>
        <w:t xml:space="preserve">Sutabri, Tata, S.Kom., MM, </w:t>
      </w:r>
      <w:r w:rsidRPr="00755E02">
        <w:rPr>
          <w:rFonts w:asciiTheme="majorBidi" w:hAnsiTheme="majorBidi" w:cstheme="majorBidi"/>
          <w:i/>
          <w:lang w:val="id-ID"/>
        </w:rPr>
        <w:t>Analisa Sistem Informas</w:t>
      </w:r>
      <w:r w:rsidRPr="00755E02">
        <w:rPr>
          <w:rFonts w:asciiTheme="majorBidi" w:hAnsiTheme="majorBidi" w:cstheme="majorBidi"/>
          <w:lang w:val="id-ID"/>
        </w:rPr>
        <w:t>i, Ed. I, Yogyakarta : Andi,  2004.</w:t>
      </w:r>
      <w:r w:rsidRPr="00755E02">
        <w:rPr>
          <w:rFonts w:asciiTheme="majorBidi" w:hAnsiTheme="majorBidi" w:cstheme="majorBidi"/>
          <w:lang w:val="en-US"/>
        </w:rPr>
        <w:t xml:space="preserve"> </w:t>
      </w:r>
    </w:p>
    <w:p w:rsidR="00755E02" w:rsidRPr="00755E02" w:rsidRDefault="00755E02" w:rsidP="00755E02">
      <w:pPr>
        <w:pStyle w:val="FootnoteText"/>
        <w:jc w:val="both"/>
      </w:pPr>
      <w:r>
        <w:t xml:space="preserve">[15] </w:t>
      </w:r>
      <w:r w:rsidRPr="00755E02">
        <w:t xml:space="preserve">Yulikuspartono, </w:t>
      </w:r>
      <w:r w:rsidRPr="00755E02">
        <w:rPr>
          <w:i/>
        </w:rPr>
        <w:t>Pengantar Logika dan Algoritma</w:t>
      </w:r>
      <w:r w:rsidRPr="00755E02">
        <w:t>, Yogyakarta, Andi Offset, 2009.</w:t>
      </w:r>
    </w:p>
    <w:p w:rsidR="00755E02" w:rsidRPr="00043B85" w:rsidRDefault="00755E02" w:rsidP="00755E02">
      <w:pPr>
        <w:jc w:val="both"/>
        <w:outlineLvl w:val="0"/>
        <w:rPr>
          <w:b/>
        </w:rPr>
      </w:pPr>
    </w:p>
    <w:sectPr w:rsidR="00755E02" w:rsidRPr="00043B85" w:rsidSect="00912EE0">
      <w:type w:val="continuous"/>
      <w:pgSz w:w="11907" w:h="16840" w:code="9"/>
      <w:pgMar w:top="1134" w:right="1134" w:bottom="1134" w:left="1134" w:header="1418" w:footer="1418" w:gutter="0"/>
      <w:pgNumType w:fmt="lowerRoman" w:start="1" w:chapStyle="1"/>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DCA" w:rsidRDefault="00084DCA">
      <w:r>
        <w:separator/>
      </w:r>
    </w:p>
  </w:endnote>
  <w:endnote w:type="continuationSeparator" w:id="0">
    <w:p w:rsidR="00084DCA" w:rsidRDefault="0008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EB0" w:rsidRDefault="008C5EB0" w:rsidP="004A114F">
    <w:pPr>
      <w:pStyle w:val="Footer"/>
    </w:pPr>
  </w:p>
  <w:p w:rsidR="008C5EB0" w:rsidRDefault="008C5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DCA" w:rsidRDefault="00084DCA">
      <w:r>
        <w:separator/>
      </w:r>
    </w:p>
  </w:footnote>
  <w:footnote w:type="continuationSeparator" w:id="0">
    <w:p w:rsidR="00084DCA" w:rsidRDefault="00084D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19"/>
    <w:name w:val="WW8Num2"/>
    <w:lvl w:ilvl="0">
      <w:start w:val="1"/>
      <w:numFmt w:val="lowerLetter"/>
      <w:lvlText w:val="%1."/>
      <w:lvlJc w:val="left"/>
      <w:pPr>
        <w:tabs>
          <w:tab w:val="num" w:pos="360"/>
        </w:tabs>
        <w:ind w:left="360" w:hanging="360"/>
      </w:pPr>
    </w:lvl>
  </w:abstractNum>
  <w:abstractNum w:abstractNumId="1">
    <w:nsid w:val="00000003"/>
    <w:multiLevelType w:val="singleLevel"/>
    <w:tmpl w:val="00000003"/>
    <w:name w:val="WW8Num3"/>
    <w:lvl w:ilvl="0">
      <w:start w:val="1"/>
      <w:numFmt w:val="decimal"/>
      <w:suff w:val="nothing"/>
      <w:lvlText w:val="%1."/>
      <w:lvlJc w:val="left"/>
      <w:pPr>
        <w:tabs>
          <w:tab w:val="num" w:pos="0"/>
        </w:tabs>
        <w:ind w:left="0" w:firstLine="0"/>
      </w:pPr>
    </w:lvl>
  </w:abstractNum>
  <w:abstractNum w:abstractNumId="2">
    <w:nsid w:val="00000004"/>
    <w:multiLevelType w:val="singleLevel"/>
    <w:tmpl w:val="00000004"/>
    <w:name w:val="WW8Num4"/>
    <w:lvl w:ilvl="0">
      <w:start w:val="1"/>
      <w:numFmt w:val="decimal"/>
      <w:suff w:val="nothing"/>
      <w:lvlText w:val="%1."/>
      <w:lvlJc w:val="left"/>
      <w:pPr>
        <w:tabs>
          <w:tab w:val="num" w:pos="0"/>
        </w:tabs>
        <w:ind w:left="0" w:firstLine="0"/>
      </w:pPr>
    </w:lvl>
  </w:abstractNum>
  <w:abstractNum w:abstractNumId="3">
    <w:nsid w:val="00000005"/>
    <w:multiLevelType w:val="singleLevel"/>
    <w:tmpl w:val="00000005"/>
    <w:name w:val="WW8Num5"/>
    <w:lvl w:ilvl="0">
      <w:start w:val="1"/>
      <w:numFmt w:val="decimal"/>
      <w:suff w:val="nothing"/>
      <w:lvlText w:val="%1."/>
      <w:lvlJc w:val="left"/>
      <w:pPr>
        <w:tabs>
          <w:tab w:val="num" w:pos="0"/>
        </w:tabs>
        <w:ind w:left="0" w:firstLine="0"/>
      </w:pPr>
    </w:lvl>
  </w:abstractNum>
  <w:abstractNum w:abstractNumId="4">
    <w:nsid w:val="00000006"/>
    <w:multiLevelType w:val="multilevel"/>
    <w:tmpl w:val="C130E31C"/>
    <w:name w:val="WW8Num6"/>
    <w:lvl w:ilvl="0">
      <w:start w:val="1"/>
      <w:numFmt w:val="upperLetter"/>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568"/>
        </w:tabs>
        <w:ind w:left="568"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5">
    <w:nsid w:val="00000007"/>
    <w:multiLevelType w:val="singleLevel"/>
    <w:tmpl w:val="00000007"/>
    <w:name w:val="WW8Num7"/>
    <w:lvl w:ilvl="0">
      <w:start w:val="1"/>
      <w:numFmt w:val="bullet"/>
      <w:suff w:val="nothing"/>
      <w:lvlText w:val=""/>
      <w:lvlJc w:val="left"/>
      <w:pPr>
        <w:tabs>
          <w:tab w:val="num" w:pos="0"/>
        </w:tabs>
        <w:ind w:left="0" w:firstLine="0"/>
      </w:pPr>
      <w:rPr>
        <w:rFonts w:ascii="Wingdings" w:hAnsi="Wingdings"/>
      </w:rPr>
    </w:lvl>
  </w:abstractNum>
  <w:abstractNum w:abstractNumId="6">
    <w:nsid w:val="00000008"/>
    <w:multiLevelType w:val="singleLevel"/>
    <w:tmpl w:val="00000008"/>
    <w:name w:val="WW8Num8"/>
    <w:lvl w:ilvl="0">
      <w:start w:val="1"/>
      <w:numFmt w:val="decimal"/>
      <w:suff w:val="nothing"/>
      <w:lvlText w:val="%1."/>
      <w:lvlJc w:val="left"/>
      <w:pPr>
        <w:tabs>
          <w:tab w:val="num" w:pos="0"/>
        </w:tabs>
        <w:ind w:left="0" w:firstLine="0"/>
      </w:pPr>
    </w:lvl>
  </w:abstractNum>
  <w:abstractNum w:abstractNumId="7">
    <w:nsid w:val="0000000A"/>
    <w:multiLevelType w:val="singleLevel"/>
    <w:tmpl w:val="0000000A"/>
    <w:name w:val="WW8Num10"/>
    <w:lvl w:ilvl="0">
      <w:start w:val="1"/>
      <w:numFmt w:val="bullet"/>
      <w:suff w:val="nothing"/>
      <w:lvlText w:val=""/>
      <w:lvlJc w:val="left"/>
      <w:pPr>
        <w:tabs>
          <w:tab w:val="num" w:pos="0"/>
        </w:tabs>
        <w:ind w:left="0" w:firstLine="0"/>
      </w:pPr>
      <w:rPr>
        <w:rFonts w:ascii="Wingdings" w:hAnsi="Wingdings"/>
      </w:rPr>
    </w:lvl>
  </w:abstractNum>
  <w:abstractNum w:abstractNumId="8">
    <w:nsid w:val="0000000B"/>
    <w:multiLevelType w:val="multilevel"/>
    <w:tmpl w:val="0000000B"/>
    <w:name w:val="WW8Num11"/>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9">
    <w:nsid w:val="0000000C"/>
    <w:multiLevelType w:val="multilevel"/>
    <w:tmpl w:val="6FB8471A"/>
    <w:name w:val="WW8Num12"/>
    <w:lvl w:ilvl="0">
      <w:start w:val="1"/>
      <w:numFmt w:val="lowerLetter"/>
      <w:suff w:val="nothing"/>
      <w:lvlText w:val="%1."/>
      <w:lvlJc w:val="left"/>
      <w:pPr>
        <w:tabs>
          <w:tab w:val="num" w:pos="-5760"/>
        </w:tabs>
        <w:ind w:left="-5760" w:firstLine="0"/>
      </w:pPr>
    </w:lvl>
    <w:lvl w:ilvl="1">
      <w:start w:val="1"/>
      <w:numFmt w:val="upperLetter"/>
      <w:suff w:val="nothing"/>
      <w:lvlText w:val="%2."/>
      <w:lvlJc w:val="left"/>
      <w:pPr>
        <w:tabs>
          <w:tab w:val="num" w:pos="-5760"/>
        </w:tabs>
        <w:ind w:left="-5760" w:firstLine="0"/>
      </w:pPr>
    </w:lvl>
    <w:lvl w:ilvl="2">
      <w:start w:val="1"/>
      <w:numFmt w:val="decimal"/>
      <w:suff w:val="nothing"/>
      <w:lvlText w:val="%3."/>
      <w:lvlJc w:val="left"/>
      <w:pPr>
        <w:tabs>
          <w:tab w:val="num" w:pos="-5760"/>
        </w:tabs>
        <w:ind w:left="-5760" w:firstLine="0"/>
      </w:pPr>
    </w:lvl>
    <w:lvl w:ilvl="3">
      <w:start w:val="1"/>
      <w:numFmt w:val="decimal"/>
      <w:suff w:val="nothing"/>
      <w:lvlText w:val="%4."/>
      <w:lvlJc w:val="left"/>
      <w:pPr>
        <w:tabs>
          <w:tab w:val="num" w:pos="-5760"/>
        </w:tabs>
        <w:ind w:left="-5760" w:firstLine="0"/>
      </w:pPr>
      <w:rPr>
        <w:rFonts w:ascii="Times New Roman" w:eastAsia="Times New Roman" w:hAnsi="Times New Roman" w:cs="Times New Roman"/>
      </w:rPr>
    </w:lvl>
    <w:lvl w:ilvl="4">
      <w:start w:val="1"/>
      <w:numFmt w:val="lowerLetter"/>
      <w:suff w:val="nothing"/>
      <w:lvlText w:val="%5."/>
      <w:lvlJc w:val="left"/>
      <w:pPr>
        <w:tabs>
          <w:tab w:val="num" w:pos="-5760"/>
        </w:tabs>
        <w:ind w:left="-5760" w:firstLine="0"/>
      </w:pPr>
    </w:lvl>
    <w:lvl w:ilvl="5">
      <w:start w:val="1"/>
      <w:numFmt w:val="lowerRoman"/>
      <w:suff w:val="nothing"/>
      <w:lvlText w:val="%6."/>
      <w:lvlJc w:val="right"/>
      <w:pPr>
        <w:tabs>
          <w:tab w:val="num" w:pos="-5760"/>
        </w:tabs>
        <w:ind w:left="-5760" w:firstLine="0"/>
      </w:pPr>
    </w:lvl>
    <w:lvl w:ilvl="6">
      <w:start w:val="1"/>
      <w:numFmt w:val="decimal"/>
      <w:suff w:val="nothing"/>
      <w:lvlText w:val="%7."/>
      <w:lvlJc w:val="left"/>
      <w:pPr>
        <w:tabs>
          <w:tab w:val="num" w:pos="-5760"/>
        </w:tabs>
        <w:ind w:left="-5760" w:firstLine="0"/>
      </w:pPr>
    </w:lvl>
    <w:lvl w:ilvl="7">
      <w:start w:val="1"/>
      <w:numFmt w:val="lowerLetter"/>
      <w:suff w:val="nothing"/>
      <w:lvlText w:val="%8."/>
      <w:lvlJc w:val="left"/>
      <w:pPr>
        <w:tabs>
          <w:tab w:val="num" w:pos="-5760"/>
        </w:tabs>
        <w:ind w:left="-5760" w:firstLine="0"/>
      </w:pPr>
    </w:lvl>
    <w:lvl w:ilvl="8">
      <w:start w:val="1"/>
      <w:numFmt w:val="lowerRoman"/>
      <w:suff w:val="nothing"/>
      <w:lvlText w:val="%9."/>
      <w:lvlJc w:val="right"/>
      <w:pPr>
        <w:tabs>
          <w:tab w:val="num" w:pos="-5760"/>
        </w:tabs>
        <w:ind w:left="-5760" w:firstLine="0"/>
      </w:pPr>
    </w:lvl>
  </w:abstractNum>
  <w:abstractNum w:abstractNumId="10">
    <w:nsid w:val="0000000D"/>
    <w:multiLevelType w:val="multilevel"/>
    <w:tmpl w:val="0000000D"/>
    <w:name w:val="WW8Num13"/>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o"/>
      <w:lvlJc w:val="left"/>
      <w:pPr>
        <w:tabs>
          <w:tab w:val="num" w:pos="0"/>
        </w:tabs>
        <w:ind w:left="0" w:firstLine="0"/>
      </w:pPr>
      <w:rPr>
        <w:rFonts w:ascii="Courier New" w:hAnsi="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11">
    <w:nsid w:val="0000000E"/>
    <w:multiLevelType w:val="multilevel"/>
    <w:tmpl w:val="C9CE7B0C"/>
    <w:name w:val="WW8Num14"/>
    <w:lvl w:ilvl="0">
      <w:start w:val="1"/>
      <w:numFmt w:val="decimal"/>
      <w:suff w:val="nothing"/>
      <w:lvlText w:val="%1."/>
      <w:lvlJc w:val="left"/>
      <w:pPr>
        <w:tabs>
          <w:tab w:val="num" w:pos="0"/>
        </w:tabs>
        <w:ind w:left="0" w:firstLine="0"/>
      </w:pPr>
    </w:lvl>
    <w:lvl w:ilvl="1">
      <w:start w:val="1"/>
      <w:numFmt w:val="lowerLetter"/>
      <w:lvlText w:val="%2."/>
      <w:lvlJc w:val="left"/>
      <w:pPr>
        <w:tabs>
          <w:tab w:val="num" w:pos="360"/>
        </w:tabs>
        <w:ind w:left="360" w:hanging="36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2">
    <w:nsid w:val="0000000F"/>
    <w:multiLevelType w:val="multilevel"/>
    <w:tmpl w:val="0000000F"/>
    <w:name w:val="WW8Num15"/>
    <w:lvl w:ilvl="0">
      <w:start w:val="1"/>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bullet"/>
      <w:suff w:val="nothing"/>
      <w:lvlText w:val=""/>
      <w:lvlJc w:val="left"/>
      <w:pPr>
        <w:tabs>
          <w:tab w:val="num" w:pos="0"/>
        </w:tabs>
        <w:ind w:left="0" w:firstLine="0"/>
      </w:pPr>
      <w:rPr>
        <w:rFonts w:ascii="Wingdings" w:hAnsi="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90"/>
        </w:tabs>
        <w:ind w:left="9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3">
    <w:nsid w:val="00000010"/>
    <w:multiLevelType w:val="singleLevel"/>
    <w:tmpl w:val="00000010"/>
    <w:name w:val="WW8Num16"/>
    <w:lvl w:ilvl="0">
      <w:start w:val="1"/>
      <w:numFmt w:val="bullet"/>
      <w:suff w:val="nothing"/>
      <w:lvlText w:val=""/>
      <w:lvlJc w:val="left"/>
      <w:pPr>
        <w:tabs>
          <w:tab w:val="num" w:pos="0"/>
        </w:tabs>
        <w:ind w:left="0" w:firstLine="0"/>
      </w:pPr>
      <w:rPr>
        <w:rFonts w:ascii="Wingdings" w:hAnsi="Wingdings"/>
      </w:rPr>
    </w:lvl>
  </w:abstractNum>
  <w:abstractNum w:abstractNumId="14">
    <w:nsid w:val="00000012"/>
    <w:multiLevelType w:val="singleLevel"/>
    <w:tmpl w:val="00000012"/>
    <w:name w:val="WW8Num18"/>
    <w:lvl w:ilvl="0">
      <w:start w:val="1"/>
      <w:numFmt w:val="decimal"/>
      <w:suff w:val="nothing"/>
      <w:lvlText w:val="%1."/>
      <w:lvlJc w:val="left"/>
      <w:pPr>
        <w:tabs>
          <w:tab w:val="num" w:pos="0"/>
        </w:tabs>
        <w:ind w:left="0" w:firstLine="0"/>
      </w:pPr>
    </w:lvl>
  </w:abstractNum>
  <w:abstractNum w:abstractNumId="15">
    <w:nsid w:val="0090435B"/>
    <w:multiLevelType w:val="multilevel"/>
    <w:tmpl w:val="F5289B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1664889"/>
    <w:multiLevelType w:val="hybridMultilevel"/>
    <w:tmpl w:val="3B70A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1AD6646"/>
    <w:multiLevelType w:val="hybridMultilevel"/>
    <w:tmpl w:val="9E20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BE092D"/>
    <w:multiLevelType w:val="multilevel"/>
    <w:tmpl w:val="9F168A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C336E9"/>
    <w:multiLevelType w:val="hybridMultilevel"/>
    <w:tmpl w:val="1C6C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BF0168"/>
    <w:multiLevelType w:val="hybridMultilevel"/>
    <w:tmpl w:val="6154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6A3B73"/>
    <w:multiLevelType w:val="hybridMultilevel"/>
    <w:tmpl w:val="696E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1105891"/>
    <w:multiLevelType w:val="multilevel"/>
    <w:tmpl w:val="0590D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0"/>
        <w:szCs w:val="20"/>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13880CE0"/>
    <w:multiLevelType w:val="hybridMultilevel"/>
    <w:tmpl w:val="E06E55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8B47CD"/>
    <w:multiLevelType w:val="multilevel"/>
    <w:tmpl w:val="3A0A0C68"/>
    <w:lvl w:ilvl="0">
      <w:start w:val="1"/>
      <w:numFmt w:val="decimal"/>
      <w:lvlText w:val="%1."/>
      <w:lvlJc w:val="left"/>
      <w:pPr>
        <w:ind w:left="720" w:hanging="360"/>
      </w:pPr>
      <w:rPr>
        <w:rFonts w:hint="default"/>
        <w:i w:val="0"/>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nsid w:val="15FA5472"/>
    <w:multiLevelType w:val="hybridMultilevel"/>
    <w:tmpl w:val="E51E76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60200C9"/>
    <w:multiLevelType w:val="hybridMultilevel"/>
    <w:tmpl w:val="5928ACD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1AB0004D"/>
    <w:multiLevelType w:val="hybridMultilevel"/>
    <w:tmpl w:val="B252859A"/>
    <w:lvl w:ilvl="0" w:tplc="EB862D9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5253F7"/>
    <w:multiLevelType w:val="hybridMultilevel"/>
    <w:tmpl w:val="E306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00C3356"/>
    <w:multiLevelType w:val="hybridMultilevel"/>
    <w:tmpl w:val="79AC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9D7DA6"/>
    <w:multiLevelType w:val="hybridMultilevel"/>
    <w:tmpl w:val="92348274"/>
    <w:lvl w:ilvl="0" w:tplc="C9B6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1F6810"/>
    <w:multiLevelType w:val="hybridMultilevel"/>
    <w:tmpl w:val="065680AE"/>
    <w:lvl w:ilvl="0" w:tplc="0421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53B7941"/>
    <w:multiLevelType w:val="hybridMultilevel"/>
    <w:tmpl w:val="2E2A8A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63214DB"/>
    <w:multiLevelType w:val="multilevel"/>
    <w:tmpl w:val="FFBC52E2"/>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F64CE7"/>
    <w:multiLevelType w:val="hybridMultilevel"/>
    <w:tmpl w:val="A81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666D07"/>
    <w:multiLevelType w:val="hybridMultilevel"/>
    <w:tmpl w:val="5C800C2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457BC8"/>
    <w:multiLevelType w:val="hybridMultilevel"/>
    <w:tmpl w:val="A7BA0E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927EFF"/>
    <w:multiLevelType w:val="multilevel"/>
    <w:tmpl w:val="251C2816"/>
    <w:lvl w:ilvl="0">
      <w:start w:val="1"/>
      <w:numFmt w:val="decimal"/>
      <w:lvlText w:val="%1."/>
      <w:lvlJc w:val="left"/>
      <w:pPr>
        <w:tabs>
          <w:tab w:val="num" w:pos="720"/>
        </w:tabs>
        <w:ind w:left="720" w:hanging="360"/>
      </w:pPr>
      <w:rPr>
        <w:rFonts w:ascii="Times New Roman" w:eastAsia="Times New Roman" w:hAnsi="Times New Roman" w:cs="Times New Roman"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B3525B"/>
    <w:multiLevelType w:val="multilevel"/>
    <w:tmpl w:val="D8BAED0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6169B1"/>
    <w:multiLevelType w:val="hybridMultilevel"/>
    <w:tmpl w:val="DC22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59110F"/>
    <w:multiLevelType w:val="hybridMultilevel"/>
    <w:tmpl w:val="2F44C832"/>
    <w:lvl w:ilvl="0" w:tplc="DF100160">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19B3BD9"/>
    <w:multiLevelType w:val="multilevel"/>
    <w:tmpl w:val="FA5E8D4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3015BB"/>
    <w:multiLevelType w:val="multilevel"/>
    <w:tmpl w:val="CCF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D850A6"/>
    <w:multiLevelType w:val="hybridMultilevel"/>
    <w:tmpl w:val="23EEE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7447DE"/>
    <w:multiLevelType w:val="hybridMultilevel"/>
    <w:tmpl w:val="A1DC25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2C5679"/>
    <w:multiLevelType w:val="hybridMultilevel"/>
    <w:tmpl w:val="74A8EA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D9E0C01"/>
    <w:multiLevelType w:val="hybridMultilevel"/>
    <w:tmpl w:val="2D6E4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F6F520A"/>
    <w:multiLevelType w:val="hybridMultilevel"/>
    <w:tmpl w:val="C04A8B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20D4138"/>
    <w:multiLevelType w:val="multilevel"/>
    <w:tmpl w:val="88BAE9C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45F3AC1"/>
    <w:multiLevelType w:val="hybridMultilevel"/>
    <w:tmpl w:val="E17861B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0">
    <w:nsid w:val="46BD7961"/>
    <w:multiLevelType w:val="multilevel"/>
    <w:tmpl w:val="45ECFA9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874BA0"/>
    <w:multiLevelType w:val="hybridMultilevel"/>
    <w:tmpl w:val="128E229E"/>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24242B"/>
    <w:multiLevelType w:val="hybridMultilevel"/>
    <w:tmpl w:val="9CA639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9FE586A"/>
    <w:multiLevelType w:val="multilevel"/>
    <w:tmpl w:val="ECAAE620"/>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4B140AB8"/>
    <w:multiLevelType w:val="multilevel"/>
    <w:tmpl w:val="A46A0E2E"/>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4E36292D"/>
    <w:multiLevelType w:val="hybridMultilevel"/>
    <w:tmpl w:val="E748323E"/>
    <w:lvl w:ilvl="0" w:tplc="04090015">
      <w:start w:val="1"/>
      <w:numFmt w:val="upperLetter"/>
      <w:lvlText w:val="%1."/>
      <w:lvlJc w:val="left"/>
      <w:pPr>
        <w:ind w:left="720" w:hanging="360"/>
      </w:pPr>
    </w:lvl>
    <w:lvl w:ilvl="1" w:tplc="04210011">
      <w:start w:val="1"/>
      <w:numFmt w:val="decimal"/>
      <w:lvlText w:val="%2)"/>
      <w:lvlJc w:val="left"/>
      <w:pPr>
        <w:ind w:left="1440" w:hanging="360"/>
      </w:pPr>
      <w:rPr>
        <w:rFonts w:hint="default"/>
      </w:rPr>
    </w:lvl>
    <w:lvl w:ilvl="2" w:tplc="40264968">
      <w:start w:val="4"/>
      <w:numFmt w:val="lowerLetter"/>
      <w:lvlText w:val="%3."/>
      <w:lvlJc w:val="left"/>
      <w:pPr>
        <w:ind w:left="2340" w:hanging="360"/>
      </w:pPr>
      <w:rPr>
        <w:rFonts w:hint="default"/>
      </w:rPr>
    </w:lvl>
    <w:lvl w:ilvl="3" w:tplc="02223876">
      <w:start w:val="1"/>
      <w:numFmt w:val="decimal"/>
      <w:lvlText w:val="%4."/>
      <w:lvlJc w:val="left"/>
      <w:pPr>
        <w:ind w:left="2880" w:hanging="360"/>
      </w:pPr>
      <w:rPr>
        <w:rFonts w:hint="default"/>
        <w:b w:val="0"/>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4C4F6C"/>
    <w:multiLevelType w:val="hybridMultilevel"/>
    <w:tmpl w:val="5B369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477192F"/>
    <w:multiLevelType w:val="multilevel"/>
    <w:tmpl w:val="11DEB0E4"/>
    <w:lvl w:ilvl="0">
      <w:start w:val="1"/>
      <w:numFmt w:val="decimal"/>
      <w:lvlText w:val="%1."/>
      <w:lvlJc w:val="left"/>
      <w:pPr>
        <w:tabs>
          <w:tab w:val="num" w:pos="720"/>
        </w:tabs>
        <w:ind w:left="720" w:hanging="360"/>
      </w:pPr>
      <w:rPr>
        <w:rFonts w:ascii="Times New Roman" w:eastAsia="Times New Roman" w:hAnsi="Times New Roman" w:cs="Times New Roman"/>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DE3708"/>
    <w:multiLevelType w:val="multilevel"/>
    <w:tmpl w:val="9544DA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58587ADA"/>
    <w:multiLevelType w:val="hybridMultilevel"/>
    <w:tmpl w:val="2A9E7EF8"/>
    <w:lvl w:ilvl="0" w:tplc="846A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88106F"/>
    <w:multiLevelType w:val="hybridMultilevel"/>
    <w:tmpl w:val="2D1267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8CB2EE6"/>
    <w:multiLevelType w:val="hybridMultilevel"/>
    <w:tmpl w:val="C7742F8E"/>
    <w:lvl w:ilvl="0" w:tplc="92DC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E9E2379"/>
    <w:multiLevelType w:val="multilevel"/>
    <w:tmpl w:val="77986AC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EB3310E"/>
    <w:multiLevelType w:val="hybridMultilevel"/>
    <w:tmpl w:val="8DACA6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71124A"/>
    <w:multiLevelType w:val="hybridMultilevel"/>
    <w:tmpl w:val="21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FF62B6"/>
    <w:multiLevelType w:val="hybridMultilevel"/>
    <w:tmpl w:val="C52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6063B8D"/>
    <w:multiLevelType w:val="multilevel"/>
    <w:tmpl w:val="A9C09E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nsid w:val="6B7650A0"/>
    <w:multiLevelType w:val="multilevel"/>
    <w:tmpl w:val="3EB2938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i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8">
    <w:nsid w:val="6FCE76B0"/>
    <w:multiLevelType w:val="multilevel"/>
    <w:tmpl w:val="1D5E144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9">
    <w:nsid w:val="72F50160"/>
    <w:multiLevelType w:val="multilevel"/>
    <w:tmpl w:val="40288BD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31663A2"/>
    <w:multiLevelType w:val="hybridMultilevel"/>
    <w:tmpl w:val="171848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A4A3A62"/>
    <w:multiLevelType w:val="multilevel"/>
    <w:tmpl w:val="2B20F14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A97456A"/>
    <w:multiLevelType w:val="hybridMultilevel"/>
    <w:tmpl w:val="8B18C0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B6C3E13"/>
    <w:multiLevelType w:val="multilevel"/>
    <w:tmpl w:val="6A281130"/>
    <w:lvl w:ilvl="0">
      <w:start w:val="1"/>
      <w:numFmt w:val="decimal"/>
      <w:lvlText w:val="%1."/>
      <w:lvlJc w:val="left"/>
      <w:pPr>
        <w:tabs>
          <w:tab w:val="num" w:pos="720"/>
        </w:tabs>
        <w:ind w:left="720" w:hanging="360"/>
      </w:pPr>
      <w:rPr>
        <w:rFonts w:ascii="Times New Roman" w:eastAsia="Times New Roman" w:hAnsi="Times New Roman" w:cs="Times New Roman"/>
        <w:i w:val="0"/>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A5448F"/>
    <w:multiLevelType w:val="multilevel"/>
    <w:tmpl w:val="F7E4780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55"/>
  </w:num>
  <w:num w:numId="3">
    <w:abstractNumId w:val="31"/>
  </w:num>
  <w:num w:numId="4">
    <w:abstractNumId w:val="51"/>
  </w:num>
  <w:num w:numId="5">
    <w:abstractNumId w:val="26"/>
  </w:num>
  <w:num w:numId="6">
    <w:abstractNumId w:val="49"/>
  </w:num>
  <w:num w:numId="7">
    <w:abstractNumId w:val="61"/>
  </w:num>
  <w:num w:numId="8">
    <w:abstractNumId w:val="67"/>
  </w:num>
  <w:num w:numId="9">
    <w:abstractNumId w:val="28"/>
  </w:num>
  <w:num w:numId="10">
    <w:abstractNumId w:val="53"/>
  </w:num>
  <w:num w:numId="11">
    <w:abstractNumId w:val="66"/>
  </w:num>
  <w:num w:numId="12">
    <w:abstractNumId w:val="71"/>
  </w:num>
  <w:num w:numId="13">
    <w:abstractNumId w:val="62"/>
  </w:num>
  <w:num w:numId="14">
    <w:abstractNumId w:val="56"/>
  </w:num>
  <w:num w:numId="15">
    <w:abstractNumId w:val="35"/>
  </w:num>
  <w:num w:numId="16">
    <w:abstractNumId w:val="58"/>
  </w:num>
  <w:num w:numId="17">
    <w:abstractNumId w:val="44"/>
  </w:num>
  <w:num w:numId="18">
    <w:abstractNumId w:val="52"/>
  </w:num>
  <w:num w:numId="19">
    <w:abstractNumId w:val="63"/>
  </w:num>
  <w:num w:numId="20">
    <w:abstractNumId w:val="34"/>
  </w:num>
  <w:num w:numId="21">
    <w:abstractNumId w:val="38"/>
  </w:num>
  <w:num w:numId="22">
    <w:abstractNumId w:val="50"/>
  </w:num>
  <w:num w:numId="23">
    <w:abstractNumId w:val="41"/>
  </w:num>
  <w:num w:numId="24">
    <w:abstractNumId w:val="18"/>
  </w:num>
  <w:num w:numId="25">
    <w:abstractNumId w:val="15"/>
  </w:num>
  <w:num w:numId="26">
    <w:abstractNumId w:val="69"/>
  </w:num>
  <w:num w:numId="27">
    <w:abstractNumId w:val="33"/>
  </w:num>
  <w:num w:numId="28">
    <w:abstractNumId w:val="48"/>
  </w:num>
  <w:num w:numId="29">
    <w:abstractNumId w:val="57"/>
  </w:num>
  <w:num w:numId="30">
    <w:abstractNumId w:val="54"/>
  </w:num>
  <w:num w:numId="31">
    <w:abstractNumId w:val="27"/>
  </w:num>
  <w:num w:numId="32">
    <w:abstractNumId w:val="73"/>
  </w:num>
  <w:num w:numId="33">
    <w:abstractNumId w:val="36"/>
  </w:num>
  <w:num w:numId="34">
    <w:abstractNumId w:val="24"/>
  </w:num>
  <w:num w:numId="35">
    <w:abstractNumId w:val="40"/>
  </w:num>
  <w:num w:numId="36">
    <w:abstractNumId w:val="47"/>
  </w:num>
  <w:num w:numId="37">
    <w:abstractNumId w:val="46"/>
  </w:num>
  <w:num w:numId="38">
    <w:abstractNumId w:val="23"/>
  </w:num>
  <w:num w:numId="39">
    <w:abstractNumId w:val="29"/>
  </w:num>
  <w:num w:numId="40">
    <w:abstractNumId w:val="19"/>
  </w:num>
  <w:num w:numId="41">
    <w:abstractNumId w:val="74"/>
  </w:num>
  <w:num w:numId="42">
    <w:abstractNumId w:val="39"/>
  </w:num>
  <w:num w:numId="43">
    <w:abstractNumId w:val="37"/>
  </w:num>
  <w:num w:numId="44">
    <w:abstractNumId w:val="45"/>
  </w:num>
  <w:num w:numId="45">
    <w:abstractNumId w:val="32"/>
  </w:num>
  <w:num w:numId="46">
    <w:abstractNumId w:val="72"/>
  </w:num>
  <w:num w:numId="47">
    <w:abstractNumId w:val="59"/>
  </w:num>
  <w:num w:numId="48">
    <w:abstractNumId w:val="30"/>
  </w:num>
  <w:num w:numId="49">
    <w:abstractNumId w:val="64"/>
  </w:num>
  <w:num w:numId="50">
    <w:abstractNumId w:val="60"/>
  </w:num>
  <w:num w:numId="51">
    <w:abstractNumId w:val="25"/>
  </w:num>
  <w:num w:numId="52">
    <w:abstractNumId w:val="43"/>
  </w:num>
  <w:num w:numId="53">
    <w:abstractNumId w:val="17"/>
  </w:num>
  <w:num w:numId="54">
    <w:abstractNumId w:val="70"/>
  </w:num>
  <w:num w:numId="55">
    <w:abstractNumId w:val="16"/>
  </w:num>
  <w:num w:numId="56">
    <w:abstractNumId w:val="5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num>
  <w:num w:numId="58">
    <w:abstractNumId w:val="65"/>
  </w:num>
  <w:num w:numId="59">
    <w:abstractNumId w:val="21"/>
  </w:num>
  <w:num w:numId="60">
    <w:abstractNumId w:val="20"/>
  </w:num>
  <w:num w:numId="61">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27B3"/>
    <w:rsid w:val="00004916"/>
    <w:rsid w:val="00015119"/>
    <w:rsid w:val="000227B3"/>
    <w:rsid w:val="0002480E"/>
    <w:rsid w:val="00035205"/>
    <w:rsid w:val="00040E5B"/>
    <w:rsid w:val="00041043"/>
    <w:rsid w:val="00043B85"/>
    <w:rsid w:val="00051FC4"/>
    <w:rsid w:val="00051FFB"/>
    <w:rsid w:val="00053617"/>
    <w:rsid w:val="000715D2"/>
    <w:rsid w:val="00073D65"/>
    <w:rsid w:val="0007711C"/>
    <w:rsid w:val="000808A9"/>
    <w:rsid w:val="00080B19"/>
    <w:rsid w:val="00084DCA"/>
    <w:rsid w:val="000862E1"/>
    <w:rsid w:val="00092862"/>
    <w:rsid w:val="00096FA7"/>
    <w:rsid w:val="000A63AC"/>
    <w:rsid w:val="000A6F0E"/>
    <w:rsid w:val="000A6FED"/>
    <w:rsid w:val="000B3409"/>
    <w:rsid w:val="000B6CFD"/>
    <w:rsid w:val="000C31A2"/>
    <w:rsid w:val="000E1F2A"/>
    <w:rsid w:val="000E3D9F"/>
    <w:rsid w:val="000E49F9"/>
    <w:rsid w:val="000E6B7B"/>
    <w:rsid w:val="000F0072"/>
    <w:rsid w:val="000F3933"/>
    <w:rsid w:val="000F4620"/>
    <w:rsid w:val="000F6583"/>
    <w:rsid w:val="001061C4"/>
    <w:rsid w:val="00112A8B"/>
    <w:rsid w:val="001138CB"/>
    <w:rsid w:val="001146E4"/>
    <w:rsid w:val="00125929"/>
    <w:rsid w:val="00130DC5"/>
    <w:rsid w:val="00137986"/>
    <w:rsid w:val="00147F50"/>
    <w:rsid w:val="00151882"/>
    <w:rsid w:val="00152123"/>
    <w:rsid w:val="00163682"/>
    <w:rsid w:val="0016751A"/>
    <w:rsid w:val="001767EE"/>
    <w:rsid w:val="00184AEC"/>
    <w:rsid w:val="001872D9"/>
    <w:rsid w:val="001903E5"/>
    <w:rsid w:val="00190E66"/>
    <w:rsid w:val="0019356D"/>
    <w:rsid w:val="00194D74"/>
    <w:rsid w:val="00197E95"/>
    <w:rsid w:val="001A1761"/>
    <w:rsid w:val="001A34D9"/>
    <w:rsid w:val="001A4637"/>
    <w:rsid w:val="001C5E57"/>
    <w:rsid w:val="001C76E9"/>
    <w:rsid w:val="001D01AC"/>
    <w:rsid w:val="001D2DE0"/>
    <w:rsid w:val="001D7715"/>
    <w:rsid w:val="001E0A5C"/>
    <w:rsid w:val="001F1B92"/>
    <w:rsid w:val="001F5CB9"/>
    <w:rsid w:val="002016F7"/>
    <w:rsid w:val="00210434"/>
    <w:rsid w:val="00215440"/>
    <w:rsid w:val="00222E90"/>
    <w:rsid w:val="00223DC1"/>
    <w:rsid w:val="00223EB7"/>
    <w:rsid w:val="00224CA8"/>
    <w:rsid w:val="002253F6"/>
    <w:rsid w:val="00240493"/>
    <w:rsid w:val="00246B80"/>
    <w:rsid w:val="00246DF7"/>
    <w:rsid w:val="00250B2C"/>
    <w:rsid w:val="0025325D"/>
    <w:rsid w:val="002553EC"/>
    <w:rsid w:val="00255BFC"/>
    <w:rsid w:val="00261BFB"/>
    <w:rsid w:val="00262945"/>
    <w:rsid w:val="0027455F"/>
    <w:rsid w:val="002760B2"/>
    <w:rsid w:val="00277480"/>
    <w:rsid w:val="0028071D"/>
    <w:rsid w:val="00282A98"/>
    <w:rsid w:val="002832A2"/>
    <w:rsid w:val="00286783"/>
    <w:rsid w:val="00295613"/>
    <w:rsid w:val="002A1B19"/>
    <w:rsid w:val="002A2F62"/>
    <w:rsid w:val="002A4333"/>
    <w:rsid w:val="002B2DD4"/>
    <w:rsid w:val="002B58D1"/>
    <w:rsid w:val="002C25CF"/>
    <w:rsid w:val="002C7E29"/>
    <w:rsid w:val="002D0263"/>
    <w:rsid w:val="002D0451"/>
    <w:rsid w:val="002D2489"/>
    <w:rsid w:val="002D484F"/>
    <w:rsid w:val="003006CA"/>
    <w:rsid w:val="003044E5"/>
    <w:rsid w:val="003060F3"/>
    <w:rsid w:val="00311D0F"/>
    <w:rsid w:val="00312F54"/>
    <w:rsid w:val="00313539"/>
    <w:rsid w:val="00321146"/>
    <w:rsid w:val="00321CD9"/>
    <w:rsid w:val="00321F3F"/>
    <w:rsid w:val="00322851"/>
    <w:rsid w:val="00331984"/>
    <w:rsid w:val="00332692"/>
    <w:rsid w:val="00345664"/>
    <w:rsid w:val="0035494F"/>
    <w:rsid w:val="00354BB1"/>
    <w:rsid w:val="0035679D"/>
    <w:rsid w:val="00356C9F"/>
    <w:rsid w:val="0036278F"/>
    <w:rsid w:val="00365F0D"/>
    <w:rsid w:val="003669F8"/>
    <w:rsid w:val="00371A31"/>
    <w:rsid w:val="0039262C"/>
    <w:rsid w:val="003971DB"/>
    <w:rsid w:val="003A1D4F"/>
    <w:rsid w:val="003A2B8C"/>
    <w:rsid w:val="003A6ED8"/>
    <w:rsid w:val="003B3828"/>
    <w:rsid w:val="003B792D"/>
    <w:rsid w:val="003C2A16"/>
    <w:rsid w:val="003C4812"/>
    <w:rsid w:val="003C53AF"/>
    <w:rsid w:val="003C5D19"/>
    <w:rsid w:val="003D3E56"/>
    <w:rsid w:val="003D6780"/>
    <w:rsid w:val="003F4BA1"/>
    <w:rsid w:val="003F5FD2"/>
    <w:rsid w:val="00400108"/>
    <w:rsid w:val="00402ACB"/>
    <w:rsid w:val="00403780"/>
    <w:rsid w:val="004057DF"/>
    <w:rsid w:val="0041493A"/>
    <w:rsid w:val="004155BA"/>
    <w:rsid w:val="00417374"/>
    <w:rsid w:val="00420447"/>
    <w:rsid w:val="00420F06"/>
    <w:rsid w:val="00425991"/>
    <w:rsid w:val="004336B8"/>
    <w:rsid w:val="004336F3"/>
    <w:rsid w:val="0043412A"/>
    <w:rsid w:val="00435115"/>
    <w:rsid w:val="0043694F"/>
    <w:rsid w:val="00437C26"/>
    <w:rsid w:val="004604D7"/>
    <w:rsid w:val="0047069B"/>
    <w:rsid w:val="004742C5"/>
    <w:rsid w:val="004772FB"/>
    <w:rsid w:val="004774B5"/>
    <w:rsid w:val="00481A62"/>
    <w:rsid w:val="004850C3"/>
    <w:rsid w:val="0049028C"/>
    <w:rsid w:val="00490308"/>
    <w:rsid w:val="004915EF"/>
    <w:rsid w:val="00493CB6"/>
    <w:rsid w:val="00494959"/>
    <w:rsid w:val="00495F71"/>
    <w:rsid w:val="004964A2"/>
    <w:rsid w:val="004A01EF"/>
    <w:rsid w:val="004A08B6"/>
    <w:rsid w:val="004A110F"/>
    <w:rsid w:val="004A114F"/>
    <w:rsid w:val="004A16FB"/>
    <w:rsid w:val="004A1F75"/>
    <w:rsid w:val="004A473A"/>
    <w:rsid w:val="004B07AE"/>
    <w:rsid w:val="004B1C84"/>
    <w:rsid w:val="004B4570"/>
    <w:rsid w:val="004B6E21"/>
    <w:rsid w:val="004B7994"/>
    <w:rsid w:val="004C0B3C"/>
    <w:rsid w:val="004C3AA7"/>
    <w:rsid w:val="004C5BBE"/>
    <w:rsid w:val="004C5D6E"/>
    <w:rsid w:val="004D473E"/>
    <w:rsid w:val="004D55D3"/>
    <w:rsid w:val="004D6092"/>
    <w:rsid w:val="004D6AEF"/>
    <w:rsid w:val="004E0A05"/>
    <w:rsid w:val="004F2675"/>
    <w:rsid w:val="004F29B6"/>
    <w:rsid w:val="004F2F58"/>
    <w:rsid w:val="004F30AE"/>
    <w:rsid w:val="00502961"/>
    <w:rsid w:val="0051104D"/>
    <w:rsid w:val="00517843"/>
    <w:rsid w:val="00520278"/>
    <w:rsid w:val="00520FF0"/>
    <w:rsid w:val="0052335D"/>
    <w:rsid w:val="00531642"/>
    <w:rsid w:val="00533B73"/>
    <w:rsid w:val="00537E36"/>
    <w:rsid w:val="00544A69"/>
    <w:rsid w:val="00544BF7"/>
    <w:rsid w:val="00547269"/>
    <w:rsid w:val="00547CA3"/>
    <w:rsid w:val="00557A73"/>
    <w:rsid w:val="00560045"/>
    <w:rsid w:val="005720FA"/>
    <w:rsid w:val="00572155"/>
    <w:rsid w:val="00574ED6"/>
    <w:rsid w:val="0058101F"/>
    <w:rsid w:val="005818F4"/>
    <w:rsid w:val="00582FDC"/>
    <w:rsid w:val="005840E3"/>
    <w:rsid w:val="00585E23"/>
    <w:rsid w:val="00586CE2"/>
    <w:rsid w:val="0059708A"/>
    <w:rsid w:val="0059722E"/>
    <w:rsid w:val="005A0DF8"/>
    <w:rsid w:val="005A409F"/>
    <w:rsid w:val="005B3080"/>
    <w:rsid w:val="005C189B"/>
    <w:rsid w:val="005D13E2"/>
    <w:rsid w:val="005D3683"/>
    <w:rsid w:val="005D45D6"/>
    <w:rsid w:val="005E18F1"/>
    <w:rsid w:val="005E3ECE"/>
    <w:rsid w:val="005E40A6"/>
    <w:rsid w:val="005E59B2"/>
    <w:rsid w:val="005F3F5F"/>
    <w:rsid w:val="005F56F4"/>
    <w:rsid w:val="00602BD5"/>
    <w:rsid w:val="00602E73"/>
    <w:rsid w:val="0061132D"/>
    <w:rsid w:val="006150F9"/>
    <w:rsid w:val="0063207E"/>
    <w:rsid w:val="00636728"/>
    <w:rsid w:val="006402A5"/>
    <w:rsid w:val="00640B95"/>
    <w:rsid w:val="00644444"/>
    <w:rsid w:val="006472FD"/>
    <w:rsid w:val="00650D08"/>
    <w:rsid w:val="006536DF"/>
    <w:rsid w:val="00660FB9"/>
    <w:rsid w:val="0066711C"/>
    <w:rsid w:val="00670057"/>
    <w:rsid w:val="00673742"/>
    <w:rsid w:val="00674D0A"/>
    <w:rsid w:val="00675585"/>
    <w:rsid w:val="00687AA2"/>
    <w:rsid w:val="006901CC"/>
    <w:rsid w:val="00694177"/>
    <w:rsid w:val="00694639"/>
    <w:rsid w:val="006948C9"/>
    <w:rsid w:val="00697EB9"/>
    <w:rsid w:val="006A1AFE"/>
    <w:rsid w:val="006A3F72"/>
    <w:rsid w:val="006B2E28"/>
    <w:rsid w:val="006C17EB"/>
    <w:rsid w:val="006D6D5A"/>
    <w:rsid w:val="006E1343"/>
    <w:rsid w:val="006F3AE5"/>
    <w:rsid w:val="006F4175"/>
    <w:rsid w:val="006F7D45"/>
    <w:rsid w:val="00700555"/>
    <w:rsid w:val="0070669D"/>
    <w:rsid w:val="00707AA3"/>
    <w:rsid w:val="00713DFF"/>
    <w:rsid w:val="00714370"/>
    <w:rsid w:val="00714411"/>
    <w:rsid w:val="007146BD"/>
    <w:rsid w:val="0072195A"/>
    <w:rsid w:val="0072369A"/>
    <w:rsid w:val="0072598A"/>
    <w:rsid w:val="007266D7"/>
    <w:rsid w:val="00727DFD"/>
    <w:rsid w:val="00746D74"/>
    <w:rsid w:val="007509A9"/>
    <w:rsid w:val="00750A77"/>
    <w:rsid w:val="00754491"/>
    <w:rsid w:val="00754AFF"/>
    <w:rsid w:val="00755E02"/>
    <w:rsid w:val="00760BEB"/>
    <w:rsid w:val="0077274E"/>
    <w:rsid w:val="00775079"/>
    <w:rsid w:val="00776025"/>
    <w:rsid w:val="00793059"/>
    <w:rsid w:val="00795965"/>
    <w:rsid w:val="007A76AC"/>
    <w:rsid w:val="007A7CB9"/>
    <w:rsid w:val="007B0333"/>
    <w:rsid w:val="007B097F"/>
    <w:rsid w:val="007B1B7C"/>
    <w:rsid w:val="007B2FCA"/>
    <w:rsid w:val="007C61CE"/>
    <w:rsid w:val="007C79EE"/>
    <w:rsid w:val="007D3F65"/>
    <w:rsid w:val="007D446C"/>
    <w:rsid w:val="007D448B"/>
    <w:rsid w:val="007F00F1"/>
    <w:rsid w:val="007F24F5"/>
    <w:rsid w:val="007F3048"/>
    <w:rsid w:val="007F32F1"/>
    <w:rsid w:val="007F612E"/>
    <w:rsid w:val="008029F1"/>
    <w:rsid w:val="00804B85"/>
    <w:rsid w:val="00810A41"/>
    <w:rsid w:val="00811D1A"/>
    <w:rsid w:val="0082188F"/>
    <w:rsid w:val="00822F8F"/>
    <w:rsid w:val="00825907"/>
    <w:rsid w:val="0082617C"/>
    <w:rsid w:val="00827ADC"/>
    <w:rsid w:val="00831157"/>
    <w:rsid w:val="0083495D"/>
    <w:rsid w:val="00846374"/>
    <w:rsid w:val="00846BAD"/>
    <w:rsid w:val="00856C21"/>
    <w:rsid w:val="0086111B"/>
    <w:rsid w:val="00874FA4"/>
    <w:rsid w:val="00875B6C"/>
    <w:rsid w:val="0087639C"/>
    <w:rsid w:val="00880251"/>
    <w:rsid w:val="00882802"/>
    <w:rsid w:val="00883C57"/>
    <w:rsid w:val="00890522"/>
    <w:rsid w:val="00894971"/>
    <w:rsid w:val="00897B66"/>
    <w:rsid w:val="008A0BF7"/>
    <w:rsid w:val="008A4BB6"/>
    <w:rsid w:val="008B019F"/>
    <w:rsid w:val="008B45F4"/>
    <w:rsid w:val="008B59E7"/>
    <w:rsid w:val="008C5EB0"/>
    <w:rsid w:val="008D288D"/>
    <w:rsid w:val="008D641B"/>
    <w:rsid w:val="008E142C"/>
    <w:rsid w:val="008E6F05"/>
    <w:rsid w:val="008F4626"/>
    <w:rsid w:val="00900F24"/>
    <w:rsid w:val="009116FA"/>
    <w:rsid w:val="00912EE0"/>
    <w:rsid w:val="009313F9"/>
    <w:rsid w:val="0093351F"/>
    <w:rsid w:val="00943E03"/>
    <w:rsid w:val="00950B77"/>
    <w:rsid w:val="00952E64"/>
    <w:rsid w:val="00955078"/>
    <w:rsid w:val="0095665F"/>
    <w:rsid w:val="00960589"/>
    <w:rsid w:val="0096152D"/>
    <w:rsid w:val="00961A11"/>
    <w:rsid w:val="00962D8F"/>
    <w:rsid w:val="00966BA1"/>
    <w:rsid w:val="00973638"/>
    <w:rsid w:val="00977110"/>
    <w:rsid w:val="00977406"/>
    <w:rsid w:val="00984320"/>
    <w:rsid w:val="009A0180"/>
    <w:rsid w:val="009A3E57"/>
    <w:rsid w:val="009A4A5E"/>
    <w:rsid w:val="009A7FEE"/>
    <w:rsid w:val="009B00B5"/>
    <w:rsid w:val="009B30F6"/>
    <w:rsid w:val="009C2B55"/>
    <w:rsid w:val="009D1307"/>
    <w:rsid w:val="009D1F45"/>
    <w:rsid w:val="009D3F7C"/>
    <w:rsid w:val="009D6412"/>
    <w:rsid w:val="009D65A6"/>
    <w:rsid w:val="009D65B7"/>
    <w:rsid w:val="009E2A35"/>
    <w:rsid w:val="009E58C1"/>
    <w:rsid w:val="009E68FF"/>
    <w:rsid w:val="009F0CBC"/>
    <w:rsid w:val="009F1CFF"/>
    <w:rsid w:val="009F3BDF"/>
    <w:rsid w:val="009F56D2"/>
    <w:rsid w:val="00A00E31"/>
    <w:rsid w:val="00A01BA4"/>
    <w:rsid w:val="00A02B8A"/>
    <w:rsid w:val="00A10721"/>
    <w:rsid w:val="00A14E85"/>
    <w:rsid w:val="00A15D0F"/>
    <w:rsid w:val="00A225EB"/>
    <w:rsid w:val="00A22BD4"/>
    <w:rsid w:val="00A22F7C"/>
    <w:rsid w:val="00A231B9"/>
    <w:rsid w:val="00A301AD"/>
    <w:rsid w:val="00A360F7"/>
    <w:rsid w:val="00A43052"/>
    <w:rsid w:val="00A43770"/>
    <w:rsid w:val="00A53488"/>
    <w:rsid w:val="00A61B18"/>
    <w:rsid w:val="00A63082"/>
    <w:rsid w:val="00A864A5"/>
    <w:rsid w:val="00AA3C2E"/>
    <w:rsid w:val="00AB1941"/>
    <w:rsid w:val="00AB250D"/>
    <w:rsid w:val="00AC02F5"/>
    <w:rsid w:val="00AC2CEB"/>
    <w:rsid w:val="00AC564B"/>
    <w:rsid w:val="00AD0F66"/>
    <w:rsid w:val="00AD2B28"/>
    <w:rsid w:val="00AD35F2"/>
    <w:rsid w:val="00AD6DD4"/>
    <w:rsid w:val="00AF0FA3"/>
    <w:rsid w:val="00B05580"/>
    <w:rsid w:val="00B24483"/>
    <w:rsid w:val="00B24694"/>
    <w:rsid w:val="00B24C7F"/>
    <w:rsid w:val="00B25CBF"/>
    <w:rsid w:val="00B25D28"/>
    <w:rsid w:val="00B266E5"/>
    <w:rsid w:val="00B26B96"/>
    <w:rsid w:val="00B3436C"/>
    <w:rsid w:val="00B35EBD"/>
    <w:rsid w:val="00B41859"/>
    <w:rsid w:val="00B450A1"/>
    <w:rsid w:val="00B461CF"/>
    <w:rsid w:val="00B46C51"/>
    <w:rsid w:val="00B5043D"/>
    <w:rsid w:val="00B557EE"/>
    <w:rsid w:val="00B574C4"/>
    <w:rsid w:val="00B6068D"/>
    <w:rsid w:val="00B6095F"/>
    <w:rsid w:val="00B73028"/>
    <w:rsid w:val="00B76566"/>
    <w:rsid w:val="00B805F4"/>
    <w:rsid w:val="00B967FE"/>
    <w:rsid w:val="00BB32C6"/>
    <w:rsid w:val="00BB3767"/>
    <w:rsid w:val="00BB6866"/>
    <w:rsid w:val="00BC26D2"/>
    <w:rsid w:val="00BC301E"/>
    <w:rsid w:val="00BC3971"/>
    <w:rsid w:val="00BC3FAD"/>
    <w:rsid w:val="00BC5C17"/>
    <w:rsid w:val="00BC68D4"/>
    <w:rsid w:val="00BC7843"/>
    <w:rsid w:val="00BF098C"/>
    <w:rsid w:val="00BF5E03"/>
    <w:rsid w:val="00BF73F4"/>
    <w:rsid w:val="00BF7884"/>
    <w:rsid w:val="00C0378C"/>
    <w:rsid w:val="00C039B9"/>
    <w:rsid w:val="00C06A79"/>
    <w:rsid w:val="00C0770F"/>
    <w:rsid w:val="00C11F18"/>
    <w:rsid w:val="00C14F39"/>
    <w:rsid w:val="00C16207"/>
    <w:rsid w:val="00C25251"/>
    <w:rsid w:val="00C4019C"/>
    <w:rsid w:val="00C41009"/>
    <w:rsid w:val="00C47881"/>
    <w:rsid w:val="00C53F13"/>
    <w:rsid w:val="00C556DA"/>
    <w:rsid w:val="00C5652C"/>
    <w:rsid w:val="00C60C93"/>
    <w:rsid w:val="00C67910"/>
    <w:rsid w:val="00C715CB"/>
    <w:rsid w:val="00C71D7E"/>
    <w:rsid w:val="00C73134"/>
    <w:rsid w:val="00C772EB"/>
    <w:rsid w:val="00CA2FE5"/>
    <w:rsid w:val="00CA408D"/>
    <w:rsid w:val="00CA73D3"/>
    <w:rsid w:val="00CB77A6"/>
    <w:rsid w:val="00CC0B7B"/>
    <w:rsid w:val="00CC101D"/>
    <w:rsid w:val="00CC266E"/>
    <w:rsid w:val="00CC7D56"/>
    <w:rsid w:val="00CD1B5F"/>
    <w:rsid w:val="00CD1EF8"/>
    <w:rsid w:val="00CD3193"/>
    <w:rsid w:val="00CD3BC9"/>
    <w:rsid w:val="00CD5A46"/>
    <w:rsid w:val="00CE15FC"/>
    <w:rsid w:val="00CE697B"/>
    <w:rsid w:val="00CF62EE"/>
    <w:rsid w:val="00D00C01"/>
    <w:rsid w:val="00D11B66"/>
    <w:rsid w:val="00D20D38"/>
    <w:rsid w:val="00D345C3"/>
    <w:rsid w:val="00D3618A"/>
    <w:rsid w:val="00D41588"/>
    <w:rsid w:val="00D45508"/>
    <w:rsid w:val="00D52CC0"/>
    <w:rsid w:val="00D76F7E"/>
    <w:rsid w:val="00D8481B"/>
    <w:rsid w:val="00D86C49"/>
    <w:rsid w:val="00D86D1D"/>
    <w:rsid w:val="00D876DF"/>
    <w:rsid w:val="00D9184F"/>
    <w:rsid w:val="00D91CCF"/>
    <w:rsid w:val="00D92A0A"/>
    <w:rsid w:val="00D973DD"/>
    <w:rsid w:val="00D9747F"/>
    <w:rsid w:val="00DA0233"/>
    <w:rsid w:val="00DA0321"/>
    <w:rsid w:val="00DB1B04"/>
    <w:rsid w:val="00DB1EB5"/>
    <w:rsid w:val="00DB78C3"/>
    <w:rsid w:val="00DC2154"/>
    <w:rsid w:val="00DC3BAF"/>
    <w:rsid w:val="00DC7789"/>
    <w:rsid w:val="00DD1F58"/>
    <w:rsid w:val="00DE103D"/>
    <w:rsid w:val="00DE2680"/>
    <w:rsid w:val="00DE36F4"/>
    <w:rsid w:val="00DE3B3C"/>
    <w:rsid w:val="00DE765B"/>
    <w:rsid w:val="00DF44D7"/>
    <w:rsid w:val="00E019C7"/>
    <w:rsid w:val="00E02B19"/>
    <w:rsid w:val="00E064CF"/>
    <w:rsid w:val="00E1321E"/>
    <w:rsid w:val="00E206C5"/>
    <w:rsid w:val="00E225F1"/>
    <w:rsid w:val="00E26D02"/>
    <w:rsid w:val="00E27535"/>
    <w:rsid w:val="00E310FD"/>
    <w:rsid w:val="00E32AE9"/>
    <w:rsid w:val="00E40781"/>
    <w:rsid w:val="00E458DF"/>
    <w:rsid w:val="00E45B08"/>
    <w:rsid w:val="00E46C73"/>
    <w:rsid w:val="00E46D4A"/>
    <w:rsid w:val="00E505AE"/>
    <w:rsid w:val="00E513DD"/>
    <w:rsid w:val="00E60CE7"/>
    <w:rsid w:val="00E61E19"/>
    <w:rsid w:val="00E81D4A"/>
    <w:rsid w:val="00E931F9"/>
    <w:rsid w:val="00E93218"/>
    <w:rsid w:val="00E959E3"/>
    <w:rsid w:val="00E95FA3"/>
    <w:rsid w:val="00EA1E23"/>
    <w:rsid w:val="00EA241A"/>
    <w:rsid w:val="00EC0896"/>
    <w:rsid w:val="00EC5EF0"/>
    <w:rsid w:val="00EC66B9"/>
    <w:rsid w:val="00ED180E"/>
    <w:rsid w:val="00ED35A8"/>
    <w:rsid w:val="00ED4007"/>
    <w:rsid w:val="00ED58C2"/>
    <w:rsid w:val="00ED71FE"/>
    <w:rsid w:val="00EE6185"/>
    <w:rsid w:val="00EE61C3"/>
    <w:rsid w:val="00EF37DA"/>
    <w:rsid w:val="00F04691"/>
    <w:rsid w:val="00F04CAF"/>
    <w:rsid w:val="00F054FC"/>
    <w:rsid w:val="00F07FC5"/>
    <w:rsid w:val="00F17397"/>
    <w:rsid w:val="00F177EE"/>
    <w:rsid w:val="00F1789D"/>
    <w:rsid w:val="00F240D2"/>
    <w:rsid w:val="00F26678"/>
    <w:rsid w:val="00F26D4A"/>
    <w:rsid w:val="00F32182"/>
    <w:rsid w:val="00F362D1"/>
    <w:rsid w:val="00F418C3"/>
    <w:rsid w:val="00F427A8"/>
    <w:rsid w:val="00F455F0"/>
    <w:rsid w:val="00F4677E"/>
    <w:rsid w:val="00F47140"/>
    <w:rsid w:val="00F475F5"/>
    <w:rsid w:val="00F5136B"/>
    <w:rsid w:val="00F51C74"/>
    <w:rsid w:val="00F56759"/>
    <w:rsid w:val="00F568E5"/>
    <w:rsid w:val="00F57737"/>
    <w:rsid w:val="00F646E8"/>
    <w:rsid w:val="00F652D2"/>
    <w:rsid w:val="00F66FBB"/>
    <w:rsid w:val="00F72CD5"/>
    <w:rsid w:val="00F76275"/>
    <w:rsid w:val="00F80A3B"/>
    <w:rsid w:val="00F81574"/>
    <w:rsid w:val="00F82664"/>
    <w:rsid w:val="00F87309"/>
    <w:rsid w:val="00F91E6F"/>
    <w:rsid w:val="00F92B93"/>
    <w:rsid w:val="00FA318A"/>
    <w:rsid w:val="00FA6B66"/>
    <w:rsid w:val="00FA7926"/>
    <w:rsid w:val="00FB0811"/>
    <w:rsid w:val="00FB2C52"/>
    <w:rsid w:val="00FB2DAB"/>
    <w:rsid w:val="00FB3E27"/>
    <w:rsid w:val="00FC1381"/>
    <w:rsid w:val="00FC4150"/>
    <w:rsid w:val="00FD0105"/>
    <w:rsid w:val="00FD11C6"/>
    <w:rsid w:val="00FD71EC"/>
    <w:rsid w:val="00FE695C"/>
    <w:rsid w:val="00FF32FE"/>
    <w:rsid w:val="00FF3EC1"/>
    <w:rsid w:val="00FF57F8"/>
    <w:rsid w:val="00FF6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footnote reference" w:uiPriority="99"/>
    <w:lsdException w:name="Title" w:uiPriority="99"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A98"/>
    <w:rPr>
      <w:sz w:val="24"/>
      <w:szCs w:val="24"/>
      <w:lang w:val="en-GB" w:eastAsia="en-US"/>
    </w:rPr>
  </w:style>
  <w:style w:type="paragraph" w:styleId="Heading1">
    <w:name w:val="heading 1"/>
    <w:basedOn w:val="Normal"/>
    <w:next w:val="Normal"/>
    <w:qFormat/>
    <w:rsid w:val="00D9184F"/>
    <w:pPr>
      <w:keepNext/>
      <w:tabs>
        <w:tab w:val="num" w:pos="0"/>
      </w:tabs>
      <w:suppressAutoHyphens/>
      <w:spacing w:line="360" w:lineRule="auto"/>
      <w:outlineLvl w:val="0"/>
    </w:pPr>
    <w:rPr>
      <w:b/>
      <w:lang w:val="en-US" w:eastAsia="ar-SA"/>
    </w:rPr>
  </w:style>
  <w:style w:type="paragraph" w:styleId="Heading2">
    <w:name w:val="heading 2"/>
    <w:basedOn w:val="Normal"/>
    <w:next w:val="Normal"/>
    <w:qFormat/>
    <w:rsid w:val="00D9184F"/>
    <w:pPr>
      <w:keepNext/>
      <w:tabs>
        <w:tab w:val="num" w:pos="0"/>
      </w:tabs>
      <w:suppressAutoHyphens/>
      <w:spacing w:line="360" w:lineRule="auto"/>
      <w:jc w:val="center"/>
      <w:outlineLvl w:val="1"/>
    </w:pPr>
    <w:rPr>
      <w:b/>
      <w:bCs/>
      <w:lang w:val="en-US" w:eastAsia="ar-SA"/>
    </w:rPr>
  </w:style>
  <w:style w:type="paragraph" w:styleId="Heading3">
    <w:name w:val="heading 3"/>
    <w:basedOn w:val="Normal"/>
    <w:next w:val="Normal"/>
    <w:link w:val="Heading3Char"/>
    <w:unhideWhenUsed/>
    <w:qFormat/>
    <w:rsid w:val="00C556D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9184F"/>
    <w:pPr>
      <w:keepNext/>
      <w:tabs>
        <w:tab w:val="num" w:pos="0"/>
        <w:tab w:val="left" w:pos="3285"/>
      </w:tabs>
      <w:suppressAutoHyphens/>
      <w:ind w:left="1080"/>
      <w:outlineLvl w:val="3"/>
    </w:pPr>
    <w:rPr>
      <w:b/>
      <w:bCs/>
      <w:lang w:val="en-US" w:eastAsia="ar-SA"/>
    </w:rPr>
  </w:style>
  <w:style w:type="paragraph" w:styleId="Heading5">
    <w:name w:val="heading 5"/>
    <w:basedOn w:val="Normal"/>
    <w:next w:val="Normal"/>
    <w:qFormat/>
    <w:rsid w:val="00D9184F"/>
    <w:pPr>
      <w:keepNext/>
      <w:suppressAutoHyphens/>
      <w:spacing w:line="360" w:lineRule="auto"/>
      <w:jc w:val="both"/>
      <w:outlineLvl w:val="4"/>
    </w:pPr>
    <w:rPr>
      <w:b/>
      <w:bCs/>
      <w:lang w:val="en-US" w:eastAsia="ar-SA"/>
    </w:rPr>
  </w:style>
  <w:style w:type="paragraph" w:styleId="Heading6">
    <w:name w:val="heading 6"/>
    <w:basedOn w:val="Normal"/>
    <w:next w:val="Normal"/>
    <w:qFormat/>
    <w:rsid w:val="00D9184F"/>
    <w:pPr>
      <w:keepNext/>
      <w:tabs>
        <w:tab w:val="left" w:pos="3285"/>
      </w:tabs>
      <w:suppressAutoHyphens/>
      <w:spacing w:line="360" w:lineRule="auto"/>
      <w:ind w:firstLine="720"/>
      <w:jc w:val="both"/>
      <w:outlineLvl w:val="5"/>
    </w:pPr>
    <w:rPr>
      <w:b/>
      <w:bCs/>
      <w:lang w:val="en-US" w:eastAsia="ar-SA"/>
    </w:rPr>
  </w:style>
  <w:style w:type="paragraph" w:styleId="Heading7">
    <w:name w:val="heading 7"/>
    <w:basedOn w:val="Normal"/>
    <w:next w:val="Normal"/>
    <w:qFormat/>
    <w:rsid w:val="00D9184F"/>
    <w:pPr>
      <w:keepNext/>
      <w:suppressAutoHyphens/>
      <w:spacing w:line="360" w:lineRule="auto"/>
      <w:jc w:val="center"/>
      <w:outlineLvl w:val="6"/>
    </w:pPr>
    <w:rPr>
      <w:sz w:val="28"/>
      <w:lang w:val="en-US" w:eastAsia="ar-SA"/>
    </w:rPr>
  </w:style>
  <w:style w:type="paragraph" w:styleId="Heading9">
    <w:name w:val="heading 9"/>
    <w:basedOn w:val="Normal"/>
    <w:next w:val="Normal"/>
    <w:qFormat/>
    <w:rsid w:val="00D9184F"/>
    <w:pPr>
      <w:keepNext/>
      <w:suppressAutoHyphens/>
      <w:ind w:left="1440" w:firstLine="720"/>
      <w:outlineLvl w:val="8"/>
    </w:pPr>
    <w:rPr>
      <w:b/>
      <w:bCs/>
      <w:sz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9184F"/>
    <w:pPr>
      <w:tabs>
        <w:tab w:val="left" w:pos="720"/>
        <w:tab w:val="left" w:pos="900"/>
      </w:tabs>
      <w:suppressAutoHyphens/>
      <w:spacing w:line="360" w:lineRule="auto"/>
      <w:ind w:left="900"/>
      <w:jc w:val="both"/>
    </w:pPr>
    <w:rPr>
      <w:lang w:val="en-US" w:eastAsia="ar-SA"/>
    </w:rPr>
  </w:style>
  <w:style w:type="paragraph" w:styleId="BodyTextIndent2">
    <w:name w:val="Body Text Indent 2"/>
    <w:basedOn w:val="Normal"/>
    <w:rsid w:val="00D9184F"/>
    <w:pPr>
      <w:suppressAutoHyphens/>
      <w:ind w:left="900" w:hanging="900"/>
      <w:jc w:val="both"/>
    </w:pPr>
    <w:rPr>
      <w:lang w:val="en-US" w:eastAsia="ar-SA"/>
    </w:rPr>
  </w:style>
  <w:style w:type="paragraph" w:styleId="BodyTextIndent3">
    <w:name w:val="Body Text Indent 3"/>
    <w:basedOn w:val="Normal"/>
    <w:rsid w:val="00D9184F"/>
    <w:pPr>
      <w:suppressAutoHyphens/>
      <w:ind w:left="1080"/>
    </w:pPr>
    <w:rPr>
      <w:lang w:val="en-US" w:eastAsia="ar-SA"/>
    </w:rPr>
  </w:style>
  <w:style w:type="paragraph" w:customStyle="1" w:styleId="Heading">
    <w:name w:val="Heading"/>
    <w:basedOn w:val="Normal"/>
    <w:next w:val="BodyText"/>
    <w:rsid w:val="00D9184F"/>
    <w:pPr>
      <w:keepNext/>
      <w:suppressAutoHyphens/>
      <w:spacing w:before="240" w:after="120"/>
    </w:pPr>
    <w:rPr>
      <w:rFonts w:ascii="Arial" w:eastAsia="Lucida Sans Unicode" w:hAnsi="Arial" w:cs="Tahoma"/>
      <w:sz w:val="28"/>
      <w:szCs w:val="28"/>
      <w:lang w:val="en-US" w:eastAsia="ar-SA"/>
    </w:rPr>
  </w:style>
  <w:style w:type="paragraph" w:styleId="BodyText">
    <w:name w:val="Body Text"/>
    <w:basedOn w:val="Normal"/>
    <w:link w:val="BodyTextChar"/>
    <w:rsid w:val="00D9184F"/>
    <w:pPr>
      <w:suppressAutoHyphens/>
      <w:jc w:val="both"/>
    </w:pPr>
    <w:rPr>
      <w:sz w:val="28"/>
      <w:lang w:val="en-US" w:eastAsia="ar-SA"/>
    </w:rPr>
  </w:style>
  <w:style w:type="paragraph" w:customStyle="1" w:styleId="Index">
    <w:name w:val="Index"/>
    <w:basedOn w:val="Normal"/>
    <w:rsid w:val="00D9184F"/>
    <w:pPr>
      <w:suppressLineNumbers/>
      <w:suppressAutoHyphens/>
    </w:pPr>
    <w:rPr>
      <w:rFonts w:cs="Tahoma"/>
      <w:lang w:val="en-US" w:eastAsia="ar-SA"/>
    </w:rPr>
  </w:style>
  <w:style w:type="character" w:styleId="PageNumber">
    <w:name w:val="page number"/>
    <w:basedOn w:val="DefaultParagraphFont"/>
    <w:rsid w:val="00D9184F"/>
  </w:style>
  <w:style w:type="paragraph" w:styleId="Footer">
    <w:name w:val="footer"/>
    <w:basedOn w:val="Normal"/>
    <w:link w:val="FooterChar"/>
    <w:uiPriority w:val="99"/>
    <w:rsid w:val="00D9184F"/>
    <w:pPr>
      <w:tabs>
        <w:tab w:val="center" w:pos="4320"/>
        <w:tab w:val="right" w:pos="8640"/>
      </w:tabs>
      <w:suppressAutoHyphens/>
    </w:pPr>
    <w:rPr>
      <w:lang w:val="en-US" w:eastAsia="ar-SA"/>
    </w:rPr>
  </w:style>
  <w:style w:type="paragraph" w:styleId="BodyText3">
    <w:name w:val="Body Text 3"/>
    <w:basedOn w:val="Normal"/>
    <w:rsid w:val="00D9184F"/>
    <w:pPr>
      <w:suppressAutoHyphens/>
    </w:pPr>
    <w:rPr>
      <w:sz w:val="16"/>
      <w:lang w:val="en-US" w:eastAsia="ar-SA"/>
    </w:rPr>
  </w:style>
  <w:style w:type="paragraph" w:styleId="BodyText2">
    <w:name w:val="Body Text 2"/>
    <w:basedOn w:val="Normal"/>
    <w:rsid w:val="00D9184F"/>
    <w:pPr>
      <w:suppressAutoHyphens/>
      <w:jc w:val="center"/>
    </w:pPr>
    <w:rPr>
      <w:lang w:val="en-US" w:eastAsia="ar-SA"/>
    </w:rPr>
  </w:style>
  <w:style w:type="paragraph" w:styleId="Header">
    <w:name w:val="header"/>
    <w:basedOn w:val="Normal"/>
    <w:rsid w:val="000227B3"/>
    <w:pPr>
      <w:tabs>
        <w:tab w:val="center" w:pos="4320"/>
        <w:tab w:val="right" w:pos="8640"/>
      </w:tabs>
    </w:pPr>
  </w:style>
  <w:style w:type="paragraph" w:styleId="FootnoteText">
    <w:name w:val="footnote text"/>
    <w:basedOn w:val="Normal"/>
    <w:link w:val="FootnoteTextChar"/>
    <w:semiHidden/>
    <w:rsid w:val="00286783"/>
    <w:rPr>
      <w:sz w:val="20"/>
      <w:szCs w:val="20"/>
    </w:rPr>
  </w:style>
  <w:style w:type="character" w:styleId="FootnoteReference">
    <w:name w:val="footnote reference"/>
    <w:uiPriority w:val="99"/>
    <w:semiHidden/>
    <w:rsid w:val="00286783"/>
    <w:rPr>
      <w:vertAlign w:val="superscript"/>
    </w:rPr>
  </w:style>
  <w:style w:type="table" w:styleId="TableGrid">
    <w:name w:val="Table Grid"/>
    <w:basedOn w:val="TableNormal"/>
    <w:uiPriority w:val="59"/>
    <w:rsid w:val="00714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BFC"/>
    <w:pPr>
      <w:ind w:left="720"/>
      <w:contextualSpacing/>
    </w:pPr>
  </w:style>
  <w:style w:type="character" w:customStyle="1" w:styleId="apple-style-span">
    <w:name w:val="apple-style-span"/>
    <w:basedOn w:val="DefaultParagraphFont"/>
    <w:rsid w:val="009D65A6"/>
  </w:style>
  <w:style w:type="paragraph" w:styleId="Title">
    <w:name w:val="Title"/>
    <w:basedOn w:val="Normal"/>
    <w:link w:val="TitleChar"/>
    <w:uiPriority w:val="99"/>
    <w:qFormat/>
    <w:rsid w:val="007B1B7C"/>
    <w:pPr>
      <w:jc w:val="center"/>
    </w:pPr>
    <w:rPr>
      <w:rFonts w:ascii="Arial" w:hAnsi="Arial" w:cs="Arial"/>
      <w:b/>
      <w:bCs/>
      <w:lang w:val="en-US"/>
    </w:rPr>
  </w:style>
  <w:style w:type="character" w:customStyle="1" w:styleId="TitleChar">
    <w:name w:val="Title Char"/>
    <w:link w:val="Title"/>
    <w:uiPriority w:val="99"/>
    <w:rsid w:val="007B1B7C"/>
    <w:rPr>
      <w:rFonts w:ascii="Arial" w:hAnsi="Arial" w:cs="Arial"/>
      <w:b/>
      <w:bCs/>
      <w:sz w:val="24"/>
      <w:szCs w:val="24"/>
      <w:lang w:val="en-US" w:eastAsia="en-US"/>
    </w:rPr>
  </w:style>
  <w:style w:type="character" w:customStyle="1" w:styleId="FooterChar">
    <w:name w:val="Footer Char"/>
    <w:link w:val="Footer"/>
    <w:uiPriority w:val="99"/>
    <w:rsid w:val="007B1B7C"/>
    <w:rPr>
      <w:sz w:val="24"/>
      <w:szCs w:val="24"/>
      <w:lang w:val="en-US" w:eastAsia="ar-SA"/>
    </w:rPr>
  </w:style>
  <w:style w:type="character" w:styleId="Hyperlink">
    <w:name w:val="Hyperlink"/>
    <w:rsid w:val="00977110"/>
    <w:rPr>
      <w:color w:val="0000FF"/>
      <w:u w:val="single"/>
    </w:rPr>
  </w:style>
  <w:style w:type="character" w:customStyle="1" w:styleId="apple-converted-space">
    <w:name w:val="apple-converted-space"/>
    <w:basedOn w:val="DefaultParagraphFont"/>
    <w:rsid w:val="006901CC"/>
  </w:style>
  <w:style w:type="character" w:styleId="Emphasis">
    <w:name w:val="Emphasis"/>
    <w:uiPriority w:val="20"/>
    <w:qFormat/>
    <w:rsid w:val="001F5CB9"/>
    <w:rPr>
      <w:i/>
      <w:iCs/>
    </w:rPr>
  </w:style>
  <w:style w:type="character" w:customStyle="1" w:styleId="BodyTextChar">
    <w:name w:val="Body Text Char"/>
    <w:link w:val="BodyText"/>
    <w:rsid w:val="00403780"/>
    <w:rPr>
      <w:sz w:val="28"/>
      <w:szCs w:val="24"/>
      <w:lang w:val="en-US" w:eastAsia="ar-SA"/>
    </w:rPr>
  </w:style>
  <w:style w:type="character" w:customStyle="1" w:styleId="FootnoteTextChar">
    <w:name w:val="Footnote Text Char"/>
    <w:link w:val="FootnoteText"/>
    <w:semiHidden/>
    <w:rsid w:val="00403780"/>
    <w:rPr>
      <w:lang w:val="en-GB" w:eastAsia="en-US"/>
    </w:rPr>
  </w:style>
  <w:style w:type="paragraph" w:customStyle="1" w:styleId="Default">
    <w:name w:val="Default"/>
    <w:rsid w:val="00B967FE"/>
    <w:pPr>
      <w:autoSpaceDE w:val="0"/>
      <w:autoSpaceDN w:val="0"/>
      <w:adjustRightInd w:val="0"/>
    </w:pPr>
    <w:rPr>
      <w:color w:val="000000"/>
      <w:sz w:val="24"/>
      <w:szCs w:val="24"/>
    </w:rPr>
  </w:style>
  <w:style w:type="paragraph" w:styleId="BalloonText">
    <w:name w:val="Balloon Text"/>
    <w:basedOn w:val="Normal"/>
    <w:link w:val="BalloonTextChar"/>
    <w:rsid w:val="00277480"/>
    <w:rPr>
      <w:rFonts w:ascii="Tahoma" w:hAnsi="Tahoma" w:cs="Tahoma"/>
      <w:sz w:val="16"/>
      <w:szCs w:val="16"/>
    </w:rPr>
  </w:style>
  <w:style w:type="character" w:customStyle="1" w:styleId="BalloonTextChar">
    <w:name w:val="Balloon Text Char"/>
    <w:link w:val="BalloonText"/>
    <w:rsid w:val="00277480"/>
    <w:rPr>
      <w:rFonts w:ascii="Tahoma" w:hAnsi="Tahoma" w:cs="Tahoma"/>
      <w:sz w:val="16"/>
      <w:szCs w:val="16"/>
      <w:lang w:val="en-GB" w:eastAsia="en-US"/>
    </w:rPr>
  </w:style>
  <w:style w:type="character" w:customStyle="1" w:styleId="Heading3Char">
    <w:name w:val="Heading 3 Char"/>
    <w:basedOn w:val="DefaultParagraphFont"/>
    <w:link w:val="Heading3"/>
    <w:rsid w:val="00C556DA"/>
    <w:rPr>
      <w:rFonts w:asciiTheme="majorHAnsi" w:eastAsiaTheme="majorEastAsia" w:hAnsiTheme="majorHAnsi" w:cstheme="majorBidi"/>
      <w:b/>
      <w:bCs/>
      <w:color w:val="4F81BD" w:themeColor="accent1"/>
      <w:sz w:val="24"/>
      <w:szCs w:val="24"/>
      <w:lang w:val="en-GB" w:eastAsia="en-US"/>
    </w:rPr>
  </w:style>
  <w:style w:type="paragraph" w:styleId="NormalWeb">
    <w:name w:val="Normal (Web)"/>
    <w:basedOn w:val="Normal"/>
    <w:uiPriority w:val="99"/>
    <w:unhideWhenUsed/>
    <w:rsid w:val="00B35EBD"/>
    <w:pPr>
      <w:spacing w:before="100" w:beforeAutospacing="1" w:after="100" w:afterAutospacing="1"/>
    </w:pPr>
    <w:rPr>
      <w:lang w:val="en-US"/>
    </w:rPr>
  </w:style>
  <w:style w:type="character" w:styleId="Strong">
    <w:name w:val="Strong"/>
    <w:basedOn w:val="DefaultParagraphFont"/>
    <w:uiPriority w:val="22"/>
    <w:qFormat/>
    <w:rsid w:val="000E1F2A"/>
    <w:rPr>
      <w:b/>
      <w:bCs/>
    </w:rPr>
  </w:style>
  <w:style w:type="character" w:customStyle="1" w:styleId="skimlinks-unlinked">
    <w:name w:val="skimlinks-unlinked"/>
    <w:basedOn w:val="DefaultParagraphFont"/>
    <w:rsid w:val="00313539"/>
  </w:style>
  <w:style w:type="character" w:customStyle="1" w:styleId="Heading4Char">
    <w:name w:val="Heading 4 Char"/>
    <w:basedOn w:val="DefaultParagraphFont"/>
    <w:link w:val="Heading4"/>
    <w:rsid w:val="00BC26D2"/>
    <w:rPr>
      <w:b/>
      <w:bCs/>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4241">
      <w:bodyDiv w:val="1"/>
      <w:marLeft w:val="0"/>
      <w:marRight w:val="0"/>
      <w:marTop w:val="0"/>
      <w:marBottom w:val="0"/>
      <w:divBdr>
        <w:top w:val="none" w:sz="0" w:space="0" w:color="auto"/>
        <w:left w:val="none" w:sz="0" w:space="0" w:color="auto"/>
        <w:bottom w:val="none" w:sz="0" w:space="0" w:color="auto"/>
        <w:right w:val="none" w:sz="0" w:space="0" w:color="auto"/>
      </w:divBdr>
    </w:div>
    <w:div w:id="262762814">
      <w:bodyDiv w:val="1"/>
      <w:marLeft w:val="0"/>
      <w:marRight w:val="0"/>
      <w:marTop w:val="0"/>
      <w:marBottom w:val="0"/>
      <w:divBdr>
        <w:top w:val="none" w:sz="0" w:space="0" w:color="auto"/>
        <w:left w:val="none" w:sz="0" w:space="0" w:color="auto"/>
        <w:bottom w:val="none" w:sz="0" w:space="0" w:color="auto"/>
        <w:right w:val="none" w:sz="0" w:space="0" w:color="auto"/>
      </w:divBdr>
    </w:div>
    <w:div w:id="324015782">
      <w:bodyDiv w:val="1"/>
      <w:marLeft w:val="0"/>
      <w:marRight w:val="0"/>
      <w:marTop w:val="0"/>
      <w:marBottom w:val="0"/>
      <w:divBdr>
        <w:top w:val="none" w:sz="0" w:space="0" w:color="auto"/>
        <w:left w:val="none" w:sz="0" w:space="0" w:color="auto"/>
        <w:bottom w:val="none" w:sz="0" w:space="0" w:color="auto"/>
        <w:right w:val="none" w:sz="0" w:space="0" w:color="auto"/>
      </w:divBdr>
      <w:divsChild>
        <w:div w:id="101153801">
          <w:marLeft w:val="0"/>
          <w:marRight w:val="0"/>
          <w:marTop w:val="0"/>
          <w:marBottom w:val="0"/>
          <w:divBdr>
            <w:top w:val="none" w:sz="0" w:space="0" w:color="auto"/>
            <w:left w:val="none" w:sz="0" w:space="0" w:color="auto"/>
            <w:bottom w:val="none" w:sz="0" w:space="0" w:color="auto"/>
            <w:right w:val="none" w:sz="0" w:space="0" w:color="auto"/>
          </w:divBdr>
        </w:div>
      </w:divsChild>
    </w:div>
    <w:div w:id="448857463">
      <w:bodyDiv w:val="1"/>
      <w:marLeft w:val="0"/>
      <w:marRight w:val="0"/>
      <w:marTop w:val="0"/>
      <w:marBottom w:val="0"/>
      <w:divBdr>
        <w:top w:val="none" w:sz="0" w:space="0" w:color="auto"/>
        <w:left w:val="none" w:sz="0" w:space="0" w:color="auto"/>
        <w:bottom w:val="none" w:sz="0" w:space="0" w:color="auto"/>
        <w:right w:val="none" w:sz="0" w:space="0" w:color="auto"/>
      </w:divBdr>
      <w:divsChild>
        <w:div w:id="1436368606">
          <w:marLeft w:val="284"/>
          <w:marRight w:val="0"/>
          <w:marTop w:val="0"/>
          <w:marBottom w:val="0"/>
          <w:divBdr>
            <w:top w:val="none" w:sz="0" w:space="0" w:color="auto"/>
            <w:left w:val="none" w:sz="0" w:space="0" w:color="auto"/>
            <w:bottom w:val="none" w:sz="0" w:space="0" w:color="auto"/>
            <w:right w:val="none" w:sz="0" w:space="0" w:color="auto"/>
          </w:divBdr>
        </w:div>
        <w:div w:id="1878155945">
          <w:marLeft w:val="284"/>
          <w:marRight w:val="0"/>
          <w:marTop w:val="0"/>
          <w:marBottom w:val="0"/>
          <w:divBdr>
            <w:top w:val="none" w:sz="0" w:space="0" w:color="auto"/>
            <w:left w:val="none" w:sz="0" w:space="0" w:color="auto"/>
            <w:bottom w:val="none" w:sz="0" w:space="0" w:color="auto"/>
            <w:right w:val="none" w:sz="0" w:space="0" w:color="auto"/>
          </w:divBdr>
        </w:div>
        <w:div w:id="470680953">
          <w:marLeft w:val="284"/>
          <w:marRight w:val="0"/>
          <w:marTop w:val="0"/>
          <w:marBottom w:val="0"/>
          <w:divBdr>
            <w:top w:val="none" w:sz="0" w:space="0" w:color="auto"/>
            <w:left w:val="none" w:sz="0" w:space="0" w:color="auto"/>
            <w:bottom w:val="none" w:sz="0" w:space="0" w:color="auto"/>
            <w:right w:val="none" w:sz="0" w:space="0" w:color="auto"/>
          </w:divBdr>
        </w:div>
        <w:div w:id="2019885502">
          <w:marLeft w:val="720"/>
          <w:marRight w:val="0"/>
          <w:marTop w:val="0"/>
          <w:marBottom w:val="0"/>
          <w:divBdr>
            <w:top w:val="none" w:sz="0" w:space="0" w:color="auto"/>
            <w:left w:val="none" w:sz="0" w:space="0" w:color="auto"/>
            <w:bottom w:val="none" w:sz="0" w:space="0" w:color="auto"/>
            <w:right w:val="none" w:sz="0" w:space="0" w:color="auto"/>
          </w:divBdr>
        </w:div>
        <w:div w:id="1456413190">
          <w:marLeft w:val="284"/>
          <w:marRight w:val="0"/>
          <w:marTop w:val="0"/>
          <w:marBottom w:val="0"/>
          <w:divBdr>
            <w:top w:val="none" w:sz="0" w:space="0" w:color="auto"/>
            <w:left w:val="none" w:sz="0" w:space="0" w:color="auto"/>
            <w:bottom w:val="none" w:sz="0" w:space="0" w:color="auto"/>
            <w:right w:val="none" w:sz="0" w:space="0" w:color="auto"/>
          </w:divBdr>
        </w:div>
        <w:div w:id="1943568038">
          <w:marLeft w:val="284"/>
          <w:marRight w:val="0"/>
          <w:marTop w:val="0"/>
          <w:marBottom w:val="0"/>
          <w:divBdr>
            <w:top w:val="none" w:sz="0" w:space="0" w:color="auto"/>
            <w:left w:val="none" w:sz="0" w:space="0" w:color="auto"/>
            <w:bottom w:val="none" w:sz="0" w:space="0" w:color="auto"/>
            <w:right w:val="none" w:sz="0" w:space="0" w:color="auto"/>
          </w:divBdr>
        </w:div>
        <w:div w:id="1554197280">
          <w:marLeft w:val="284"/>
          <w:marRight w:val="0"/>
          <w:marTop w:val="0"/>
          <w:marBottom w:val="0"/>
          <w:divBdr>
            <w:top w:val="none" w:sz="0" w:space="0" w:color="auto"/>
            <w:left w:val="none" w:sz="0" w:space="0" w:color="auto"/>
            <w:bottom w:val="none" w:sz="0" w:space="0" w:color="auto"/>
            <w:right w:val="none" w:sz="0" w:space="0" w:color="auto"/>
          </w:divBdr>
        </w:div>
        <w:div w:id="284234071">
          <w:marLeft w:val="284"/>
          <w:marRight w:val="0"/>
          <w:marTop w:val="0"/>
          <w:marBottom w:val="0"/>
          <w:divBdr>
            <w:top w:val="none" w:sz="0" w:space="0" w:color="auto"/>
            <w:left w:val="none" w:sz="0" w:space="0" w:color="auto"/>
            <w:bottom w:val="none" w:sz="0" w:space="0" w:color="auto"/>
            <w:right w:val="none" w:sz="0" w:space="0" w:color="auto"/>
          </w:divBdr>
        </w:div>
        <w:div w:id="1417706225">
          <w:marLeft w:val="284"/>
          <w:marRight w:val="0"/>
          <w:marTop w:val="0"/>
          <w:marBottom w:val="0"/>
          <w:divBdr>
            <w:top w:val="none" w:sz="0" w:space="0" w:color="auto"/>
            <w:left w:val="none" w:sz="0" w:space="0" w:color="auto"/>
            <w:bottom w:val="none" w:sz="0" w:space="0" w:color="auto"/>
            <w:right w:val="none" w:sz="0" w:space="0" w:color="auto"/>
          </w:divBdr>
        </w:div>
      </w:divsChild>
    </w:div>
    <w:div w:id="494230371">
      <w:bodyDiv w:val="1"/>
      <w:marLeft w:val="0"/>
      <w:marRight w:val="0"/>
      <w:marTop w:val="0"/>
      <w:marBottom w:val="0"/>
      <w:divBdr>
        <w:top w:val="none" w:sz="0" w:space="0" w:color="auto"/>
        <w:left w:val="none" w:sz="0" w:space="0" w:color="auto"/>
        <w:bottom w:val="none" w:sz="0" w:space="0" w:color="auto"/>
        <w:right w:val="none" w:sz="0" w:space="0" w:color="auto"/>
      </w:divBdr>
    </w:div>
    <w:div w:id="545993700">
      <w:bodyDiv w:val="1"/>
      <w:marLeft w:val="0"/>
      <w:marRight w:val="0"/>
      <w:marTop w:val="0"/>
      <w:marBottom w:val="0"/>
      <w:divBdr>
        <w:top w:val="none" w:sz="0" w:space="0" w:color="auto"/>
        <w:left w:val="none" w:sz="0" w:space="0" w:color="auto"/>
        <w:bottom w:val="none" w:sz="0" w:space="0" w:color="auto"/>
        <w:right w:val="none" w:sz="0" w:space="0" w:color="auto"/>
      </w:divBdr>
      <w:divsChild>
        <w:div w:id="639312718">
          <w:marLeft w:val="0"/>
          <w:marRight w:val="0"/>
          <w:marTop w:val="0"/>
          <w:marBottom w:val="0"/>
          <w:divBdr>
            <w:top w:val="none" w:sz="0" w:space="0" w:color="auto"/>
            <w:left w:val="none" w:sz="0" w:space="0" w:color="auto"/>
            <w:bottom w:val="none" w:sz="0" w:space="0" w:color="auto"/>
            <w:right w:val="none" w:sz="0" w:space="0" w:color="auto"/>
          </w:divBdr>
        </w:div>
        <w:div w:id="1783331681">
          <w:marLeft w:val="0"/>
          <w:marRight w:val="0"/>
          <w:marTop w:val="0"/>
          <w:marBottom w:val="0"/>
          <w:divBdr>
            <w:top w:val="none" w:sz="0" w:space="0" w:color="auto"/>
            <w:left w:val="none" w:sz="0" w:space="0" w:color="auto"/>
            <w:bottom w:val="none" w:sz="0" w:space="0" w:color="auto"/>
            <w:right w:val="none" w:sz="0" w:space="0" w:color="auto"/>
          </w:divBdr>
        </w:div>
        <w:div w:id="2001273243">
          <w:marLeft w:val="0"/>
          <w:marRight w:val="0"/>
          <w:marTop w:val="0"/>
          <w:marBottom w:val="0"/>
          <w:divBdr>
            <w:top w:val="none" w:sz="0" w:space="0" w:color="auto"/>
            <w:left w:val="none" w:sz="0" w:space="0" w:color="auto"/>
            <w:bottom w:val="none" w:sz="0" w:space="0" w:color="auto"/>
            <w:right w:val="none" w:sz="0" w:space="0" w:color="auto"/>
          </w:divBdr>
        </w:div>
      </w:divsChild>
    </w:div>
    <w:div w:id="589196596">
      <w:bodyDiv w:val="1"/>
      <w:marLeft w:val="0"/>
      <w:marRight w:val="0"/>
      <w:marTop w:val="0"/>
      <w:marBottom w:val="0"/>
      <w:divBdr>
        <w:top w:val="none" w:sz="0" w:space="0" w:color="auto"/>
        <w:left w:val="none" w:sz="0" w:space="0" w:color="auto"/>
        <w:bottom w:val="none" w:sz="0" w:space="0" w:color="auto"/>
        <w:right w:val="none" w:sz="0" w:space="0" w:color="auto"/>
      </w:divBdr>
    </w:div>
    <w:div w:id="633020119">
      <w:bodyDiv w:val="1"/>
      <w:marLeft w:val="0"/>
      <w:marRight w:val="0"/>
      <w:marTop w:val="0"/>
      <w:marBottom w:val="0"/>
      <w:divBdr>
        <w:top w:val="none" w:sz="0" w:space="0" w:color="auto"/>
        <w:left w:val="none" w:sz="0" w:space="0" w:color="auto"/>
        <w:bottom w:val="none" w:sz="0" w:space="0" w:color="auto"/>
        <w:right w:val="none" w:sz="0" w:space="0" w:color="auto"/>
      </w:divBdr>
      <w:divsChild>
        <w:div w:id="1282416768">
          <w:marLeft w:val="0"/>
          <w:marRight w:val="0"/>
          <w:marTop w:val="0"/>
          <w:marBottom w:val="0"/>
          <w:divBdr>
            <w:top w:val="none" w:sz="0" w:space="0" w:color="auto"/>
            <w:left w:val="none" w:sz="0" w:space="0" w:color="auto"/>
            <w:bottom w:val="none" w:sz="0" w:space="0" w:color="auto"/>
            <w:right w:val="none" w:sz="0" w:space="0" w:color="auto"/>
          </w:divBdr>
        </w:div>
        <w:div w:id="1616981655">
          <w:marLeft w:val="0"/>
          <w:marRight w:val="0"/>
          <w:marTop w:val="0"/>
          <w:marBottom w:val="0"/>
          <w:divBdr>
            <w:top w:val="none" w:sz="0" w:space="0" w:color="auto"/>
            <w:left w:val="none" w:sz="0" w:space="0" w:color="auto"/>
            <w:bottom w:val="none" w:sz="0" w:space="0" w:color="auto"/>
            <w:right w:val="none" w:sz="0" w:space="0" w:color="auto"/>
          </w:divBdr>
        </w:div>
        <w:div w:id="1892768430">
          <w:marLeft w:val="0"/>
          <w:marRight w:val="0"/>
          <w:marTop w:val="0"/>
          <w:marBottom w:val="0"/>
          <w:divBdr>
            <w:top w:val="none" w:sz="0" w:space="0" w:color="auto"/>
            <w:left w:val="none" w:sz="0" w:space="0" w:color="auto"/>
            <w:bottom w:val="none" w:sz="0" w:space="0" w:color="auto"/>
            <w:right w:val="none" w:sz="0" w:space="0" w:color="auto"/>
          </w:divBdr>
        </w:div>
        <w:div w:id="1463419362">
          <w:marLeft w:val="0"/>
          <w:marRight w:val="0"/>
          <w:marTop w:val="0"/>
          <w:marBottom w:val="0"/>
          <w:divBdr>
            <w:top w:val="none" w:sz="0" w:space="0" w:color="auto"/>
            <w:left w:val="none" w:sz="0" w:space="0" w:color="auto"/>
            <w:bottom w:val="none" w:sz="0" w:space="0" w:color="auto"/>
            <w:right w:val="none" w:sz="0" w:space="0" w:color="auto"/>
          </w:divBdr>
        </w:div>
        <w:div w:id="1211112862">
          <w:marLeft w:val="0"/>
          <w:marRight w:val="0"/>
          <w:marTop w:val="0"/>
          <w:marBottom w:val="0"/>
          <w:divBdr>
            <w:top w:val="none" w:sz="0" w:space="0" w:color="auto"/>
            <w:left w:val="none" w:sz="0" w:space="0" w:color="auto"/>
            <w:bottom w:val="none" w:sz="0" w:space="0" w:color="auto"/>
            <w:right w:val="none" w:sz="0" w:space="0" w:color="auto"/>
          </w:divBdr>
        </w:div>
        <w:div w:id="1331522200">
          <w:marLeft w:val="0"/>
          <w:marRight w:val="0"/>
          <w:marTop w:val="0"/>
          <w:marBottom w:val="0"/>
          <w:divBdr>
            <w:top w:val="none" w:sz="0" w:space="0" w:color="auto"/>
            <w:left w:val="none" w:sz="0" w:space="0" w:color="auto"/>
            <w:bottom w:val="none" w:sz="0" w:space="0" w:color="auto"/>
            <w:right w:val="none" w:sz="0" w:space="0" w:color="auto"/>
          </w:divBdr>
        </w:div>
        <w:div w:id="1943224895">
          <w:marLeft w:val="0"/>
          <w:marRight w:val="0"/>
          <w:marTop w:val="0"/>
          <w:marBottom w:val="0"/>
          <w:divBdr>
            <w:top w:val="none" w:sz="0" w:space="0" w:color="auto"/>
            <w:left w:val="none" w:sz="0" w:space="0" w:color="auto"/>
            <w:bottom w:val="none" w:sz="0" w:space="0" w:color="auto"/>
            <w:right w:val="none" w:sz="0" w:space="0" w:color="auto"/>
          </w:divBdr>
        </w:div>
        <w:div w:id="2006131170">
          <w:marLeft w:val="0"/>
          <w:marRight w:val="0"/>
          <w:marTop w:val="0"/>
          <w:marBottom w:val="0"/>
          <w:divBdr>
            <w:top w:val="none" w:sz="0" w:space="0" w:color="auto"/>
            <w:left w:val="none" w:sz="0" w:space="0" w:color="auto"/>
            <w:bottom w:val="none" w:sz="0" w:space="0" w:color="auto"/>
            <w:right w:val="none" w:sz="0" w:space="0" w:color="auto"/>
          </w:divBdr>
        </w:div>
        <w:div w:id="1672641390">
          <w:marLeft w:val="0"/>
          <w:marRight w:val="0"/>
          <w:marTop w:val="0"/>
          <w:marBottom w:val="0"/>
          <w:divBdr>
            <w:top w:val="none" w:sz="0" w:space="0" w:color="auto"/>
            <w:left w:val="none" w:sz="0" w:space="0" w:color="auto"/>
            <w:bottom w:val="none" w:sz="0" w:space="0" w:color="auto"/>
            <w:right w:val="none" w:sz="0" w:space="0" w:color="auto"/>
          </w:divBdr>
        </w:div>
        <w:div w:id="1309163528">
          <w:marLeft w:val="0"/>
          <w:marRight w:val="0"/>
          <w:marTop w:val="0"/>
          <w:marBottom w:val="0"/>
          <w:divBdr>
            <w:top w:val="none" w:sz="0" w:space="0" w:color="auto"/>
            <w:left w:val="none" w:sz="0" w:space="0" w:color="auto"/>
            <w:bottom w:val="none" w:sz="0" w:space="0" w:color="auto"/>
            <w:right w:val="none" w:sz="0" w:space="0" w:color="auto"/>
          </w:divBdr>
        </w:div>
        <w:div w:id="2144542876">
          <w:marLeft w:val="0"/>
          <w:marRight w:val="0"/>
          <w:marTop w:val="0"/>
          <w:marBottom w:val="0"/>
          <w:divBdr>
            <w:top w:val="none" w:sz="0" w:space="0" w:color="auto"/>
            <w:left w:val="none" w:sz="0" w:space="0" w:color="auto"/>
            <w:bottom w:val="none" w:sz="0" w:space="0" w:color="auto"/>
            <w:right w:val="none" w:sz="0" w:space="0" w:color="auto"/>
          </w:divBdr>
        </w:div>
        <w:div w:id="519008067">
          <w:marLeft w:val="0"/>
          <w:marRight w:val="0"/>
          <w:marTop w:val="0"/>
          <w:marBottom w:val="0"/>
          <w:divBdr>
            <w:top w:val="none" w:sz="0" w:space="0" w:color="auto"/>
            <w:left w:val="none" w:sz="0" w:space="0" w:color="auto"/>
            <w:bottom w:val="none" w:sz="0" w:space="0" w:color="auto"/>
            <w:right w:val="none" w:sz="0" w:space="0" w:color="auto"/>
          </w:divBdr>
        </w:div>
        <w:div w:id="2034333033">
          <w:marLeft w:val="0"/>
          <w:marRight w:val="0"/>
          <w:marTop w:val="0"/>
          <w:marBottom w:val="0"/>
          <w:divBdr>
            <w:top w:val="none" w:sz="0" w:space="0" w:color="auto"/>
            <w:left w:val="none" w:sz="0" w:space="0" w:color="auto"/>
            <w:bottom w:val="none" w:sz="0" w:space="0" w:color="auto"/>
            <w:right w:val="none" w:sz="0" w:space="0" w:color="auto"/>
          </w:divBdr>
        </w:div>
        <w:div w:id="1885019897">
          <w:marLeft w:val="0"/>
          <w:marRight w:val="0"/>
          <w:marTop w:val="0"/>
          <w:marBottom w:val="0"/>
          <w:divBdr>
            <w:top w:val="none" w:sz="0" w:space="0" w:color="auto"/>
            <w:left w:val="none" w:sz="0" w:space="0" w:color="auto"/>
            <w:bottom w:val="none" w:sz="0" w:space="0" w:color="auto"/>
            <w:right w:val="none" w:sz="0" w:space="0" w:color="auto"/>
          </w:divBdr>
        </w:div>
        <w:div w:id="970864945">
          <w:marLeft w:val="0"/>
          <w:marRight w:val="0"/>
          <w:marTop w:val="0"/>
          <w:marBottom w:val="0"/>
          <w:divBdr>
            <w:top w:val="none" w:sz="0" w:space="0" w:color="auto"/>
            <w:left w:val="none" w:sz="0" w:space="0" w:color="auto"/>
            <w:bottom w:val="none" w:sz="0" w:space="0" w:color="auto"/>
            <w:right w:val="none" w:sz="0" w:space="0" w:color="auto"/>
          </w:divBdr>
        </w:div>
      </w:divsChild>
    </w:div>
    <w:div w:id="663777544">
      <w:bodyDiv w:val="1"/>
      <w:marLeft w:val="0"/>
      <w:marRight w:val="0"/>
      <w:marTop w:val="0"/>
      <w:marBottom w:val="0"/>
      <w:divBdr>
        <w:top w:val="none" w:sz="0" w:space="0" w:color="auto"/>
        <w:left w:val="none" w:sz="0" w:space="0" w:color="auto"/>
        <w:bottom w:val="none" w:sz="0" w:space="0" w:color="auto"/>
        <w:right w:val="none" w:sz="0" w:space="0" w:color="auto"/>
      </w:divBdr>
      <w:divsChild>
        <w:div w:id="926881774">
          <w:marLeft w:val="0"/>
          <w:marRight w:val="0"/>
          <w:marTop w:val="0"/>
          <w:marBottom w:val="0"/>
          <w:divBdr>
            <w:top w:val="none" w:sz="0" w:space="0" w:color="auto"/>
            <w:left w:val="none" w:sz="0" w:space="0" w:color="auto"/>
            <w:bottom w:val="none" w:sz="0" w:space="0" w:color="auto"/>
            <w:right w:val="none" w:sz="0" w:space="0" w:color="auto"/>
          </w:divBdr>
        </w:div>
      </w:divsChild>
    </w:div>
    <w:div w:id="719669053">
      <w:bodyDiv w:val="1"/>
      <w:marLeft w:val="0"/>
      <w:marRight w:val="0"/>
      <w:marTop w:val="0"/>
      <w:marBottom w:val="0"/>
      <w:divBdr>
        <w:top w:val="none" w:sz="0" w:space="0" w:color="auto"/>
        <w:left w:val="none" w:sz="0" w:space="0" w:color="auto"/>
        <w:bottom w:val="none" w:sz="0" w:space="0" w:color="auto"/>
        <w:right w:val="none" w:sz="0" w:space="0" w:color="auto"/>
      </w:divBdr>
      <w:divsChild>
        <w:div w:id="552153037">
          <w:marLeft w:val="720"/>
          <w:marRight w:val="0"/>
          <w:marTop w:val="0"/>
          <w:marBottom w:val="0"/>
          <w:divBdr>
            <w:top w:val="none" w:sz="0" w:space="0" w:color="auto"/>
            <w:left w:val="none" w:sz="0" w:space="0" w:color="auto"/>
            <w:bottom w:val="none" w:sz="0" w:space="0" w:color="auto"/>
            <w:right w:val="none" w:sz="0" w:space="0" w:color="auto"/>
          </w:divBdr>
        </w:div>
        <w:div w:id="1388725459">
          <w:marLeft w:val="720"/>
          <w:marRight w:val="0"/>
          <w:marTop w:val="0"/>
          <w:marBottom w:val="0"/>
          <w:divBdr>
            <w:top w:val="none" w:sz="0" w:space="0" w:color="auto"/>
            <w:left w:val="none" w:sz="0" w:space="0" w:color="auto"/>
            <w:bottom w:val="none" w:sz="0" w:space="0" w:color="auto"/>
            <w:right w:val="none" w:sz="0" w:space="0" w:color="auto"/>
          </w:divBdr>
        </w:div>
        <w:div w:id="1543008498">
          <w:marLeft w:val="720"/>
          <w:marRight w:val="0"/>
          <w:marTop w:val="0"/>
          <w:marBottom w:val="0"/>
          <w:divBdr>
            <w:top w:val="none" w:sz="0" w:space="0" w:color="auto"/>
            <w:left w:val="none" w:sz="0" w:space="0" w:color="auto"/>
            <w:bottom w:val="none" w:sz="0" w:space="0" w:color="auto"/>
            <w:right w:val="none" w:sz="0" w:space="0" w:color="auto"/>
          </w:divBdr>
        </w:div>
        <w:div w:id="708458801">
          <w:marLeft w:val="720"/>
          <w:marRight w:val="0"/>
          <w:marTop w:val="0"/>
          <w:marBottom w:val="0"/>
          <w:divBdr>
            <w:top w:val="none" w:sz="0" w:space="0" w:color="auto"/>
            <w:left w:val="none" w:sz="0" w:space="0" w:color="auto"/>
            <w:bottom w:val="none" w:sz="0" w:space="0" w:color="auto"/>
            <w:right w:val="none" w:sz="0" w:space="0" w:color="auto"/>
          </w:divBdr>
        </w:div>
      </w:divsChild>
    </w:div>
    <w:div w:id="775370131">
      <w:bodyDiv w:val="1"/>
      <w:marLeft w:val="0"/>
      <w:marRight w:val="0"/>
      <w:marTop w:val="0"/>
      <w:marBottom w:val="0"/>
      <w:divBdr>
        <w:top w:val="none" w:sz="0" w:space="0" w:color="auto"/>
        <w:left w:val="none" w:sz="0" w:space="0" w:color="auto"/>
        <w:bottom w:val="none" w:sz="0" w:space="0" w:color="auto"/>
        <w:right w:val="none" w:sz="0" w:space="0" w:color="auto"/>
      </w:divBdr>
    </w:div>
    <w:div w:id="802769969">
      <w:bodyDiv w:val="1"/>
      <w:marLeft w:val="0"/>
      <w:marRight w:val="0"/>
      <w:marTop w:val="0"/>
      <w:marBottom w:val="0"/>
      <w:divBdr>
        <w:top w:val="none" w:sz="0" w:space="0" w:color="auto"/>
        <w:left w:val="none" w:sz="0" w:space="0" w:color="auto"/>
        <w:bottom w:val="none" w:sz="0" w:space="0" w:color="auto"/>
        <w:right w:val="none" w:sz="0" w:space="0" w:color="auto"/>
      </w:divBdr>
    </w:div>
    <w:div w:id="825975321">
      <w:bodyDiv w:val="1"/>
      <w:marLeft w:val="0"/>
      <w:marRight w:val="0"/>
      <w:marTop w:val="0"/>
      <w:marBottom w:val="0"/>
      <w:divBdr>
        <w:top w:val="none" w:sz="0" w:space="0" w:color="auto"/>
        <w:left w:val="none" w:sz="0" w:space="0" w:color="auto"/>
        <w:bottom w:val="none" w:sz="0" w:space="0" w:color="auto"/>
        <w:right w:val="none" w:sz="0" w:space="0" w:color="auto"/>
      </w:divBdr>
    </w:div>
    <w:div w:id="860585002">
      <w:bodyDiv w:val="1"/>
      <w:marLeft w:val="0"/>
      <w:marRight w:val="0"/>
      <w:marTop w:val="0"/>
      <w:marBottom w:val="0"/>
      <w:divBdr>
        <w:top w:val="none" w:sz="0" w:space="0" w:color="auto"/>
        <w:left w:val="none" w:sz="0" w:space="0" w:color="auto"/>
        <w:bottom w:val="none" w:sz="0" w:space="0" w:color="auto"/>
        <w:right w:val="none" w:sz="0" w:space="0" w:color="auto"/>
      </w:divBdr>
      <w:divsChild>
        <w:div w:id="1268075486">
          <w:marLeft w:val="0"/>
          <w:marRight w:val="0"/>
          <w:marTop w:val="0"/>
          <w:marBottom w:val="0"/>
          <w:divBdr>
            <w:top w:val="none" w:sz="0" w:space="0" w:color="auto"/>
            <w:left w:val="none" w:sz="0" w:space="0" w:color="auto"/>
            <w:bottom w:val="none" w:sz="0" w:space="0" w:color="auto"/>
            <w:right w:val="none" w:sz="0" w:space="0" w:color="auto"/>
          </w:divBdr>
          <w:divsChild>
            <w:div w:id="639651193">
              <w:marLeft w:val="0"/>
              <w:marRight w:val="0"/>
              <w:marTop w:val="0"/>
              <w:marBottom w:val="0"/>
              <w:divBdr>
                <w:top w:val="none" w:sz="0" w:space="0" w:color="auto"/>
                <w:left w:val="none" w:sz="0" w:space="0" w:color="auto"/>
                <w:bottom w:val="none" w:sz="0" w:space="0" w:color="auto"/>
                <w:right w:val="none" w:sz="0" w:space="0" w:color="auto"/>
              </w:divBdr>
            </w:div>
          </w:divsChild>
        </w:div>
        <w:div w:id="417479055">
          <w:marLeft w:val="0"/>
          <w:marRight w:val="0"/>
          <w:marTop w:val="0"/>
          <w:marBottom w:val="0"/>
          <w:divBdr>
            <w:top w:val="none" w:sz="0" w:space="0" w:color="auto"/>
            <w:left w:val="none" w:sz="0" w:space="0" w:color="auto"/>
            <w:bottom w:val="none" w:sz="0" w:space="0" w:color="auto"/>
            <w:right w:val="none" w:sz="0" w:space="0" w:color="auto"/>
          </w:divBdr>
          <w:divsChild>
            <w:div w:id="5022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970">
      <w:bodyDiv w:val="1"/>
      <w:marLeft w:val="0"/>
      <w:marRight w:val="0"/>
      <w:marTop w:val="0"/>
      <w:marBottom w:val="0"/>
      <w:divBdr>
        <w:top w:val="none" w:sz="0" w:space="0" w:color="auto"/>
        <w:left w:val="none" w:sz="0" w:space="0" w:color="auto"/>
        <w:bottom w:val="none" w:sz="0" w:space="0" w:color="auto"/>
        <w:right w:val="none" w:sz="0" w:space="0" w:color="auto"/>
      </w:divBdr>
    </w:div>
    <w:div w:id="919213813">
      <w:bodyDiv w:val="1"/>
      <w:marLeft w:val="0"/>
      <w:marRight w:val="0"/>
      <w:marTop w:val="0"/>
      <w:marBottom w:val="0"/>
      <w:divBdr>
        <w:top w:val="none" w:sz="0" w:space="0" w:color="auto"/>
        <w:left w:val="none" w:sz="0" w:space="0" w:color="auto"/>
        <w:bottom w:val="none" w:sz="0" w:space="0" w:color="auto"/>
        <w:right w:val="none" w:sz="0" w:space="0" w:color="auto"/>
      </w:divBdr>
    </w:div>
    <w:div w:id="994840564">
      <w:bodyDiv w:val="1"/>
      <w:marLeft w:val="0"/>
      <w:marRight w:val="0"/>
      <w:marTop w:val="0"/>
      <w:marBottom w:val="0"/>
      <w:divBdr>
        <w:top w:val="none" w:sz="0" w:space="0" w:color="auto"/>
        <w:left w:val="none" w:sz="0" w:space="0" w:color="auto"/>
        <w:bottom w:val="none" w:sz="0" w:space="0" w:color="auto"/>
        <w:right w:val="none" w:sz="0" w:space="0" w:color="auto"/>
      </w:divBdr>
    </w:div>
    <w:div w:id="1053575916">
      <w:bodyDiv w:val="1"/>
      <w:marLeft w:val="0"/>
      <w:marRight w:val="0"/>
      <w:marTop w:val="0"/>
      <w:marBottom w:val="0"/>
      <w:divBdr>
        <w:top w:val="none" w:sz="0" w:space="0" w:color="auto"/>
        <w:left w:val="none" w:sz="0" w:space="0" w:color="auto"/>
        <w:bottom w:val="none" w:sz="0" w:space="0" w:color="auto"/>
        <w:right w:val="none" w:sz="0" w:space="0" w:color="auto"/>
      </w:divBdr>
    </w:div>
    <w:div w:id="1089695414">
      <w:bodyDiv w:val="1"/>
      <w:marLeft w:val="0"/>
      <w:marRight w:val="0"/>
      <w:marTop w:val="0"/>
      <w:marBottom w:val="0"/>
      <w:divBdr>
        <w:top w:val="none" w:sz="0" w:space="0" w:color="auto"/>
        <w:left w:val="none" w:sz="0" w:space="0" w:color="auto"/>
        <w:bottom w:val="none" w:sz="0" w:space="0" w:color="auto"/>
        <w:right w:val="none" w:sz="0" w:space="0" w:color="auto"/>
      </w:divBdr>
    </w:div>
    <w:div w:id="1095173667">
      <w:bodyDiv w:val="1"/>
      <w:marLeft w:val="0"/>
      <w:marRight w:val="0"/>
      <w:marTop w:val="0"/>
      <w:marBottom w:val="0"/>
      <w:divBdr>
        <w:top w:val="none" w:sz="0" w:space="0" w:color="auto"/>
        <w:left w:val="none" w:sz="0" w:space="0" w:color="auto"/>
        <w:bottom w:val="none" w:sz="0" w:space="0" w:color="auto"/>
        <w:right w:val="none" w:sz="0" w:space="0" w:color="auto"/>
      </w:divBdr>
    </w:div>
    <w:div w:id="1118646754">
      <w:bodyDiv w:val="1"/>
      <w:marLeft w:val="0"/>
      <w:marRight w:val="0"/>
      <w:marTop w:val="0"/>
      <w:marBottom w:val="0"/>
      <w:divBdr>
        <w:top w:val="none" w:sz="0" w:space="0" w:color="auto"/>
        <w:left w:val="none" w:sz="0" w:space="0" w:color="auto"/>
        <w:bottom w:val="none" w:sz="0" w:space="0" w:color="auto"/>
        <w:right w:val="none" w:sz="0" w:space="0" w:color="auto"/>
      </w:divBdr>
      <w:divsChild>
        <w:div w:id="32510494">
          <w:marLeft w:val="284"/>
          <w:marRight w:val="0"/>
          <w:marTop w:val="0"/>
          <w:marBottom w:val="0"/>
          <w:divBdr>
            <w:top w:val="none" w:sz="0" w:space="0" w:color="auto"/>
            <w:left w:val="none" w:sz="0" w:space="0" w:color="auto"/>
            <w:bottom w:val="none" w:sz="0" w:space="0" w:color="auto"/>
            <w:right w:val="none" w:sz="0" w:space="0" w:color="auto"/>
          </w:divBdr>
        </w:div>
        <w:div w:id="411514851">
          <w:marLeft w:val="284"/>
          <w:marRight w:val="0"/>
          <w:marTop w:val="0"/>
          <w:marBottom w:val="0"/>
          <w:divBdr>
            <w:top w:val="none" w:sz="0" w:space="0" w:color="auto"/>
            <w:left w:val="none" w:sz="0" w:space="0" w:color="auto"/>
            <w:bottom w:val="none" w:sz="0" w:space="0" w:color="auto"/>
            <w:right w:val="none" w:sz="0" w:space="0" w:color="auto"/>
          </w:divBdr>
        </w:div>
        <w:div w:id="530264984">
          <w:marLeft w:val="284"/>
          <w:marRight w:val="0"/>
          <w:marTop w:val="0"/>
          <w:marBottom w:val="0"/>
          <w:divBdr>
            <w:top w:val="none" w:sz="0" w:space="0" w:color="auto"/>
            <w:left w:val="none" w:sz="0" w:space="0" w:color="auto"/>
            <w:bottom w:val="none" w:sz="0" w:space="0" w:color="auto"/>
            <w:right w:val="none" w:sz="0" w:space="0" w:color="auto"/>
          </w:divBdr>
        </w:div>
        <w:div w:id="1631394876">
          <w:marLeft w:val="284"/>
          <w:marRight w:val="0"/>
          <w:marTop w:val="0"/>
          <w:marBottom w:val="0"/>
          <w:divBdr>
            <w:top w:val="none" w:sz="0" w:space="0" w:color="auto"/>
            <w:left w:val="none" w:sz="0" w:space="0" w:color="auto"/>
            <w:bottom w:val="none" w:sz="0" w:space="0" w:color="auto"/>
            <w:right w:val="none" w:sz="0" w:space="0" w:color="auto"/>
          </w:divBdr>
        </w:div>
      </w:divsChild>
    </w:div>
    <w:div w:id="1293710956">
      <w:bodyDiv w:val="1"/>
      <w:marLeft w:val="0"/>
      <w:marRight w:val="0"/>
      <w:marTop w:val="0"/>
      <w:marBottom w:val="0"/>
      <w:divBdr>
        <w:top w:val="none" w:sz="0" w:space="0" w:color="auto"/>
        <w:left w:val="none" w:sz="0" w:space="0" w:color="auto"/>
        <w:bottom w:val="none" w:sz="0" w:space="0" w:color="auto"/>
        <w:right w:val="none" w:sz="0" w:space="0" w:color="auto"/>
      </w:divBdr>
    </w:div>
    <w:div w:id="1337996489">
      <w:bodyDiv w:val="1"/>
      <w:marLeft w:val="0"/>
      <w:marRight w:val="0"/>
      <w:marTop w:val="0"/>
      <w:marBottom w:val="0"/>
      <w:divBdr>
        <w:top w:val="none" w:sz="0" w:space="0" w:color="auto"/>
        <w:left w:val="none" w:sz="0" w:space="0" w:color="auto"/>
        <w:bottom w:val="none" w:sz="0" w:space="0" w:color="auto"/>
        <w:right w:val="none" w:sz="0" w:space="0" w:color="auto"/>
      </w:divBdr>
    </w:div>
    <w:div w:id="1355620113">
      <w:bodyDiv w:val="1"/>
      <w:marLeft w:val="0"/>
      <w:marRight w:val="0"/>
      <w:marTop w:val="0"/>
      <w:marBottom w:val="0"/>
      <w:divBdr>
        <w:top w:val="none" w:sz="0" w:space="0" w:color="auto"/>
        <w:left w:val="none" w:sz="0" w:space="0" w:color="auto"/>
        <w:bottom w:val="none" w:sz="0" w:space="0" w:color="auto"/>
        <w:right w:val="none" w:sz="0" w:space="0" w:color="auto"/>
      </w:divBdr>
    </w:div>
    <w:div w:id="1361857064">
      <w:bodyDiv w:val="1"/>
      <w:marLeft w:val="0"/>
      <w:marRight w:val="0"/>
      <w:marTop w:val="0"/>
      <w:marBottom w:val="0"/>
      <w:divBdr>
        <w:top w:val="none" w:sz="0" w:space="0" w:color="auto"/>
        <w:left w:val="none" w:sz="0" w:space="0" w:color="auto"/>
        <w:bottom w:val="none" w:sz="0" w:space="0" w:color="auto"/>
        <w:right w:val="none" w:sz="0" w:space="0" w:color="auto"/>
      </w:divBdr>
      <w:divsChild>
        <w:div w:id="762920040">
          <w:marLeft w:val="0"/>
          <w:marRight w:val="0"/>
          <w:marTop w:val="0"/>
          <w:marBottom w:val="0"/>
          <w:divBdr>
            <w:top w:val="none" w:sz="0" w:space="0" w:color="auto"/>
            <w:left w:val="none" w:sz="0" w:space="0" w:color="auto"/>
            <w:bottom w:val="none" w:sz="0" w:space="0" w:color="auto"/>
            <w:right w:val="none" w:sz="0" w:space="0" w:color="auto"/>
          </w:divBdr>
        </w:div>
        <w:div w:id="1858301641">
          <w:marLeft w:val="0"/>
          <w:marRight w:val="0"/>
          <w:marTop w:val="0"/>
          <w:marBottom w:val="0"/>
          <w:divBdr>
            <w:top w:val="none" w:sz="0" w:space="0" w:color="auto"/>
            <w:left w:val="none" w:sz="0" w:space="0" w:color="auto"/>
            <w:bottom w:val="none" w:sz="0" w:space="0" w:color="auto"/>
            <w:right w:val="none" w:sz="0" w:space="0" w:color="auto"/>
          </w:divBdr>
        </w:div>
      </w:divsChild>
    </w:div>
    <w:div w:id="1449859287">
      <w:bodyDiv w:val="1"/>
      <w:marLeft w:val="0"/>
      <w:marRight w:val="0"/>
      <w:marTop w:val="0"/>
      <w:marBottom w:val="0"/>
      <w:divBdr>
        <w:top w:val="none" w:sz="0" w:space="0" w:color="auto"/>
        <w:left w:val="none" w:sz="0" w:space="0" w:color="auto"/>
        <w:bottom w:val="none" w:sz="0" w:space="0" w:color="auto"/>
        <w:right w:val="none" w:sz="0" w:space="0" w:color="auto"/>
      </w:divBdr>
    </w:div>
    <w:div w:id="1581713756">
      <w:bodyDiv w:val="1"/>
      <w:marLeft w:val="0"/>
      <w:marRight w:val="0"/>
      <w:marTop w:val="0"/>
      <w:marBottom w:val="0"/>
      <w:divBdr>
        <w:top w:val="none" w:sz="0" w:space="0" w:color="auto"/>
        <w:left w:val="none" w:sz="0" w:space="0" w:color="auto"/>
        <w:bottom w:val="none" w:sz="0" w:space="0" w:color="auto"/>
        <w:right w:val="none" w:sz="0" w:space="0" w:color="auto"/>
      </w:divBdr>
    </w:div>
    <w:div w:id="1596211177">
      <w:bodyDiv w:val="1"/>
      <w:marLeft w:val="0"/>
      <w:marRight w:val="0"/>
      <w:marTop w:val="0"/>
      <w:marBottom w:val="0"/>
      <w:divBdr>
        <w:top w:val="none" w:sz="0" w:space="0" w:color="auto"/>
        <w:left w:val="none" w:sz="0" w:space="0" w:color="auto"/>
        <w:bottom w:val="none" w:sz="0" w:space="0" w:color="auto"/>
        <w:right w:val="none" w:sz="0" w:space="0" w:color="auto"/>
      </w:divBdr>
    </w:div>
    <w:div w:id="1606108224">
      <w:bodyDiv w:val="1"/>
      <w:marLeft w:val="0"/>
      <w:marRight w:val="0"/>
      <w:marTop w:val="0"/>
      <w:marBottom w:val="0"/>
      <w:divBdr>
        <w:top w:val="none" w:sz="0" w:space="0" w:color="auto"/>
        <w:left w:val="none" w:sz="0" w:space="0" w:color="auto"/>
        <w:bottom w:val="none" w:sz="0" w:space="0" w:color="auto"/>
        <w:right w:val="none" w:sz="0" w:space="0" w:color="auto"/>
      </w:divBdr>
    </w:div>
    <w:div w:id="1635942194">
      <w:bodyDiv w:val="1"/>
      <w:marLeft w:val="0"/>
      <w:marRight w:val="0"/>
      <w:marTop w:val="0"/>
      <w:marBottom w:val="0"/>
      <w:divBdr>
        <w:top w:val="none" w:sz="0" w:space="0" w:color="auto"/>
        <w:left w:val="none" w:sz="0" w:space="0" w:color="auto"/>
        <w:bottom w:val="none" w:sz="0" w:space="0" w:color="auto"/>
        <w:right w:val="none" w:sz="0" w:space="0" w:color="auto"/>
      </w:divBdr>
    </w:div>
    <w:div w:id="1779177617">
      <w:bodyDiv w:val="1"/>
      <w:marLeft w:val="0"/>
      <w:marRight w:val="0"/>
      <w:marTop w:val="0"/>
      <w:marBottom w:val="0"/>
      <w:divBdr>
        <w:top w:val="none" w:sz="0" w:space="0" w:color="auto"/>
        <w:left w:val="none" w:sz="0" w:space="0" w:color="auto"/>
        <w:bottom w:val="none" w:sz="0" w:space="0" w:color="auto"/>
        <w:right w:val="none" w:sz="0" w:space="0" w:color="auto"/>
      </w:divBdr>
      <w:divsChild>
        <w:div w:id="1173447968">
          <w:marLeft w:val="0"/>
          <w:marRight w:val="0"/>
          <w:marTop w:val="0"/>
          <w:marBottom w:val="0"/>
          <w:divBdr>
            <w:top w:val="none" w:sz="0" w:space="0" w:color="auto"/>
            <w:left w:val="none" w:sz="0" w:space="0" w:color="auto"/>
            <w:bottom w:val="none" w:sz="0" w:space="0" w:color="auto"/>
            <w:right w:val="none" w:sz="0" w:space="0" w:color="auto"/>
          </w:divBdr>
        </w:div>
        <w:div w:id="860321305">
          <w:marLeft w:val="0"/>
          <w:marRight w:val="0"/>
          <w:marTop w:val="0"/>
          <w:marBottom w:val="0"/>
          <w:divBdr>
            <w:top w:val="none" w:sz="0" w:space="0" w:color="auto"/>
            <w:left w:val="none" w:sz="0" w:space="0" w:color="auto"/>
            <w:bottom w:val="none" w:sz="0" w:space="0" w:color="auto"/>
            <w:right w:val="none" w:sz="0" w:space="0" w:color="auto"/>
          </w:divBdr>
        </w:div>
        <w:div w:id="1221013003">
          <w:marLeft w:val="0"/>
          <w:marRight w:val="0"/>
          <w:marTop w:val="0"/>
          <w:marBottom w:val="0"/>
          <w:divBdr>
            <w:top w:val="none" w:sz="0" w:space="0" w:color="auto"/>
            <w:left w:val="none" w:sz="0" w:space="0" w:color="auto"/>
            <w:bottom w:val="none" w:sz="0" w:space="0" w:color="auto"/>
            <w:right w:val="none" w:sz="0" w:space="0" w:color="auto"/>
          </w:divBdr>
        </w:div>
      </w:divsChild>
    </w:div>
    <w:div w:id="1957714220">
      <w:bodyDiv w:val="1"/>
      <w:marLeft w:val="0"/>
      <w:marRight w:val="0"/>
      <w:marTop w:val="0"/>
      <w:marBottom w:val="0"/>
      <w:divBdr>
        <w:top w:val="none" w:sz="0" w:space="0" w:color="auto"/>
        <w:left w:val="none" w:sz="0" w:space="0" w:color="auto"/>
        <w:bottom w:val="none" w:sz="0" w:space="0" w:color="auto"/>
        <w:right w:val="none" w:sz="0" w:space="0" w:color="auto"/>
      </w:divBdr>
      <w:divsChild>
        <w:div w:id="831793595">
          <w:marLeft w:val="0"/>
          <w:marRight w:val="0"/>
          <w:marTop w:val="0"/>
          <w:marBottom w:val="0"/>
          <w:divBdr>
            <w:top w:val="none" w:sz="0" w:space="0" w:color="auto"/>
            <w:left w:val="none" w:sz="0" w:space="0" w:color="auto"/>
            <w:bottom w:val="none" w:sz="0" w:space="0" w:color="auto"/>
            <w:right w:val="none" w:sz="0" w:space="0" w:color="auto"/>
          </w:divBdr>
        </w:div>
      </w:divsChild>
    </w:div>
    <w:div w:id="2014600850">
      <w:bodyDiv w:val="1"/>
      <w:marLeft w:val="0"/>
      <w:marRight w:val="0"/>
      <w:marTop w:val="0"/>
      <w:marBottom w:val="0"/>
      <w:divBdr>
        <w:top w:val="none" w:sz="0" w:space="0" w:color="auto"/>
        <w:left w:val="none" w:sz="0" w:space="0" w:color="auto"/>
        <w:bottom w:val="none" w:sz="0" w:space="0" w:color="auto"/>
        <w:right w:val="none" w:sz="0" w:space="0" w:color="auto"/>
      </w:divBdr>
    </w:div>
    <w:div w:id="2109423262">
      <w:bodyDiv w:val="1"/>
      <w:marLeft w:val="0"/>
      <w:marRight w:val="0"/>
      <w:marTop w:val="0"/>
      <w:marBottom w:val="0"/>
      <w:divBdr>
        <w:top w:val="none" w:sz="0" w:space="0" w:color="auto"/>
        <w:left w:val="none" w:sz="0" w:space="0" w:color="auto"/>
        <w:bottom w:val="none" w:sz="0" w:space="0" w:color="auto"/>
        <w:right w:val="none" w:sz="0" w:space="0" w:color="auto"/>
      </w:divBdr>
    </w:div>
    <w:div w:id="21180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Bahasa_pemrograman" TargetMode="External"/><Relationship Id="rId18" Type="http://schemas.openxmlformats.org/officeDocument/2006/relationships/hyperlink" Target="https://id.wikipedia.org/wiki/ASP.NET"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https://id.wikipedia.org/wiki/.NET_Framework" TargetMode="External"/><Relationship Id="rId17" Type="http://schemas.openxmlformats.org/officeDocument/2006/relationships/hyperlink" Target="https://id.wikipedia.org/wiki/Web"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id.wikipedia.org/wiki/Windows_Forms" TargetMode="External"/><Relationship Id="rId20" Type="http://schemas.openxmlformats.org/officeDocument/2006/relationships/image" Target="media/image1.emf"/><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id.wikipedia.org/wiki/Programmer"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mailto:Huban-k@yahoo.com3" TargetMode="External"/><Relationship Id="rId19" Type="http://schemas.openxmlformats.org/officeDocument/2006/relationships/hyperlink" Target="https://id.wikipedia.org/w/index.php?title=Command-line&amp;action=edit&amp;redlink=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riyonoadiprasetyo@gmail.com1" TargetMode="External"/><Relationship Id="rId14" Type="http://schemas.openxmlformats.org/officeDocument/2006/relationships/hyperlink" Target="https://id.wikipedia.org/wiki/BASIC"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A8AC-E36A-4714-8694-76C7ABCE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KATA PENGANTAR</vt:lpstr>
    </vt:vector>
  </TitlesOfParts>
  <Company>DTC</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Jacvk</dc:creator>
  <cp:lastModifiedBy>ilmanbaak</cp:lastModifiedBy>
  <cp:revision>8</cp:revision>
  <cp:lastPrinted>2012-01-17T10:36:00Z</cp:lastPrinted>
  <dcterms:created xsi:type="dcterms:W3CDTF">2017-04-08T06:09:00Z</dcterms:created>
  <dcterms:modified xsi:type="dcterms:W3CDTF">2017-04-20T03:49:00Z</dcterms:modified>
</cp:coreProperties>
</file>